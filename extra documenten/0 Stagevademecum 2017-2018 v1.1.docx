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09D2" w14:textId="0C2A191F" w:rsidR="00136A2E" w:rsidRPr="00371F52" w:rsidRDefault="00FF60A0" w:rsidP="00371F52">
      <w:pPr>
        <w:spacing w:line="240" w:lineRule="auto"/>
        <w:jc w:val="center"/>
        <w:rPr>
          <w:rFonts w:ascii="Corbel" w:hAnsi="Corbel"/>
          <w:b/>
          <w:bCs/>
          <w:sz w:val="72"/>
          <w:szCs w:val="72"/>
        </w:rPr>
      </w:pPr>
      <w:r w:rsidRPr="00371F52">
        <w:rPr>
          <w:rFonts w:ascii="Corbel" w:hAnsi="Corbel"/>
          <w:b/>
          <w:bCs/>
          <w:noProof/>
          <w:sz w:val="72"/>
          <w:szCs w:val="72"/>
        </w:rPr>
        <w:drawing>
          <wp:inline distT="0" distB="0" distL="0" distR="0" wp14:anchorId="7311530D" wp14:editId="4920DD46">
            <wp:extent cx="4804913" cy="1340274"/>
            <wp:effectExtent l="0" t="0" r="0" b="0"/>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disee_technologiecampusgent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229" cy="1344546"/>
                    </a:xfrm>
                    <a:prstGeom prst="rect">
                      <a:avLst/>
                    </a:prstGeom>
                  </pic:spPr>
                </pic:pic>
              </a:graphicData>
            </a:graphic>
          </wp:inline>
        </w:drawing>
      </w:r>
    </w:p>
    <w:p w14:paraId="5B4A83F2" w14:textId="58F9EA6D" w:rsidR="00136A2E" w:rsidRPr="00371F52" w:rsidRDefault="00136A2E" w:rsidP="00136A2E">
      <w:pPr>
        <w:spacing w:line="240" w:lineRule="auto"/>
        <w:jc w:val="center"/>
        <w:rPr>
          <w:rFonts w:ascii="Corbel" w:hAnsi="Corbel"/>
          <w:b/>
          <w:bCs/>
          <w:sz w:val="72"/>
          <w:szCs w:val="72"/>
        </w:rPr>
      </w:pPr>
    </w:p>
    <w:p w14:paraId="54B4BFC4" w14:textId="77777777" w:rsidR="00136A2E" w:rsidRPr="00371F52" w:rsidRDefault="00136A2E" w:rsidP="00136A2E">
      <w:pPr>
        <w:spacing w:line="240" w:lineRule="auto"/>
        <w:jc w:val="center"/>
        <w:rPr>
          <w:rFonts w:ascii="Corbel" w:hAnsi="Corbel"/>
          <w:b/>
          <w:bCs/>
          <w:sz w:val="72"/>
          <w:szCs w:val="72"/>
        </w:rPr>
      </w:pPr>
    </w:p>
    <w:p w14:paraId="352DAEC6" w14:textId="77777777" w:rsidR="00136A2E" w:rsidRPr="00371F52" w:rsidRDefault="00136A2E" w:rsidP="00136A2E">
      <w:pPr>
        <w:spacing w:line="240" w:lineRule="auto"/>
        <w:jc w:val="center"/>
        <w:rPr>
          <w:rFonts w:ascii="Corbel" w:hAnsi="Corbel"/>
          <w:b/>
          <w:bCs/>
          <w:sz w:val="72"/>
          <w:szCs w:val="72"/>
        </w:rPr>
      </w:pPr>
    </w:p>
    <w:p w14:paraId="3496C356" w14:textId="77777777" w:rsidR="00CC66F8" w:rsidRPr="00371F52" w:rsidRDefault="00CC66F8" w:rsidP="00CC66F8">
      <w:pPr>
        <w:spacing w:line="240" w:lineRule="auto"/>
        <w:jc w:val="center"/>
        <w:rPr>
          <w:rFonts w:ascii="Corbel" w:hAnsi="Corbel"/>
          <w:b/>
          <w:bCs/>
          <w:sz w:val="72"/>
          <w:szCs w:val="72"/>
        </w:rPr>
      </w:pPr>
      <w:r w:rsidRPr="00371F52">
        <w:rPr>
          <w:rFonts w:ascii="Corbel" w:hAnsi="Corbel"/>
          <w:b/>
          <w:bCs/>
          <w:sz w:val="72"/>
          <w:szCs w:val="72"/>
        </w:rPr>
        <w:t xml:space="preserve">STAGE/BACHELORPROEF </w:t>
      </w:r>
    </w:p>
    <w:p w14:paraId="16D0992E" w14:textId="77777777" w:rsidR="00136A2E" w:rsidRPr="00371F52" w:rsidRDefault="00CC66F8" w:rsidP="00CC66F8">
      <w:pPr>
        <w:spacing w:line="240" w:lineRule="auto"/>
        <w:jc w:val="center"/>
        <w:rPr>
          <w:rFonts w:ascii="Corbel" w:hAnsi="Corbel"/>
          <w:b/>
          <w:bCs/>
          <w:sz w:val="144"/>
          <w:szCs w:val="72"/>
        </w:rPr>
      </w:pPr>
      <w:r w:rsidRPr="00371F52">
        <w:rPr>
          <w:rFonts w:ascii="Corbel" w:hAnsi="Corbel"/>
          <w:b/>
          <w:bCs/>
          <w:sz w:val="72"/>
          <w:szCs w:val="72"/>
        </w:rPr>
        <w:t>VADEMECUM</w:t>
      </w:r>
    </w:p>
    <w:p w14:paraId="5B913281" w14:textId="77777777" w:rsidR="00136A2E" w:rsidRPr="00371F52" w:rsidRDefault="00136A2E" w:rsidP="00136A2E">
      <w:pPr>
        <w:spacing w:line="240" w:lineRule="auto"/>
        <w:jc w:val="center"/>
        <w:rPr>
          <w:rFonts w:ascii="Corbel" w:hAnsi="Corbel"/>
          <w:b/>
          <w:bCs/>
          <w:sz w:val="72"/>
          <w:szCs w:val="72"/>
        </w:rPr>
      </w:pPr>
    </w:p>
    <w:p w14:paraId="6C4B72ED" w14:textId="77777777" w:rsidR="00CC66F8" w:rsidRPr="00371F52" w:rsidRDefault="00CC66F8" w:rsidP="00136A2E">
      <w:pPr>
        <w:spacing w:line="240" w:lineRule="auto"/>
        <w:jc w:val="center"/>
        <w:rPr>
          <w:rFonts w:ascii="Corbel" w:hAnsi="Corbel"/>
          <w:b/>
          <w:bCs/>
          <w:sz w:val="72"/>
          <w:szCs w:val="72"/>
        </w:rPr>
      </w:pPr>
    </w:p>
    <w:p w14:paraId="2584D5CD" w14:textId="77777777" w:rsidR="00CC66F8" w:rsidRPr="00371F52" w:rsidRDefault="00CC66F8" w:rsidP="00136A2E">
      <w:pPr>
        <w:spacing w:line="240" w:lineRule="auto"/>
        <w:jc w:val="center"/>
        <w:rPr>
          <w:rFonts w:ascii="Corbel" w:hAnsi="Corbel"/>
          <w:b/>
          <w:bCs/>
          <w:sz w:val="72"/>
          <w:szCs w:val="72"/>
        </w:rPr>
      </w:pPr>
    </w:p>
    <w:p w14:paraId="740ADBEE" w14:textId="1F0D47F4" w:rsidR="00DD4500" w:rsidRPr="00371F52" w:rsidRDefault="00DD4500" w:rsidP="00136A2E">
      <w:pPr>
        <w:spacing w:line="240" w:lineRule="auto"/>
        <w:jc w:val="center"/>
        <w:rPr>
          <w:rFonts w:ascii="Corbel" w:hAnsi="Corbel"/>
          <w:b/>
          <w:bCs/>
          <w:sz w:val="72"/>
          <w:szCs w:val="72"/>
        </w:rPr>
      </w:pPr>
      <w:r w:rsidRPr="00371F52">
        <w:rPr>
          <w:rFonts w:ascii="Corbel" w:hAnsi="Corbel"/>
          <w:b/>
          <w:bCs/>
          <w:sz w:val="72"/>
          <w:szCs w:val="72"/>
        </w:rPr>
        <w:t xml:space="preserve">Professionele Bachelor </w:t>
      </w:r>
      <w:r w:rsidR="00EA1855">
        <w:rPr>
          <w:rFonts w:ascii="Corbel" w:hAnsi="Corbel"/>
          <w:b/>
          <w:bCs/>
          <w:sz w:val="72"/>
          <w:szCs w:val="72"/>
        </w:rPr>
        <w:t>Elektronica-</w:t>
      </w:r>
      <w:r w:rsidRPr="00371F52">
        <w:rPr>
          <w:rFonts w:ascii="Corbel" w:hAnsi="Corbel"/>
          <w:b/>
          <w:bCs/>
          <w:sz w:val="72"/>
          <w:szCs w:val="72"/>
        </w:rPr>
        <w:t xml:space="preserve">ICT </w:t>
      </w:r>
      <w:r w:rsidR="00371F52" w:rsidRPr="00371F52">
        <w:rPr>
          <w:rFonts w:ascii="Corbel" w:hAnsi="Corbel"/>
          <w:b/>
          <w:bCs/>
          <w:sz w:val="72"/>
          <w:szCs w:val="72"/>
        </w:rPr>
        <w:t>201</w:t>
      </w:r>
      <w:r w:rsidR="006F5FF4">
        <w:rPr>
          <w:rFonts w:ascii="Corbel" w:hAnsi="Corbel"/>
          <w:b/>
          <w:bCs/>
          <w:sz w:val="72"/>
          <w:szCs w:val="72"/>
        </w:rPr>
        <w:t>7</w:t>
      </w:r>
      <w:r w:rsidRPr="00371F52">
        <w:rPr>
          <w:rFonts w:ascii="Corbel" w:hAnsi="Corbel"/>
          <w:b/>
          <w:bCs/>
          <w:sz w:val="72"/>
          <w:szCs w:val="72"/>
        </w:rPr>
        <w:t>-</w:t>
      </w:r>
      <w:r w:rsidR="00371F52" w:rsidRPr="00371F52">
        <w:rPr>
          <w:rFonts w:ascii="Corbel" w:hAnsi="Corbel"/>
          <w:b/>
          <w:bCs/>
          <w:sz w:val="72"/>
          <w:szCs w:val="72"/>
        </w:rPr>
        <w:t>201</w:t>
      </w:r>
      <w:r w:rsidR="006F5FF4">
        <w:rPr>
          <w:rFonts w:ascii="Corbel" w:hAnsi="Corbel"/>
          <w:b/>
          <w:bCs/>
          <w:sz w:val="72"/>
          <w:szCs w:val="72"/>
        </w:rPr>
        <w:t>8</w:t>
      </w:r>
    </w:p>
    <w:p w14:paraId="5FA43E15" w14:textId="5288DBE7" w:rsidR="00F33165" w:rsidRPr="00371F52" w:rsidRDefault="00F33165" w:rsidP="00136A2E">
      <w:pPr>
        <w:spacing w:line="240" w:lineRule="auto"/>
        <w:jc w:val="center"/>
        <w:rPr>
          <w:rFonts w:ascii="Corbel" w:hAnsi="Corbel"/>
          <w:sz w:val="12"/>
        </w:rPr>
      </w:pPr>
      <w:r w:rsidRPr="00371F52">
        <w:rPr>
          <w:rFonts w:ascii="Corbel" w:hAnsi="Corbel"/>
          <w:b/>
          <w:bCs/>
          <w:sz w:val="40"/>
          <w:szCs w:val="72"/>
        </w:rPr>
        <w:t xml:space="preserve">SEM </w:t>
      </w:r>
      <w:r w:rsidR="00FF60A0" w:rsidRPr="00371F52">
        <w:rPr>
          <w:rFonts w:ascii="Corbel" w:hAnsi="Corbel"/>
          <w:b/>
          <w:bCs/>
          <w:sz w:val="40"/>
          <w:szCs w:val="72"/>
        </w:rPr>
        <w:t>1</w:t>
      </w:r>
      <w:r w:rsidR="00057C88">
        <w:rPr>
          <w:rFonts w:ascii="Corbel" w:hAnsi="Corbel"/>
          <w:b/>
          <w:bCs/>
          <w:sz w:val="40"/>
          <w:szCs w:val="72"/>
        </w:rPr>
        <w:t xml:space="preserve"> &amp; 2</w:t>
      </w:r>
      <w:r w:rsidR="00AF5A31" w:rsidRPr="00371F52">
        <w:rPr>
          <w:rFonts w:ascii="Corbel" w:hAnsi="Corbel"/>
          <w:b/>
          <w:bCs/>
          <w:sz w:val="40"/>
          <w:szCs w:val="72"/>
        </w:rPr>
        <w:br/>
      </w:r>
      <w:r w:rsidR="00371F52">
        <w:rPr>
          <w:rFonts w:ascii="Corbel" w:hAnsi="Corbel"/>
          <w:bCs/>
          <w:szCs w:val="72"/>
        </w:rPr>
        <w:t>v</w:t>
      </w:r>
      <w:r w:rsidR="00725492">
        <w:rPr>
          <w:rFonts w:ascii="Corbel" w:hAnsi="Corbel"/>
          <w:bCs/>
          <w:szCs w:val="72"/>
        </w:rPr>
        <w:t>1</w:t>
      </w:r>
      <w:r w:rsidR="00371F52">
        <w:rPr>
          <w:rFonts w:ascii="Corbel" w:hAnsi="Corbel"/>
          <w:bCs/>
          <w:szCs w:val="72"/>
        </w:rPr>
        <w:t>.</w:t>
      </w:r>
      <w:r w:rsidR="006F5FF4">
        <w:rPr>
          <w:rFonts w:ascii="Corbel" w:hAnsi="Corbel"/>
          <w:bCs/>
          <w:szCs w:val="72"/>
        </w:rPr>
        <w:t>0</w:t>
      </w:r>
    </w:p>
    <w:p w14:paraId="3AEE98F3" w14:textId="77777777" w:rsidR="00DD4500" w:rsidRPr="00371F52" w:rsidRDefault="00DD4500" w:rsidP="00DD4500">
      <w:pPr>
        <w:rPr>
          <w:rFonts w:ascii="Corbel" w:hAnsi="Corbel"/>
        </w:rPr>
      </w:pPr>
      <w:bookmarkStart w:id="0" w:name="h.9ubj4cpos8s7"/>
      <w:bookmarkEnd w:id="0"/>
    </w:p>
    <w:p w14:paraId="6E6E7CA3" w14:textId="0422AC97" w:rsidR="00DD4500" w:rsidRPr="00371F52" w:rsidRDefault="00DD4500" w:rsidP="00DD4500">
      <w:pPr>
        <w:rPr>
          <w:rFonts w:ascii="Corbel" w:hAnsi="Corbel"/>
        </w:rPr>
      </w:pPr>
      <w:bookmarkStart w:id="1" w:name="h.p4jkd83cpx6"/>
      <w:bookmarkEnd w:id="1"/>
    </w:p>
    <w:p w14:paraId="1FB07BAB" w14:textId="7E16B880" w:rsidR="00DD4500" w:rsidRPr="00371F52" w:rsidRDefault="00DD4500" w:rsidP="00DD4500">
      <w:pPr>
        <w:rPr>
          <w:rFonts w:ascii="Corbel" w:hAnsi="Corbel"/>
        </w:rPr>
      </w:pPr>
      <w:bookmarkStart w:id="2" w:name="h.kjmdaut2xlb8"/>
      <w:bookmarkEnd w:id="2"/>
    </w:p>
    <w:p w14:paraId="6BB1E6D4" w14:textId="77777777" w:rsidR="004D048C" w:rsidRDefault="00A36FD1">
      <w:pPr>
        <w:spacing w:line="240" w:lineRule="auto"/>
        <w:rPr>
          <w:rFonts w:ascii="Corbel" w:hAnsi="Corbel"/>
          <w:sz w:val="16"/>
        </w:rPr>
      </w:pPr>
      <w:bookmarkStart w:id="3" w:name="h.ksnfaoadmp4"/>
      <w:bookmarkEnd w:id="3"/>
      <w:r w:rsidRPr="00CE2C16">
        <w:rPr>
          <w:rFonts w:ascii="Corbel" w:hAnsi="Corbel"/>
          <w:sz w:val="16"/>
        </w:rPr>
        <w:t>v1.0: initiële versie</w:t>
      </w:r>
    </w:p>
    <w:p w14:paraId="50850BBD" w14:textId="471A8546" w:rsidR="00CF1C70" w:rsidRPr="00CE2C16" w:rsidRDefault="004D048C">
      <w:pPr>
        <w:spacing w:line="240" w:lineRule="auto"/>
        <w:rPr>
          <w:rFonts w:ascii="Corbel" w:hAnsi="Corbel"/>
        </w:rPr>
      </w:pPr>
      <w:r>
        <w:rPr>
          <w:rFonts w:ascii="Corbel" w:hAnsi="Corbel"/>
          <w:sz w:val="16"/>
        </w:rPr>
        <w:t>v1.1: toevoeging kalender semester 2</w:t>
      </w:r>
      <w:r w:rsidR="00A36FD1" w:rsidRPr="00CE2C16">
        <w:rPr>
          <w:rFonts w:ascii="Corbel" w:hAnsi="Corbel"/>
          <w:sz w:val="16"/>
        </w:rPr>
        <w:br/>
      </w:r>
      <w:r w:rsidR="00CF1C70" w:rsidRPr="00371F52">
        <w:rPr>
          <w:rFonts w:ascii="Corbel" w:hAnsi="Corbel"/>
        </w:rPr>
        <w:br w:type="page"/>
      </w:r>
    </w:p>
    <w:p w14:paraId="1B20297B" w14:textId="77777777" w:rsidR="00AF13A2" w:rsidRPr="00371F52" w:rsidRDefault="00AF13A2" w:rsidP="00AF13A2">
      <w:pPr>
        <w:pStyle w:val="Heading1"/>
        <w:rPr>
          <w:rFonts w:ascii="Corbel" w:hAnsi="Corbel"/>
        </w:rPr>
      </w:pPr>
      <w:bookmarkStart w:id="4" w:name="_Toc404193757"/>
      <w:r w:rsidRPr="00371F52">
        <w:rPr>
          <w:rFonts w:ascii="Corbel" w:hAnsi="Corbel"/>
        </w:rPr>
        <w:lastRenderedPageBreak/>
        <w:t>Inleiding</w:t>
      </w:r>
      <w:bookmarkEnd w:id="4"/>
    </w:p>
    <w:p w14:paraId="3BE402AA" w14:textId="77777777" w:rsidR="00AF13A2" w:rsidRPr="00371F52" w:rsidRDefault="00AF13A2" w:rsidP="00AF13A2">
      <w:pPr>
        <w:spacing w:line="240" w:lineRule="auto"/>
        <w:rPr>
          <w:rFonts w:ascii="Corbel" w:hAnsi="Corbel"/>
        </w:rPr>
      </w:pPr>
    </w:p>
    <w:p w14:paraId="35470954" w14:textId="77777777" w:rsidR="00AF13A2" w:rsidRPr="00371F52" w:rsidRDefault="00AF13A2" w:rsidP="00AF13A2">
      <w:pPr>
        <w:tabs>
          <w:tab w:val="left" w:pos="720"/>
        </w:tabs>
        <w:spacing w:line="240" w:lineRule="auto"/>
        <w:rPr>
          <w:rFonts w:ascii="Corbel" w:hAnsi="Corbel"/>
        </w:rPr>
      </w:pPr>
    </w:p>
    <w:p w14:paraId="013D9FA1" w14:textId="77777777" w:rsidR="00AF13A2" w:rsidRPr="00371F52" w:rsidRDefault="00AF13A2" w:rsidP="00AF13A2">
      <w:pPr>
        <w:tabs>
          <w:tab w:val="left" w:pos="720"/>
        </w:tabs>
        <w:spacing w:line="240" w:lineRule="auto"/>
        <w:rPr>
          <w:rFonts w:ascii="Corbel" w:hAnsi="Corbel"/>
        </w:rPr>
      </w:pPr>
      <w:r w:rsidRPr="00371F52">
        <w:rPr>
          <w:rFonts w:ascii="Corbel" w:hAnsi="Corbel"/>
        </w:rPr>
        <w:t xml:space="preserve">Beste student, </w:t>
      </w:r>
    </w:p>
    <w:p w14:paraId="34219B3C" w14:textId="77777777" w:rsidR="00AF13A2" w:rsidRPr="00371F52" w:rsidRDefault="00AF13A2" w:rsidP="00AF13A2">
      <w:pPr>
        <w:tabs>
          <w:tab w:val="left" w:pos="720"/>
        </w:tabs>
        <w:spacing w:line="240" w:lineRule="auto"/>
        <w:rPr>
          <w:rFonts w:ascii="Corbel" w:hAnsi="Corbel"/>
        </w:rPr>
      </w:pPr>
    </w:p>
    <w:p w14:paraId="084D2C09" w14:textId="6FE2FDA2" w:rsidR="00AF13A2" w:rsidRPr="00371F52" w:rsidRDefault="00AF13A2" w:rsidP="00AF13A2">
      <w:pPr>
        <w:tabs>
          <w:tab w:val="left" w:pos="720"/>
        </w:tabs>
        <w:rPr>
          <w:rFonts w:ascii="Corbel" w:hAnsi="Corbel"/>
        </w:rPr>
      </w:pPr>
      <w:r w:rsidRPr="00371F52">
        <w:rPr>
          <w:rFonts w:ascii="Corbel" w:hAnsi="Corbel"/>
        </w:rPr>
        <w:t xml:space="preserve">Hier voor jou ligt </w:t>
      </w:r>
      <w:r w:rsidR="00215F11" w:rsidRPr="00371F52">
        <w:rPr>
          <w:rFonts w:ascii="Corbel" w:hAnsi="Corbel"/>
        </w:rPr>
        <w:t>het stage/bachelorproef vademecum</w:t>
      </w:r>
      <w:r w:rsidRPr="00371F52">
        <w:rPr>
          <w:rFonts w:ascii="Corbel" w:hAnsi="Corbel"/>
        </w:rPr>
        <w:t xml:space="preserve"> voor de studenten van de opleiding Professionele Bachelor Elektronica-ICT. Het is de bedoeling dat je deze gids grondig doorneemt en opvolgt wanneer je het vak ‘stage’</w:t>
      </w:r>
      <w:r w:rsidR="00215F11" w:rsidRPr="00371F52">
        <w:rPr>
          <w:rFonts w:ascii="Corbel" w:hAnsi="Corbel"/>
        </w:rPr>
        <w:t xml:space="preserve"> en</w:t>
      </w:r>
      <w:r w:rsidR="00EA1855">
        <w:rPr>
          <w:rFonts w:ascii="Corbel" w:hAnsi="Corbel"/>
        </w:rPr>
        <w:t>/of</w:t>
      </w:r>
      <w:r w:rsidR="00215F11" w:rsidRPr="00371F52">
        <w:rPr>
          <w:rFonts w:ascii="Corbel" w:hAnsi="Corbel"/>
        </w:rPr>
        <w:t xml:space="preserve"> ‘bachelorproef’</w:t>
      </w:r>
      <w:r w:rsidRPr="00371F52">
        <w:rPr>
          <w:rFonts w:ascii="Corbel" w:hAnsi="Corbel"/>
        </w:rPr>
        <w:t xml:space="preserve"> in je studieprogramma hebt opgenomen. </w:t>
      </w:r>
    </w:p>
    <w:p w14:paraId="139F0F14" w14:textId="77777777" w:rsidR="00AF13A2" w:rsidRPr="00371F52" w:rsidRDefault="00AF13A2" w:rsidP="00AF13A2">
      <w:pPr>
        <w:tabs>
          <w:tab w:val="left" w:pos="720"/>
        </w:tabs>
        <w:rPr>
          <w:rFonts w:ascii="Corbel" w:hAnsi="Corbel"/>
        </w:rPr>
      </w:pPr>
    </w:p>
    <w:p w14:paraId="58123E21" w14:textId="77777777" w:rsidR="00AF13A2" w:rsidRPr="00371F52" w:rsidRDefault="00AF13A2" w:rsidP="00AF13A2">
      <w:pPr>
        <w:tabs>
          <w:tab w:val="left" w:pos="720"/>
        </w:tabs>
        <w:rPr>
          <w:rFonts w:ascii="Corbel" w:hAnsi="Corbel"/>
        </w:rPr>
      </w:pPr>
      <w:r w:rsidRPr="00371F52">
        <w:rPr>
          <w:rFonts w:ascii="Corbel" w:hAnsi="Corbel"/>
        </w:rPr>
        <w:t xml:space="preserve">Deze stage </w:t>
      </w:r>
      <w:r w:rsidR="00215F11" w:rsidRPr="00371F52">
        <w:rPr>
          <w:rFonts w:ascii="Corbel" w:hAnsi="Corbel"/>
        </w:rPr>
        <w:t xml:space="preserve">en bijhorende bachelorproef </w:t>
      </w:r>
      <w:r w:rsidRPr="00371F52">
        <w:rPr>
          <w:rFonts w:ascii="Corbel" w:hAnsi="Corbel"/>
        </w:rPr>
        <w:t xml:space="preserve">wordt in de meeste gevallen ingepland tijdens het tweede semester van het derde jaar maar afhankelijk van je studietraject kan </w:t>
      </w:r>
      <w:r w:rsidR="00574A9F" w:rsidRPr="00371F52">
        <w:rPr>
          <w:rFonts w:ascii="Corbel" w:hAnsi="Corbel"/>
        </w:rPr>
        <w:t>dit</w:t>
      </w:r>
      <w:r w:rsidRPr="00371F52">
        <w:rPr>
          <w:rFonts w:ascii="Corbel" w:hAnsi="Corbel"/>
        </w:rPr>
        <w:t xml:space="preserve"> ook in het eerste semester georganiseerd worden. Meer info over deze modaliteiten vind je verder in deze gids.</w:t>
      </w:r>
    </w:p>
    <w:p w14:paraId="4EE66199" w14:textId="77777777" w:rsidR="00AF13A2" w:rsidRPr="00371F52" w:rsidRDefault="00AF13A2" w:rsidP="00AF13A2">
      <w:pPr>
        <w:tabs>
          <w:tab w:val="left" w:pos="720"/>
        </w:tabs>
        <w:rPr>
          <w:rFonts w:ascii="Corbel" w:hAnsi="Corbel"/>
        </w:rPr>
      </w:pPr>
    </w:p>
    <w:p w14:paraId="773B186D" w14:textId="77777777" w:rsidR="00AF13A2" w:rsidRPr="00371F52" w:rsidRDefault="00215F11" w:rsidP="00AF13A2">
      <w:pPr>
        <w:tabs>
          <w:tab w:val="left" w:pos="720"/>
        </w:tabs>
        <w:rPr>
          <w:rFonts w:ascii="Corbel" w:hAnsi="Corbel"/>
        </w:rPr>
      </w:pPr>
      <w:r w:rsidRPr="00371F52">
        <w:rPr>
          <w:rFonts w:ascii="Corbel" w:hAnsi="Corbel"/>
        </w:rPr>
        <w:t>Deze opleidingsonderdelen hebben</w:t>
      </w:r>
      <w:r w:rsidR="00AF13A2" w:rsidRPr="00371F52">
        <w:rPr>
          <w:rFonts w:ascii="Corbel" w:hAnsi="Corbel"/>
        </w:rPr>
        <w:t xml:space="preserve"> enerzijds als doel praktijkervaring op te doen in de beroepssector en anderzijds om de reeds verworven kennis en inzichten toe te passen in de praktijk. Een boeiende, uitdagende stage </w:t>
      </w:r>
      <w:r w:rsidRPr="00371F52">
        <w:rPr>
          <w:rFonts w:ascii="Corbel" w:hAnsi="Corbel"/>
        </w:rPr>
        <w:t xml:space="preserve">en bachelorproef </w:t>
      </w:r>
      <w:r w:rsidR="00AF13A2" w:rsidRPr="00371F52">
        <w:rPr>
          <w:rFonts w:ascii="Corbel" w:hAnsi="Corbel"/>
        </w:rPr>
        <w:t xml:space="preserve">zal ook de uitgelezen manier zijn om in een tweede fase een </w:t>
      </w:r>
      <w:r w:rsidR="00574A9F" w:rsidRPr="00371F52">
        <w:rPr>
          <w:rFonts w:ascii="Corbel" w:hAnsi="Corbel"/>
        </w:rPr>
        <w:t>bachelorproef</w:t>
      </w:r>
      <w:r w:rsidR="00AF13A2" w:rsidRPr="00371F52">
        <w:rPr>
          <w:rFonts w:ascii="Corbel" w:hAnsi="Corbel"/>
        </w:rPr>
        <w:t xml:space="preserve"> te maken en jezelf en je vaardigheden aan een jury ten toon te spreiden.</w:t>
      </w:r>
    </w:p>
    <w:p w14:paraId="3124F261" w14:textId="77777777" w:rsidR="00AF13A2" w:rsidRPr="00371F52" w:rsidRDefault="00AF13A2" w:rsidP="00AF13A2">
      <w:pPr>
        <w:tabs>
          <w:tab w:val="left" w:pos="720"/>
        </w:tabs>
        <w:rPr>
          <w:rFonts w:ascii="Corbel" w:hAnsi="Corbel"/>
        </w:rPr>
      </w:pPr>
    </w:p>
    <w:p w14:paraId="7173328D" w14:textId="77777777" w:rsidR="00AF13A2" w:rsidRPr="00371F52" w:rsidRDefault="00AF13A2" w:rsidP="00AF13A2">
      <w:pPr>
        <w:tabs>
          <w:tab w:val="left" w:pos="720"/>
        </w:tabs>
        <w:rPr>
          <w:rFonts w:ascii="Corbel" w:hAnsi="Corbel"/>
        </w:rPr>
      </w:pPr>
      <w:r w:rsidRPr="00371F52">
        <w:rPr>
          <w:rFonts w:ascii="Corbel" w:hAnsi="Corbel"/>
        </w:rPr>
        <w:t xml:space="preserve">In </w:t>
      </w:r>
      <w:r w:rsidR="00215F11" w:rsidRPr="00371F52">
        <w:rPr>
          <w:rFonts w:ascii="Corbel" w:hAnsi="Corbel"/>
        </w:rPr>
        <w:t>dit vademecum</w:t>
      </w:r>
      <w:r w:rsidRPr="00371F52">
        <w:rPr>
          <w:rFonts w:ascii="Corbel" w:hAnsi="Corbel"/>
        </w:rPr>
        <w:t xml:space="preserve"> kan je terugvinden hoe je een geschikte stage kan vinden, wat er van je verwacht wordt tijdens je stage, maar ook hoe je na afloop van je stage een </w:t>
      </w:r>
      <w:r w:rsidR="00215F11" w:rsidRPr="00371F52">
        <w:rPr>
          <w:rFonts w:ascii="Corbel" w:hAnsi="Corbel"/>
        </w:rPr>
        <w:t>bachelorproef</w:t>
      </w:r>
      <w:r w:rsidRPr="00371F52">
        <w:rPr>
          <w:rFonts w:ascii="Corbel" w:hAnsi="Corbel"/>
        </w:rPr>
        <w:t xml:space="preserve"> kan opstellen. Ook vind je hier terug hoe de verschillende facetten van de stage</w:t>
      </w:r>
      <w:r w:rsidR="00215F11" w:rsidRPr="00371F52">
        <w:rPr>
          <w:rFonts w:ascii="Corbel" w:hAnsi="Corbel"/>
        </w:rPr>
        <w:t xml:space="preserve"> en bachelorproef</w:t>
      </w:r>
      <w:r w:rsidRPr="00371F52">
        <w:rPr>
          <w:rFonts w:ascii="Corbel" w:hAnsi="Corbel"/>
        </w:rPr>
        <w:t xml:space="preserve"> beoordeeld en gescoord worden.</w:t>
      </w:r>
    </w:p>
    <w:p w14:paraId="6B6737B7" w14:textId="77777777" w:rsidR="00AF13A2" w:rsidRPr="00371F52" w:rsidRDefault="00AF13A2" w:rsidP="00AF13A2">
      <w:pPr>
        <w:tabs>
          <w:tab w:val="left" w:pos="720"/>
        </w:tabs>
        <w:rPr>
          <w:rFonts w:ascii="Corbel" w:hAnsi="Corbel"/>
        </w:rPr>
      </w:pPr>
    </w:p>
    <w:p w14:paraId="71D16848" w14:textId="77777777" w:rsidR="00AF13A2" w:rsidRPr="00371F52" w:rsidRDefault="00215F11" w:rsidP="00AF13A2">
      <w:pPr>
        <w:tabs>
          <w:tab w:val="left" w:pos="720"/>
        </w:tabs>
        <w:rPr>
          <w:rFonts w:ascii="Corbel" w:hAnsi="Corbel"/>
        </w:rPr>
      </w:pPr>
      <w:r w:rsidRPr="00371F52">
        <w:rPr>
          <w:rFonts w:ascii="Corbel" w:hAnsi="Corbel"/>
        </w:rPr>
        <w:t>Dit vademecum</w:t>
      </w:r>
      <w:r w:rsidR="00AF13A2" w:rsidRPr="00371F52">
        <w:rPr>
          <w:rFonts w:ascii="Corbel" w:hAnsi="Corbel"/>
        </w:rPr>
        <w:t xml:space="preserve"> leg je dus best niet te ver en kan je best regelmatig eens raadplegen.</w:t>
      </w:r>
    </w:p>
    <w:p w14:paraId="099A754A" w14:textId="77777777" w:rsidR="00AF13A2" w:rsidRPr="00371F52" w:rsidRDefault="00AF13A2" w:rsidP="00AF13A2">
      <w:pPr>
        <w:tabs>
          <w:tab w:val="left" w:pos="720"/>
        </w:tabs>
        <w:rPr>
          <w:rFonts w:ascii="Corbel" w:hAnsi="Corbel"/>
        </w:rPr>
      </w:pPr>
    </w:p>
    <w:p w14:paraId="0592575A" w14:textId="77777777" w:rsidR="00AF13A2" w:rsidRPr="00371F52" w:rsidRDefault="00AF13A2" w:rsidP="00AF13A2">
      <w:pPr>
        <w:tabs>
          <w:tab w:val="left" w:pos="720"/>
        </w:tabs>
        <w:rPr>
          <w:rFonts w:ascii="Corbel" w:hAnsi="Corbel"/>
        </w:rPr>
      </w:pPr>
    </w:p>
    <w:p w14:paraId="5A2DC566" w14:textId="77777777" w:rsidR="00AF13A2" w:rsidRPr="00371F52" w:rsidRDefault="00AF13A2" w:rsidP="00AF13A2">
      <w:pPr>
        <w:tabs>
          <w:tab w:val="left" w:pos="720"/>
        </w:tabs>
        <w:rPr>
          <w:rFonts w:ascii="Corbel" w:hAnsi="Corbel"/>
        </w:rPr>
      </w:pPr>
    </w:p>
    <w:p w14:paraId="28FAD29E" w14:textId="77777777" w:rsidR="00AF13A2" w:rsidRPr="00371F52" w:rsidRDefault="00AF13A2" w:rsidP="00AF13A2">
      <w:pPr>
        <w:tabs>
          <w:tab w:val="left" w:pos="720"/>
        </w:tabs>
        <w:rPr>
          <w:rFonts w:ascii="Corbel" w:hAnsi="Corbel"/>
        </w:rPr>
      </w:pPr>
    </w:p>
    <w:p w14:paraId="396EB4D7" w14:textId="77777777" w:rsidR="00AF13A2" w:rsidRPr="00371F52" w:rsidRDefault="00AF13A2" w:rsidP="00AF13A2">
      <w:pPr>
        <w:tabs>
          <w:tab w:val="left" w:pos="720"/>
        </w:tabs>
        <w:rPr>
          <w:rFonts w:ascii="Corbel" w:hAnsi="Corbel"/>
        </w:rPr>
      </w:pPr>
      <w:r w:rsidRPr="00371F52">
        <w:rPr>
          <w:rFonts w:ascii="Corbel" w:hAnsi="Corbel"/>
        </w:rPr>
        <w:t>Veel succes!</w:t>
      </w:r>
    </w:p>
    <w:p w14:paraId="671C73D8" w14:textId="77777777" w:rsidR="00AF13A2" w:rsidRPr="00371F52" w:rsidRDefault="00AF13A2" w:rsidP="00AF13A2">
      <w:pPr>
        <w:tabs>
          <w:tab w:val="left" w:pos="720"/>
        </w:tabs>
        <w:spacing w:line="240" w:lineRule="auto"/>
        <w:rPr>
          <w:rFonts w:ascii="Corbel" w:hAnsi="Corbel"/>
        </w:rPr>
      </w:pPr>
    </w:p>
    <w:p w14:paraId="49951A35" w14:textId="77777777" w:rsidR="00AF13A2" w:rsidRPr="00371F52" w:rsidRDefault="00AF13A2" w:rsidP="00AF13A2">
      <w:pPr>
        <w:tabs>
          <w:tab w:val="left" w:pos="720"/>
        </w:tabs>
        <w:spacing w:line="240" w:lineRule="auto"/>
        <w:rPr>
          <w:rFonts w:ascii="Corbel" w:hAnsi="Corbel"/>
        </w:rPr>
      </w:pPr>
    </w:p>
    <w:p w14:paraId="781B3CF1" w14:textId="77777777" w:rsidR="00AF13A2" w:rsidRPr="00371F52" w:rsidRDefault="00AF13A2" w:rsidP="00AF13A2">
      <w:pPr>
        <w:tabs>
          <w:tab w:val="left" w:pos="720"/>
        </w:tabs>
        <w:spacing w:line="240" w:lineRule="auto"/>
        <w:rPr>
          <w:rFonts w:ascii="Corbel" w:hAnsi="Corbel"/>
        </w:rPr>
      </w:pPr>
    </w:p>
    <w:p w14:paraId="47FDD3A6" w14:textId="77777777" w:rsidR="00AF13A2" w:rsidRPr="00371F52" w:rsidRDefault="00AF13A2" w:rsidP="00AF13A2">
      <w:pPr>
        <w:tabs>
          <w:tab w:val="left" w:pos="720"/>
        </w:tabs>
        <w:spacing w:line="240" w:lineRule="auto"/>
        <w:rPr>
          <w:rFonts w:ascii="Corbel" w:hAnsi="Corbel"/>
        </w:rPr>
      </w:pPr>
    </w:p>
    <w:p w14:paraId="6FAD68EF" w14:textId="07C9CA85" w:rsidR="00AF13A2" w:rsidRPr="00371F52" w:rsidRDefault="00AF13A2" w:rsidP="00AF13A2">
      <w:pPr>
        <w:tabs>
          <w:tab w:val="left" w:pos="720"/>
        </w:tabs>
        <w:spacing w:line="240" w:lineRule="auto"/>
        <w:rPr>
          <w:rFonts w:ascii="Corbel" w:hAnsi="Corbel"/>
        </w:rPr>
      </w:pPr>
      <w:r w:rsidRPr="00371F52">
        <w:rPr>
          <w:rFonts w:ascii="Corbel" w:hAnsi="Corbel"/>
        </w:rPr>
        <w:t>De stage</w:t>
      </w:r>
      <w:r w:rsidR="00EA1855">
        <w:rPr>
          <w:rFonts w:ascii="Corbel" w:hAnsi="Corbel"/>
        </w:rPr>
        <w:t>- en bachelorproef</w:t>
      </w:r>
      <w:r w:rsidRPr="00371F52">
        <w:rPr>
          <w:rFonts w:ascii="Corbel" w:hAnsi="Corbel"/>
        </w:rPr>
        <w:t>coördinatoren</w:t>
      </w:r>
    </w:p>
    <w:p w14:paraId="6A9F8CA9" w14:textId="77777777" w:rsidR="00AF13A2" w:rsidRPr="00371F52" w:rsidRDefault="00AF13A2">
      <w:pPr>
        <w:spacing w:line="240" w:lineRule="auto"/>
        <w:rPr>
          <w:rFonts w:ascii="Corbel" w:hAnsi="Corbel"/>
          <w:b/>
          <w:bCs/>
          <w:sz w:val="48"/>
          <w:szCs w:val="48"/>
        </w:rPr>
      </w:pPr>
      <w:r w:rsidRPr="00371F52">
        <w:rPr>
          <w:rFonts w:ascii="Corbel" w:hAnsi="Corbel"/>
        </w:rPr>
        <w:br w:type="page"/>
      </w:r>
    </w:p>
    <w:p w14:paraId="05E428B5" w14:textId="77777777" w:rsidR="00CF1C70" w:rsidRPr="00371F52" w:rsidRDefault="003B28C1" w:rsidP="00AF13A2">
      <w:pPr>
        <w:pStyle w:val="Heading1"/>
        <w:rPr>
          <w:rFonts w:ascii="Corbel" w:hAnsi="Corbel"/>
        </w:rPr>
      </w:pPr>
      <w:bookmarkStart w:id="5" w:name="_Toc404193758"/>
      <w:r w:rsidRPr="00371F52">
        <w:rPr>
          <w:rFonts w:ascii="Corbel" w:hAnsi="Corbel"/>
        </w:rPr>
        <w:lastRenderedPageBreak/>
        <w:t>Inhoudstafel</w:t>
      </w:r>
      <w:bookmarkEnd w:id="5"/>
    </w:p>
    <w:p w14:paraId="1CFA5E28" w14:textId="77777777" w:rsidR="003B28C1" w:rsidRPr="00371F52" w:rsidRDefault="003B28C1" w:rsidP="003B28C1">
      <w:pPr>
        <w:rPr>
          <w:rFonts w:ascii="Corbel" w:hAnsi="Corbel"/>
        </w:rPr>
      </w:pPr>
    </w:p>
    <w:p w14:paraId="5DDEDA11" w14:textId="1F3CEE11" w:rsidR="00ED19F5" w:rsidRDefault="00557F13">
      <w:pPr>
        <w:pStyle w:val="TOC1"/>
        <w:rPr>
          <w:rFonts w:asciiTheme="minorHAnsi" w:eastAsiaTheme="minorEastAsia" w:hAnsiTheme="minorHAnsi" w:cstheme="minorBidi"/>
          <w:b w:val="0"/>
          <w:noProof/>
          <w:color w:val="auto"/>
          <w:sz w:val="22"/>
        </w:rPr>
      </w:pPr>
      <w:r w:rsidRPr="00371F52">
        <w:rPr>
          <w:rFonts w:ascii="Corbel" w:hAnsi="Corbel"/>
          <w:b w:val="0"/>
          <w:sz w:val="48"/>
          <w:szCs w:val="48"/>
        </w:rPr>
        <w:fldChar w:fldCharType="begin"/>
      </w:r>
      <w:r w:rsidRPr="00371F52">
        <w:rPr>
          <w:rFonts w:ascii="Corbel" w:hAnsi="Corbel"/>
          <w:b w:val="0"/>
          <w:sz w:val="48"/>
          <w:szCs w:val="48"/>
        </w:rPr>
        <w:instrText xml:space="preserve"> TOC \o "1-3" \h \z \u </w:instrText>
      </w:r>
      <w:r w:rsidRPr="00371F52">
        <w:rPr>
          <w:rFonts w:ascii="Corbel" w:hAnsi="Corbel"/>
          <w:b w:val="0"/>
          <w:sz w:val="48"/>
          <w:szCs w:val="48"/>
        </w:rPr>
        <w:fldChar w:fldCharType="separate"/>
      </w:r>
      <w:hyperlink w:anchor="_Toc404193757" w:history="1">
        <w:r w:rsidR="00ED19F5" w:rsidRPr="009D411B">
          <w:rPr>
            <w:rStyle w:val="Hyperlink"/>
            <w:rFonts w:ascii="Corbel" w:hAnsi="Corbel"/>
            <w:noProof/>
          </w:rPr>
          <w:t>Inleiding</w:t>
        </w:r>
        <w:r w:rsidR="00ED19F5">
          <w:rPr>
            <w:noProof/>
            <w:webHidden/>
          </w:rPr>
          <w:tab/>
        </w:r>
        <w:r w:rsidR="00ED19F5">
          <w:rPr>
            <w:noProof/>
            <w:webHidden/>
          </w:rPr>
          <w:fldChar w:fldCharType="begin"/>
        </w:r>
        <w:r w:rsidR="00ED19F5">
          <w:rPr>
            <w:noProof/>
            <w:webHidden/>
          </w:rPr>
          <w:instrText xml:space="preserve"> PAGEREF _Toc404193757 \h </w:instrText>
        </w:r>
        <w:r w:rsidR="00ED19F5">
          <w:rPr>
            <w:noProof/>
            <w:webHidden/>
          </w:rPr>
        </w:r>
        <w:r w:rsidR="00ED19F5">
          <w:rPr>
            <w:noProof/>
            <w:webHidden/>
          </w:rPr>
          <w:fldChar w:fldCharType="separate"/>
        </w:r>
        <w:r w:rsidR="00E64DBE">
          <w:rPr>
            <w:noProof/>
            <w:webHidden/>
          </w:rPr>
          <w:t>2</w:t>
        </w:r>
        <w:r w:rsidR="00ED19F5">
          <w:rPr>
            <w:noProof/>
            <w:webHidden/>
          </w:rPr>
          <w:fldChar w:fldCharType="end"/>
        </w:r>
      </w:hyperlink>
    </w:p>
    <w:p w14:paraId="4960970A" w14:textId="0649BDFC" w:rsidR="00ED19F5" w:rsidRDefault="006F172F">
      <w:pPr>
        <w:pStyle w:val="TOC1"/>
        <w:rPr>
          <w:rFonts w:asciiTheme="minorHAnsi" w:eastAsiaTheme="minorEastAsia" w:hAnsiTheme="minorHAnsi" w:cstheme="minorBidi"/>
          <w:b w:val="0"/>
          <w:noProof/>
          <w:color w:val="auto"/>
          <w:sz w:val="22"/>
        </w:rPr>
      </w:pPr>
      <w:hyperlink w:anchor="_Toc404193758" w:history="1">
        <w:r w:rsidR="00ED19F5" w:rsidRPr="009D411B">
          <w:rPr>
            <w:rStyle w:val="Hyperlink"/>
            <w:rFonts w:ascii="Corbel" w:hAnsi="Corbel"/>
            <w:noProof/>
          </w:rPr>
          <w:t>Inhoudstafel</w:t>
        </w:r>
        <w:r w:rsidR="00ED19F5">
          <w:rPr>
            <w:noProof/>
            <w:webHidden/>
          </w:rPr>
          <w:tab/>
        </w:r>
        <w:r w:rsidR="00ED19F5">
          <w:rPr>
            <w:noProof/>
            <w:webHidden/>
          </w:rPr>
          <w:fldChar w:fldCharType="begin"/>
        </w:r>
        <w:r w:rsidR="00ED19F5">
          <w:rPr>
            <w:noProof/>
            <w:webHidden/>
          </w:rPr>
          <w:instrText xml:space="preserve"> PAGEREF _Toc404193758 \h </w:instrText>
        </w:r>
        <w:r w:rsidR="00ED19F5">
          <w:rPr>
            <w:noProof/>
            <w:webHidden/>
          </w:rPr>
        </w:r>
        <w:r w:rsidR="00ED19F5">
          <w:rPr>
            <w:noProof/>
            <w:webHidden/>
          </w:rPr>
          <w:fldChar w:fldCharType="separate"/>
        </w:r>
        <w:r w:rsidR="00E64DBE">
          <w:rPr>
            <w:noProof/>
            <w:webHidden/>
          </w:rPr>
          <w:t>3</w:t>
        </w:r>
        <w:r w:rsidR="00ED19F5">
          <w:rPr>
            <w:noProof/>
            <w:webHidden/>
          </w:rPr>
          <w:fldChar w:fldCharType="end"/>
        </w:r>
      </w:hyperlink>
    </w:p>
    <w:p w14:paraId="198F44CF" w14:textId="5E334F93" w:rsidR="00ED19F5" w:rsidRDefault="006F172F">
      <w:pPr>
        <w:pStyle w:val="TOC1"/>
        <w:rPr>
          <w:rFonts w:asciiTheme="minorHAnsi" w:eastAsiaTheme="minorEastAsia" w:hAnsiTheme="minorHAnsi" w:cstheme="minorBidi"/>
          <w:b w:val="0"/>
          <w:noProof/>
          <w:color w:val="auto"/>
          <w:sz w:val="22"/>
        </w:rPr>
      </w:pPr>
      <w:hyperlink w:anchor="_Toc404193759" w:history="1">
        <w:r w:rsidR="00ED19F5" w:rsidRPr="009D411B">
          <w:rPr>
            <w:rStyle w:val="Hyperlink"/>
            <w:rFonts w:ascii="Corbel" w:hAnsi="Corbel"/>
            <w:noProof/>
          </w:rPr>
          <w:t>1 Doelstellingen stage/bachelorproef</w:t>
        </w:r>
        <w:r w:rsidR="00ED19F5">
          <w:rPr>
            <w:noProof/>
            <w:webHidden/>
          </w:rPr>
          <w:tab/>
        </w:r>
        <w:r w:rsidR="00ED19F5">
          <w:rPr>
            <w:noProof/>
            <w:webHidden/>
          </w:rPr>
          <w:fldChar w:fldCharType="begin"/>
        </w:r>
        <w:r w:rsidR="00ED19F5">
          <w:rPr>
            <w:noProof/>
            <w:webHidden/>
          </w:rPr>
          <w:instrText xml:space="preserve"> PAGEREF _Toc404193759 \h </w:instrText>
        </w:r>
        <w:r w:rsidR="00ED19F5">
          <w:rPr>
            <w:noProof/>
            <w:webHidden/>
          </w:rPr>
        </w:r>
        <w:r w:rsidR="00ED19F5">
          <w:rPr>
            <w:noProof/>
            <w:webHidden/>
          </w:rPr>
          <w:fldChar w:fldCharType="separate"/>
        </w:r>
        <w:r w:rsidR="00E64DBE">
          <w:rPr>
            <w:noProof/>
            <w:webHidden/>
          </w:rPr>
          <w:t>5</w:t>
        </w:r>
        <w:r w:rsidR="00ED19F5">
          <w:rPr>
            <w:noProof/>
            <w:webHidden/>
          </w:rPr>
          <w:fldChar w:fldCharType="end"/>
        </w:r>
      </w:hyperlink>
    </w:p>
    <w:p w14:paraId="284F7B70" w14:textId="6D6A98B1" w:rsidR="00ED19F5" w:rsidRDefault="006F172F">
      <w:pPr>
        <w:pStyle w:val="TOC2"/>
        <w:rPr>
          <w:rFonts w:asciiTheme="minorHAnsi" w:eastAsiaTheme="minorEastAsia" w:hAnsiTheme="minorHAnsi" w:cstheme="minorBidi"/>
          <w:b w:val="0"/>
          <w:noProof/>
          <w:color w:val="auto"/>
        </w:rPr>
      </w:pPr>
      <w:hyperlink w:anchor="_Toc404193760" w:history="1">
        <w:r w:rsidR="00ED19F5" w:rsidRPr="009D411B">
          <w:rPr>
            <w:rStyle w:val="Hyperlink"/>
            <w:rFonts w:ascii="Corbel" w:hAnsi="Corbel"/>
            <w:noProof/>
          </w:rPr>
          <w:t>1.1 Voor de student</w:t>
        </w:r>
        <w:r w:rsidR="00ED19F5">
          <w:rPr>
            <w:noProof/>
            <w:webHidden/>
          </w:rPr>
          <w:tab/>
        </w:r>
        <w:r w:rsidR="00ED19F5">
          <w:rPr>
            <w:noProof/>
            <w:webHidden/>
          </w:rPr>
          <w:fldChar w:fldCharType="begin"/>
        </w:r>
        <w:r w:rsidR="00ED19F5">
          <w:rPr>
            <w:noProof/>
            <w:webHidden/>
          </w:rPr>
          <w:instrText xml:space="preserve"> PAGEREF _Toc404193760 \h </w:instrText>
        </w:r>
        <w:r w:rsidR="00ED19F5">
          <w:rPr>
            <w:noProof/>
            <w:webHidden/>
          </w:rPr>
        </w:r>
        <w:r w:rsidR="00ED19F5">
          <w:rPr>
            <w:noProof/>
            <w:webHidden/>
          </w:rPr>
          <w:fldChar w:fldCharType="separate"/>
        </w:r>
        <w:r w:rsidR="00E64DBE">
          <w:rPr>
            <w:noProof/>
            <w:webHidden/>
          </w:rPr>
          <w:t>5</w:t>
        </w:r>
        <w:r w:rsidR="00ED19F5">
          <w:rPr>
            <w:noProof/>
            <w:webHidden/>
          </w:rPr>
          <w:fldChar w:fldCharType="end"/>
        </w:r>
      </w:hyperlink>
    </w:p>
    <w:p w14:paraId="0C3F410C" w14:textId="57E4BCA5" w:rsidR="00ED19F5" w:rsidRDefault="006F172F">
      <w:pPr>
        <w:pStyle w:val="TOC2"/>
        <w:rPr>
          <w:rFonts w:asciiTheme="minorHAnsi" w:eastAsiaTheme="minorEastAsia" w:hAnsiTheme="minorHAnsi" w:cstheme="minorBidi"/>
          <w:b w:val="0"/>
          <w:noProof/>
          <w:color w:val="auto"/>
        </w:rPr>
      </w:pPr>
      <w:hyperlink w:anchor="_Toc404193761" w:history="1">
        <w:r w:rsidR="00ED19F5" w:rsidRPr="009D411B">
          <w:rPr>
            <w:rStyle w:val="Hyperlink"/>
            <w:rFonts w:ascii="Corbel" w:hAnsi="Corbel"/>
            <w:noProof/>
          </w:rPr>
          <w:t>1.2 Voor de hogeschool</w:t>
        </w:r>
        <w:r w:rsidR="00ED19F5">
          <w:rPr>
            <w:noProof/>
            <w:webHidden/>
          </w:rPr>
          <w:tab/>
        </w:r>
        <w:r w:rsidR="00ED19F5">
          <w:rPr>
            <w:noProof/>
            <w:webHidden/>
          </w:rPr>
          <w:fldChar w:fldCharType="begin"/>
        </w:r>
        <w:r w:rsidR="00ED19F5">
          <w:rPr>
            <w:noProof/>
            <w:webHidden/>
          </w:rPr>
          <w:instrText xml:space="preserve"> PAGEREF _Toc404193761 \h </w:instrText>
        </w:r>
        <w:r w:rsidR="00ED19F5">
          <w:rPr>
            <w:noProof/>
            <w:webHidden/>
          </w:rPr>
        </w:r>
        <w:r w:rsidR="00ED19F5">
          <w:rPr>
            <w:noProof/>
            <w:webHidden/>
          </w:rPr>
          <w:fldChar w:fldCharType="separate"/>
        </w:r>
        <w:r w:rsidR="00E64DBE">
          <w:rPr>
            <w:noProof/>
            <w:webHidden/>
          </w:rPr>
          <w:t>5</w:t>
        </w:r>
        <w:r w:rsidR="00ED19F5">
          <w:rPr>
            <w:noProof/>
            <w:webHidden/>
          </w:rPr>
          <w:fldChar w:fldCharType="end"/>
        </w:r>
      </w:hyperlink>
    </w:p>
    <w:p w14:paraId="71AF162A" w14:textId="33D84CDE" w:rsidR="00ED19F5" w:rsidRDefault="006F172F">
      <w:pPr>
        <w:pStyle w:val="TOC2"/>
        <w:rPr>
          <w:rFonts w:asciiTheme="minorHAnsi" w:eastAsiaTheme="minorEastAsia" w:hAnsiTheme="minorHAnsi" w:cstheme="minorBidi"/>
          <w:b w:val="0"/>
          <w:noProof/>
          <w:color w:val="auto"/>
        </w:rPr>
      </w:pPr>
      <w:hyperlink w:anchor="_Toc404193762" w:history="1">
        <w:r w:rsidR="00ED19F5" w:rsidRPr="009D411B">
          <w:rPr>
            <w:rStyle w:val="Hyperlink"/>
            <w:rFonts w:ascii="Corbel" w:hAnsi="Corbel"/>
            <w:noProof/>
          </w:rPr>
          <w:t>1.3 Voor het bedrijf</w:t>
        </w:r>
        <w:r w:rsidR="00ED19F5">
          <w:rPr>
            <w:noProof/>
            <w:webHidden/>
          </w:rPr>
          <w:tab/>
        </w:r>
        <w:r w:rsidR="00ED19F5">
          <w:rPr>
            <w:noProof/>
            <w:webHidden/>
          </w:rPr>
          <w:fldChar w:fldCharType="begin"/>
        </w:r>
        <w:r w:rsidR="00ED19F5">
          <w:rPr>
            <w:noProof/>
            <w:webHidden/>
          </w:rPr>
          <w:instrText xml:space="preserve"> PAGEREF _Toc404193762 \h </w:instrText>
        </w:r>
        <w:r w:rsidR="00ED19F5">
          <w:rPr>
            <w:noProof/>
            <w:webHidden/>
          </w:rPr>
        </w:r>
        <w:r w:rsidR="00ED19F5">
          <w:rPr>
            <w:noProof/>
            <w:webHidden/>
          </w:rPr>
          <w:fldChar w:fldCharType="separate"/>
        </w:r>
        <w:r w:rsidR="00E64DBE">
          <w:rPr>
            <w:noProof/>
            <w:webHidden/>
          </w:rPr>
          <w:t>6</w:t>
        </w:r>
        <w:r w:rsidR="00ED19F5">
          <w:rPr>
            <w:noProof/>
            <w:webHidden/>
          </w:rPr>
          <w:fldChar w:fldCharType="end"/>
        </w:r>
      </w:hyperlink>
    </w:p>
    <w:p w14:paraId="64F23AEC" w14:textId="6C6C5D45" w:rsidR="00ED19F5" w:rsidRDefault="006F172F">
      <w:pPr>
        <w:pStyle w:val="TOC1"/>
        <w:rPr>
          <w:rFonts w:asciiTheme="minorHAnsi" w:eastAsiaTheme="minorEastAsia" w:hAnsiTheme="minorHAnsi" w:cstheme="minorBidi"/>
          <w:b w:val="0"/>
          <w:noProof/>
          <w:color w:val="auto"/>
          <w:sz w:val="22"/>
        </w:rPr>
      </w:pPr>
      <w:hyperlink w:anchor="_Toc404193763" w:history="1">
        <w:r w:rsidR="00ED19F5" w:rsidRPr="009D411B">
          <w:rPr>
            <w:rStyle w:val="Hyperlink"/>
            <w:rFonts w:ascii="Corbel" w:hAnsi="Corbel"/>
            <w:noProof/>
          </w:rPr>
          <w:t>2 De Stage - Bachelorproef</w:t>
        </w:r>
        <w:r w:rsidR="00ED19F5">
          <w:rPr>
            <w:noProof/>
            <w:webHidden/>
          </w:rPr>
          <w:tab/>
        </w:r>
        <w:r w:rsidR="00ED19F5">
          <w:rPr>
            <w:noProof/>
            <w:webHidden/>
          </w:rPr>
          <w:fldChar w:fldCharType="begin"/>
        </w:r>
        <w:r w:rsidR="00ED19F5">
          <w:rPr>
            <w:noProof/>
            <w:webHidden/>
          </w:rPr>
          <w:instrText xml:space="preserve"> PAGEREF _Toc404193763 \h </w:instrText>
        </w:r>
        <w:r w:rsidR="00ED19F5">
          <w:rPr>
            <w:noProof/>
            <w:webHidden/>
          </w:rPr>
        </w:r>
        <w:r w:rsidR="00ED19F5">
          <w:rPr>
            <w:noProof/>
            <w:webHidden/>
          </w:rPr>
          <w:fldChar w:fldCharType="separate"/>
        </w:r>
        <w:r w:rsidR="00E64DBE">
          <w:rPr>
            <w:noProof/>
            <w:webHidden/>
          </w:rPr>
          <w:t>7</w:t>
        </w:r>
        <w:r w:rsidR="00ED19F5">
          <w:rPr>
            <w:noProof/>
            <w:webHidden/>
          </w:rPr>
          <w:fldChar w:fldCharType="end"/>
        </w:r>
      </w:hyperlink>
    </w:p>
    <w:p w14:paraId="3BCB5EB4" w14:textId="6B42EAF4" w:rsidR="00ED19F5" w:rsidRDefault="006F172F">
      <w:pPr>
        <w:pStyle w:val="TOC2"/>
        <w:rPr>
          <w:rFonts w:asciiTheme="minorHAnsi" w:eastAsiaTheme="minorEastAsia" w:hAnsiTheme="minorHAnsi" w:cstheme="minorBidi"/>
          <w:b w:val="0"/>
          <w:noProof/>
          <w:color w:val="auto"/>
        </w:rPr>
      </w:pPr>
      <w:hyperlink w:anchor="_Toc404193764" w:history="1">
        <w:r w:rsidR="00ED19F5" w:rsidRPr="009D411B">
          <w:rPr>
            <w:rStyle w:val="Hyperlink"/>
            <w:rFonts w:ascii="Corbel" w:hAnsi="Corbel"/>
            <w:noProof/>
          </w:rPr>
          <w:t>2.1 Overzichtskalender</w:t>
        </w:r>
        <w:r w:rsidR="00ED19F5">
          <w:rPr>
            <w:noProof/>
            <w:webHidden/>
          </w:rPr>
          <w:tab/>
        </w:r>
        <w:r w:rsidR="00ED19F5">
          <w:rPr>
            <w:noProof/>
            <w:webHidden/>
          </w:rPr>
          <w:fldChar w:fldCharType="begin"/>
        </w:r>
        <w:r w:rsidR="00ED19F5">
          <w:rPr>
            <w:noProof/>
            <w:webHidden/>
          </w:rPr>
          <w:instrText xml:space="preserve"> PAGEREF _Toc404193764 \h </w:instrText>
        </w:r>
        <w:r w:rsidR="00ED19F5">
          <w:rPr>
            <w:noProof/>
            <w:webHidden/>
          </w:rPr>
        </w:r>
        <w:r w:rsidR="00ED19F5">
          <w:rPr>
            <w:noProof/>
            <w:webHidden/>
          </w:rPr>
          <w:fldChar w:fldCharType="separate"/>
        </w:r>
        <w:r w:rsidR="00E64DBE">
          <w:rPr>
            <w:noProof/>
            <w:webHidden/>
          </w:rPr>
          <w:t>7</w:t>
        </w:r>
        <w:r w:rsidR="00ED19F5">
          <w:rPr>
            <w:noProof/>
            <w:webHidden/>
          </w:rPr>
          <w:fldChar w:fldCharType="end"/>
        </w:r>
      </w:hyperlink>
    </w:p>
    <w:p w14:paraId="03FCF99C" w14:textId="4BF09B5B" w:rsidR="00ED19F5" w:rsidRDefault="006F172F">
      <w:pPr>
        <w:pStyle w:val="TOC2"/>
        <w:rPr>
          <w:rFonts w:asciiTheme="minorHAnsi" w:eastAsiaTheme="minorEastAsia" w:hAnsiTheme="minorHAnsi" w:cstheme="minorBidi"/>
          <w:b w:val="0"/>
          <w:noProof/>
          <w:color w:val="auto"/>
        </w:rPr>
      </w:pPr>
      <w:hyperlink w:anchor="_Toc404193765" w:history="1">
        <w:r w:rsidR="00ED19F5" w:rsidRPr="009D411B">
          <w:rPr>
            <w:rStyle w:val="Hyperlink"/>
            <w:rFonts w:ascii="Corbel" w:hAnsi="Corbel"/>
            <w:noProof/>
          </w:rPr>
          <w:t>2.2 Algemeen</w:t>
        </w:r>
        <w:r w:rsidR="00ED19F5">
          <w:rPr>
            <w:noProof/>
            <w:webHidden/>
          </w:rPr>
          <w:tab/>
        </w:r>
        <w:r w:rsidR="00ED19F5">
          <w:rPr>
            <w:noProof/>
            <w:webHidden/>
          </w:rPr>
          <w:fldChar w:fldCharType="begin"/>
        </w:r>
        <w:r w:rsidR="00ED19F5">
          <w:rPr>
            <w:noProof/>
            <w:webHidden/>
          </w:rPr>
          <w:instrText xml:space="preserve"> PAGEREF _Toc404193765 \h </w:instrText>
        </w:r>
        <w:r w:rsidR="00ED19F5">
          <w:rPr>
            <w:noProof/>
            <w:webHidden/>
          </w:rPr>
        </w:r>
        <w:r w:rsidR="00ED19F5">
          <w:rPr>
            <w:noProof/>
            <w:webHidden/>
          </w:rPr>
          <w:fldChar w:fldCharType="separate"/>
        </w:r>
        <w:r w:rsidR="00E64DBE">
          <w:rPr>
            <w:noProof/>
            <w:webHidden/>
          </w:rPr>
          <w:t>8</w:t>
        </w:r>
        <w:r w:rsidR="00ED19F5">
          <w:rPr>
            <w:noProof/>
            <w:webHidden/>
          </w:rPr>
          <w:fldChar w:fldCharType="end"/>
        </w:r>
      </w:hyperlink>
    </w:p>
    <w:p w14:paraId="1B007D76" w14:textId="6E0C81A0" w:rsidR="00ED19F5" w:rsidRDefault="006F172F">
      <w:pPr>
        <w:pStyle w:val="TOC3"/>
        <w:tabs>
          <w:tab w:val="right" w:leader="dot" w:pos="9182"/>
        </w:tabs>
        <w:rPr>
          <w:rFonts w:asciiTheme="minorHAnsi" w:eastAsiaTheme="minorEastAsia" w:hAnsiTheme="minorHAnsi" w:cstheme="minorBidi"/>
          <w:noProof/>
          <w:color w:val="auto"/>
        </w:rPr>
      </w:pPr>
      <w:hyperlink w:anchor="_Toc404193766" w:history="1">
        <w:r w:rsidR="00ED19F5" w:rsidRPr="009D411B">
          <w:rPr>
            <w:rStyle w:val="Hyperlink"/>
            <w:rFonts w:ascii="Corbel" w:hAnsi="Corbel"/>
            <w:noProof/>
          </w:rPr>
          <w:t>2.2.1 Toelatingsvoorwaarden</w:t>
        </w:r>
        <w:r w:rsidR="00ED19F5">
          <w:rPr>
            <w:noProof/>
            <w:webHidden/>
          </w:rPr>
          <w:tab/>
        </w:r>
        <w:r w:rsidR="00ED19F5">
          <w:rPr>
            <w:noProof/>
            <w:webHidden/>
          </w:rPr>
          <w:fldChar w:fldCharType="begin"/>
        </w:r>
        <w:r w:rsidR="00ED19F5">
          <w:rPr>
            <w:noProof/>
            <w:webHidden/>
          </w:rPr>
          <w:instrText xml:space="preserve"> PAGEREF _Toc404193766 \h </w:instrText>
        </w:r>
        <w:r w:rsidR="00ED19F5">
          <w:rPr>
            <w:noProof/>
            <w:webHidden/>
          </w:rPr>
        </w:r>
        <w:r w:rsidR="00ED19F5">
          <w:rPr>
            <w:noProof/>
            <w:webHidden/>
          </w:rPr>
          <w:fldChar w:fldCharType="separate"/>
        </w:r>
        <w:r w:rsidR="00E64DBE">
          <w:rPr>
            <w:noProof/>
            <w:webHidden/>
          </w:rPr>
          <w:t>9</w:t>
        </w:r>
        <w:r w:rsidR="00ED19F5">
          <w:rPr>
            <w:noProof/>
            <w:webHidden/>
          </w:rPr>
          <w:fldChar w:fldCharType="end"/>
        </w:r>
      </w:hyperlink>
    </w:p>
    <w:p w14:paraId="7CD9DCA6" w14:textId="3BA97892" w:rsidR="00ED19F5" w:rsidRDefault="006F172F">
      <w:pPr>
        <w:pStyle w:val="TOC3"/>
        <w:tabs>
          <w:tab w:val="right" w:leader="dot" w:pos="9182"/>
        </w:tabs>
        <w:rPr>
          <w:rFonts w:asciiTheme="minorHAnsi" w:eastAsiaTheme="minorEastAsia" w:hAnsiTheme="minorHAnsi" w:cstheme="minorBidi"/>
          <w:noProof/>
          <w:color w:val="auto"/>
        </w:rPr>
      </w:pPr>
      <w:hyperlink w:anchor="_Toc404193767" w:history="1">
        <w:r w:rsidR="00ED19F5" w:rsidRPr="009D411B">
          <w:rPr>
            <w:rStyle w:val="Hyperlink"/>
            <w:rFonts w:ascii="Corbel" w:hAnsi="Corbel"/>
            <w:noProof/>
          </w:rPr>
          <w:t>2.2.2 Stageplaatsen</w:t>
        </w:r>
        <w:r w:rsidR="00ED19F5">
          <w:rPr>
            <w:noProof/>
            <w:webHidden/>
          </w:rPr>
          <w:tab/>
        </w:r>
        <w:r w:rsidR="00ED19F5">
          <w:rPr>
            <w:noProof/>
            <w:webHidden/>
          </w:rPr>
          <w:fldChar w:fldCharType="begin"/>
        </w:r>
        <w:r w:rsidR="00ED19F5">
          <w:rPr>
            <w:noProof/>
            <w:webHidden/>
          </w:rPr>
          <w:instrText xml:space="preserve"> PAGEREF _Toc404193767 \h </w:instrText>
        </w:r>
        <w:r w:rsidR="00ED19F5">
          <w:rPr>
            <w:noProof/>
            <w:webHidden/>
          </w:rPr>
        </w:r>
        <w:r w:rsidR="00ED19F5">
          <w:rPr>
            <w:noProof/>
            <w:webHidden/>
          </w:rPr>
          <w:fldChar w:fldCharType="separate"/>
        </w:r>
        <w:r w:rsidR="00E64DBE">
          <w:rPr>
            <w:noProof/>
            <w:webHidden/>
          </w:rPr>
          <w:t>9</w:t>
        </w:r>
        <w:r w:rsidR="00ED19F5">
          <w:rPr>
            <w:noProof/>
            <w:webHidden/>
          </w:rPr>
          <w:fldChar w:fldCharType="end"/>
        </w:r>
      </w:hyperlink>
    </w:p>
    <w:p w14:paraId="4CF2C2C4" w14:textId="0B834977" w:rsidR="00ED19F5" w:rsidRDefault="006F172F">
      <w:pPr>
        <w:pStyle w:val="TOC3"/>
        <w:tabs>
          <w:tab w:val="right" w:leader="dot" w:pos="9182"/>
        </w:tabs>
        <w:rPr>
          <w:rFonts w:asciiTheme="minorHAnsi" w:eastAsiaTheme="minorEastAsia" w:hAnsiTheme="minorHAnsi" w:cstheme="minorBidi"/>
          <w:noProof/>
          <w:color w:val="auto"/>
        </w:rPr>
      </w:pPr>
      <w:hyperlink w:anchor="_Toc404193768" w:history="1">
        <w:r w:rsidR="00ED19F5" w:rsidRPr="009D411B">
          <w:rPr>
            <w:rStyle w:val="Hyperlink"/>
            <w:rFonts w:ascii="Corbel" w:hAnsi="Corbel"/>
            <w:noProof/>
          </w:rPr>
          <w:t>2.2.3 Stageopdracht / bachelorproef</w:t>
        </w:r>
        <w:r w:rsidR="00ED19F5">
          <w:rPr>
            <w:noProof/>
            <w:webHidden/>
          </w:rPr>
          <w:tab/>
        </w:r>
        <w:r w:rsidR="00ED19F5">
          <w:rPr>
            <w:noProof/>
            <w:webHidden/>
          </w:rPr>
          <w:fldChar w:fldCharType="begin"/>
        </w:r>
        <w:r w:rsidR="00ED19F5">
          <w:rPr>
            <w:noProof/>
            <w:webHidden/>
          </w:rPr>
          <w:instrText xml:space="preserve"> PAGEREF _Toc404193768 \h </w:instrText>
        </w:r>
        <w:r w:rsidR="00ED19F5">
          <w:rPr>
            <w:noProof/>
            <w:webHidden/>
          </w:rPr>
        </w:r>
        <w:r w:rsidR="00ED19F5">
          <w:rPr>
            <w:noProof/>
            <w:webHidden/>
          </w:rPr>
          <w:fldChar w:fldCharType="separate"/>
        </w:r>
        <w:r w:rsidR="00E64DBE">
          <w:rPr>
            <w:noProof/>
            <w:webHidden/>
          </w:rPr>
          <w:t>10</w:t>
        </w:r>
        <w:r w:rsidR="00ED19F5">
          <w:rPr>
            <w:noProof/>
            <w:webHidden/>
          </w:rPr>
          <w:fldChar w:fldCharType="end"/>
        </w:r>
      </w:hyperlink>
    </w:p>
    <w:p w14:paraId="1826B9CA" w14:textId="688A9C0F" w:rsidR="00ED19F5" w:rsidRDefault="006F172F">
      <w:pPr>
        <w:pStyle w:val="TOC3"/>
        <w:tabs>
          <w:tab w:val="right" w:leader="dot" w:pos="9182"/>
        </w:tabs>
        <w:rPr>
          <w:rFonts w:asciiTheme="minorHAnsi" w:eastAsiaTheme="minorEastAsia" w:hAnsiTheme="minorHAnsi" w:cstheme="minorBidi"/>
          <w:noProof/>
          <w:color w:val="auto"/>
        </w:rPr>
      </w:pPr>
      <w:hyperlink w:anchor="_Toc404193769" w:history="1">
        <w:r w:rsidR="00ED19F5" w:rsidRPr="009D411B">
          <w:rPr>
            <w:rStyle w:val="Hyperlink"/>
            <w:rFonts w:ascii="Corbel" w:hAnsi="Corbel"/>
            <w:noProof/>
          </w:rPr>
          <w:t>2.2.4 Stageadministratietool</w:t>
        </w:r>
        <w:r w:rsidR="00ED19F5">
          <w:rPr>
            <w:noProof/>
            <w:webHidden/>
          </w:rPr>
          <w:tab/>
        </w:r>
        <w:r w:rsidR="00ED19F5">
          <w:rPr>
            <w:noProof/>
            <w:webHidden/>
          </w:rPr>
          <w:fldChar w:fldCharType="begin"/>
        </w:r>
        <w:r w:rsidR="00ED19F5">
          <w:rPr>
            <w:noProof/>
            <w:webHidden/>
          </w:rPr>
          <w:instrText xml:space="preserve"> PAGEREF _Toc404193769 \h </w:instrText>
        </w:r>
        <w:r w:rsidR="00ED19F5">
          <w:rPr>
            <w:noProof/>
            <w:webHidden/>
          </w:rPr>
        </w:r>
        <w:r w:rsidR="00ED19F5">
          <w:rPr>
            <w:noProof/>
            <w:webHidden/>
          </w:rPr>
          <w:fldChar w:fldCharType="separate"/>
        </w:r>
        <w:r w:rsidR="00E64DBE">
          <w:rPr>
            <w:noProof/>
            <w:webHidden/>
          </w:rPr>
          <w:t>10</w:t>
        </w:r>
        <w:r w:rsidR="00ED19F5">
          <w:rPr>
            <w:noProof/>
            <w:webHidden/>
          </w:rPr>
          <w:fldChar w:fldCharType="end"/>
        </w:r>
      </w:hyperlink>
    </w:p>
    <w:p w14:paraId="20B23308" w14:textId="00637ED8" w:rsidR="00ED19F5" w:rsidRDefault="006F172F">
      <w:pPr>
        <w:pStyle w:val="TOC3"/>
        <w:tabs>
          <w:tab w:val="right" w:leader="dot" w:pos="9182"/>
        </w:tabs>
        <w:rPr>
          <w:rFonts w:asciiTheme="minorHAnsi" w:eastAsiaTheme="minorEastAsia" w:hAnsiTheme="minorHAnsi" w:cstheme="minorBidi"/>
          <w:noProof/>
          <w:color w:val="auto"/>
        </w:rPr>
      </w:pPr>
      <w:hyperlink w:anchor="_Toc404193770" w:history="1">
        <w:r w:rsidR="00ED19F5" w:rsidRPr="009D411B">
          <w:rPr>
            <w:rStyle w:val="Hyperlink"/>
            <w:rFonts w:ascii="Corbel" w:hAnsi="Corbel"/>
            <w:noProof/>
          </w:rPr>
          <w:t>2.2.5 Stagebegeleider  - Interne promotor</w:t>
        </w:r>
        <w:r w:rsidR="00ED19F5">
          <w:rPr>
            <w:noProof/>
            <w:webHidden/>
          </w:rPr>
          <w:tab/>
        </w:r>
        <w:r w:rsidR="00ED19F5">
          <w:rPr>
            <w:noProof/>
            <w:webHidden/>
          </w:rPr>
          <w:fldChar w:fldCharType="begin"/>
        </w:r>
        <w:r w:rsidR="00ED19F5">
          <w:rPr>
            <w:noProof/>
            <w:webHidden/>
          </w:rPr>
          <w:instrText xml:space="preserve"> PAGEREF _Toc404193770 \h </w:instrText>
        </w:r>
        <w:r w:rsidR="00ED19F5">
          <w:rPr>
            <w:noProof/>
            <w:webHidden/>
          </w:rPr>
        </w:r>
        <w:r w:rsidR="00ED19F5">
          <w:rPr>
            <w:noProof/>
            <w:webHidden/>
          </w:rPr>
          <w:fldChar w:fldCharType="separate"/>
        </w:r>
        <w:r w:rsidR="00E64DBE">
          <w:rPr>
            <w:noProof/>
            <w:webHidden/>
          </w:rPr>
          <w:t>11</w:t>
        </w:r>
        <w:r w:rsidR="00ED19F5">
          <w:rPr>
            <w:noProof/>
            <w:webHidden/>
          </w:rPr>
          <w:fldChar w:fldCharType="end"/>
        </w:r>
      </w:hyperlink>
    </w:p>
    <w:p w14:paraId="6F5C79AB" w14:textId="65352602" w:rsidR="00ED19F5" w:rsidRDefault="006F172F">
      <w:pPr>
        <w:pStyle w:val="TOC3"/>
        <w:tabs>
          <w:tab w:val="right" w:leader="dot" w:pos="9182"/>
        </w:tabs>
        <w:rPr>
          <w:rFonts w:asciiTheme="minorHAnsi" w:eastAsiaTheme="minorEastAsia" w:hAnsiTheme="minorHAnsi" w:cstheme="minorBidi"/>
          <w:noProof/>
          <w:color w:val="auto"/>
        </w:rPr>
      </w:pPr>
      <w:hyperlink w:anchor="_Toc404193771" w:history="1">
        <w:r w:rsidR="00ED19F5" w:rsidRPr="009D411B">
          <w:rPr>
            <w:rStyle w:val="Hyperlink"/>
            <w:rFonts w:ascii="Corbel" w:hAnsi="Corbel"/>
            <w:noProof/>
          </w:rPr>
          <w:t>2.2.6 Stagementor – Externe promotor</w:t>
        </w:r>
        <w:r w:rsidR="00ED19F5">
          <w:rPr>
            <w:noProof/>
            <w:webHidden/>
          </w:rPr>
          <w:tab/>
        </w:r>
        <w:r w:rsidR="00ED19F5">
          <w:rPr>
            <w:noProof/>
            <w:webHidden/>
          </w:rPr>
          <w:fldChar w:fldCharType="begin"/>
        </w:r>
        <w:r w:rsidR="00ED19F5">
          <w:rPr>
            <w:noProof/>
            <w:webHidden/>
          </w:rPr>
          <w:instrText xml:space="preserve"> PAGEREF _Toc404193771 \h </w:instrText>
        </w:r>
        <w:r w:rsidR="00ED19F5">
          <w:rPr>
            <w:noProof/>
            <w:webHidden/>
          </w:rPr>
        </w:r>
        <w:r w:rsidR="00ED19F5">
          <w:rPr>
            <w:noProof/>
            <w:webHidden/>
          </w:rPr>
          <w:fldChar w:fldCharType="separate"/>
        </w:r>
        <w:r w:rsidR="00E64DBE">
          <w:rPr>
            <w:noProof/>
            <w:webHidden/>
          </w:rPr>
          <w:t>11</w:t>
        </w:r>
        <w:r w:rsidR="00ED19F5">
          <w:rPr>
            <w:noProof/>
            <w:webHidden/>
          </w:rPr>
          <w:fldChar w:fldCharType="end"/>
        </w:r>
      </w:hyperlink>
    </w:p>
    <w:p w14:paraId="49B48510" w14:textId="377083C9" w:rsidR="00ED19F5" w:rsidRDefault="006F172F">
      <w:pPr>
        <w:pStyle w:val="TOC3"/>
        <w:tabs>
          <w:tab w:val="right" w:leader="dot" w:pos="9182"/>
        </w:tabs>
        <w:rPr>
          <w:rFonts w:asciiTheme="minorHAnsi" w:eastAsiaTheme="minorEastAsia" w:hAnsiTheme="minorHAnsi" w:cstheme="minorBidi"/>
          <w:noProof/>
          <w:color w:val="auto"/>
        </w:rPr>
      </w:pPr>
      <w:hyperlink w:anchor="_Toc404193772" w:history="1">
        <w:r w:rsidR="00ED19F5" w:rsidRPr="009D411B">
          <w:rPr>
            <w:rStyle w:val="Hyperlink"/>
            <w:rFonts w:ascii="Corbel" w:hAnsi="Corbel"/>
            <w:noProof/>
          </w:rPr>
          <w:t>2.2.7 Duur van de stage</w:t>
        </w:r>
        <w:r w:rsidR="00ED19F5">
          <w:rPr>
            <w:noProof/>
            <w:webHidden/>
          </w:rPr>
          <w:tab/>
        </w:r>
        <w:r w:rsidR="00ED19F5">
          <w:rPr>
            <w:noProof/>
            <w:webHidden/>
          </w:rPr>
          <w:fldChar w:fldCharType="begin"/>
        </w:r>
        <w:r w:rsidR="00ED19F5">
          <w:rPr>
            <w:noProof/>
            <w:webHidden/>
          </w:rPr>
          <w:instrText xml:space="preserve"> PAGEREF _Toc404193772 \h </w:instrText>
        </w:r>
        <w:r w:rsidR="00ED19F5">
          <w:rPr>
            <w:noProof/>
            <w:webHidden/>
          </w:rPr>
        </w:r>
        <w:r w:rsidR="00ED19F5">
          <w:rPr>
            <w:noProof/>
            <w:webHidden/>
          </w:rPr>
          <w:fldChar w:fldCharType="separate"/>
        </w:r>
        <w:r w:rsidR="00E64DBE">
          <w:rPr>
            <w:noProof/>
            <w:webHidden/>
          </w:rPr>
          <w:t>11</w:t>
        </w:r>
        <w:r w:rsidR="00ED19F5">
          <w:rPr>
            <w:noProof/>
            <w:webHidden/>
          </w:rPr>
          <w:fldChar w:fldCharType="end"/>
        </w:r>
      </w:hyperlink>
    </w:p>
    <w:p w14:paraId="2D619F0A" w14:textId="0421ADC5" w:rsidR="00ED19F5" w:rsidRDefault="006F172F">
      <w:pPr>
        <w:pStyle w:val="TOC2"/>
        <w:rPr>
          <w:rFonts w:asciiTheme="minorHAnsi" w:eastAsiaTheme="minorEastAsia" w:hAnsiTheme="minorHAnsi" w:cstheme="minorBidi"/>
          <w:b w:val="0"/>
          <w:noProof/>
          <w:color w:val="auto"/>
        </w:rPr>
      </w:pPr>
      <w:hyperlink w:anchor="_Toc404193773" w:history="1">
        <w:r w:rsidR="00ED19F5" w:rsidRPr="009D411B">
          <w:rPr>
            <w:rStyle w:val="Hyperlink"/>
            <w:rFonts w:ascii="Corbel" w:hAnsi="Corbel"/>
            <w:noProof/>
          </w:rPr>
          <w:t>2.3 Vóór de stage</w:t>
        </w:r>
        <w:r w:rsidR="00ED19F5">
          <w:rPr>
            <w:noProof/>
            <w:webHidden/>
          </w:rPr>
          <w:tab/>
        </w:r>
        <w:r w:rsidR="00ED19F5">
          <w:rPr>
            <w:noProof/>
            <w:webHidden/>
          </w:rPr>
          <w:fldChar w:fldCharType="begin"/>
        </w:r>
        <w:r w:rsidR="00ED19F5">
          <w:rPr>
            <w:noProof/>
            <w:webHidden/>
          </w:rPr>
          <w:instrText xml:space="preserve"> PAGEREF _Toc404193773 \h </w:instrText>
        </w:r>
        <w:r w:rsidR="00ED19F5">
          <w:rPr>
            <w:noProof/>
            <w:webHidden/>
          </w:rPr>
        </w:r>
        <w:r w:rsidR="00ED19F5">
          <w:rPr>
            <w:noProof/>
            <w:webHidden/>
          </w:rPr>
          <w:fldChar w:fldCharType="separate"/>
        </w:r>
        <w:r w:rsidR="00E64DBE">
          <w:rPr>
            <w:noProof/>
            <w:webHidden/>
          </w:rPr>
          <w:t>12</w:t>
        </w:r>
        <w:r w:rsidR="00ED19F5">
          <w:rPr>
            <w:noProof/>
            <w:webHidden/>
          </w:rPr>
          <w:fldChar w:fldCharType="end"/>
        </w:r>
      </w:hyperlink>
    </w:p>
    <w:p w14:paraId="151F0F83" w14:textId="523D7F3E" w:rsidR="00ED19F5" w:rsidRDefault="006F172F">
      <w:pPr>
        <w:pStyle w:val="TOC3"/>
        <w:tabs>
          <w:tab w:val="right" w:leader="dot" w:pos="9182"/>
        </w:tabs>
        <w:rPr>
          <w:rFonts w:asciiTheme="minorHAnsi" w:eastAsiaTheme="minorEastAsia" w:hAnsiTheme="minorHAnsi" w:cstheme="minorBidi"/>
          <w:noProof/>
          <w:color w:val="auto"/>
        </w:rPr>
      </w:pPr>
      <w:hyperlink w:anchor="_Toc404193774" w:history="1">
        <w:r w:rsidR="00ED19F5" w:rsidRPr="009D411B">
          <w:rPr>
            <w:rStyle w:val="Hyperlink"/>
            <w:rFonts w:ascii="Corbel" w:hAnsi="Corbel"/>
            <w:noProof/>
          </w:rPr>
          <w:t>2.3.1 Aanbrengen stageopdracht/bachelorproef</w:t>
        </w:r>
        <w:r w:rsidR="00ED19F5">
          <w:rPr>
            <w:noProof/>
            <w:webHidden/>
          </w:rPr>
          <w:tab/>
        </w:r>
        <w:r w:rsidR="00ED19F5">
          <w:rPr>
            <w:noProof/>
            <w:webHidden/>
          </w:rPr>
          <w:fldChar w:fldCharType="begin"/>
        </w:r>
        <w:r w:rsidR="00ED19F5">
          <w:rPr>
            <w:noProof/>
            <w:webHidden/>
          </w:rPr>
          <w:instrText xml:space="preserve"> PAGEREF _Toc404193774 \h </w:instrText>
        </w:r>
        <w:r w:rsidR="00ED19F5">
          <w:rPr>
            <w:noProof/>
            <w:webHidden/>
          </w:rPr>
        </w:r>
        <w:r w:rsidR="00ED19F5">
          <w:rPr>
            <w:noProof/>
            <w:webHidden/>
          </w:rPr>
          <w:fldChar w:fldCharType="separate"/>
        </w:r>
        <w:r w:rsidR="00E64DBE">
          <w:rPr>
            <w:noProof/>
            <w:webHidden/>
          </w:rPr>
          <w:t>12</w:t>
        </w:r>
        <w:r w:rsidR="00ED19F5">
          <w:rPr>
            <w:noProof/>
            <w:webHidden/>
          </w:rPr>
          <w:fldChar w:fldCharType="end"/>
        </w:r>
      </w:hyperlink>
    </w:p>
    <w:p w14:paraId="63A2D600" w14:textId="28AE3487" w:rsidR="00ED19F5" w:rsidRDefault="006F172F">
      <w:pPr>
        <w:pStyle w:val="TOC3"/>
        <w:tabs>
          <w:tab w:val="right" w:leader="dot" w:pos="9182"/>
        </w:tabs>
        <w:rPr>
          <w:rFonts w:asciiTheme="minorHAnsi" w:eastAsiaTheme="minorEastAsia" w:hAnsiTheme="minorHAnsi" w:cstheme="minorBidi"/>
          <w:noProof/>
          <w:color w:val="auto"/>
        </w:rPr>
      </w:pPr>
      <w:hyperlink w:anchor="_Toc404193775" w:history="1">
        <w:r w:rsidR="00ED19F5" w:rsidRPr="009D411B">
          <w:rPr>
            <w:rStyle w:val="Hyperlink"/>
            <w:rFonts w:ascii="Corbel" w:hAnsi="Corbel"/>
            <w:noProof/>
          </w:rPr>
          <w:t>2.3.2 Toewijzing stageopdrachten</w:t>
        </w:r>
        <w:r w:rsidR="00ED19F5">
          <w:rPr>
            <w:noProof/>
            <w:webHidden/>
          </w:rPr>
          <w:tab/>
        </w:r>
        <w:r w:rsidR="00ED19F5">
          <w:rPr>
            <w:noProof/>
            <w:webHidden/>
          </w:rPr>
          <w:fldChar w:fldCharType="begin"/>
        </w:r>
        <w:r w:rsidR="00ED19F5">
          <w:rPr>
            <w:noProof/>
            <w:webHidden/>
          </w:rPr>
          <w:instrText xml:space="preserve"> PAGEREF _Toc404193775 \h </w:instrText>
        </w:r>
        <w:r w:rsidR="00ED19F5">
          <w:rPr>
            <w:noProof/>
            <w:webHidden/>
          </w:rPr>
        </w:r>
        <w:r w:rsidR="00ED19F5">
          <w:rPr>
            <w:noProof/>
            <w:webHidden/>
          </w:rPr>
          <w:fldChar w:fldCharType="separate"/>
        </w:r>
        <w:r w:rsidR="00E64DBE">
          <w:rPr>
            <w:noProof/>
            <w:webHidden/>
          </w:rPr>
          <w:t>13</w:t>
        </w:r>
        <w:r w:rsidR="00ED19F5">
          <w:rPr>
            <w:noProof/>
            <w:webHidden/>
          </w:rPr>
          <w:fldChar w:fldCharType="end"/>
        </w:r>
      </w:hyperlink>
    </w:p>
    <w:p w14:paraId="78F8ADCA" w14:textId="0CEA5E4A" w:rsidR="00ED19F5" w:rsidRDefault="006F172F">
      <w:pPr>
        <w:pStyle w:val="TOC3"/>
        <w:tabs>
          <w:tab w:val="right" w:leader="dot" w:pos="9182"/>
        </w:tabs>
        <w:rPr>
          <w:rFonts w:asciiTheme="minorHAnsi" w:eastAsiaTheme="minorEastAsia" w:hAnsiTheme="minorHAnsi" w:cstheme="minorBidi"/>
          <w:noProof/>
          <w:color w:val="auto"/>
        </w:rPr>
      </w:pPr>
      <w:hyperlink w:anchor="_Toc404193776" w:history="1">
        <w:r w:rsidR="00ED19F5" w:rsidRPr="009D411B">
          <w:rPr>
            <w:rStyle w:val="Hyperlink"/>
            <w:rFonts w:ascii="Corbel" w:hAnsi="Corbel"/>
            <w:noProof/>
          </w:rPr>
          <w:t>2.3.3 Formele afspraken onmiddellijk nà toewijzing</w:t>
        </w:r>
        <w:r w:rsidR="00ED19F5">
          <w:rPr>
            <w:noProof/>
            <w:webHidden/>
          </w:rPr>
          <w:tab/>
        </w:r>
        <w:r w:rsidR="00ED19F5">
          <w:rPr>
            <w:noProof/>
            <w:webHidden/>
          </w:rPr>
          <w:fldChar w:fldCharType="begin"/>
        </w:r>
        <w:r w:rsidR="00ED19F5">
          <w:rPr>
            <w:noProof/>
            <w:webHidden/>
          </w:rPr>
          <w:instrText xml:space="preserve"> PAGEREF _Toc404193776 \h </w:instrText>
        </w:r>
        <w:r w:rsidR="00ED19F5">
          <w:rPr>
            <w:noProof/>
            <w:webHidden/>
          </w:rPr>
        </w:r>
        <w:r w:rsidR="00ED19F5">
          <w:rPr>
            <w:noProof/>
            <w:webHidden/>
          </w:rPr>
          <w:fldChar w:fldCharType="separate"/>
        </w:r>
        <w:r w:rsidR="00E64DBE">
          <w:rPr>
            <w:noProof/>
            <w:webHidden/>
          </w:rPr>
          <w:t>14</w:t>
        </w:r>
        <w:r w:rsidR="00ED19F5">
          <w:rPr>
            <w:noProof/>
            <w:webHidden/>
          </w:rPr>
          <w:fldChar w:fldCharType="end"/>
        </w:r>
      </w:hyperlink>
    </w:p>
    <w:p w14:paraId="77301EE2" w14:textId="4A00A1EA" w:rsidR="00ED19F5" w:rsidRDefault="006F172F">
      <w:pPr>
        <w:pStyle w:val="TOC3"/>
        <w:tabs>
          <w:tab w:val="right" w:leader="dot" w:pos="9182"/>
        </w:tabs>
        <w:rPr>
          <w:rFonts w:asciiTheme="minorHAnsi" w:eastAsiaTheme="minorEastAsia" w:hAnsiTheme="minorHAnsi" w:cstheme="minorBidi"/>
          <w:noProof/>
          <w:color w:val="auto"/>
        </w:rPr>
      </w:pPr>
      <w:hyperlink w:anchor="_Toc404193777" w:history="1">
        <w:r w:rsidR="00ED19F5" w:rsidRPr="009D411B">
          <w:rPr>
            <w:rStyle w:val="Hyperlink"/>
            <w:rFonts w:ascii="Corbel" w:hAnsi="Corbel"/>
            <w:noProof/>
          </w:rPr>
          <w:t>2.3.4 Wie is je stagebegeleider?</w:t>
        </w:r>
        <w:r w:rsidR="00ED19F5">
          <w:rPr>
            <w:noProof/>
            <w:webHidden/>
          </w:rPr>
          <w:tab/>
        </w:r>
        <w:r w:rsidR="00ED19F5">
          <w:rPr>
            <w:noProof/>
            <w:webHidden/>
          </w:rPr>
          <w:fldChar w:fldCharType="begin"/>
        </w:r>
        <w:r w:rsidR="00ED19F5">
          <w:rPr>
            <w:noProof/>
            <w:webHidden/>
          </w:rPr>
          <w:instrText xml:space="preserve"> PAGEREF _Toc404193777 \h </w:instrText>
        </w:r>
        <w:r w:rsidR="00ED19F5">
          <w:rPr>
            <w:noProof/>
            <w:webHidden/>
          </w:rPr>
        </w:r>
        <w:r w:rsidR="00ED19F5">
          <w:rPr>
            <w:noProof/>
            <w:webHidden/>
          </w:rPr>
          <w:fldChar w:fldCharType="separate"/>
        </w:r>
        <w:r w:rsidR="00E64DBE">
          <w:rPr>
            <w:noProof/>
            <w:webHidden/>
          </w:rPr>
          <w:t>14</w:t>
        </w:r>
        <w:r w:rsidR="00ED19F5">
          <w:rPr>
            <w:noProof/>
            <w:webHidden/>
          </w:rPr>
          <w:fldChar w:fldCharType="end"/>
        </w:r>
      </w:hyperlink>
    </w:p>
    <w:p w14:paraId="0C1DB1BA" w14:textId="5970D232" w:rsidR="00ED19F5" w:rsidRDefault="006F172F">
      <w:pPr>
        <w:pStyle w:val="TOC2"/>
        <w:rPr>
          <w:rFonts w:asciiTheme="minorHAnsi" w:eastAsiaTheme="minorEastAsia" w:hAnsiTheme="minorHAnsi" w:cstheme="minorBidi"/>
          <w:b w:val="0"/>
          <w:noProof/>
          <w:color w:val="auto"/>
        </w:rPr>
      </w:pPr>
      <w:hyperlink w:anchor="_Toc404193778" w:history="1">
        <w:r w:rsidR="00ED19F5" w:rsidRPr="009D411B">
          <w:rPr>
            <w:rStyle w:val="Hyperlink"/>
            <w:rFonts w:ascii="Corbel" w:hAnsi="Corbel"/>
            <w:noProof/>
          </w:rPr>
          <w:t>2.4 Tijdens de stage</w:t>
        </w:r>
        <w:r w:rsidR="00ED19F5">
          <w:rPr>
            <w:noProof/>
            <w:webHidden/>
          </w:rPr>
          <w:tab/>
        </w:r>
        <w:r w:rsidR="00ED19F5">
          <w:rPr>
            <w:noProof/>
            <w:webHidden/>
          </w:rPr>
          <w:fldChar w:fldCharType="begin"/>
        </w:r>
        <w:r w:rsidR="00ED19F5">
          <w:rPr>
            <w:noProof/>
            <w:webHidden/>
          </w:rPr>
          <w:instrText xml:space="preserve"> PAGEREF _Toc404193778 \h </w:instrText>
        </w:r>
        <w:r w:rsidR="00ED19F5">
          <w:rPr>
            <w:noProof/>
            <w:webHidden/>
          </w:rPr>
        </w:r>
        <w:r w:rsidR="00ED19F5">
          <w:rPr>
            <w:noProof/>
            <w:webHidden/>
          </w:rPr>
          <w:fldChar w:fldCharType="separate"/>
        </w:r>
        <w:r w:rsidR="00E64DBE">
          <w:rPr>
            <w:noProof/>
            <w:webHidden/>
          </w:rPr>
          <w:t>15</w:t>
        </w:r>
        <w:r w:rsidR="00ED19F5">
          <w:rPr>
            <w:noProof/>
            <w:webHidden/>
          </w:rPr>
          <w:fldChar w:fldCharType="end"/>
        </w:r>
      </w:hyperlink>
    </w:p>
    <w:p w14:paraId="6A37D627" w14:textId="71DE3A4D" w:rsidR="00ED19F5" w:rsidRDefault="006F172F">
      <w:pPr>
        <w:pStyle w:val="TOC3"/>
        <w:tabs>
          <w:tab w:val="right" w:leader="dot" w:pos="9182"/>
        </w:tabs>
        <w:rPr>
          <w:rFonts w:asciiTheme="minorHAnsi" w:eastAsiaTheme="minorEastAsia" w:hAnsiTheme="minorHAnsi" w:cstheme="minorBidi"/>
          <w:noProof/>
          <w:color w:val="auto"/>
        </w:rPr>
      </w:pPr>
      <w:hyperlink w:anchor="_Toc404193779" w:history="1">
        <w:r w:rsidR="00ED19F5" w:rsidRPr="009D411B">
          <w:rPr>
            <w:rStyle w:val="Hyperlink"/>
            <w:rFonts w:ascii="Corbel" w:hAnsi="Corbel"/>
            <w:noProof/>
          </w:rPr>
          <w:t>2.4.0 Opstellen actieplan</w:t>
        </w:r>
        <w:r w:rsidR="00ED19F5">
          <w:rPr>
            <w:noProof/>
            <w:webHidden/>
          </w:rPr>
          <w:tab/>
        </w:r>
        <w:r w:rsidR="00ED19F5">
          <w:rPr>
            <w:noProof/>
            <w:webHidden/>
          </w:rPr>
          <w:fldChar w:fldCharType="begin"/>
        </w:r>
        <w:r w:rsidR="00ED19F5">
          <w:rPr>
            <w:noProof/>
            <w:webHidden/>
          </w:rPr>
          <w:instrText xml:space="preserve"> PAGEREF _Toc404193779 \h </w:instrText>
        </w:r>
        <w:r w:rsidR="00ED19F5">
          <w:rPr>
            <w:noProof/>
            <w:webHidden/>
          </w:rPr>
        </w:r>
        <w:r w:rsidR="00ED19F5">
          <w:rPr>
            <w:noProof/>
            <w:webHidden/>
          </w:rPr>
          <w:fldChar w:fldCharType="separate"/>
        </w:r>
        <w:r w:rsidR="00E64DBE">
          <w:rPr>
            <w:noProof/>
            <w:webHidden/>
          </w:rPr>
          <w:t>15</w:t>
        </w:r>
        <w:r w:rsidR="00ED19F5">
          <w:rPr>
            <w:noProof/>
            <w:webHidden/>
          </w:rPr>
          <w:fldChar w:fldCharType="end"/>
        </w:r>
      </w:hyperlink>
    </w:p>
    <w:p w14:paraId="7B1F8F19" w14:textId="674B144D" w:rsidR="00ED19F5" w:rsidRDefault="006F172F">
      <w:pPr>
        <w:pStyle w:val="TOC3"/>
        <w:tabs>
          <w:tab w:val="right" w:leader="dot" w:pos="9182"/>
        </w:tabs>
        <w:rPr>
          <w:rFonts w:asciiTheme="minorHAnsi" w:eastAsiaTheme="minorEastAsia" w:hAnsiTheme="minorHAnsi" w:cstheme="minorBidi"/>
          <w:noProof/>
          <w:color w:val="auto"/>
        </w:rPr>
      </w:pPr>
      <w:hyperlink w:anchor="_Toc404193780" w:history="1">
        <w:r w:rsidR="00ED19F5" w:rsidRPr="009D411B">
          <w:rPr>
            <w:rStyle w:val="Hyperlink"/>
            <w:rFonts w:ascii="Corbel" w:hAnsi="Corbel"/>
            <w:noProof/>
          </w:rPr>
          <w:t>2.4.1 Rapportering en opvolging</w:t>
        </w:r>
        <w:r w:rsidR="00ED19F5">
          <w:rPr>
            <w:noProof/>
            <w:webHidden/>
          </w:rPr>
          <w:tab/>
        </w:r>
        <w:r w:rsidR="00ED19F5">
          <w:rPr>
            <w:noProof/>
            <w:webHidden/>
          </w:rPr>
          <w:fldChar w:fldCharType="begin"/>
        </w:r>
        <w:r w:rsidR="00ED19F5">
          <w:rPr>
            <w:noProof/>
            <w:webHidden/>
          </w:rPr>
          <w:instrText xml:space="preserve"> PAGEREF _Toc404193780 \h </w:instrText>
        </w:r>
        <w:r w:rsidR="00ED19F5">
          <w:rPr>
            <w:noProof/>
            <w:webHidden/>
          </w:rPr>
        </w:r>
        <w:r w:rsidR="00ED19F5">
          <w:rPr>
            <w:noProof/>
            <w:webHidden/>
          </w:rPr>
          <w:fldChar w:fldCharType="separate"/>
        </w:r>
        <w:r w:rsidR="00E64DBE">
          <w:rPr>
            <w:noProof/>
            <w:webHidden/>
          </w:rPr>
          <w:t>15</w:t>
        </w:r>
        <w:r w:rsidR="00ED19F5">
          <w:rPr>
            <w:noProof/>
            <w:webHidden/>
          </w:rPr>
          <w:fldChar w:fldCharType="end"/>
        </w:r>
      </w:hyperlink>
    </w:p>
    <w:p w14:paraId="04C1B8BB" w14:textId="512515C7" w:rsidR="00ED19F5" w:rsidRDefault="006F172F">
      <w:pPr>
        <w:pStyle w:val="TOC3"/>
        <w:tabs>
          <w:tab w:val="right" w:leader="dot" w:pos="9182"/>
        </w:tabs>
        <w:rPr>
          <w:rFonts w:asciiTheme="minorHAnsi" w:eastAsiaTheme="minorEastAsia" w:hAnsiTheme="minorHAnsi" w:cstheme="minorBidi"/>
          <w:noProof/>
          <w:color w:val="auto"/>
        </w:rPr>
      </w:pPr>
      <w:hyperlink w:anchor="_Toc404193781" w:history="1">
        <w:r w:rsidR="00ED19F5" w:rsidRPr="009D411B">
          <w:rPr>
            <w:rStyle w:val="Hyperlink"/>
            <w:rFonts w:ascii="Corbel" w:hAnsi="Corbel"/>
            <w:noProof/>
          </w:rPr>
          <w:t>2.4.2 Ziekteregeling</w:t>
        </w:r>
        <w:r w:rsidR="00ED19F5">
          <w:rPr>
            <w:noProof/>
            <w:webHidden/>
          </w:rPr>
          <w:tab/>
        </w:r>
        <w:r w:rsidR="00ED19F5">
          <w:rPr>
            <w:noProof/>
            <w:webHidden/>
          </w:rPr>
          <w:fldChar w:fldCharType="begin"/>
        </w:r>
        <w:r w:rsidR="00ED19F5">
          <w:rPr>
            <w:noProof/>
            <w:webHidden/>
          </w:rPr>
          <w:instrText xml:space="preserve"> PAGEREF _Toc404193781 \h </w:instrText>
        </w:r>
        <w:r w:rsidR="00ED19F5">
          <w:rPr>
            <w:noProof/>
            <w:webHidden/>
          </w:rPr>
        </w:r>
        <w:r w:rsidR="00ED19F5">
          <w:rPr>
            <w:noProof/>
            <w:webHidden/>
          </w:rPr>
          <w:fldChar w:fldCharType="separate"/>
        </w:r>
        <w:r w:rsidR="00E64DBE">
          <w:rPr>
            <w:noProof/>
            <w:webHidden/>
          </w:rPr>
          <w:t>16</w:t>
        </w:r>
        <w:r w:rsidR="00ED19F5">
          <w:rPr>
            <w:noProof/>
            <w:webHidden/>
          </w:rPr>
          <w:fldChar w:fldCharType="end"/>
        </w:r>
      </w:hyperlink>
    </w:p>
    <w:p w14:paraId="16D8A126" w14:textId="44C7D26D" w:rsidR="00ED19F5" w:rsidRDefault="006F172F">
      <w:pPr>
        <w:pStyle w:val="TOC3"/>
        <w:tabs>
          <w:tab w:val="right" w:leader="dot" w:pos="9182"/>
        </w:tabs>
        <w:rPr>
          <w:rFonts w:asciiTheme="minorHAnsi" w:eastAsiaTheme="minorEastAsia" w:hAnsiTheme="minorHAnsi" w:cstheme="minorBidi"/>
          <w:noProof/>
          <w:color w:val="auto"/>
        </w:rPr>
      </w:pPr>
      <w:hyperlink w:anchor="_Toc404193782" w:history="1">
        <w:r w:rsidR="00ED19F5" w:rsidRPr="009D411B">
          <w:rPr>
            <w:rStyle w:val="Hyperlink"/>
            <w:rFonts w:ascii="Corbel" w:hAnsi="Corbel"/>
            <w:noProof/>
          </w:rPr>
          <w:t>2.4.3 Verloop</w:t>
        </w:r>
        <w:r w:rsidR="00ED19F5">
          <w:rPr>
            <w:noProof/>
            <w:webHidden/>
          </w:rPr>
          <w:tab/>
        </w:r>
        <w:r w:rsidR="00ED19F5">
          <w:rPr>
            <w:noProof/>
            <w:webHidden/>
          </w:rPr>
          <w:fldChar w:fldCharType="begin"/>
        </w:r>
        <w:r w:rsidR="00ED19F5">
          <w:rPr>
            <w:noProof/>
            <w:webHidden/>
          </w:rPr>
          <w:instrText xml:space="preserve"> PAGEREF _Toc404193782 \h </w:instrText>
        </w:r>
        <w:r w:rsidR="00ED19F5">
          <w:rPr>
            <w:noProof/>
            <w:webHidden/>
          </w:rPr>
        </w:r>
        <w:r w:rsidR="00ED19F5">
          <w:rPr>
            <w:noProof/>
            <w:webHidden/>
          </w:rPr>
          <w:fldChar w:fldCharType="separate"/>
        </w:r>
        <w:r w:rsidR="00E64DBE">
          <w:rPr>
            <w:noProof/>
            <w:webHidden/>
          </w:rPr>
          <w:t>16</w:t>
        </w:r>
        <w:r w:rsidR="00ED19F5">
          <w:rPr>
            <w:noProof/>
            <w:webHidden/>
          </w:rPr>
          <w:fldChar w:fldCharType="end"/>
        </w:r>
      </w:hyperlink>
    </w:p>
    <w:p w14:paraId="0FAADFA9" w14:textId="17822BFA" w:rsidR="00ED19F5" w:rsidRDefault="006F172F">
      <w:pPr>
        <w:pStyle w:val="TOC2"/>
        <w:rPr>
          <w:rFonts w:asciiTheme="minorHAnsi" w:eastAsiaTheme="minorEastAsia" w:hAnsiTheme="minorHAnsi" w:cstheme="minorBidi"/>
          <w:b w:val="0"/>
          <w:noProof/>
          <w:color w:val="auto"/>
        </w:rPr>
      </w:pPr>
      <w:hyperlink w:anchor="_Toc404193783" w:history="1">
        <w:r w:rsidR="00ED19F5" w:rsidRPr="009D411B">
          <w:rPr>
            <w:rStyle w:val="Hyperlink"/>
            <w:rFonts w:ascii="Corbel" w:hAnsi="Corbel"/>
            <w:noProof/>
          </w:rPr>
          <w:t>2.5 Na de stage</w:t>
        </w:r>
        <w:r w:rsidR="00ED19F5">
          <w:rPr>
            <w:noProof/>
            <w:webHidden/>
          </w:rPr>
          <w:tab/>
        </w:r>
        <w:r w:rsidR="00ED19F5">
          <w:rPr>
            <w:noProof/>
            <w:webHidden/>
          </w:rPr>
          <w:fldChar w:fldCharType="begin"/>
        </w:r>
        <w:r w:rsidR="00ED19F5">
          <w:rPr>
            <w:noProof/>
            <w:webHidden/>
          </w:rPr>
          <w:instrText xml:space="preserve"> PAGEREF _Toc404193783 \h </w:instrText>
        </w:r>
        <w:r w:rsidR="00ED19F5">
          <w:rPr>
            <w:noProof/>
            <w:webHidden/>
          </w:rPr>
        </w:r>
        <w:r w:rsidR="00ED19F5">
          <w:rPr>
            <w:noProof/>
            <w:webHidden/>
          </w:rPr>
          <w:fldChar w:fldCharType="separate"/>
        </w:r>
        <w:r w:rsidR="00E64DBE">
          <w:rPr>
            <w:noProof/>
            <w:webHidden/>
          </w:rPr>
          <w:t>19</w:t>
        </w:r>
        <w:r w:rsidR="00ED19F5">
          <w:rPr>
            <w:noProof/>
            <w:webHidden/>
          </w:rPr>
          <w:fldChar w:fldCharType="end"/>
        </w:r>
      </w:hyperlink>
    </w:p>
    <w:p w14:paraId="29531A5B" w14:textId="4032DF85" w:rsidR="00ED19F5" w:rsidRDefault="006F172F">
      <w:pPr>
        <w:pStyle w:val="TOC3"/>
        <w:tabs>
          <w:tab w:val="right" w:leader="dot" w:pos="9182"/>
        </w:tabs>
        <w:rPr>
          <w:rFonts w:asciiTheme="minorHAnsi" w:eastAsiaTheme="minorEastAsia" w:hAnsiTheme="minorHAnsi" w:cstheme="minorBidi"/>
          <w:noProof/>
          <w:color w:val="auto"/>
        </w:rPr>
      </w:pPr>
      <w:hyperlink w:anchor="_Toc404193784" w:history="1">
        <w:r w:rsidR="00ED19F5" w:rsidRPr="009D411B">
          <w:rPr>
            <w:rStyle w:val="Hyperlink"/>
            <w:rFonts w:ascii="Corbel" w:hAnsi="Corbel"/>
            <w:noProof/>
          </w:rPr>
          <w:t>2.5.1 Uploaden bachelorproef naar Toledo</w:t>
        </w:r>
        <w:r w:rsidR="00ED19F5">
          <w:rPr>
            <w:noProof/>
            <w:webHidden/>
          </w:rPr>
          <w:tab/>
        </w:r>
        <w:r w:rsidR="00ED19F5">
          <w:rPr>
            <w:noProof/>
            <w:webHidden/>
          </w:rPr>
          <w:fldChar w:fldCharType="begin"/>
        </w:r>
        <w:r w:rsidR="00ED19F5">
          <w:rPr>
            <w:noProof/>
            <w:webHidden/>
          </w:rPr>
          <w:instrText xml:space="preserve"> PAGEREF _Toc404193784 \h </w:instrText>
        </w:r>
        <w:r w:rsidR="00ED19F5">
          <w:rPr>
            <w:noProof/>
            <w:webHidden/>
          </w:rPr>
        </w:r>
        <w:r w:rsidR="00ED19F5">
          <w:rPr>
            <w:noProof/>
            <w:webHidden/>
          </w:rPr>
          <w:fldChar w:fldCharType="separate"/>
        </w:r>
        <w:r w:rsidR="00E64DBE">
          <w:rPr>
            <w:noProof/>
            <w:webHidden/>
          </w:rPr>
          <w:t>19</w:t>
        </w:r>
        <w:r w:rsidR="00ED19F5">
          <w:rPr>
            <w:noProof/>
            <w:webHidden/>
          </w:rPr>
          <w:fldChar w:fldCharType="end"/>
        </w:r>
      </w:hyperlink>
    </w:p>
    <w:p w14:paraId="7426E53B" w14:textId="6803E305" w:rsidR="00ED19F5" w:rsidRDefault="006F172F">
      <w:pPr>
        <w:pStyle w:val="TOC3"/>
        <w:tabs>
          <w:tab w:val="right" w:leader="dot" w:pos="9182"/>
        </w:tabs>
        <w:rPr>
          <w:rFonts w:asciiTheme="minorHAnsi" w:eastAsiaTheme="minorEastAsia" w:hAnsiTheme="minorHAnsi" w:cstheme="minorBidi"/>
          <w:noProof/>
          <w:color w:val="auto"/>
        </w:rPr>
      </w:pPr>
      <w:hyperlink w:anchor="_Toc404193785" w:history="1">
        <w:r w:rsidR="00ED19F5" w:rsidRPr="009D411B">
          <w:rPr>
            <w:rStyle w:val="Hyperlink"/>
            <w:rFonts w:ascii="Corbel" w:hAnsi="Corbel"/>
            <w:noProof/>
          </w:rPr>
          <w:t>2.5.2 Indienen, kopiëren en inbinden bachelorproef</w:t>
        </w:r>
        <w:r w:rsidR="00ED19F5">
          <w:rPr>
            <w:noProof/>
            <w:webHidden/>
          </w:rPr>
          <w:tab/>
        </w:r>
        <w:r w:rsidR="00ED19F5">
          <w:rPr>
            <w:noProof/>
            <w:webHidden/>
          </w:rPr>
          <w:fldChar w:fldCharType="begin"/>
        </w:r>
        <w:r w:rsidR="00ED19F5">
          <w:rPr>
            <w:noProof/>
            <w:webHidden/>
          </w:rPr>
          <w:instrText xml:space="preserve"> PAGEREF _Toc404193785 \h </w:instrText>
        </w:r>
        <w:r w:rsidR="00ED19F5">
          <w:rPr>
            <w:noProof/>
            <w:webHidden/>
          </w:rPr>
        </w:r>
        <w:r w:rsidR="00ED19F5">
          <w:rPr>
            <w:noProof/>
            <w:webHidden/>
          </w:rPr>
          <w:fldChar w:fldCharType="separate"/>
        </w:r>
        <w:r w:rsidR="00E64DBE">
          <w:rPr>
            <w:noProof/>
            <w:webHidden/>
          </w:rPr>
          <w:t>19</w:t>
        </w:r>
        <w:r w:rsidR="00ED19F5">
          <w:rPr>
            <w:noProof/>
            <w:webHidden/>
          </w:rPr>
          <w:fldChar w:fldCharType="end"/>
        </w:r>
      </w:hyperlink>
    </w:p>
    <w:p w14:paraId="1334EFEA" w14:textId="5F680E02" w:rsidR="00ED19F5" w:rsidRDefault="006F172F">
      <w:pPr>
        <w:pStyle w:val="TOC3"/>
        <w:tabs>
          <w:tab w:val="right" w:leader="dot" w:pos="9182"/>
        </w:tabs>
        <w:rPr>
          <w:rFonts w:asciiTheme="minorHAnsi" w:eastAsiaTheme="minorEastAsia" w:hAnsiTheme="minorHAnsi" w:cstheme="minorBidi"/>
          <w:noProof/>
          <w:color w:val="auto"/>
        </w:rPr>
      </w:pPr>
      <w:hyperlink w:anchor="_Toc404193786" w:history="1">
        <w:r w:rsidR="00ED19F5" w:rsidRPr="009D411B">
          <w:rPr>
            <w:rStyle w:val="Hyperlink"/>
            <w:rFonts w:ascii="Corbel" w:hAnsi="Corbel"/>
            <w:noProof/>
          </w:rPr>
          <w:t>2.5.3 Presentatie &amp; Verdediging</w:t>
        </w:r>
        <w:r w:rsidR="00ED19F5">
          <w:rPr>
            <w:noProof/>
            <w:webHidden/>
          </w:rPr>
          <w:tab/>
        </w:r>
        <w:r w:rsidR="00ED19F5">
          <w:rPr>
            <w:noProof/>
            <w:webHidden/>
          </w:rPr>
          <w:fldChar w:fldCharType="begin"/>
        </w:r>
        <w:r w:rsidR="00ED19F5">
          <w:rPr>
            <w:noProof/>
            <w:webHidden/>
          </w:rPr>
          <w:instrText xml:space="preserve"> PAGEREF _Toc404193786 \h </w:instrText>
        </w:r>
        <w:r w:rsidR="00ED19F5">
          <w:rPr>
            <w:noProof/>
            <w:webHidden/>
          </w:rPr>
        </w:r>
        <w:r w:rsidR="00ED19F5">
          <w:rPr>
            <w:noProof/>
            <w:webHidden/>
          </w:rPr>
          <w:fldChar w:fldCharType="separate"/>
        </w:r>
        <w:r w:rsidR="00E64DBE">
          <w:rPr>
            <w:noProof/>
            <w:webHidden/>
          </w:rPr>
          <w:t>21</w:t>
        </w:r>
        <w:r w:rsidR="00ED19F5">
          <w:rPr>
            <w:noProof/>
            <w:webHidden/>
          </w:rPr>
          <w:fldChar w:fldCharType="end"/>
        </w:r>
      </w:hyperlink>
    </w:p>
    <w:p w14:paraId="70E491A3" w14:textId="0FB62436" w:rsidR="00ED19F5" w:rsidRDefault="006F172F">
      <w:pPr>
        <w:pStyle w:val="TOC1"/>
        <w:rPr>
          <w:rFonts w:asciiTheme="minorHAnsi" w:eastAsiaTheme="minorEastAsia" w:hAnsiTheme="minorHAnsi" w:cstheme="minorBidi"/>
          <w:b w:val="0"/>
          <w:noProof/>
          <w:color w:val="auto"/>
          <w:sz w:val="22"/>
        </w:rPr>
      </w:pPr>
      <w:hyperlink w:anchor="_Toc404193787" w:history="1">
        <w:r w:rsidR="00ED19F5" w:rsidRPr="009D411B">
          <w:rPr>
            <w:rStyle w:val="Hyperlink"/>
            <w:rFonts w:ascii="Corbel" w:hAnsi="Corbel"/>
            <w:noProof/>
          </w:rPr>
          <w:t>3 Evaluatie</w:t>
        </w:r>
        <w:r w:rsidR="00ED19F5">
          <w:rPr>
            <w:noProof/>
            <w:webHidden/>
          </w:rPr>
          <w:tab/>
        </w:r>
        <w:r w:rsidR="00ED19F5">
          <w:rPr>
            <w:noProof/>
            <w:webHidden/>
          </w:rPr>
          <w:fldChar w:fldCharType="begin"/>
        </w:r>
        <w:r w:rsidR="00ED19F5">
          <w:rPr>
            <w:noProof/>
            <w:webHidden/>
          </w:rPr>
          <w:instrText xml:space="preserve"> PAGEREF _Toc404193787 \h </w:instrText>
        </w:r>
        <w:r w:rsidR="00ED19F5">
          <w:rPr>
            <w:noProof/>
            <w:webHidden/>
          </w:rPr>
        </w:r>
        <w:r w:rsidR="00ED19F5">
          <w:rPr>
            <w:noProof/>
            <w:webHidden/>
          </w:rPr>
          <w:fldChar w:fldCharType="separate"/>
        </w:r>
        <w:r w:rsidR="00E64DBE">
          <w:rPr>
            <w:noProof/>
            <w:webHidden/>
          </w:rPr>
          <w:t>22</w:t>
        </w:r>
        <w:r w:rsidR="00ED19F5">
          <w:rPr>
            <w:noProof/>
            <w:webHidden/>
          </w:rPr>
          <w:fldChar w:fldCharType="end"/>
        </w:r>
      </w:hyperlink>
    </w:p>
    <w:p w14:paraId="0BB40BCF" w14:textId="55B3401A" w:rsidR="00ED19F5" w:rsidRDefault="006F172F">
      <w:pPr>
        <w:pStyle w:val="TOC2"/>
        <w:rPr>
          <w:rFonts w:asciiTheme="minorHAnsi" w:eastAsiaTheme="minorEastAsia" w:hAnsiTheme="minorHAnsi" w:cstheme="minorBidi"/>
          <w:b w:val="0"/>
          <w:noProof/>
          <w:color w:val="auto"/>
        </w:rPr>
      </w:pPr>
      <w:hyperlink w:anchor="_Toc404193788" w:history="1">
        <w:r w:rsidR="00ED19F5" w:rsidRPr="009D411B">
          <w:rPr>
            <w:rStyle w:val="Hyperlink"/>
            <w:rFonts w:ascii="Corbel" w:hAnsi="Corbel"/>
            <w:noProof/>
          </w:rPr>
          <w:t>3.1 Voor de stage (11 stp)</w:t>
        </w:r>
        <w:r w:rsidR="00ED19F5">
          <w:rPr>
            <w:noProof/>
            <w:webHidden/>
          </w:rPr>
          <w:tab/>
        </w:r>
        <w:r w:rsidR="00ED19F5">
          <w:rPr>
            <w:noProof/>
            <w:webHidden/>
          </w:rPr>
          <w:fldChar w:fldCharType="begin"/>
        </w:r>
        <w:r w:rsidR="00ED19F5">
          <w:rPr>
            <w:noProof/>
            <w:webHidden/>
          </w:rPr>
          <w:instrText xml:space="preserve"> PAGEREF _Toc404193788 \h </w:instrText>
        </w:r>
        <w:r w:rsidR="00ED19F5">
          <w:rPr>
            <w:noProof/>
            <w:webHidden/>
          </w:rPr>
        </w:r>
        <w:r w:rsidR="00ED19F5">
          <w:rPr>
            <w:noProof/>
            <w:webHidden/>
          </w:rPr>
          <w:fldChar w:fldCharType="separate"/>
        </w:r>
        <w:r w:rsidR="00E64DBE">
          <w:rPr>
            <w:noProof/>
            <w:webHidden/>
          </w:rPr>
          <w:t>22</w:t>
        </w:r>
        <w:r w:rsidR="00ED19F5">
          <w:rPr>
            <w:noProof/>
            <w:webHidden/>
          </w:rPr>
          <w:fldChar w:fldCharType="end"/>
        </w:r>
      </w:hyperlink>
    </w:p>
    <w:p w14:paraId="1535C5C4" w14:textId="40F44C07" w:rsidR="00ED19F5" w:rsidRDefault="006F172F">
      <w:pPr>
        <w:pStyle w:val="TOC2"/>
        <w:rPr>
          <w:rFonts w:asciiTheme="minorHAnsi" w:eastAsiaTheme="minorEastAsia" w:hAnsiTheme="minorHAnsi" w:cstheme="minorBidi"/>
          <w:b w:val="0"/>
          <w:noProof/>
          <w:color w:val="auto"/>
        </w:rPr>
      </w:pPr>
      <w:hyperlink w:anchor="_Toc404193789" w:history="1">
        <w:r w:rsidR="00ED19F5" w:rsidRPr="009D411B">
          <w:rPr>
            <w:rStyle w:val="Hyperlink"/>
            <w:rFonts w:ascii="Corbel" w:hAnsi="Corbel"/>
            <w:noProof/>
          </w:rPr>
          <w:t>3.2 Voor de bachelorproef (9 stp)</w:t>
        </w:r>
        <w:r w:rsidR="00ED19F5">
          <w:rPr>
            <w:noProof/>
            <w:webHidden/>
          </w:rPr>
          <w:tab/>
        </w:r>
        <w:r w:rsidR="00ED19F5">
          <w:rPr>
            <w:noProof/>
            <w:webHidden/>
          </w:rPr>
          <w:fldChar w:fldCharType="begin"/>
        </w:r>
        <w:r w:rsidR="00ED19F5">
          <w:rPr>
            <w:noProof/>
            <w:webHidden/>
          </w:rPr>
          <w:instrText xml:space="preserve"> PAGEREF _Toc404193789 \h </w:instrText>
        </w:r>
        <w:r w:rsidR="00ED19F5">
          <w:rPr>
            <w:noProof/>
            <w:webHidden/>
          </w:rPr>
        </w:r>
        <w:r w:rsidR="00ED19F5">
          <w:rPr>
            <w:noProof/>
            <w:webHidden/>
          </w:rPr>
          <w:fldChar w:fldCharType="separate"/>
        </w:r>
        <w:r w:rsidR="00E64DBE">
          <w:rPr>
            <w:noProof/>
            <w:webHidden/>
          </w:rPr>
          <w:t>23</w:t>
        </w:r>
        <w:r w:rsidR="00ED19F5">
          <w:rPr>
            <w:noProof/>
            <w:webHidden/>
          </w:rPr>
          <w:fldChar w:fldCharType="end"/>
        </w:r>
      </w:hyperlink>
    </w:p>
    <w:p w14:paraId="4AF0A135" w14:textId="07BDA9EA" w:rsidR="00ED19F5" w:rsidRDefault="006F172F">
      <w:pPr>
        <w:pStyle w:val="TOC1"/>
        <w:rPr>
          <w:rFonts w:asciiTheme="minorHAnsi" w:eastAsiaTheme="minorEastAsia" w:hAnsiTheme="minorHAnsi" w:cstheme="minorBidi"/>
          <w:b w:val="0"/>
          <w:noProof/>
          <w:color w:val="auto"/>
          <w:sz w:val="22"/>
        </w:rPr>
      </w:pPr>
      <w:hyperlink w:anchor="_Toc404193790" w:history="1">
        <w:r w:rsidR="00ED19F5" w:rsidRPr="009D411B">
          <w:rPr>
            <w:rStyle w:val="Hyperlink"/>
            <w:rFonts w:ascii="Corbel" w:hAnsi="Corbel"/>
            <w:noProof/>
          </w:rPr>
          <w:t>4 Richtlijnen voor het schrijven en samenstellen van de bachelorproef</w:t>
        </w:r>
        <w:r w:rsidR="00ED19F5">
          <w:rPr>
            <w:noProof/>
            <w:webHidden/>
          </w:rPr>
          <w:tab/>
        </w:r>
        <w:r w:rsidR="00ED19F5">
          <w:rPr>
            <w:noProof/>
            <w:webHidden/>
          </w:rPr>
          <w:fldChar w:fldCharType="begin"/>
        </w:r>
        <w:r w:rsidR="00ED19F5">
          <w:rPr>
            <w:noProof/>
            <w:webHidden/>
          </w:rPr>
          <w:instrText xml:space="preserve"> PAGEREF _Toc404193790 \h </w:instrText>
        </w:r>
        <w:r w:rsidR="00ED19F5">
          <w:rPr>
            <w:noProof/>
            <w:webHidden/>
          </w:rPr>
        </w:r>
        <w:r w:rsidR="00ED19F5">
          <w:rPr>
            <w:noProof/>
            <w:webHidden/>
          </w:rPr>
          <w:fldChar w:fldCharType="separate"/>
        </w:r>
        <w:r w:rsidR="00E64DBE">
          <w:rPr>
            <w:noProof/>
            <w:webHidden/>
          </w:rPr>
          <w:t>24</w:t>
        </w:r>
        <w:r w:rsidR="00ED19F5">
          <w:rPr>
            <w:noProof/>
            <w:webHidden/>
          </w:rPr>
          <w:fldChar w:fldCharType="end"/>
        </w:r>
      </w:hyperlink>
    </w:p>
    <w:p w14:paraId="0C654027" w14:textId="7B124AA7" w:rsidR="00ED19F5" w:rsidRDefault="006F172F">
      <w:pPr>
        <w:pStyle w:val="TOC3"/>
        <w:tabs>
          <w:tab w:val="right" w:leader="dot" w:pos="9182"/>
        </w:tabs>
        <w:rPr>
          <w:rFonts w:asciiTheme="minorHAnsi" w:eastAsiaTheme="minorEastAsia" w:hAnsiTheme="minorHAnsi" w:cstheme="minorBidi"/>
          <w:noProof/>
          <w:color w:val="auto"/>
        </w:rPr>
      </w:pPr>
      <w:hyperlink w:anchor="_Toc404193791" w:history="1">
        <w:r w:rsidR="00ED19F5" w:rsidRPr="009D411B">
          <w:rPr>
            <w:rStyle w:val="Hyperlink"/>
            <w:rFonts w:ascii="Corbel" w:hAnsi="Corbel"/>
            <w:noProof/>
          </w:rPr>
          <w:t>4.1 Inhoud</w:t>
        </w:r>
        <w:r w:rsidR="00ED19F5">
          <w:rPr>
            <w:noProof/>
            <w:webHidden/>
          </w:rPr>
          <w:tab/>
        </w:r>
        <w:r w:rsidR="00ED19F5">
          <w:rPr>
            <w:noProof/>
            <w:webHidden/>
          </w:rPr>
          <w:fldChar w:fldCharType="begin"/>
        </w:r>
        <w:r w:rsidR="00ED19F5">
          <w:rPr>
            <w:noProof/>
            <w:webHidden/>
          </w:rPr>
          <w:instrText xml:space="preserve"> PAGEREF _Toc404193791 \h </w:instrText>
        </w:r>
        <w:r w:rsidR="00ED19F5">
          <w:rPr>
            <w:noProof/>
            <w:webHidden/>
          </w:rPr>
        </w:r>
        <w:r w:rsidR="00ED19F5">
          <w:rPr>
            <w:noProof/>
            <w:webHidden/>
          </w:rPr>
          <w:fldChar w:fldCharType="separate"/>
        </w:r>
        <w:r w:rsidR="00E64DBE">
          <w:rPr>
            <w:noProof/>
            <w:webHidden/>
          </w:rPr>
          <w:t>24</w:t>
        </w:r>
        <w:r w:rsidR="00ED19F5">
          <w:rPr>
            <w:noProof/>
            <w:webHidden/>
          </w:rPr>
          <w:fldChar w:fldCharType="end"/>
        </w:r>
      </w:hyperlink>
    </w:p>
    <w:p w14:paraId="235AE01A" w14:textId="1FCEE6E4" w:rsidR="00ED19F5" w:rsidRDefault="006F172F">
      <w:pPr>
        <w:pStyle w:val="TOC3"/>
        <w:tabs>
          <w:tab w:val="right" w:leader="dot" w:pos="9182"/>
        </w:tabs>
        <w:rPr>
          <w:rFonts w:asciiTheme="minorHAnsi" w:eastAsiaTheme="minorEastAsia" w:hAnsiTheme="minorHAnsi" w:cstheme="minorBidi"/>
          <w:noProof/>
          <w:color w:val="auto"/>
        </w:rPr>
      </w:pPr>
      <w:hyperlink w:anchor="_Toc404193792" w:history="1">
        <w:r w:rsidR="00ED19F5" w:rsidRPr="009D411B">
          <w:rPr>
            <w:rStyle w:val="Hyperlink"/>
            <w:rFonts w:ascii="Corbel" w:hAnsi="Corbel"/>
            <w:noProof/>
          </w:rPr>
          <w:t>4.2 Vormgeving</w:t>
        </w:r>
        <w:r w:rsidR="00ED19F5">
          <w:rPr>
            <w:noProof/>
            <w:webHidden/>
          </w:rPr>
          <w:tab/>
        </w:r>
        <w:r w:rsidR="00ED19F5">
          <w:rPr>
            <w:noProof/>
            <w:webHidden/>
          </w:rPr>
          <w:fldChar w:fldCharType="begin"/>
        </w:r>
        <w:r w:rsidR="00ED19F5">
          <w:rPr>
            <w:noProof/>
            <w:webHidden/>
          </w:rPr>
          <w:instrText xml:space="preserve"> PAGEREF _Toc404193792 \h </w:instrText>
        </w:r>
        <w:r w:rsidR="00ED19F5">
          <w:rPr>
            <w:noProof/>
            <w:webHidden/>
          </w:rPr>
        </w:r>
        <w:r w:rsidR="00ED19F5">
          <w:rPr>
            <w:noProof/>
            <w:webHidden/>
          </w:rPr>
          <w:fldChar w:fldCharType="separate"/>
        </w:r>
        <w:r w:rsidR="00E64DBE">
          <w:rPr>
            <w:noProof/>
            <w:webHidden/>
          </w:rPr>
          <w:t>26</w:t>
        </w:r>
        <w:r w:rsidR="00ED19F5">
          <w:rPr>
            <w:noProof/>
            <w:webHidden/>
          </w:rPr>
          <w:fldChar w:fldCharType="end"/>
        </w:r>
      </w:hyperlink>
    </w:p>
    <w:p w14:paraId="7054074E" w14:textId="35637B30" w:rsidR="00ED19F5" w:rsidRDefault="006F172F">
      <w:pPr>
        <w:pStyle w:val="TOC3"/>
        <w:tabs>
          <w:tab w:val="right" w:leader="dot" w:pos="9182"/>
        </w:tabs>
        <w:rPr>
          <w:rFonts w:asciiTheme="minorHAnsi" w:eastAsiaTheme="minorEastAsia" w:hAnsiTheme="minorHAnsi" w:cstheme="minorBidi"/>
          <w:noProof/>
          <w:color w:val="auto"/>
        </w:rPr>
      </w:pPr>
      <w:hyperlink w:anchor="_Toc404193793" w:history="1">
        <w:r w:rsidR="00ED19F5" w:rsidRPr="009D411B">
          <w:rPr>
            <w:rStyle w:val="Hyperlink"/>
            <w:rFonts w:ascii="Corbel" w:hAnsi="Corbel"/>
            <w:noProof/>
          </w:rPr>
          <w:t>4.3 Delen van de bachelorproef</w:t>
        </w:r>
        <w:r w:rsidR="00ED19F5">
          <w:rPr>
            <w:noProof/>
            <w:webHidden/>
          </w:rPr>
          <w:tab/>
        </w:r>
        <w:r w:rsidR="00ED19F5">
          <w:rPr>
            <w:noProof/>
            <w:webHidden/>
          </w:rPr>
          <w:fldChar w:fldCharType="begin"/>
        </w:r>
        <w:r w:rsidR="00ED19F5">
          <w:rPr>
            <w:noProof/>
            <w:webHidden/>
          </w:rPr>
          <w:instrText xml:space="preserve"> PAGEREF _Toc404193793 \h </w:instrText>
        </w:r>
        <w:r w:rsidR="00ED19F5">
          <w:rPr>
            <w:noProof/>
            <w:webHidden/>
          </w:rPr>
        </w:r>
        <w:r w:rsidR="00ED19F5">
          <w:rPr>
            <w:noProof/>
            <w:webHidden/>
          </w:rPr>
          <w:fldChar w:fldCharType="separate"/>
        </w:r>
        <w:r w:rsidR="00E64DBE">
          <w:rPr>
            <w:noProof/>
            <w:webHidden/>
          </w:rPr>
          <w:t>29</w:t>
        </w:r>
        <w:r w:rsidR="00ED19F5">
          <w:rPr>
            <w:noProof/>
            <w:webHidden/>
          </w:rPr>
          <w:fldChar w:fldCharType="end"/>
        </w:r>
      </w:hyperlink>
    </w:p>
    <w:p w14:paraId="62A92E93" w14:textId="092D17E3" w:rsidR="00ED19F5" w:rsidRDefault="006F172F">
      <w:pPr>
        <w:pStyle w:val="TOC1"/>
        <w:rPr>
          <w:rFonts w:asciiTheme="minorHAnsi" w:eastAsiaTheme="minorEastAsia" w:hAnsiTheme="minorHAnsi" w:cstheme="minorBidi"/>
          <w:b w:val="0"/>
          <w:noProof/>
          <w:color w:val="auto"/>
          <w:sz w:val="22"/>
        </w:rPr>
      </w:pPr>
      <w:hyperlink w:anchor="_Toc404193794" w:history="1">
        <w:r w:rsidR="00ED19F5" w:rsidRPr="009D411B">
          <w:rPr>
            <w:rStyle w:val="Hyperlink"/>
            <w:rFonts w:ascii="Corbel" w:hAnsi="Corbel"/>
            <w:noProof/>
          </w:rPr>
          <w:t>5 Richtlijnen presentatie en verdediging</w:t>
        </w:r>
        <w:r w:rsidR="00ED19F5">
          <w:rPr>
            <w:noProof/>
            <w:webHidden/>
          </w:rPr>
          <w:tab/>
        </w:r>
        <w:r w:rsidR="00ED19F5">
          <w:rPr>
            <w:noProof/>
            <w:webHidden/>
          </w:rPr>
          <w:fldChar w:fldCharType="begin"/>
        </w:r>
        <w:r w:rsidR="00ED19F5">
          <w:rPr>
            <w:noProof/>
            <w:webHidden/>
          </w:rPr>
          <w:instrText xml:space="preserve"> PAGEREF _Toc404193794 \h </w:instrText>
        </w:r>
        <w:r w:rsidR="00ED19F5">
          <w:rPr>
            <w:noProof/>
            <w:webHidden/>
          </w:rPr>
        </w:r>
        <w:r w:rsidR="00ED19F5">
          <w:rPr>
            <w:noProof/>
            <w:webHidden/>
          </w:rPr>
          <w:fldChar w:fldCharType="separate"/>
        </w:r>
        <w:r w:rsidR="00E64DBE">
          <w:rPr>
            <w:noProof/>
            <w:webHidden/>
          </w:rPr>
          <w:t>34</w:t>
        </w:r>
        <w:r w:rsidR="00ED19F5">
          <w:rPr>
            <w:noProof/>
            <w:webHidden/>
          </w:rPr>
          <w:fldChar w:fldCharType="end"/>
        </w:r>
      </w:hyperlink>
    </w:p>
    <w:p w14:paraId="0F6CA555" w14:textId="42875B62" w:rsidR="00ED19F5" w:rsidRDefault="006F172F">
      <w:pPr>
        <w:pStyle w:val="TOC2"/>
        <w:rPr>
          <w:rFonts w:asciiTheme="minorHAnsi" w:eastAsiaTheme="minorEastAsia" w:hAnsiTheme="minorHAnsi" w:cstheme="minorBidi"/>
          <w:b w:val="0"/>
          <w:noProof/>
          <w:color w:val="auto"/>
        </w:rPr>
      </w:pPr>
      <w:hyperlink w:anchor="_Toc404193795" w:history="1">
        <w:r w:rsidR="00ED19F5" w:rsidRPr="009D411B">
          <w:rPr>
            <w:rStyle w:val="Hyperlink"/>
            <w:rFonts w:ascii="Corbel" w:hAnsi="Corbel"/>
            <w:noProof/>
          </w:rPr>
          <w:t>5.1 Vooraf</w:t>
        </w:r>
        <w:r w:rsidR="00ED19F5">
          <w:rPr>
            <w:noProof/>
            <w:webHidden/>
          </w:rPr>
          <w:tab/>
        </w:r>
        <w:r w:rsidR="00ED19F5">
          <w:rPr>
            <w:noProof/>
            <w:webHidden/>
          </w:rPr>
          <w:fldChar w:fldCharType="begin"/>
        </w:r>
        <w:r w:rsidR="00ED19F5">
          <w:rPr>
            <w:noProof/>
            <w:webHidden/>
          </w:rPr>
          <w:instrText xml:space="preserve"> PAGEREF _Toc404193795 \h </w:instrText>
        </w:r>
        <w:r w:rsidR="00ED19F5">
          <w:rPr>
            <w:noProof/>
            <w:webHidden/>
          </w:rPr>
        </w:r>
        <w:r w:rsidR="00ED19F5">
          <w:rPr>
            <w:noProof/>
            <w:webHidden/>
          </w:rPr>
          <w:fldChar w:fldCharType="separate"/>
        </w:r>
        <w:r w:rsidR="00E64DBE">
          <w:rPr>
            <w:noProof/>
            <w:webHidden/>
          </w:rPr>
          <w:t>34</w:t>
        </w:r>
        <w:r w:rsidR="00ED19F5">
          <w:rPr>
            <w:noProof/>
            <w:webHidden/>
          </w:rPr>
          <w:fldChar w:fldCharType="end"/>
        </w:r>
      </w:hyperlink>
    </w:p>
    <w:p w14:paraId="560F5EE2" w14:textId="594CD0F6" w:rsidR="00ED19F5" w:rsidRDefault="006F172F">
      <w:pPr>
        <w:pStyle w:val="TOC2"/>
        <w:rPr>
          <w:rFonts w:asciiTheme="minorHAnsi" w:eastAsiaTheme="minorEastAsia" w:hAnsiTheme="minorHAnsi" w:cstheme="minorBidi"/>
          <w:b w:val="0"/>
          <w:noProof/>
          <w:color w:val="auto"/>
        </w:rPr>
      </w:pPr>
      <w:hyperlink w:anchor="_Toc404193796" w:history="1">
        <w:r w:rsidR="00ED19F5" w:rsidRPr="009D411B">
          <w:rPr>
            <w:rStyle w:val="Hyperlink"/>
            <w:rFonts w:ascii="Corbel" w:hAnsi="Corbel"/>
            <w:noProof/>
          </w:rPr>
          <w:t>5.2 Presentatie</w:t>
        </w:r>
        <w:r w:rsidR="00ED19F5">
          <w:rPr>
            <w:noProof/>
            <w:webHidden/>
          </w:rPr>
          <w:tab/>
        </w:r>
        <w:r w:rsidR="00ED19F5">
          <w:rPr>
            <w:noProof/>
            <w:webHidden/>
          </w:rPr>
          <w:fldChar w:fldCharType="begin"/>
        </w:r>
        <w:r w:rsidR="00ED19F5">
          <w:rPr>
            <w:noProof/>
            <w:webHidden/>
          </w:rPr>
          <w:instrText xml:space="preserve"> PAGEREF _Toc404193796 \h </w:instrText>
        </w:r>
        <w:r w:rsidR="00ED19F5">
          <w:rPr>
            <w:noProof/>
            <w:webHidden/>
          </w:rPr>
        </w:r>
        <w:r w:rsidR="00ED19F5">
          <w:rPr>
            <w:noProof/>
            <w:webHidden/>
          </w:rPr>
          <w:fldChar w:fldCharType="separate"/>
        </w:r>
        <w:r w:rsidR="00E64DBE">
          <w:rPr>
            <w:noProof/>
            <w:webHidden/>
          </w:rPr>
          <w:t>34</w:t>
        </w:r>
        <w:r w:rsidR="00ED19F5">
          <w:rPr>
            <w:noProof/>
            <w:webHidden/>
          </w:rPr>
          <w:fldChar w:fldCharType="end"/>
        </w:r>
      </w:hyperlink>
    </w:p>
    <w:p w14:paraId="26B7D600" w14:textId="7BDE7163" w:rsidR="00ED19F5" w:rsidRDefault="006F172F">
      <w:pPr>
        <w:pStyle w:val="TOC3"/>
        <w:tabs>
          <w:tab w:val="right" w:leader="dot" w:pos="9182"/>
        </w:tabs>
        <w:rPr>
          <w:rFonts w:asciiTheme="minorHAnsi" w:eastAsiaTheme="minorEastAsia" w:hAnsiTheme="minorHAnsi" w:cstheme="minorBidi"/>
          <w:noProof/>
          <w:color w:val="auto"/>
        </w:rPr>
      </w:pPr>
      <w:hyperlink w:anchor="_Toc404193797" w:history="1">
        <w:r w:rsidR="00ED19F5" w:rsidRPr="009D411B">
          <w:rPr>
            <w:rStyle w:val="Hyperlink"/>
            <w:rFonts w:ascii="Corbel" w:hAnsi="Corbel"/>
            <w:noProof/>
          </w:rPr>
          <w:t>5.2.1 Structuur van het geheel</w:t>
        </w:r>
        <w:r w:rsidR="00ED19F5">
          <w:rPr>
            <w:noProof/>
            <w:webHidden/>
          </w:rPr>
          <w:tab/>
        </w:r>
        <w:r w:rsidR="00ED19F5">
          <w:rPr>
            <w:noProof/>
            <w:webHidden/>
          </w:rPr>
          <w:fldChar w:fldCharType="begin"/>
        </w:r>
        <w:r w:rsidR="00ED19F5">
          <w:rPr>
            <w:noProof/>
            <w:webHidden/>
          </w:rPr>
          <w:instrText xml:space="preserve"> PAGEREF _Toc404193797 \h </w:instrText>
        </w:r>
        <w:r w:rsidR="00ED19F5">
          <w:rPr>
            <w:noProof/>
            <w:webHidden/>
          </w:rPr>
        </w:r>
        <w:r w:rsidR="00ED19F5">
          <w:rPr>
            <w:noProof/>
            <w:webHidden/>
          </w:rPr>
          <w:fldChar w:fldCharType="separate"/>
        </w:r>
        <w:r w:rsidR="00E64DBE">
          <w:rPr>
            <w:noProof/>
            <w:webHidden/>
          </w:rPr>
          <w:t>34</w:t>
        </w:r>
        <w:r w:rsidR="00ED19F5">
          <w:rPr>
            <w:noProof/>
            <w:webHidden/>
          </w:rPr>
          <w:fldChar w:fldCharType="end"/>
        </w:r>
      </w:hyperlink>
    </w:p>
    <w:p w14:paraId="759985EE" w14:textId="533EB8BA" w:rsidR="00ED19F5" w:rsidRDefault="006F172F">
      <w:pPr>
        <w:pStyle w:val="TOC3"/>
        <w:tabs>
          <w:tab w:val="right" w:leader="dot" w:pos="9182"/>
        </w:tabs>
        <w:rPr>
          <w:rFonts w:asciiTheme="minorHAnsi" w:eastAsiaTheme="minorEastAsia" w:hAnsiTheme="minorHAnsi" w:cstheme="minorBidi"/>
          <w:noProof/>
          <w:color w:val="auto"/>
        </w:rPr>
      </w:pPr>
      <w:hyperlink w:anchor="_Toc404193798" w:history="1">
        <w:r w:rsidR="00ED19F5" w:rsidRPr="009D411B">
          <w:rPr>
            <w:rStyle w:val="Hyperlink"/>
            <w:rFonts w:ascii="Corbel" w:hAnsi="Corbel"/>
            <w:noProof/>
          </w:rPr>
          <w:t>5.2.2 Houding en taal</w:t>
        </w:r>
        <w:r w:rsidR="00ED19F5">
          <w:rPr>
            <w:noProof/>
            <w:webHidden/>
          </w:rPr>
          <w:tab/>
        </w:r>
        <w:r w:rsidR="00ED19F5">
          <w:rPr>
            <w:noProof/>
            <w:webHidden/>
          </w:rPr>
          <w:fldChar w:fldCharType="begin"/>
        </w:r>
        <w:r w:rsidR="00ED19F5">
          <w:rPr>
            <w:noProof/>
            <w:webHidden/>
          </w:rPr>
          <w:instrText xml:space="preserve"> PAGEREF _Toc404193798 \h </w:instrText>
        </w:r>
        <w:r w:rsidR="00ED19F5">
          <w:rPr>
            <w:noProof/>
            <w:webHidden/>
          </w:rPr>
        </w:r>
        <w:r w:rsidR="00ED19F5">
          <w:rPr>
            <w:noProof/>
            <w:webHidden/>
          </w:rPr>
          <w:fldChar w:fldCharType="separate"/>
        </w:r>
        <w:r w:rsidR="00E64DBE">
          <w:rPr>
            <w:noProof/>
            <w:webHidden/>
          </w:rPr>
          <w:t>35</w:t>
        </w:r>
        <w:r w:rsidR="00ED19F5">
          <w:rPr>
            <w:noProof/>
            <w:webHidden/>
          </w:rPr>
          <w:fldChar w:fldCharType="end"/>
        </w:r>
      </w:hyperlink>
    </w:p>
    <w:p w14:paraId="1DB3E3B0" w14:textId="52288A19" w:rsidR="00ED19F5" w:rsidRDefault="006F172F">
      <w:pPr>
        <w:pStyle w:val="TOC3"/>
        <w:tabs>
          <w:tab w:val="right" w:leader="dot" w:pos="9182"/>
        </w:tabs>
        <w:rPr>
          <w:rFonts w:asciiTheme="minorHAnsi" w:eastAsiaTheme="minorEastAsia" w:hAnsiTheme="minorHAnsi" w:cstheme="minorBidi"/>
          <w:noProof/>
          <w:color w:val="auto"/>
        </w:rPr>
      </w:pPr>
      <w:hyperlink w:anchor="_Toc404193799" w:history="1">
        <w:r w:rsidR="00ED19F5" w:rsidRPr="009D411B">
          <w:rPr>
            <w:rStyle w:val="Hyperlink"/>
            <w:rFonts w:ascii="Corbel" w:hAnsi="Corbel"/>
            <w:noProof/>
          </w:rPr>
          <w:t>5.2.3 Gebruik van didactische middelen</w:t>
        </w:r>
        <w:r w:rsidR="00ED19F5">
          <w:rPr>
            <w:noProof/>
            <w:webHidden/>
          </w:rPr>
          <w:tab/>
        </w:r>
        <w:r w:rsidR="00ED19F5">
          <w:rPr>
            <w:noProof/>
            <w:webHidden/>
          </w:rPr>
          <w:fldChar w:fldCharType="begin"/>
        </w:r>
        <w:r w:rsidR="00ED19F5">
          <w:rPr>
            <w:noProof/>
            <w:webHidden/>
          </w:rPr>
          <w:instrText xml:space="preserve"> PAGEREF _Toc404193799 \h </w:instrText>
        </w:r>
        <w:r w:rsidR="00ED19F5">
          <w:rPr>
            <w:noProof/>
            <w:webHidden/>
          </w:rPr>
        </w:r>
        <w:r w:rsidR="00ED19F5">
          <w:rPr>
            <w:noProof/>
            <w:webHidden/>
          </w:rPr>
          <w:fldChar w:fldCharType="separate"/>
        </w:r>
        <w:r w:rsidR="00E64DBE">
          <w:rPr>
            <w:noProof/>
            <w:webHidden/>
          </w:rPr>
          <w:t>35</w:t>
        </w:r>
        <w:r w:rsidR="00ED19F5">
          <w:rPr>
            <w:noProof/>
            <w:webHidden/>
          </w:rPr>
          <w:fldChar w:fldCharType="end"/>
        </w:r>
      </w:hyperlink>
    </w:p>
    <w:p w14:paraId="1932A3E4" w14:textId="5FDA5913" w:rsidR="00ED19F5" w:rsidRDefault="006F172F">
      <w:pPr>
        <w:pStyle w:val="TOC2"/>
        <w:rPr>
          <w:rFonts w:asciiTheme="minorHAnsi" w:eastAsiaTheme="minorEastAsia" w:hAnsiTheme="minorHAnsi" w:cstheme="minorBidi"/>
          <w:b w:val="0"/>
          <w:noProof/>
          <w:color w:val="auto"/>
        </w:rPr>
      </w:pPr>
      <w:hyperlink w:anchor="_Toc404193800" w:history="1">
        <w:r w:rsidR="00ED19F5" w:rsidRPr="009D411B">
          <w:rPr>
            <w:rStyle w:val="Hyperlink"/>
            <w:rFonts w:ascii="Corbel" w:hAnsi="Corbel"/>
            <w:noProof/>
          </w:rPr>
          <w:t>5.3 Verdediging</w:t>
        </w:r>
        <w:r w:rsidR="00ED19F5">
          <w:rPr>
            <w:noProof/>
            <w:webHidden/>
          </w:rPr>
          <w:tab/>
        </w:r>
        <w:r w:rsidR="00ED19F5">
          <w:rPr>
            <w:noProof/>
            <w:webHidden/>
          </w:rPr>
          <w:fldChar w:fldCharType="begin"/>
        </w:r>
        <w:r w:rsidR="00ED19F5">
          <w:rPr>
            <w:noProof/>
            <w:webHidden/>
          </w:rPr>
          <w:instrText xml:space="preserve"> PAGEREF _Toc404193800 \h </w:instrText>
        </w:r>
        <w:r w:rsidR="00ED19F5">
          <w:rPr>
            <w:noProof/>
            <w:webHidden/>
          </w:rPr>
        </w:r>
        <w:r w:rsidR="00ED19F5">
          <w:rPr>
            <w:noProof/>
            <w:webHidden/>
          </w:rPr>
          <w:fldChar w:fldCharType="separate"/>
        </w:r>
        <w:r w:rsidR="00E64DBE">
          <w:rPr>
            <w:noProof/>
            <w:webHidden/>
          </w:rPr>
          <w:t>36</w:t>
        </w:r>
        <w:r w:rsidR="00ED19F5">
          <w:rPr>
            <w:noProof/>
            <w:webHidden/>
          </w:rPr>
          <w:fldChar w:fldCharType="end"/>
        </w:r>
      </w:hyperlink>
    </w:p>
    <w:p w14:paraId="46C62A35" w14:textId="6D6AF16D" w:rsidR="00ED19F5" w:rsidRDefault="006F172F">
      <w:pPr>
        <w:pStyle w:val="TOC1"/>
        <w:rPr>
          <w:rFonts w:asciiTheme="minorHAnsi" w:eastAsiaTheme="minorEastAsia" w:hAnsiTheme="minorHAnsi" w:cstheme="minorBidi"/>
          <w:b w:val="0"/>
          <w:noProof/>
          <w:color w:val="auto"/>
          <w:sz w:val="22"/>
        </w:rPr>
      </w:pPr>
      <w:hyperlink w:anchor="_Toc404193801" w:history="1">
        <w:r w:rsidR="00ED19F5" w:rsidRPr="009D411B">
          <w:rPr>
            <w:rStyle w:val="Hyperlink"/>
            <w:rFonts w:ascii="Corbel" w:hAnsi="Corbel"/>
            <w:noProof/>
          </w:rPr>
          <w:t>Literatuurlijst</w:t>
        </w:r>
        <w:r w:rsidR="00ED19F5">
          <w:rPr>
            <w:noProof/>
            <w:webHidden/>
          </w:rPr>
          <w:tab/>
        </w:r>
        <w:r w:rsidR="00ED19F5">
          <w:rPr>
            <w:noProof/>
            <w:webHidden/>
          </w:rPr>
          <w:fldChar w:fldCharType="begin"/>
        </w:r>
        <w:r w:rsidR="00ED19F5">
          <w:rPr>
            <w:noProof/>
            <w:webHidden/>
          </w:rPr>
          <w:instrText xml:space="preserve"> PAGEREF _Toc404193801 \h </w:instrText>
        </w:r>
        <w:r w:rsidR="00ED19F5">
          <w:rPr>
            <w:noProof/>
            <w:webHidden/>
          </w:rPr>
        </w:r>
        <w:r w:rsidR="00ED19F5">
          <w:rPr>
            <w:noProof/>
            <w:webHidden/>
          </w:rPr>
          <w:fldChar w:fldCharType="separate"/>
        </w:r>
        <w:r w:rsidR="00E64DBE">
          <w:rPr>
            <w:noProof/>
            <w:webHidden/>
          </w:rPr>
          <w:t>37</w:t>
        </w:r>
        <w:r w:rsidR="00ED19F5">
          <w:rPr>
            <w:noProof/>
            <w:webHidden/>
          </w:rPr>
          <w:fldChar w:fldCharType="end"/>
        </w:r>
      </w:hyperlink>
    </w:p>
    <w:p w14:paraId="3B4E1EED" w14:textId="0653CF73" w:rsidR="00ED19F5" w:rsidRDefault="006F172F">
      <w:pPr>
        <w:pStyle w:val="TOC1"/>
        <w:rPr>
          <w:rFonts w:asciiTheme="minorHAnsi" w:eastAsiaTheme="minorEastAsia" w:hAnsiTheme="minorHAnsi" w:cstheme="minorBidi"/>
          <w:b w:val="0"/>
          <w:noProof/>
          <w:color w:val="auto"/>
          <w:sz w:val="22"/>
        </w:rPr>
      </w:pPr>
      <w:hyperlink w:anchor="_Toc404193802" w:history="1">
        <w:r w:rsidR="00ED19F5" w:rsidRPr="009D411B">
          <w:rPr>
            <w:rStyle w:val="Hyperlink"/>
            <w:rFonts w:ascii="Corbel" w:hAnsi="Corbel"/>
            <w:noProof/>
          </w:rPr>
          <w:t>Lijst van bijlagen</w:t>
        </w:r>
        <w:r w:rsidR="00ED19F5">
          <w:rPr>
            <w:noProof/>
            <w:webHidden/>
          </w:rPr>
          <w:tab/>
        </w:r>
        <w:r w:rsidR="00ED19F5">
          <w:rPr>
            <w:noProof/>
            <w:webHidden/>
          </w:rPr>
          <w:fldChar w:fldCharType="begin"/>
        </w:r>
        <w:r w:rsidR="00ED19F5">
          <w:rPr>
            <w:noProof/>
            <w:webHidden/>
          </w:rPr>
          <w:instrText xml:space="preserve"> PAGEREF _Toc404193802 \h </w:instrText>
        </w:r>
        <w:r w:rsidR="00ED19F5">
          <w:rPr>
            <w:noProof/>
            <w:webHidden/>
          </w:rPr>
        </w:r>
        <w:r w:rsidR="00ED19F5">
          <w:rPr>
            <w:noProof/>
            <w:webHidden/>
          </w:rPr>
          <w:fldChar w:fldCharType="separate"/>
        </w:r>
        <w:r w:rsidR="00E64DBE">
          <w:rPr>
            <w:noProof/>
            <w:webHidden/>
          </w:rPr>
          <w:t>37</w:t>
        </w:r>
        <w:r w:rsidR="00ED19F5">
          <w:rPr>
            <w:noProof/>
            <w:webHidden/>
          </w:rPr>
          <w:fldChar w:fldCharType="end"/>
        </w:r>
      </w:hyperlink>
    </w:p>
    <w:p w14:paraId="0FB2E712" w14:textId="77777777" w:rsidR="009A313C" w:rsidRPr="00371F52" w:rsidRDefault="00557F13" w:rsidP="00CF1C70">
      <w:pPr>
        <w:rPr>
          <w:rFonts w:ascii="Corbel" w:hAnsi="Corbel"/>
          <w:b/>
          <w:sz w:val="48"/>
          <w:szCs w:val="48"/>
        </w:rPr>
      </w:pPr>
      <w:r w:rsidRPr="00371F52">
        <w:rPr>
          <w:rFonts w:ascii="Corbel" w:hAnsi="Corbel"/>
          <w:b/>
          <w:sz w:val="48"/>
          <w:szCs w:val="48"/>
        </w:rPr>
        <w:fldChar w:fldCharType="end"/>
      </w:r>
    </w:p>
    <w:p w14:paraId="5D575642" w14:textId="77777777" w:rsidR="009A313C" w:rsidRPr="00371F52" w:rsidRDefault="009A313C">
      <w:pPr>
        <w:spacing w:line="240" w:lineRule="auto"/>
        <w:rPr>
          <w:rFonts w:ascii="Corbel" w:hAnsi="Corbel"/>
          <w:b/>
          <w:sz w:val="48"/>
          <w:szCs w:val="48"/>
        </w:rPr>
      </w:pPr>
      <w:r w:rsidRPr="00371F52">
        <w:rPr>
          <w:rFonts w:ascii="Corbel" w:hAnsi="Corbel"/>
          <w:b/>
          <w:sz w:val="48"/>
          <w:szCs w:val="48"/>
        </w:rPr>
        <w:br w:type="page"/>
      </w:r>
    </w:p>
    <w:p w14:paraId="7A951A92" w14:textId="77777777" w:rsidR="00DD4500" w:rsidRPr="00371F52" w:rsidRDefault="00CF1C70">
      <w:pPr>
        <w:pStyle w:val="Heading1"/>
        <w:pageBreakBefore/>
        <w:tabs>
          <w:tab w:val="left" w:pos="720"/>
        </w:tabs>
        <w:spacing w:before="0" w:after="0"/>
        <w:ind w:left="0" w:firstLine="0"/>
        <w:rPr>
          <w:rFonts w:ascii="Corbel" w:hAnsi="Corbel"/>
        </w:rPr>
      </w:pPr>
      <w:bookmarkStart w:id="6" w:name="h.k870xagdu1ok"/>
      <w:bookmarkStart w:id="7" w:name="h.onr7ly3tloa8"/>
      <w:bookmarkStart w:id="8" w:name="_Toc404193759"/>
      <w:bookmarkEnd w:id="6"/>
      <w:bookmarkEnd w:id="7"/>
      <w:r w:rsidRPr="00371F52">
        <w:rPr>
          <w:rFonts w:ascii="Corbel" w:hAnsi="Corbel"/>
        </w:rPr>
        <w:lastRenderedPageBreak/>
        <w:t>1</w:t>
      </w:r>
      <w:r w:rsidR="00DD4500" w:rsidRPr="00371F52">
        <w:rPr>
          <w:rFonts w:ascii="Corbel" w:hAnsi="Corbel"/>
        </w:rPr>
        <w:t xml:space="preserve"> Doelstellingen stage</w:t>
      </w:r>
      <w:r w:rsidR="00215F11" w:rsidRPr="00371F52">
        <w:rPr>
          <w:rFonts w:ascii="Corbel" w:hAnsi="Corbel"/>
        </w:rPr>
        <w:t>/bachelorproef</w:t>
      </w:r>
      <w:bookmarkEnd w:id="8"/>
    </w:p>
    <w:p w14:paraId="45294D79" w14:textId="77777777" w:rsidR="00DD4500" w:rsidRPr="00371F52" w:rsidRDefault="00CF1C70">
      <w:pPr>
        <w:pStyle w:val="Heading2"/>
        <w:ind w:left="0" w:firstLine="0"/>
        <w:rPr>
          <w:rFonts w:ascii="Corbel" w:hAnsi="Corbel"/>
        </w:rPr>
      </w:pPr>
      <w:bookmarkStart w:id="9" w:name="h.rwb4jvd04x42"/>
      <w:bookmarkStart w:id="10" w:name="_Toc404193760"/>
      <w:bookmarkEnd w:id="9"/>
      <w:r w:rsidRPr="00371F52">
        <w:rPr>
          <w:rFonts w:ascii="Corbel" w:hAnsi="Corbel"/>
        </w:rPr>
        <w:t>1</w:t>
      </w:r>
      <w:r w:rsidR="00DD4500" w:rsidRPr="00371F52">
        <w:rPr>
          <w:rFonts w:ascii="Corbel" w:hAnsi="Corbel"/>
        </w:rPr>
        <w:t>.1 Voor de student</w:t>
      </w:r>
      <w:bookmarkEnd w:id="10"/>
    </w:p>
    <w:p w14:paraId="5C8DED4D" w14:textId="71541157" w:rsidR="00DD4500" w:rsidRPr="00371F52" w:rsidRDefault="005D3544">
      <w:pPr>
        <w:spacing w:line="240" w:lineRule="auto"/>
        <w:rPr>
          <w:rFonts w:ascii="Corbel" w:hAnsi="Corbel"/>
        </w:rPr>
      </w:pPr>
      <w:r w:rsidRPr="00371F52">
        <w:rPr>
          <w:rFonts w:ascii="Corbel" w:hAnsi="Corbel"/>
        </w:rPr>
        <w:t xml:space="preserve">De doelstellingen </w:t>
      </w:r>
      <w:r w:rsidR="00DD4500" w:rsidRPr="00371F52">
        <w:rPr>
          <w:rFonts w:ascii="Corbel" w:hAnsi="Corbel"/>
        </w:rPr>
        <w:t>van de stage</w:t>
      </w:r>
      <w:r w:rsidR="00215F11" w:rsidRPr="00371F52">
        <w:rPr>
          <w:rFonts w:ascii="Corbel" w:hAnsi="Corbel"/>
        </w:rPr>
        <w:t>/bachelorproef</w:t>
      </w:r>
      <w:r w:rsidR="00DD4500" w:rsidRPr="00371F52">
        <w:rPr>
          <w:rFonts w:ascii="Corbel" w:hAnsi="Corbel"/>
        </w:rPr>
        <w:t xml:space="preserve"> situeren zich voor de student op het cognitieve, het motorische en het affectieve vlak. Deze drie facetten zijn prominent aanwezig in de stage</w:t>
      </w:r>
      <w:r w:rsidR="00293162">
        <w:rPr>
          <w:rFonts w:ascii="Corbel" w:hAnsi="Corbel"/>
        </w:rPr>
        <w:t xml:space="preserve"> en</w:t>
      </w:r>
      <w:r w:rsidR="00215F11" w:rsidRPr="00371F52">
        <w:rPr>
          <w:rFonts w:ascii="Corbel" w:hAnsi="Corbel"/>
        </w:rPr>
        <w:t xml:space="preserve"> bachelorproef</w:t>
      </w:r>
      <w:r w:rsidR="00DD4500" w:rsidRPr="00371F52">
        <w:rPr>
          <w:rFonts w:ascii="Corbel" w:hAnsi="Corbel"/>
        </w:rPr>
        <w:t xml:space="preserve"> en maken ze daarom bijzonder waardevol in de vorming van de student.</w:t>
      </w:r>
    </w:p>
    <w:p w14:paraId="4BD594B7" w14:textId="77777777" w:rsidR="00DD4500" w:rsidRPr="00371F52" w:rsidRDefault="00DD4500">
      <w:pPr>
        <w:spacing w:line="240" w:lineRule="auto"/>
        <w:rPr>
          <w:rFonts w:ascii="Corbel" w:hAnsi="Corbel"/>
        </w:rPr>
      </w:pPr>
      <w:r w:rsidRPr="00371F52">
        <w:rPr>
          <w:rFonts w:ascii="Corbel" w:hAnsi="Corbel"/>
        </w:rPr>
        <w:t xml:space="preserve"> </w:t>
      </w:r>
    </w:p>
    <w:p w14:paraId="5BB6FFFA" w14:textId="77777777" w:rsidR="00DD4500" w:rsidRPr="00371F52" w:rsidRDefault="00DD4500">
      <w:pPr>
        <w:numPr>
          <w:ilvl w:val="0"/>
          <w:numId w:val="1"/>
        </w:numPr>
        <w:tabs>
          <w:tab w:val="num" w:pos="720"/>
        </w:tabs>
        <w:spacing w:line="240" w:lineRule="auto"/>
        <w:rPr>
          <w:rFonts w:ascii="Corbel" w:hAnsi="Corbel"/>
        </w:rPr>
      </w:pPr>
      <w:r w:rsidRPr="00371F52">
        <w:rPr>
          <w:rFonts w:ascii="Corbel" w:hAnsi="Corbel"/>
        </w:rPr>
        <w:t xml:space="preserve">Op </w:t>
      </w:r>
      <w:r w:rsidRPr="00371F52">
        <w:rPr>
          <w:rFonts w:ascii="Corbel" w:hAnsi="Corbel"/>
          <w:b/>
          <w:bCs/>
        </w:rPr>
        <w:t>cognitief</w:t>
      </w:r>
      <w:r w:rsidRPr="00371F52">
        <w:rPr>
          <w:rFonts w:ascii="Corbel" w:hAnsi="Corbel"/>
        </w:rPr>
        <w:t xml:space="preserve"> vlak wordt een breed spectrum van doelstellingen beoogd, mede bepaald door de stageplaats en de opdracht(en). Algemeen kunnen wij volgende leerdoelen formuleren:</w:t>
      </w:r>
      <w:r w:rsidRPr="00371F52">
        <w:rPr>
          <w:rFonts w:ascii="Corbel" w:hAnsi="Corbel"/>
        </w:rPr>
        <w:br/>
      </w:r>
    </w:p>
    <w:p w14:paraId="16870F50" w14:textId="77777777" w:rsidR="00DD4500" w:rsidRPr="00371F52" w:rsidRDefault="00DD4500">
      <w:pPr>
        <w:numPr>
          <w:ilvl w:val="1"/>
          <w:numId w:val="1"/>
        </w:numPr>
        <w:tabs>
          <w:tab w:val="num" w:pos="1440"/>
        </w:tabs>
        <w:spacing w:line="240" w:lineRule="auto"/>
        <w:rPr>
          <w:rFonts w:ascii="Corbel" w:hAnsi="Corbel"/>
        </w:rPr>
      </w:pPr>
      <w:r w:rsidRPr="00371F52">
        <w:rPr>
          <w:rFonts w:ascii="Corbel" w:hAnsi="Corbel"/>
        </w:rPr>
        <w:t>Aanleren en/of kennis uitbreiden van klassieke, moderne en/of nieuwe technologieën;</w:t>
      </w:r>
    </w:p>
    <w:p w14:paraId="56631C58" w14:textId="77777777" w:rsidR="00DD4500" w:rsidRPr="00371F52" w:rsidRDefault="00DD4500">
      <w:pPr>
        <w:numPr>
          <w:ilvl w:val="1"/>
          <w:numId w:val="1"/>
        </w:numPr>
        <w:tabs>
          <w:tab w:val="num" w:pos="1440"/>
        </w:tabs>
        <w:spacing w:line="240" w:lineRule="auto"/>
        <w:rPr>
          <w:rFonts w:ascii="Corbel" w:hAnsi="Corbel"/>
        </w:rPr>
      </w:pPr>
      <w:r w:rsidRPr="00371F52">
        <w:rPr>
          <w:rFonts w:ascii="Corbel" w:hAnsi="Corbel"/>
        </w:rPr>
        <w:t>Inzicht verwerven in toegepaste technologie;</w:t>
      </w:r>
    </w:p>
    <w:p w14:paraId="33434339" w14:textId="77777777" w:rsidR="00DD4500" w:rsidRPr="00371F52" w:rsidRDefault="00DD4500">
      <w:pPr>
        <w:numPr>
          <w:ilvl w:val="1"/>
          <w:numId w:val="1"/>
        </w:numPr>
        <w:tabs>
          <w:tab w:val="num" w:pos="1440"/>
        </w:tabs>
        <w:spacing w:line="240" w:lineRule="auto"/>
        <w:rPr>
          <w:rFonts w:ascii="Corbel" w:hAnsi="Corbel"/>
        </w:rPr>
      </w:pPr>
      <w:r w:rsidRPr="00371F52">
        <w:rPr>
          <w:rFonts w:ascii="Corbel" w:hAnsi="Corbel"/>
        </w:rPr>
        <w:t>Analyseren en uitwerken van bedrijfsspecifieke taken en problemen.</w:t>
      </w:r>
    </w:p>
    <w:p w14:paraId="3676A0B9" w14:textId="77777777" w:rsidR="00DD4500" w:rsidRPr="00371F52" w:rsidRDefault="00DD4500">
      <w:pPr>
        <w:spacing w:line="240" w:lineRule="auto"/>
        <w:ind w:left="900" w:hanging="160"/>
        <w:rPr>
          <w:rFonts w:ascii="Corbel" w:hAnsi="Corbel"/>
        </w:rPr>
      </w:pPr>
      <w:r w:rsidRPr="00371F52">
        <w:rPr>
          <w:rFonts w:ascii="Corbel" w:hAnsi="Corbel"/>
        </w:rPr>
        <w:t xml:space="preserve"> </w:t>
      </w:r>
    </w:p>
    <w:p w14:paraId="0000A9D6" w14:textId="77777777" w:rsidR="00DD4500" w:rsidRPr="00371F52" w:rsidRDefault="00DD4500">
      <w:pPr>
        <w:numPr>
          <w:ilvl w:val="0"/>
          <w:numId w:val="2"/>
        </w:numPr>
        <w:tabs>
          <w:tab w:val="num" w:pos="720"/>
        </w:tabs>
        <w:spacing w:line="240" w:lineRule="auto"/>
        <w:rPr>
          <w:rFonts w:ascii="Corbel" w:hAnsi="Corbel"/>
        </w:rPr>
      </w:pPr>
      <w:r w:rsidRPr="00371F52">
        <w:rPr>
          <w:rFonts w:ascii="Corbel" w:hAnsi="Corbel"/>
        </w:rPr>
        <w:t xml:space="preserve">Leerdoelen op </w:t>
      </w:r>
      <w:r w:rsidRPr="00371F52">
        <w:rPr>
          <w:rFonts w:ascii="Corbel" w:hAnsi="Corbel"/>
          <w:b/>
          <w:bCs/>
        </w:rPr>
        <w:t>motorisch</w:t>
      </w:r>
      <w:r w:rsidRPr="00371F52">
        <w:rPr>
          <w:rFonts w:ascii="Corbel" w:hAnsi="Corbel"/>
        </w:rPr>
        <w:t xml:space="preserve"> vlak betreffen o.a.:</w:t>
      </w:r>
      <w:r w:rsidRPr="00371F52">
        <w:rPr>
          <w:rFonts w:ascii="Corbel" w:hAnsi="Corbel"/>
        </w:rPr>
        <w:br/>
      </w:r>
    </w:p>
    <w:p w14:paraId="348014F0" w14:textId="77777777" w:rsidR="00DD4500" w:rsidRPr="00371F52" w:rsidRDefault="00DD4500">
      <w:pPr>
        <w:numPr>
          <w:ilvl w:val="1"/>
          <w:numId w:val="2"/>
        </w:numPr>
        <w:tabs>
          <w:tab w:val="num" w:pos="1440"/>
        </w:tabs>
        <w:spacing w:line="240" w:lineRule="auto"/>
        <w:rPr>
          <w:rFonts w:ascii="Corbel" w:hAnsi="Corbel"/>
        </w:rPr>
      </w:pPr>
      <w:r w:rsidRPr="00371F52">
        <w:rPr>
          <w:rFonts w:ascii="Corbel" w:hAnsi="Corbel"/>
        </w:rPr>
        <w:t>De in de practica aangeleerde handelingen (omgaan met diverse meetinstrumenten, werken met computer, …) toepassen en verfijnen;</w:t>
      </w:r>
    </w:p>
    <w:p w14:paraId="30B01CBF" w14:textId="77777777" w:rsidR="00DD4500" w:rsidRPr="00371F52" w:rsidRDefault="00DD4500">
      <w:pPr>
        <w:numPr>
          <w:ilvl w:val="1"/>
          <w:numId w:val="2"/>
        </w:numPr>
        <w:tabs>
          <w:tab w:val="num" w:pos="1440"/>
        </w:tabs>
        <w:spacing w:line="240" w:lineRule="auto"/>
        <w:rPr>
          <w:rFonts w:ascii="Corbel" w:hAnsi="Corbel"/>
        </w:rPr>
      </w:pPr>
      <w:r w:rsidRPr="00371F52">
        <w:rPr>
          <w:rFonts w:ascii="Corbel" w:hAnsi="Corbel"/>
        </w:rPr>
        <w:t>Aanleren van nieuwe vaardigheden en technologieën.</w:t>
      </w:r>
    </w:p>
    <w:p w14:paraId="6F4B9FAE" w14:textId="77777777" w:rsidR="00DD4500" w:rsidRPr="00371F52" w:rsidRDefault="00DD4500">
      <w:pPr>
        <w:spacing w:line="240" w:lineRule="auto"/>
        <w:rPr>
          <w:rFonts w:ascii="Corbel" w:hAnsi="Corbel"/>
        </w:rPr>
      </w:pPr>
      <w:r w:rsidRPr="00371F52">
        <w:rPr>
          <w:rFonts w:ascii="Corbel" w:hAnsi="Corbel"/>
        </w:rPr>
        <w:t xml:space="preserve"> </w:t>
      </w:r>
    </w:p>
    <w:p w14:paraId="4339BD50" w14:textId="77777777" w:rsidR="00DD4500" w:rsidRPr="00371F52" w:rsidRDefault="00DD4500">
      <w:pPr>
        <w:numPr>
          <w:ilvl w:val="0"/>
          <w:numId w:val="3"/>
        </w:numPr>
        <w:tabs>
          <w:tab w:val="num" w:pos="720"/>
        </w:tabs>
        <w:spacing w:line="240" w:lineRule="auto"/>
        <w:rPr>
          <w:rFonts w:ascii="Corbel" w:hAnsi="Corbel"/>
        </w:rPr>
      </w:pPr>
      <w:r w:rsidRPr="00371F52">
        <w:rPr>
          <w:rFonts w:ascii="Corbel" w:hAnsi="Corbel"/>
        </w:rPr>
        <w:t xml:space="preserve">Op </w:t>
      </w:r>
      <w:r w:rsidRPr="00371F52">
        <w:rPr>
          <w:rFonts w:ascii="Corbel" w:hAnsi="Corbel"/>
          <w:b/>
          <w:bCs/>
        </w:rPr>
        <w:t>affectief</w:t>
      </w:r>
      <w:r w:rsidRPr="00371F52">
        <w:rPr>
          <w:rFonts w:ascii="Corbel" w:hAnsi="Corbel"/>
        </w:rPr>
        <w:t xml:space="preserve"> vlak is het bedrijf/instelling/laboratorium een zeer waardevol leerkader.</w:t>
      </w:r>
      <w:r w:rsidRPr="00371F52">
        <w:rPr>
          <w:rFonts w:ascii="Corbel" w:hAnsi="Corbel"/>
        </w:rPr>
        <w:br/>
        <w:t>Wij vermelden onder andere:</w:t>
      </w:r>
      <w:r w:rsidRPr="00371F52">
        <w:rPr>
          <w:rFonts w:ascii="Corbel" w:hAnsi="Corbel"/>
        </w:rPr>
        <w:br/>
      </w:r>
    </w:p>
    <w:p w14:paraId="19207D82"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Sociale gerichtheid: in teamverband kunnen werken en het belang ervan aanvoelen;</w:t>
      </w:r>
    </w:p>
    <w:p w14:paraId="0E7B96BB"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Zin voor efficiëntie, orde, organisatie;</w:t>
      </w:r>
    </w:p>
    <w:p w14:paraId="365247BF"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Het opnemen van verantwoordelijkheid;</w:t>
      </w:r>
    </w:p>
    <w:p w14:paraId="0D972CA0"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Assertiviteit en communicatie;</w:t>
      </w:r>
    </w:p>
    <w:p w14:paraId="7B97BF7A" w14:textId="77777777" w:rsidR="00DD4500" w:rsidRPr="00371F52" w:rsidRDefault="00DD4500">
      <w:pPr>
        <w:numPr>
          <w:ilvl w:val="1"/>
          <w:numId w:val="3"/>
        </w:numPr>
        <w:tabs>
          <w:tab w:val="num" w:pos="1440"/>
        </w:tabs>
        <w:spacing w:line="240" w:lineRule="auto"/>
        <w:rPr>
          <w:rFonts w:ascii="Corbel" w:hAnsi="Corbel"/>
        </w:rPr>
      </w:pPr>
      <w:r w:rsidRPr="00371F52">
        <w:rPr>
          <w:rFonts w:ascii="Corbel" w:hAnsi="Corbel"/>
        </w:rPr>
        <w:t>De kennismaking met het werkveld.</w:t>
      </w:r>
    </w:p>
    <w:p w14:paraId="0799A4DC" w14:textId="77777777" w:rsidR="00DD4500" w:rsidRPr="00371F52" w:rsidRDefault="00CF1C70">
      <w:pPr>
        <w:pStyle w:val="Heading2"/>
        <w:ind w:left="0" w:firstLine="0"/>
        <w:rPr>
          <w:rFonts w:ascii="Corbel" w:hAnsi="Corbel"/>
        </w:rPr>
      </w:pPr>
      <w:bookmarkStart w:id="11" w:name="h.7571gq5t6nai"/>
      <w:bookmarkStart w:id="12" w:name="_Toc404193761"/>
      <w:bookmarkEnd w:id="11"/>
      <w:r w:rsidRPr="00371F52">
        <w:rPr>
          <w:rFonts w:ascii="Corbel" w:hAnsi="Corbel"/>
        </w:rPr>
        <w:t>1</w:t>
      </w:r>
      <w:r w:rsidR="00DD4500" w:rsidRPr="00371F52">
        <w:rPr>
          <w:rFonts w:ascii="Corbel" w:hAnsi="Corbel"/>
        </w:rPr>
        <w:t>.2 Voor de hogeschool</w:t>
      </w:r>
      <w:bookmarkEnd w:id="12"/>
    </w:p>
    <w:p w14:paraId="2C563103" w14:textId="5CD0B69E" w:rsidR="00DD4500" w:rsidRPr="00371F52" w:rsidRDefault="00DD4500">
      <w:pPr>
        <w:spacing w:line="240" w:lineRule="auto"/>
        <w:rPr>
          <w:rFonts w:ascii="Corbel" w:hAnsi="Corbel"/>
        </w:rPr>
      </w:pPr>
      <w:r w:rsidRPr="00371F52">
        <w:rPr>
          <w:rFonts w:ascii="Corbel" w:hAnsi="Corbel"/>
        </w:rPr>
        <w:t xml:space="preserve">Met </w:t>
      </w:r>
      <w:r w:rsidR="004424AC" w:rsidRPr="00371F52">
        <w:rPr>
          <w:rFonts w:ascii="Corbel" w:hAnsi="Corbel"/>
        </w:rPr>
        <w:t>de</w:t>
      </w:r>
      <w:r w:rsidRPr="00371F52">
        <w:rPr>
          <w:rFonts w:ascii="Corbel" w:hAnsi="Corbel"/>
        </w:rPr>
        <w:t xml:space="preserve"> opleidingsonderdel</w:t>
      </w:r>
      <w:r w:rsidR="004424AC" w:rsidRPr="00371F52">
        <w:rPr>
          <w:rFonts w:ascii="Corbel" w:hAnsi="Corbel"/>
        </w:rPr>
        <w:t>en (OPO’s)</w:t>
      </w:r>
      <w:r w:rsidRPr="00371F52">
        <w:rPr>
          <w:rFonts w:ascii="Corbel" w:hAnsi="Corbel"/>
        </w:rPr>
        <w:t xml:space="preserve"> stage</w:t>
      </w:r>
      <w:r w:rsidR="00215F11" w:rsidRPr="00371F52">
        <w:rPr>
          <w:rFonts w:ascii="Corbel" w:hAnsi="Corbel"/>
        </w:rPr>
        <w:t xml:space="preserve"> en bachelorproef</w:t>
      </w:r>
      <w:r w:rsidRPr="00371F52">
        <w:rPr>
          <w:rFonts w:ascii="Corbel" w:hAnsi="Corbel"/>
        </w:rPr>
        <w:t xml:space="preserve"> stelt de hogeschool zich in de eerste plaats tot doel een ruime waaier van competenties bij te brengen bij de stagestudent. Het </w:t>
      </w:r>
      <w:r w:rsidR="00293162">
        <w:rPr>
          <w:rFonts w:ascii="Corbel" w:hAnsi="Corbel"/>
        </w:rPr>
        <w:t>werkveld</w:t>
      </w:r>
      <w:r w:rsidR="00293162" w:rsidRPr="00371F52">
        <w:rPr>
          <w:rFonts w:ascii="Corbel" w:hAnsi="Corbel"/>
        </w:rPr>
        <w:t xml:space="preserve"> </w:t>
      </w:r>
      <w:r w:rsidRPr="00371F52">
        <w:rPr>
          <w:rFonts w:ascii="Corbel" w:hAnsi="Corbel"/>
        </w:rPr>
        <w:t>is hiervoor een ideale omgeving.</w:t>
      </w:r>
      <w:r w:rsidRPr="00371F52">
        <w:rPr>
          <w:rFonts w:ascii="Corbel" w:hAnsi="Corbel"/>
        </w:rPr>
        <w:br/>
      </w:r>
    </w:p>
    <w:p w14:paraId="01A31690" w14:textId="77777777" w:rsidR="00DD4500" w:rsidRPr="00371F52" w:rsidRDefault="00215F11">
      <w:pPr>
        <w:spacing w:line="240" w:lineRule="auto"/>
        <w:rPr>
          <w:rFonts w:ascii="Corbel" w:hAnsi="Corbel"/>
        </w:rPr>
      </w:pPr>
      <w:r w:rsidRPr="00371F52">
        <w:rPr>
          <w:rFonts w:ascii="Corbel" w:hAnsi="Corbel"/>
        </w:rPr>
        <w:t>Deze OPO’s</w:t>
      </w:r>
      <w:r w:rsidR="00DD4500" w:rsidRPr="00371F52">
        <w:rPr>
          <w:rFonts w:ascii="Corbel" w:hAnsi="Corbel"/>
        </w:rPr>
        <w:t xml:space="preserve"> bieden de hogeschool de mogelijkheid om het curriculum van de opleiding beter af te stemmen op bedrijfsspecifieke noden, het onderhouden van banden met bedrijven/instellingen/laboratoria, een positieve a</w:t>
      </w:r>
      <w:r w:rsidR="006C2370" w:rsidRPr="00371F52">
        <w:rPr>
          <w:rFonts w:ascii="Corbel" w:hAnsi="Corbel"/>
        </w:rPr>
        <w:t xml:space="preserve">ttitude naar tewerkstelling van </w:t>
      </w:r>
      <w:r w:rsidR="00DD4500" w:rsidRPr="00371F52">
        <w:rPr>
          <w:rFonts w:ascii="Corbel" w:hAnsi="Corbel"/>
        </w:rPr>
        <w:t>afstuderenden, ...</w:t>
      </w:r>
    </w:p>
    <w:p w14:paraId="68A536F3" w14:textId="77777777" w:rsidR="00DD4500" w:rsidRPr="00371F52" w:rsidRDefault="00DD4500">
      <w:pPr>
        <w:spacing w:line="240" w:lineRule="auto"/>
        <w:rPr>
          <w:rFonts w:ascii="Corbel" w:hAnsi="Corbel"/>
        </w:rPr>
      </w:pPr>
    </w:p>
    <w:p w14:paraId="253A01AA" w14:textId="77777777" w:rsidR="00DD4500" w:rsidRPr="00371F52" w:rsidRDefault="00DD4500">
      <w:pPr>
        <w:spacing w:line="240" w:lineRule="auto"/>
        <w:rPr>
          <w:rFonts w:ascii="Corbel" w:hAnsi="Corbel"/>
        </w:rPr>
      </w:pPr>
      <w:r w:rsidRPr="00371F52">
        <w:rPr>
          <w:rFonts w:ascii="Corbel" w:hAnsi="Corbel"/>
        </w:rPr>
        <w:t>De hogeschool is vragende partij om samen met het bedrijf competentiegerichte activiteiten uit te werken en aan te bieden tijdens de stage. Deze activiteiten zijn bij uitstek gericht op het bereiken van de hieronder uitgeschreven competenties van de professionele bacheloropleiding.</w:t>
      </w:r>
    </w:p>
    <w:p w14:paraId="3D5E9F97" w14:textId="77777777" w:rsidR="00DD4500" w:rsidRPr="00371F52" w:rsidRDefault="00DD4500">
      <w:pPr>
        <w:spacing w:line="240" w:lineRule="auto"/>
        <w:rPr>
          <w:rFonts w:ascii="Corbel" w:hAnsi="Corbel"/>
        </w:rPr>
      </w:pPr>
      <w:r w:rsidRPr="00371F52">
        <w:rPr>
          <w:rFonts w:ascii="Corbel" w:hAnsi="Corbel"/>
        </w:rPr>
        <w:t>Dat deze competenties door zowel externen als docenten geëvalueerd worden, wordt door de hogeschool als heel belangrijk aanzien.</w:t>
      </w:r>
    </w:p>
    <w:p w14:paraId="721D2C9C" w14:textId="77777777" w:rsidR="00DD4500" w:rsidRPr="00371F52" w:rsidRDefault="00DD4500">
      <w:pPr>
        <w:spacing w:line="240" w:lineRule="auto"/>
        <w:rPr>
          <w:rFonts w:ascii="Corbel" w:hAnsi="Corbel"/>
        </w:rPr>
      </w:pPr>
    </w:p>
    <w:p w14:paraId="644544D2" w14:textId="77777777" w:rsidR="00215F11" w:rsidRPr="00371F52" w:rsidRDefault="00215F11">
      <w:pPr>
        <w:spacing w:line="240" w:lineRule="auto"/>
        <w:rPr>
          <w:rFonts w:ascii="Corbel" w:hAnsi="Corbel"/>
        </w:rPr>
      </w:pPr>
      <w:r w:rsidRPr="00371F52">
        <w:rPr>
          <w:rFonts w:ascii="Corbel" w:hAnsi="Corbel"/>
        </w:rPr>
        <w:br w:type="page"/>
      </w:r>
    </w:p>
    <w:p w14:paraId="506E18B6" w14:textId="77777777" w:rsidR="00DD4500" w:rsidRPr="00371F52" w:rsidRDefault="00215F11">
      <w:pPr>
        <w:spacing w:line="240" w:lineRule="auto"/>
        <w:rPr>
          <w:rFonts w:ascii="Corbel" w:hAnsi="Corbel"/>
        </w:rPr>
      </w:pPr>
      <w:r w:rsidRPr="00371F52">
        <w:rPr>
          <w:rFonts w:ascii="Corbel" w:hAnsi="Corbel"/>
        </w:rPr>
        <w:lastRenderedPageBreak/>
        <w:t>Tijdens deze OPO’s worden onderstaande competenties vooropgesteld.</w:t>
      </w:r>
      <w:r w:rsidR="00DD4500" w:rsidRPr="00371F52">
        <w:rPr>
          <w:rFonts w:ascii="Corbel" w:hAnsi="Corbel"/>
        </w:rPr>
        <w:t xml:space="preserve"> </w:t>
      </w:r>
    </w:p>
    <w:p w14:paraId="2AB6D197" w14:textId="77777777" w:rsidR="00DD4500" w:rsidRPr="00371F52" w:rsidRDefault="00DD4500">
      <w:pPr>
        <w:numPr>
          <w:ilvl w:val="0"/>
          <w:numId w:val="4"/>
        </w:numPr>
        <w:tabs>
          <w:tab w:val="num" w:pos="720"/>
        </w:tabs>
        <w:spacing w:line="240" w:lineRule="auto"/>
        <w:rPr>
          <w:rFonts w:ascii="Corbel" w:hAnsi="Corbel"/>
          <w:b/>
          <w:bCs/>
        </w:rPr>
      </w:pPr>
      <w:r w:rsidRPr="00371F52">
        <w:rPr>
          <w:rFonts w:ascii="Corbel" w:hAnsi="Corbel"/>
          <w:b/>
          <w:bCs/>
        </w:rPr>
        <w:t>Algemene competenties</w:t>
      </w:r>
    </w:p>
    <w:p w14:paraId="42934EAB" w14:textId="77777777" w:rsidR="00DD4500" w:rsidRPr="00371F52" w:rsidRDefault="00DD4500">
      <w:pPr>
        <w:spacing w:line="240" w:lineRule="auto"/>
        <w:rPr>
          <w:rFonts w:ascii="Corbel" w:hAnsi="Corbel"/>
        </w:rPr>
      </w:pPr>
    </w:p>
    <w:p w14:paraId="283DD488"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Denk- en redeneervaardigheid</w:t>
      </w:r>
    </w:p>
    <w:p w14:paraId="670F3A26"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Informatie verwerven en verwerken</w:t>
      </w:r>
    </w:p>
    <w:p w14:paraId="4E36AE5A"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Kritisch reflecteren</w:t>
      </w:r>
    </w:p>
    <w:p w14:paraId="22CB97C7"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Projectmatig en methodisch handelen in functie van creatieve kennisontwikkeling</w:t>
      </w:r>
    </w:p>
    <w:p w14:paraId="778A620A"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Beschikken over het vermogen tot communiceren van informaties, ideeën, problemen en oplossingen, zowel aan specialisten als aan leken</w:t>
      </w:r>
    </w:p>
    <w:p w14:paraId="12E0150B"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Een ingesteldheid tot levenslang leren hebben</w:t>
      </w:r>
    </w:p>
    <w:p w14:paraId="399400C4" w14:textId="77777777" w:rsidR="00DD4500" w:rsidRPr="00371F52" w:rsidRDefault="00DD4500">
      <w:pPr>
        <w:spacing w:line="240" w:lineRule="auto"/>
        <w:rPr>
          <w:rFonts w:ascii="Corbel" w:hAnsi="Corbel"/>
        </w:rPr>
      </w:pPr>
    </w:p>
    <w:p w14:paraId="7DEE3AC3" w14:textId="77777777" w:rsidR="00DD4500" w:rsidRPr="00371F52" w:rsidRDefault="00DD4500">
      <w:pPr>
        <w:numPr>
          <w:ilvl w:val="0"/>
          <w:numId w:val="4"/>
        </w:numPr>
        <w:tabs>
          <w:tab w:val="num" w:pos="720"/>
        </w:tabs>
        <w:spacing w:line="240" w:lineRule="auto"/>
        <w:rPr>
          <w:rFonts w:ascii="Corbel" w:hAnsi="Corbel"/>
          <w:b/>
          <w:bCs/>
        </w:rPr>
      </w:pPr>
      <w:r w:rsidRPr="00371F52">
        <w:rPr>
          <w:rFonts w:ascii="Corbel" w:hAnsi="Corbel"/>
          <w:b/>
          <w:bCs/>
        </w:rPr>
        <w:t>Algemene beroepsgerichte competenties</w:t>
      </w:r>
    </w:p>
    <w:p w14:paraId="375149B2" w14:textId="77777777" w:rsidR="00DD4500" w:rsidRPr="00371F52" w:rsidRDefault="00DD4500">
      <w:pPr>
        <w:spacing w:line="240" w:lineRule="auto"/>
        <w:rPr>
          <w:rFonts w:ascii="Corbel" w:hAnsi="Corbel"/>
        </w:rPr>
      </w:pPr>
    </w:p>
    <w:p w14:paraId="4484F912"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Teamgericht kunnen werken</w:t>
      </w:r>
    </w:p>
    <w:p w14:paraId="3C54055A"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Oplossingsgericht kunnen werken in de zin van het zelfstandig definiëren en analyseren van complexe probleemsituaties in de beroepspraktijk en het kunnen ontwikkelen en toepassen van zinvolle oplossingsstrategieën</w:t>
      </w:r>
    </w:p>
    <w:p w14:paraId="7E5E110D"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Besef hebben van maatschappelijke verantwoordelijkheid samenhangend met de beroepspraktijk</w:t>
      </w:r>
    </w:p>
    <w:p w14:paraId="79C12B3C" w14:textId="77777777" w:rsidR="00DD4500" w:rsidRPr="00371F52" w:rsidRDefault="00DD4500">
      <w:pPr>
        <w:spacing w:line="240" w:lineRule="auto"/>
        <w:ind w:left="720"/>
        <w:rPr>
          <w:rFonts w:ascii="Corbel" w:hAnsi="Corbel"/>
        </w:rPr>
      </w:pPr>
    </w:p>
    <w:p w14:paraId="02A4A565" w14:textId="77777777" w:rsidR="00DD4500" w:rsidRPr="00371F52" w:rsidRDefault="00DD4500">
      <w:pPr>
        <w:numPr>
          <w:ilvl w:val="0"/>
          <w:numId w:val="4"/>
        </w:numPr>
        <w:tabs>
          <w:tab w:val="num" w:pos="720"/>
        </w:tabs>
        <w:spacing w:line="240" w:lineRule="auto"/>
        <w:rPr>
          <w:rFonts w:ascii="Corbel" w:hAnsi="Corbel"/>
          <w:b/>
          <w:bCs/>
        </w:rPr>
      </w:pPr>
      <w:r w:rsidRPr="00371F52">
        <w:rPr>
          <w:rFonts w:ascii="Corbel" w:hAnsi="Corbel"/>
          <w:b/>
          <w:bCs/>
        </w:rPr>
        <w:t>Beroepsspecifieke competenties</w:t>
      </w:r>
    </w:p>
    <w:p w14:paraId="0169CC44" w14:textId="77777777" w:rsidR="00DD4500" w:rsidRPr="00371F52" w:rsidRDefault="00DD4500">
      <w:pPr>
        <w:spacing w:line="240" w:lineRule="auto"/>
        <w:rPr>
          <w:rFonts w:ascii="Corbel" w:hAnsi="Corbel"/>
        </w:rPr>
      </w:pPr>
    </w:p>
    <w:p w14:paraId="52CE0580"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assisteren in het ontwikkelen, testen en beproeven van systemen.</w:t>
      </w:r>
    </w:p>
    <w:p w14:paraId="44B5E433"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is in staat technische dossiers samen te stellen.</w:t>
      </w:r>
    </w:p>
    <w:p w14:paraId="1100440F"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technische aspecten van een productieproces beheren, zoals controles, afregelingen, configuraties en opvolging van de kwaliteitseisen.</w:t>
      </w:r>
    </w:p>
    <w:p w14:paraId="523FAA85"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systemen installeren en in bedrijf stellen.</w:t>
      </w:r>
    </w:p>
    <w:p w14:paraId="6F7D9D8F"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systemen operationeel houden en de onderhoudsproblemen opvolgen en oplossen.</w:t>
      </w:r>
    </w:p>
    <w:p w14:paraId="411270B5"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advies verlenen bij de aankoop en verkoop van systemen en producten.</w:t>
      </w:r>
    </w:p>
    <w:p w14:paraId="7B7AB009" w14:textId="77777777" w:rsidR="00DD4500" w:rsidRPr="00371F52" w:rsidRDefault="00DD4500">
      <w:pPr>
        <w:numPr>
          <w:ilvl w:val="1"/>
          <w:numId w:val="4"/>
        </w:numPr>
        <w:tabs>
          <w:tab w:val="num" w:pos="1440"/>
        </w:tabs>
        <w:spacing w:line="240" w:lineRule="auto"/>
        <w:rPr>
          <w:rFonts w:ascii="Corbel" w:hAnsi="Corbel"/>
        </w:rPr>
      </w:pPr>
      <w:r w:rsidRPr="00371F52">
        <w:rPr>
          <w:rFonts w:ascii="Corbel" w:hAnsi="Corbel"/>
        </w:rPr>
        <w:t>De bachelor kan training geven over systemen.</w:t>
      </w:r>
    </w:p>
    <w:p w14:paraId="2CC032C5" w14:textId="77777777" w:rsidR="00DD4500" w:rsidRPr="00371F52" w:rsidRDefault="00DD4500">
      <w:pPr>
        <w:spacing w:line="240" w:lineRule="auto"/>
        <w:rPr>
          <w:rFonts w:ascii="Corbel" w:hAnsi="Corbel"/>
        </w:rPr>
      </w:pPr>
      <w:r w:rsidRPr="00371F52">
        <w:rPr>
          <w:rFonts w:ascii="Corbel" w:hAnsi="Corbel"/>
        </w:rPr>
        <w:t xml:space="preserve"> </w:t>
      </w:r>
    </w:p>
    <w:p w14:paraId="64687FD0" w14:textId="584A1178" w:rsidR="00215F11" w:rsidRPr="00371F52" w:rsidRDefault="00215F11" w:rsidP="004A4D34">
      <w:pPr>
        <w:spacing w:line="240" w:lineRule="auto"/>
        <w:rPr>
          <w:rFonts w:ascii="Corbel" w:hAnsi="Corbel"/>
        </w:rPr>
      </w:pPr>
      <w:r w:rsidRPr="00371F52">
        <w:rPr>
          <w:rFonts w:ascii="Corbel" w:hAnsi="Corbel"/>
        </w:rPr>
        <w:t>Afhankelijk van de opdracht en de werkomgeving kunnen er</w:t>
      </w:r>
      <w:r w:rsidR="004A4D34" w:rsidRPr="00371F52">
        <w:rPr>
          <w:rFonts w:ascii="Corbel" w:hAnsi="Corbel"/>
        </w:rPr>
        <w:t> situaties voorkomen waarin bepa</w:t>
      </w:r>
      <w:r w:rsidRPr="00371F52">
        <w:rPr>
          <w:rFonts w:ascii="Corbel" w:hAnsi="Corbel"/>
        </w:rPr>
        <w:t>alde competenties niet aan bod komen. Eventueel kunnen dan andere competenties, die in </w:t>
      </w:r>
      <w:r w:rsidR="00EA1855">
        <w:rPr>
          <w:rFonts w:ascii="Corbel" w:hAnsi="Corbel"/>
        </w:rPr>
        <w:t>bovenstaande</w:t>
      </w:r>
      <w:r w:rsidRPr="00371F52">
        <w:rPr>
          <w:rFonts w:ascii="Corbel" w:hAnsi="Corbel"/>
        </w:rPr>
        <w:t> lijst niet voorkomen maar wel belangrijk zijn voor het bedrijf, word</w:t>
      </w:r>
      <w:r w:rsidR="004424AC" w:rsidRPr="00371F52">
        <w:rPr>
          <w:rFonts w:ascii="Corbel" w:hAnsi="Corbel"/>
        </w:rPr>
        <w:t>en </w:t>
      </w:r>
      <w:r w:rsidR="004424AC" w:rsidRPr="00371F52">
        <w:rPr>
          <w:rFonts w:ascii="Corbel" w:hAnsi="Corbel"/>
        </w:rPr>
        <w:br/>
        <w:t>opgeno</w:t>
      </w:r>
      <w:r w:rsidRPr="00371F52">
        <w:rPr>
          <w:rFonts w:ascii="Corbel" w:hAnsi="Corbel"/>
        </w:rPr>
        <w:t>men. </w:t>
      </w:r>
      <w:r w:rsidRPr="00371F52">
        <w:rPr>
          <w:rFonts w:ascii="Corbel" w:hAnsi="Corbel"/>
        </w:rPr>
        <w:cr/>
      </w:r>
    </w:p>
    <w:p w14:paraId="17FC3D02" w14:textId="77777777" w:rsidR="00DD4500" w:rsidRPr="00371F52" w:rsidRDefault="00DD4500">
      <w:pPr>
        <w:spacing w:line="240" w:lineRule="auto"/>
        <w:rPr>
          <w:rFonts w:ascii="Corbel" w:hAnsi="Corbel"/>
        </w:rPr>
      </w:pPr>
      <w:r w:rsidRPr="00371F52">
        <w:rPr>
          <w:rFonts w:ascii="Corbel" w:hAnsi="Corbel"/>
        </w:rPr>
        <w:t>Tenslotte is het plaatsen van de student in het werkveld voor de hogeschool een uitstekende toetsing van zijn/haar opleiding.</w:t>
      </w:r>
    </w:p>
    <w:p w14:paraId="42BD4586" w14:textId="77777777" w:rsidR="00DD4500" w:rsidRPr="00371F52" w:rsidRDefault="00CF1C70">
      <w:pPr>
        <w:pStyle w:val="Heading2"/>
        <w:ind w:left="0" w:firstLine="0"/>
        <w:rPr>
          <w:rFonts w:ascii="Corbel" w:hAnsi="Corbel"/>
        </w:rPr>
      </w:pPr>
      <w:bookmarkStart w:id="13" w:name="h.ps4joj8lmr6h"/>
      <w:bookmarkStart w:id="14" w:name="_Toc404193762"/>
      <w:bookmarkEnd w:id="13"/>
      <w:r w:rsidRPr="00371F52">
        <w:rPr>
          <w:rFonts w:ascii="Corbel" w:hAnsi="Corbel"/>
        </w:rPr>
        <w:t>1</w:t>
      </w:r>
      <w:r w:rsidR="00DD4500" w:rsidRPr="00371F52">
        <w:rPr>
          <w:rFonts w:ascii="Corbel" w:hAnsi="Corbel"/>
        </w:rPr>
        <w:t>.3 Voor het bedrijf</w:t>
      </w:r>
      <w:bookmarkEnd w:id="14"/>
    </w:p>
    <w:p w14:paraId="722110AD" w14:textId="77777777" w:rsidR="00DD4500" w:rsidRPr="00371F52" w:rsidRDefault="00DD4500">
      <w:pPr>
        <w:rPr>
          <w:rFonts w:ascii="Corbel" w:hAnsi="Corbel"/>
        </w:rPr>
      </w:pPr>
      <w:r w:rsidRPr="00371F52">
        <w:rPr>
          <w:rFonts w:ascii="Corbel" w:hAnsi="Corbel"/>
        </w:rPr>
        <w:t>Ook voor een bedrijf is de samenwerking met de hogeschool via de stage</w:t>
      </w:r>
      <w:r w:rsidR="004A4D34" w:rsidRPr="00371F52">
        <w:rPr>
          <w:rFonts w:ascii="Corbel" w:hAnsi="Corbel"/>
        </w:rPr>
        <w:t>/bachelorproef</w:t>
      </w:r>
      <w:r w:rsidRPr="00371F52">
        <w:rPr>
          <w:rFonts w:ascii="Corbel" w:hAnsi="Corbel"/>
        </w:rPr>
        <w:t xml:space="preserve"> vruchtbaar. Niet alleen kan het bedrijf prestaties van de student benutten en de student leerkansen bieden, maar ook heeft het bedrijf via </w:t>
      </w:r>
      <w:r w:rsidR="004A4D34" w:rsidRPr="00371F52">
        <w:rPr>
          <w:rFonts w:ascii="Corbel" w:hAnsi="Corbel"/>
        </w:rPr>
        <w:t>deze leeractiviteiten</w:t>
      </w:r>
      <w:r w:rsidRPr="00371F52">
        <w:rPr>
          <w:rFonts w:ascii="Corbel" w:hAnsi="Corbel"/>
        </w:rPr>
        <w:t xml:space="preserve"> een goede kijk op de mogelijkheden van toekomstige medewerkers.</w:t>
      </w:r>
    </w:p>
    <w:p w14:paraId="7989A55F" w14:textId="77777777" w:rsidR="00DD4500" w:rsidRPr="00371F52" w:rsidRDefault="00DD4500">
      <w:pPr>
        <w:spacing w:line="240" w:lineRule="auto"/>
        <w:rPr>
          <w:rFonts w:ascii="Corbel" w:hAnsi="Corbel"/>
        </w:rPr>
      </w:pPr>
    </w:p>
    <w:p w14:paraId="309A1656" w14:textId="2B5757DB" w:rsidR="00DD4500" w:rsidRPr="00371F52" w:rsidRDefault="00CF1C70">
      <w:pPr>
        <w:pStyle w:val="Heading1"/>
        <w:pageBreakBefore/>
        <w:ind w:left="0" w:firstLine="0"/>
        <w:rPr>
          <w:rFonts w:ascii="Corbel" w:hAnsi="Corbel"/>
        </w:rPr>
      </w:pPr>
      <w:bookmarkStart w:id="15" w:name="h.af8vy4ywh0m9"/>
      <w:bookmarkStart w:id="16" w:name="h.9j1hnd40dijd"/>
      <w:bookmarkStart w:id="17" w:name="_Toc404193763"/>
      <w:bookmarkEnd w:id="15"/>
      <w:bookmarkEnd w:id="16"/>
      <w:r w:rsidRPr="00371F52">
        <w:rPr>
          <w:rFonts w:ascii="Corbel" w:hAnsi="Corbel"/>
        </w:rPr>
        <w:lastRenderedPageBreak/>
        <w:t>2</w:t>
      </w:r>
      <w:r w:rsidR="00DD4500" w:rsidRPr="00371F52">
        <w:rPr>
          <w:rFonts w:ascii="Corbel" w:hAnsi="Corbel"/>
        </w:rPr>
        <w:t xml:space="preserve"> De Stage</w:t>
      </w:r>
      <w:bookmarkStart w:id="18" w:name="id.98g4oya3wola"/>
      <w:bookmarkEnd w:id="18"/>
      <w:r w:rsidR="00513B2F">
        <w:rPr>
          <w:rFonts w:ascii="Corbel" w:hAnsi="Corbel"/>
        </w:rPr>
        <w:t xml:space="preserve"> - Bachelorproef</w:t>
      </w:r>
      <w:bookmarkEnd w:id="17"/>
    </w:p>
    <w:p w14:paraId="2257BF94" w14:textId="741877F2" w:rsidR="00DD4500" w:rsidRDefault="00CF1C70" w:rsidP="004A4D34">
      <w:pPr>
        <w:pStyle w:val="Heading2"/>
        <w:ind w:left="0" w:firstLine="0"/>
        <w:rPr>
          <w:rFonts w:ascii="Corbel" w:hAnsi="Corbel"/>
        </w:rPr>
      </w:pPr>
      <w:bookmarkStart w:id="19" w:name="h.47d0fvejzwyy"/>
      <w:bookmarkStart w:id="20" w:name="_Ref316677273"/>
      <w:bookmarkStart w:id="21" w:name="_Ref316678674"/>
      <w:bookmarkStart w:id="22" w:name="_Ref316679263"/>
      <w:bookmarkStart w:id="23" w:name="_Ref316679796"/>
      <w:bookmarkStart w:id="24" w:name="_Ref316715177"/>
      <w:bookmarkStart w:id="25" w:name="_Ref316715876"/>
      <w:bookmarkStart w:id="26" w:name="_Toc404193764"/>
      <w:bookmarkEnd w:id="19"/>
      <w:r w:rsidRPr="00371F52">
        <w:rPr>
          <w:rFonts w:ascii="Corbel" w:hAnsi="Corbel"/>
        </w:rPr>
        <w:t>2</w:t>
      </w:r>
      <w:r w:rsidR="00DD4500" w:rsidRPr="00371F52">
        <w:rPr>
          <w:rFonts w:ascii="Corbel" w:hAnsi="Corbel"/>
        </w:rPr>
        <w:t>.1 Overzichtskalender</w:t>
      </w:r>
      <w:bookmarkEnd w:id="20"/>
      <w:bookmarkEnd w:id="21"/>
      <w:bookmarkEnd w:id="22"/>
      <w:bookmarkEnd w:id="23"/>
      <w:bookmarkEnd w:id="24"/>
      <w:bookmarkEnd w:id="25"/>
      <w:bookmarkEnd w:id="26"/>
    </w:p>
    <w:p w14:paraId="3FBB3A95" w14:textId="0CC34E0F" w:rsidR="00A36FD1" w:rsidRPr="00CE2C16" w:rsidRDefault="00A36FD1" w:rsidP="00CE2C16">
      <w:pPr>
        <w:jc w:val="center"/>
        <w:rPr>
          <w:rFonts w:ascii="Corbel" w:hAnsi="Corbel"/>
          <w:u w:val="single"/>
        </w:rPr>
      </w:pPr>
      <w:r w:rsidRPr="00CE2C16">
        <w:rPr>
          <w:rFonts w:ascii="Corbel" w:hAnsi="Corbel"/>
          <w:u w:val="single"/>
        </w:rPr>
        <w:t>Semester 1</w:t>
      </w:r>
    </w:p>
    <w:p w14:paraId="221D9694" w14:textId="6D48F188" w:rsidR="004E495E" w:rsidRDefault="004E495E" w:rsidP="00371F52">
      <w:bookmarkStart w:id="27" w:name="h.4inozyi8kwfx"/>
      <w:bookmarkStart w:id="28" w:name="h.2kahfm9jsh2d"/>
      <w:bookmarkEnd w:id="27"/>
      <w:bookmarkEnd w:id="28"/>
    </w:p>
    <w:tbl>
      <w:tblPr>
        <w:tblpPr w:leftFromText="141" w:rightFromText="141" w:vertAnchor="text"/>
        <w:tblW w:w="532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19"/>
        <w:gridCol w:w="7555"/>
      </w:tblGrid>
      <w:tr w:rsidR="0034479C" w:rsidRPr="0034479C" w14:paraId="5770E02E" w14:textId="77777777" w:rsidTr="0034479C">
        <w:trPr>
          <w:trHeight w:val="20"/>
        </w:trPr>
        <w:tc>
          <w:tcPr>
            <w:tcW w:w="1135" w:type="pct"/>
            <w:tcMar>
              <w:top w:w="100" w:type="dxa"/>
              <w:left w:w="100" w:type="dxa"/>
              <w:bottom w:w="100" w:type="dxa"/>
              <w:right w:w="100" w:type="dxa"/>
            </w:tcMar>
            <w:vAlign w:val="center"/>
            <w:hideMark/>
          </w:tcPr>
          <w:p w14:paraId="186187CF" w14:textId="77777777" w:rsidR="0034479C" w:rsidRPr="00CE2C16" w:rsidRDefault="0034479C" w:rsidP="0034479C">
            <w:pPr>
              <w:rPr>
                <w:rFonts w:ascii="Corbel" w:hAnsi="Corbel"/>
                <w:b/>
                <w:bCs/>
                <w:sz w:val="18"/>
                <w:szCs w:val="18"/>
              </w:rPr>
            </w:pPr>
            <w:r w:rsidRPr="00CE2C16">
              <w:rPr>
                <w:rFonts w:ascii="Corbel" w:hAnsi="Corbel"/>
                <w:b/>
                <w:bCs/>
                <w:sz w:val="18"/>
                <w:szCs w:val="18"/>
              </w:rPr>
              <w:t>Datum</w:t>
            </w:r>
          </w:p>
        </w:tc>
        <w:tc>
          <w:tcPr>
            <w:tcW w:w="3865" w:type="pct"/>
            <w:tcMar>
              <w:top w:w="100" w:type="dxa"/>
              <w:left w:w="100" w:type="dxa"/>
              <w:bottom w:w="100" w:type="dxa"/>
              <w:right w:w="100" w:type="dxa"/>
            </w:tcMar>
            <w:vAlign w:val="center"/>
            <w:hideMark/>
          </w:tcPr>
          <w:p w14:paraId="70A3D009" w14:textId="77777777" w:rsidR="0034479C" w:rsidRPr="00CE2C16" w:rsidRDefault="0034479C" w:rsidP="0034479C">
            <w:pPr>
              <w:rPr>
                <w:rFonts w:ascii="Corbel" w:hAnsi="Corbel"/>
                <w:b/>
                <w:bCs/>
                <w:sz w:val="18"/>
                <w:szCs w:val="18"/>
              </w:rPr>
            </w:pPr>
            <w:r w:rsidRPr="00CE2C16">
              <w:rPr>
                <w:rFonts w:ascii="Corbel" w:hAnsi="Corbel"/>
                <w:b/>
                <w:bCs/>
                <w:sz w:val="18"/>
                <w:szCs w:val="18"/>
              </w:rPr>
              <w:t>Actie</w:t>
            </w:r>
          </w:p>
        </w:tc>
      </w:tr>
      <w:tr w:rsidR="0034479C" w:rsidRPr="0034479C" w14:paraId="31D2E3B6" w14:textId="77777777" w:rsidTr="0034479C">
        <w:trPr>
          <w:trHeight w:val="20"/>
        </w:trPr>
        <w:tc>
          <w:tcPr>
            <w:tcW w:w="1135" w:type="pct"/>
            <w:tcMar>
              <w:top w:w="100" w:type="dxa"/>
              <w:left w:w="100" w:type="dxa"/>
              <w:bottom w:w="100" w:type="dxa"/>
              <w:right w:w="100" w:type="dxa"/>
            </w:tcMar>
            <w:vAlign w:val="center"/>
            <w:hideMark/>
          </w:tcPr>
          <w:p w14:paraId="205528BE" w14:textId="7AD8DC22" w:rsidR="0034479C" w:rsidRPr="00CE2C16" w:rsidRDefault="00E00D52" w:rsidP="00CE2C16">
            <w:pPr>
              <w:rPr>
                <w:rFonts w:ascii="Corbel" w:hAnsi="Corbel"/>
                <w:sz w:val="18"/>
                <w:szCs w:val="18"/>
              </w:rPr>
            </w:pPr>
            <w:r>
              <w:rPr>
                <w:rFonts w:ascii="Corbel" w:hAnsi="Corbel"/>
                <w:sz w:val="18"/>
                <w:szCs w:val="18"/>
              </w:rPr>
              <w:t>1</w:t>
            </w:r>
            <w:r w:rsidR="00EA1855">
              <w:rPr>
                <w:rFonts w:ascii="Corbel" w:hAnsi="Corbel"/>
                <w:sz w:val="18"/>
                <w:szCs w:val="18"/>
              </w:rPr>
              <w:t xml:space="preserve"> september ‘1</w:t>
            </w:r>
            <w:r>
              <w:rPr>
                <w:rFonts w:ascii="Corbel" w:hAnsi="Corbel"/>
                <w:sz w:val="18"/>
                <w:szCs w:val="18"/>
              </w:rPr>
              <w:t>7</w:t>
            </w:r>
          </w:p>
        </w:tc>
        <w:tc>
          <w:tcPr>
            <w:tcW w:w="3865" w:type="pct"/>
            <w:tcMar>
              <w:top w:w="100" w:type="dxa"/>
              <w:left w:w="100" w:type="dxa"/>
              <w:bottom w:w="100" w:type="dxa"/>
              <w:right w:w="100" w:type="dxa"/>
            </w:tcMar>
            <w:vAlign w:val="center"/>
            <w:hideMark/>
          </w:tcPr>
          <w:p w14:paraId="7E08C74D" w14:textId="6C820DFE" w:rsidR="0034479C" w:rsidRPr="00CE2C16" w:rsidRDefault="0034479C" w:rsidP="00CE2C16">
            <w:pPr>
              <w:rPr>
                <w:rFonts w:ascii="Corbel" w:hAnsi="Corbel"/>
                <w:sz w:val="18"/>
                <w:szCs w:val="18"/>
              </w:rPr>
            </w:pPr>
            <w:r w:rsidRPr="00CE2C16">
              <w:rPr>
                <w:rFonts w:ascii="Corbel" w:hAnsi="Corbel"/>
                <w:sz w:val="18"/>
                <w:szCs w:val="18"/>
              </w:rPr>
              <w:t xml:space="preserve">* streefdatum stageplaats/BP opdracht vinden </w:t>
            </w:r>
            <w:r w:rsidR="00E00D52">
              <w:rPr>
                <w:rFonts w:ascii="Corbel" w:hAnsi="Corbel"/>
                <w:sz w:val="18"/>
                <w:szCs w:val="18"/>
              </w:rPr>
              <w:t>é</w:t>
            </w:r>
            <w:r w:rsidRPr="00CE2C16">
              <w:rPr>
                <w:rFonts w:ascii="Corbel" w:hAnsi="Corbel"/>
                <w:sz w:val="18"/>
                <w:szCs w:val="18"/>
              </w:rPr>
              <w:t>n goedgekeurd door stagecoördinatoren</w:t>
            </w:r>
          </w:p>
        </w:tc>
      </w:tr>
      <w:tr w:rsidR="0034479C" w:rsidRPr="0034479C" w14:paraId="4408BEB5" w14:textId="77777777" w:rsidTr="0034479C">
        <w:trPr>
          <w:trHeight w:val="20"/>
        </w:trPr>
        <w:tc>
          <w:tcPr>
            <w:tcW w:w="1135" w:type="pct"/>
            <w:tcMar>
              <w:top w:w="100" w:type="dxa"/>
              <w:left w:w="100" w:type="dxa"/>
              <w:bottom w:w="100" w:type="dxa"/>
              <w:right w:w="100" w:type="dxa"/>
            </w:tcMar>
            <w:vAlign w:val="center"/>
            <w:hideMark/>
          </w:tcPr>
          <w:p w14:paraId="02769802" w14:textId="545FBD09" w:rsidR="0034479C" w:rsidRPr="00CE2C16" w:rsidRDefault="00E00D52" w:rsidP="00CE2C16">
            <w:pPr>
              <w:jc w:val="both"/>
              <w:rPr>
                <w:rFonts w:ascii="Corbel" w:hAnsi="Corbel"/>
                <w:sz w:val="18"/>
                <w:szCs w:val="18"/>
              </w:rPr>
            </w:pPr>
            <w:r>
              <w:rPr>
                <w:rFonts w:ascii="Corbel" w:hAnsi="Corbel"/>
                <w:sz w:val="18"/>
                <w:szCs w:val="18"/>
              </w:rPr>
              <w:t>15</w:t>
            </w:r>
            <w:r w:rsidR="00EA1855">
              <w:rPr>
                <w:rFonts w:ascii="Corbel" w:hAnsi="Corbel"/>
                <w:sz w:val="18"/>
                <w:szCs w:val="18"/>
              </w:rPr>
              <w:t xml:space="preserve"> september ‘1</w:t>
            </w:r>
            <w:r>
              <w:rPr>
                <w:rFonts w:ascii="Corbel" w:hAnsi="Corbel"/>
                <w:sz w:val="18"/>
                <w:szCs w:val="18"/>
              </w:rPr>
              <w:t>7</w:t>
            </w:r>
          </w:p>
        </w:tc>
        <w:tc>
          <w:tcPr>
            <w:tcW w:w="3865" w:type="pct"/>
            <w:tcMar>
              <w:top w:w="100" w:type="dxa"/>
              <w:left w:w="100" w:type="dxa"/>
              <w:bottom w:w="100" w:type="dxa"/>
              <w:right w:w="100" w:type="dxa"/>
            </w:tcMar>
            <w:vAlign w:val="center"/>
            <w:hideMark/>
          </w:tcPr>
          <w:p w14:paraId="1AB244DE" w14:textId="77E3F488" w:rsidR="0034479C" w:rsidRPr="00CE2C16" w:rsidRDefault="0034479C" w:rsidP="0075727B">
            <w:pPr>
              <w:rPr>
                <w:rFonts w:ascii="Corbel" w:hAnsi="Corbel"/>
                <w:sz w:val="18"/>
                <w:szCs w:val="18"/>
              </w:rPr>
            </w:pPr>
            <w:r w:rsidRPr="00CE2C16">
              <w:rPr>
                <w:rFonts w:ascii="Corbel" w:hAnsi="Corbel"/>
                <w:sz w:val="18"/>
                <w:szCs w:val="18"/>
              </w:rPr>
              <w:t xml:space="preserve">* </w:t>
            </w:r>
            <w:r w:rsidR="00771C0A">
              <w:rPr>
                <w:rFonts w:ascii="Corbel" w:hAnsi="Corbel"/>
                <w:sz w:val="18"/>
                <w:szCs w:val="18"/>
              </w:rPr>
              <w:t>deadline</w:t>
            </w:r>
            <w:r w:rsidRPr="00CE2C16">
              <w:rPr>
                <w:rFonts w:ascii="Corbel" w:hAnsi="Corbel"/>
                <w:sz w:val="18"/>
                <w:szCs w:val="18"/>
              </w:rPr>
              <w:t xml:space="preserve"> documenten op orde (contract, risicoanalyse, werkpostfiche)</w:t>
            </w:r>
          </w:p>
        </w:tc>
      </w:tr>
      <w:tr w:rsidR="0034479C" w:rsidRPr="0034479C" w14:paraId="3F9046F2" w14:textId="77777777" w:rsidTr="0034479C">
        <w:trPr>
          <w:trHeight w:val="20"/>
        </w:trPr>
        <w:tc>
          <w:tcPr>
            <w:tcW w:w="1135" w:type="pct"/>
            <w:shd w:val="clear" w:color="auto" w:fill="DDD9C3" w:themeFill="background2" w:themeFillShade="E6"/>
            <w:tcMar>
              <w:top w:w="100" w:type="dxa"/>
              <w:left w:w="100" w:type="dxa"/>
              <w:bottom w:w="100" w:type="dxa"/>
              <w:right w:w="100" w:type="dxa"/>
            </w:tcMar>
            <w:vAlign w:val="center"/>
            <w:hideMark/>
          </w:tcPr>
          <w:p w14:paraId="1E89103B" w14:textId="1FD88A53" w:rsidR="0034479C" w:rsidRPr="00CE2C16" w:rsidRDefault="00EA1855" w:rsidP="00CE2C16">
            <w:pPr>
              <w:jc w:val="both"/>
              <w:rPr>
                <w:rFonts w:ascii="Corbel" w:hAnsi="Corbel"/>
                <w:b/>
                <w:bCs/>
                <w:sz w:val="18"/>
                <w:szCs w:val="18"/>
              </w:rPr>
            </w:pPr>
            <w:r>
              <w:rPr>
                <w:rFonts w:ascii="Corbel" w:hAnsi="Corbel"/>
                <w:b/>
                <w:bCs/>
                <w:sz w:val="18"/>
                <w:szCs w:val="18"/>
              </w:rPr>
              <w:t>1</w:t>
            </w:r>
            <w:r w:rsidR="00E00D52">
              <w:rPr>
                <w:rFonts w:ascii="Corbel" w:hAnsi="Corbel"/>
                <w:b/>
                <w:bCs/>
                <w:sz w:val="18"/>
                <w:szCs w:val="18"/>
              </w:rPr>
              <w:t>8</w:t>
            </w:r>
            <w:r w:rsidR="0034479C" w:rsidRPr="00CE2C16">
              <w:rPr>
                <w:rFonts w:ascii="Corbel" w:hAnsi="Corbel"/>
                <w:b/>
                <w:bCs/>
                <w:sz w:val="18"/>
                <w:szCs w:val="18"/>
              </w:rPr>
              <w:t xml:space="preserve"> </w:t>
            </w:r>
            <w:r>
              <w:rPr>
                <w:rFonts w:ascii="Corbel" w:hAnsi="Corbel"/>
                <w:b/>
                <w:bCs/>
                <w:sz w:val="18"/>
                <w:szCs w:val="18"/>
              </w:rPr>
              <w:t>september</w:t>
            </w:r>
            <w:r w:rsidR="0034479C" w:rsidRPr="00CE2C16">
              <w:rPr>
                <w:rFonts w:ascii="Corbel" w:hAnsi="Corbel"/>
                <w:b/>
                <w:bCs/>
                <w:sz w:val="18"/>
                <w:szCs w:val="18"/>
              </w:rPr>
              <w:t xml:space="preserve"> ’1</w:t>
            </w:r>
            <w:r w:rsidR="00E00D52">
              <w:rPr>
                <w:rFonts w:ascii="Corbel" w:hAnsi="Corbel"/>
                <w:b/>
                <w:bCs/>
                <w:sz w:val="18"/>
                <w:szCs w:val="18"/>
              </w:rPr>
              <w:t>7</w:t>
            </w:r>
          </w:p>
        </w:tc>
        <w:tc>
          <w:tcPr>
            <w:tcW w:w="3865" w:type="pct"/>
            <w:shd w:val="clear" w:color="auto" w:fill="DDD9C3" w:themeFill="background2" w:themeFillShade="E6"/>
            <w:tcMar>
              <w:top w:w="100" w:type="dxa"/>
              <w:left w:w="100" w:type="dxa"/>
              <w:bottom w:w="100" w:type="dxa"/>
              <w:right w:w="100" w:type="dxa"/>
            </w:tcMar>
            <w:vAlign w:val="center"/>
            <w:hideMark/>
          </w:tcPr>
          <w:p w14:paraId="0B405F2F" w14:textId="6E2F4989" w:rsidR="0034479C" w:rsidRPr="00CE2C16" w:rsidRDefault="0034479C" w:rsidP="0028034D">
            <w:pPr>
              <w:rPr>
                <w:rFonts w:ascii="Corbel" w:hAnsi="Corbel"/>
                <w:b/>
                <w:bCs/>
                <w:sz w:val="18"/>
                <w:szCs w:val="18"/>
              </w:rPr>
            </w:pPr>
            <w:r w:rsidRPr="00CE2C16">
              <w:rPr>
                <w:rFonts w:ascii="Corbel" w:hAnsi="Corbel"/>
                <w:b/>
                <w:bCs/>
                <w:sz w:val="18"/>
                <w:szCs w:val="18"/>
              </w:rPr>
              <w:t>* aanvang stage</w:t>
            </w:r>
          </w:p>
        </w:tc>
      </w:tr>
      <w:tr w:rsidR="0034479C" w:rsidRPr="0034479C" w14:paraId="57E239F4" w14:textId="77777777" w:rsidTr="0034479C">
        <w:trPr>
          <w:trHeight w:val="20"/>
        </w:trPr>
        <w:tc>
          <w:tcPr>
            <w:tcW w:w="1135" w:type="pct"/>
            <w:tcMar>
              <w:top w:w="100" w:type="dxa"/>
              <w:left w:w="100" w:type="dxa"/>
              <w:bottom w:w="100" w:type="dxa"/>
              <w:right w:w="100" w:type="dxa"/>
            </w:tcMar>
            <w:vAlign w:val="center"/>
            <w:hideMark/>
          </w:tcPr>
          <w:p w14:paraId="1CFE8696" w14:textId="2724EC01" w:rsidR="0034479C" w:rsidRPr="00CE2C16" w:rsidRDefault="00E00D52" w:rsidP="00CE2C16">
            <w:pPr>
              <w:jc w:val="both"/>
              <w:rPr>
                <w:rFonts w:ascii="Corbel" w:hAnsi="Corbel"/>
                <w:sz w:val="18"/>
                <w:szCs w:val="18"/>
              </w:rPr>
            </w:pPr>
            <w:r>
              <w:rPr>
                <w:rFonts w:ascii="Corbel" w:hAnsi="Corbel"/>
                <w:sz w:val="18"/>
                <w:szCs w:val="18"/>
              </w:rPr>
              <w:t>29</w:t>
            </w:r>
            <w:r w:rsidR="00EA1855">
              <w:rPr>
                <w:rFonts w:ascii="Corbel" w:hAnsi="Corbel"/>
                <w:sz w:val="18"/>
                <w:szCs w:val="18"/>
              </w:rPr>
              <w:t xml:space="preserve"> september ‘1</w:t>
            </w:r>
            <w:r>
              <w:rPr>
                <w:rFonts w:ascii="Corbel" w:hAnsi="Corbel"/>
                <w:sz w:val="18"/>
                <w:szCs w:val="18"/>
              </w:rPr>
              <w:t>7</w:t>
            </w:r>
          </w:p>
        </w:tc>
        <w:tc>
          <w:tcPr>
            <w:tcW w:w="3865" w:type="pct"/>
            <w:tcMar>
              <w:top w:w="100" w:type="dxa"/>
              <w:left w:w="100" w:type="dxa"/>
              <w:bottom w:w="100" w:type="dxa"/>
              <w:right w:w="100" w:type="dxa"/>
            </w:tcMar>
            <w:vAlign w:val="center"/>
            <w:hideMark/>
          </w:tcPr>
          <w:p w14:paraId="6B7DE5B5" w14:textId="6E43715B" w:rsidR="0034479C" w:rsidRPr="00CE2C16" w:rsidRDefault="0034479C" w:rsidP="0075727B">
            <w:pPr>
              <w:rPr>
                <w:rFonts w:ascii="Corbel" w:hAnsi="Corbel"/>
                <w:sz w:val="18"/>
                <w:szCs w:val="18"/>
              </w:rPr>
            </w:pPr>
            <w:r w:rsidRPr="00CE2C16">
              <w:rPr>
                <w:rFonts w:ascii="Corbel" w:hAnsi="Corbel"/>
                <w:sz w:val="18"/>
                <w:szCs w:val="18"/>
              </w:rPr>
              <w:t xml:space="preserve">* </w:t>
            </w:r>
            <w:r w:rsidR="00EA1855">
              <w:rPr>
                <w:rFonts w:ascii="Corbel" w:hAnsi="Corbel"/>
                <w:sz w:val="18"/>
                <w:szCs w:val="18"/>
              </w:rPr>
              <w:t>deadline</w:t>
            </w:r>
            <w:r w:rsidR="00EE196B">
              <w:rPr>
                <w:rFonts w:ascii="Corbel" w:hAnsi="Corbel"/>
                <w:sz w:val="18"/>
                <w:szCs w:val="18"/>
              </w:rPr>
              <w:t xml:space="preserve"> </w:t>
            </w:r>
            <w:r w:rsidRPr="00CE2C16">
              <w:rPr>
                <w:rFonts w:ascii="Corbel" w:hAnsi="Corbel"/>
                <w:sz w:val="18"/>
                <w:szCs w:val="18"/>
              </w:rPr>
              <w:t xml:space="preserve">voorleggen actieplan </w:t>
            </w:r>
            <w:r w:rsidR="00EA1855" w:rsidRPr="00EA1855">
              <w:rPr>
                <w:rFonts w:ascii="Corbel" w:hAnsi="Corbel"/>
                <w:sz w:val="18"/>
                <w:szCs w:val="18"/>
              </w:rPr>
              <w:t xml:space="preserve">+ </w:t>
            </w:r>
            <w:r w:rsidR="00771C0A">
              <w:rPr>
                <w:rFonts w:ascii="Corbel" w:hAnsi="Corbel"/>
                <w:sz w:val="18"/>
                <w:szCs w:val="18"/>
              </w:rPr>
              <w:t>streef</w:t>
            </w:r>
            <w:r w:rsidR="00EA1855" w:rsidRPr="00EA1855">
              <w:rPr>
                <w:rFonts w:ascii="Corbel" w:hAnsi="Corbel"/>
                <w:sz w:val="18"/>
                <w:szCs w:val="18"/>
              </w:rPr>
              <w:t>datum eerste bezoek stagebegeleider (interne promotor)</w:t>
            </w:r>
          </w:p>
        </w:tc>
      </w:tr>
      <w:tr w:rsidR="0034479C" w:rsidRPr="0034479C" w14:paraId="541A90C1" w14:textId="77777777" w:rsidTr="0034479C">
        <w:trPr>
          <w:trHeight w:val="20"/>
        </w:trPr>
        <w:tc>
          <w:tcPr>
            <w:tcW w:w="1135" w:type="pct"/>
            <w:tcMar>
              <w:top w:w="100" w:type="dxa"/>
              <w:left w:w="100" w:type="dxa"/>
              <w:bottom w:w="100" w:type="dxa"/>
              <w:right w:w="100" w:type="dxa"/>
            </w:tcMar>
            <w:vAlign w:val="center"/>
            <w:hideMark/>
          </w:tcPr>
          <w:p w14:paraId="0CE8B370" w14:textId="2C609523" w:rsidR="0034479C" w:rsidRPr="00CE2C16" w:rsidRDefault="00EA1855" w:rsidP="00CE2C16">
            <w:pPr>
              <w:jc w:val="both"/>
              <w:rPr>
                <w:rFonts w:ascii="Corbel" w:hAnsi="Corbel"/>
                <w:sz w:val="18"/>
                <w:szCs w:val="18"/>
              </w:rPr>
            </w:pPr>
            <w:r>
              <w:rPr>
                <w:rFonts w:ascii="Corbel" w:hAnsi="Corbel"/>
                <w:sz w:val="18"/>
                <w:szCs w:val="18"/>
              </w:rPr>
              <w:t>2</w:t>
            </w:r>
            <w:r w:rsidR="00E00D52">
              <w:rPr>
                <w:rFonts w:ascii="Corbel" w:hAnsi="Corbel"/>
                <w:sz w:val="18"/>
                <w:szCs w:val="18"/>
              </w:rPr>
              <w:t>7</w:t>
            </w:r>
            <w:r>
              <w:rPr>
                <w:rFonts w:ascii="Corbel" w:hAnsi="Corbel"/>
                <w:sz w:val="18"/>
                <w:szCs w:val="18"/>
              </w:rPr>
              <w:t xml:space="preserve"> oktober ‘1</w:t>
            </w:r>
            <w:r w:rsidR="00E00D52">
              <w:rPr>
                <w:rFonts w:ascii="Corbel" w:hAnsi="Corbel"/>
                <w:sz w:val="18"/>
                <w:szCs w:val="18"/>
              </w:rPr>
              <w:t>7</w:t>
            </w:r>
          </w:p>
        </w:tc>
        <w:tc>
          <w:tcPr>
            <w:tcW w:w="3865" w:type="pct"/>
            <w:tcMar>
              <w:top w:w="100" w:type="dxa"/>
              <w:left w:w="100" w:type="dxa"/>
              <w:bottom w:w="100" w:type="dxa"/>
              <w:right w:w="100" w:type="dxa"/>
            </w:tcMar>
            <w:vAlign w:val="center"/>
            <w:hideMark/>
          </w:tcPr>
          <w:p w14:paraId="5638978B" w14:textId="0E2476E3" w:rsidR="0034479C" w:rsidRPr="00CE2C16" w:rsidRDefault="0034479C" w:rsidP="0034479C">
            <w:pPr>
              <w:rPr>
                <w:rFonts w:ascii="Corbel" w:hAnsi="Corbel"/>
                <w:sz w:val="18"/>
                <w:szCs w:val="18"/>
              </w:rPr>
            </w:pPr>
            <w:r w:rsidRPr="00CE2C16">
              <w:rPr>
                <w:rFonts w:ascii="Corbel" w:hAnsi="Corbel"/>
                <w:sz w:val="18"/>
                <w:szCs w:val="18"/>
              </w:rPr>
              <w:t xml:space="preserve">* </w:t>
            </w:r>
            <w:r w:rsidRPr="00CE2C16">
              <w:rPr>
                <w:rFonts w:ascii="Corbel" w:hAnsi="Corbel"/>
                <w:b/>
                <w:sz w:val="18"/>
                <w:szCs w:val="18"/>
              </w:rPr>
              <w:t>uiterste datum</w:t>
            </w:r>
            <w:r w:rsidRPr="00CE2C16">
              <w:rPr>
                <w:rFonts w:ascii="Corbel" w:hAnsi="Corbel"/>
                <w:sz w:val="18"/>
                <w:szCs w:val="18"/>
              </w:rPr>
              <w:t xml:space="preserve"> indienen titel bachelorproef </w:t>
            </w:r>
            <w:r w:rsidR="00EA1855">
              <w:rPr>
                <w:rFonts w:ascii="Corbel" w:hAnsi="Corbel"/>
                <w:sz w:val="18"/>
                <w:szCs w:val="18"/>
              </w:rPr>
              <w:t>(aan interne promotor)</w:t>
            </w:r>
          </w:p>
        </w:tc>
      </w:tr>
      <w:tr w:rsidR="0034479C" w:rsidRPr="0034479C" w14:paraId="36621E5B" w14:textId="77777777" w:rsidTr="0034479C">
        <w:trPr>
          <w:trHeight w:val="20"/>
        </w:trPr>
        <w:tc>
          <w:tcPr>
            <w:tcW w:w="1135" w:type="pct"/>
            <w:tcMar>
              <w:top w:w="100" w:type="dxa"/>
              <w:left w:w="100" w:type="dxa"/>
              <w:bottom w:w="100" w:type="dxa"/>
              <w:right w:w="100" w:type="dxa"/>
            </w:tcMar>
            <w:vAlign w:val="center"/>
          </w:tcPr>
          <w:p w14:paraId="1A300D1D" w14:textId="10463AE8" w:rsidR="0034479C" w:rsidRPr="00CE2C16" w:rsidRDefault="00E00D52" w:rsidP="0034479C">
            <w:pPr>
              <w:jc w:val="both"/>
              <w:rPr>
                <w:rFonts w:ascii="Corbel" w:hAnsi="Corbel"/>
                <w:b/>
                <w:bCs/>
                <w:sz w:val="18"/>
                <w:szCs w:val="18"/>
              </w:rPr>
            </w:pPr>
            <w:r>
              <w:rPr>
                <w:rFonts w:ascii="Corbel" w:hAnsi="Corbel"/>
                <w:sz w:val="18"/>
                <w:szCs w:val="18"/>
              </w:rPr>
              <w:t>30 okt – 3</w:t>
            </w:r>
            <w:r w:rsidR="00EA1855">
              <w:rPr>
                <w:rFonts w:ascii="Corbel" w:hAnsi="Corbel"/>
                <w:sz w:val="18"/>
                <w:szCs w:val="18"/>
              </w:rPr>
              <w:t xml:space="preserve"> nov ‘1</w:t>
            </w:r>
            <w:r>
              <w:rPr>
                <w:rFonts w:ascii="Corbel" w:hAnsi="Corbel"/>
                <w:sz w:val="18"/>
                <w:szCs w:val="18"/>
              </w:rPr>
              <w:t>7</w:t>
            </w:r>
          </w:p>
        </w:tc>
        <w:tc>
          <w:tcPr>
            <w:tcW w:w="3865" w:type="pct"/>
            <w:tcMar>
              <w:top w:w="100" w:type="dxa"/>
              <w:left w:w="100" w:type="dxa"/>
              <w:bottom w:w="100" w:type="dxa"/>
              <w:right w:w="100" w:type="dxa"/>
            </w:tcMar>
            <w:vAlign w:val="center"/>
          </w:tcPr>
          <w:p w14:paraId="4073D293" w14:textId="395140F1" w:rsidR="0034479C" w:rsidRPr="00CE2C16" w:rsidRDefault="0034479C" w:rsidP="0034479C">
            <w:pPr>
              <w:rPr>
                <w:rFonts w:ascii="Corbel" w:hAnsi="Corbel"/>
                <w:sz w:val="18"/>
                <w:szCs w:val="18"/>
              </w:rPr>
            </w:pPr>
            <w:r w:rsidRPr="00CE2C16">
              <w:rPr>
                <w:rFonts w:ascii="Corbel" w:hAnsi="Corbel"/>
                <w:sz w:val="18"/>
                <w:szCs w:val="18"/>
              </w:rPr>
              <w:t>* vakantie</w:t>
            </w:r>
          </w:p>
        </w:tc>
      </w:tr>
      <w:tr w:rsidR="00EA1855" w:rsidRPr="0034479C" w14:paraId="6CB4A102" w14:textId="77777777" w:rsidTr="00CE2C16">
        <w:trPr>
          <w:trHeight w:val="20"/>
        </w:trPr>
        <w:tc>
          <w:tcPr>
            <w:tcW w:w="1135" w:type="pct"/>
            <w:shd w:val="clear" w:color="auto" w:fill="DDD9C3" w:themeFill="background2" w:themeFillShade="E6"/>
            <w:tcMar>
              <w:top w:w="100" w:type="dxa"/>
              <w:left w:w="100" w:type="dxa"/>
              <w:bottom w:w="100" w:type="dxa"/>
              <w:right w:w="100" w:type="dxa"/>
            </w:tcMar>
            <w:vAlign w:val="center"/>
            <w:hideMark/>
          </w:tcPr>
          <w:p w14:paraId="6D335170" w14:textId="6D5B0565" w:rsidR="00EA1855" w:rsidRPr="00CE2C16" w:rsidRDefault="00E00D52" w:rsidP="0028034D">
            <w:pPr>
              <w:jc w:val="both"/>
              <w:rPr>
                <w:rFonts w:ascii="Corbel" w:hAnsi="Corbel"/>
                <w:sz w:val="18"/>
                <w:szCs w:val="18"/>
              </w:rPr>
            </w:pPr>
            <w:r>
              <w:rPr>
                <w:rFonts w:ascii="Corbel" w:hAnsi="Corbel"/>
                <w:sz w:val="18"/>
                <w:szCs w:val="18"/>
              </w:rPr>
              <w:t>6</w:t>
            </w:r>
            <w:r w:rsidR="00EA1855" w:rsidRPr="00CE2C16">
              <w:rPr>
                <w:rFonts w:ascii="Corbel" w:hAnsi="Corbel"/>
                <w:sz w:val="18"/>
                <w:szCs w:val="18"/>
              </w:rPr>
              <w:t xml:space="preserve"> november ’1</w:t>
            </w:r>
            <w:r>
              <w:rPr>
                <w:rFonts w:ascii="Corbel" w:hAnsi="Corbel"/>
                <w:sz w:val="18"/>
                <w:szCs w:val="18"/>
              </w:rPr>
              <w:t>7</w:t>
            </w:r>
          </w:p>
        </w:tc>
        <w:tc>
          <w:tcPr>
            <w:tcW w:w="3865" w:type="pct"/>
            <w:shd w:val="clear" w:color="auto" w:fill="DDD9C3" w:themeFill="background2" w:themeFillShade="E6"/>
            <w:tcMar>
              <w:top w:w="100" w:type="dxa"/>
              <w:left w:w="100" w:type="dxa"/>
              <w:bottom w:w="100" w:type="dxa"/>
              <w:right w:w="100" w:type="dxa"/>
            </w:tcMar>
            <w:vAlign w:val="center"/>
            <w:hideMark/>
          </w:tcPr>
          <w:p w14:paraId="64C8215C" w14:textId="6AE37236" w:rsidR="00EA1855" w:rsidRPr="00CE2C16" w:rsidRDefault="00EA1855" w:rsidP="00EA1855">
            <w:pPr>
              <w:rPr>
                <w:rFonts w:ascii="Corbel" w:hAnsi="Corbel"/>
                <w:sz w:val="18"/>
                <w:szCs w:val="18"/>
              </w:rPr>
            </w:pPr>
            <w:r w:rsidRPr="00CE2C16">
              <w:rPr>
                <w:rFonts w:ascii="Corbel" w:hAnsi="Corbel"/>
                <w:sz w:val="18"/>
                <w:szCs w:val="18"/>
              </w:rPr>
              <w:t>* deadline indienen eerste gedeelte bachelorproef</w:t>
            </w:r>
            <w:r w:rsidR="00E00D52">
              <w:rPr>
                <w:rFonts w:ascii="Corbel" w:hAnsi="Corbel"/>
                <w:sz w:val="18"/>
                <w:szCs w:val="18"/>
              </w:rPr>
              <w:t xml:space="preserve"> op Toledo</w:t>
            </w:r>
            <w:r w:rsidRPr="00CE2C16">
              <w:rPr>
                <w:rFonts w:ascii="Corbel" w:hAnsi="Corbel"/>
                <w:sz w:val="18"/>
                <w:szCs w:val="18"/>
              </w:rPr>
              <w:t xml:space="preserve"> (deze versie wordt gescoord) </w:t>
            </w:r>
          </w:p>
        </w:tc>
      </w:tr>
      <w:tr w:rsidR="00EA1855" w:rsidRPr="0034479C" w14:paraId="7A1760CA" w14:textId="77777777" w:rsidTr="0034479C">
        <w:trPr>
          <w:trHeight w:val="20"/>
        </w:trPr>
        <w:tc>
          <w:tcPr>
            <w:tcW w:w="1135" w:type="pct"/>
            <w:tcMar>
              <w:top w:w="100" w:type="dxa"/>
              <w:left w:w="100" w:type="dxa"/>
              <w:bottom w:w="100" w:type="dxa"/>
              <w:right w:w="100" w:type="dxa"/>
            </w:tcMar>
            <w:vAlign w:val="center"/>
          </w:tcPr>
          <w:p w14:paraId="1B34D6B7" w14:textId="04B1FEBF" w:rsidR="00EA1855" w:rsidRDefault="00E00D52" w:rsidP="0028034D">
            <w:pPr>
              <w:jc w:val="both"/>
              <w:rPr>
                <w:rFonts w:ascii="Corbel" w:hAnsi="Corbel"/>
                <w:b/>
                <w:bCs/>
                <w:sz w:val="18"/>
                <w:szCs w:val="18"/>
              </w:rPr>
            </w:pPr>
            <w:r>
              <w:rPr>
                <w:rFonts w:ascii="Corbel" w:hAnsi="Corbel"/>
                <w:b/>
                <w:bCs/>
                <w:sz w:val="18"/>
                <w:szCs w:val="18"/>
              </w:rPr>
              <w:t>23</w:t>
            </w:r>
            <w:r w:rsidR="00EA1855">
              <w:rPr>
                <w:rFonts w:ascii="Corbel" w:hAnsi="Corbel"/>
                <w:b/>
                <w:bCs/>
                <w:sz w:val="18"/>
                <w:szCs w:val="18"/>
              </w:rPr>
              <w:t xml:space="preserve"> okt – 10 november</w:t>
            </w:r>
            <w:r w:rsidR="00EA1855" w:rsidRPr="007234F3">
              <w:rPr>
                <w:rFonts w:ascii="Corbel" w:hAnsi="Corbel"/>
                <w:b/>
                <w:bCs/>
                <w:sz w:val="18"/>
                <w:szCs w:val="18"/>
              </w:rPr>
              <w:t xml:space="preserve"> ’1</w:t>
            </w:r>
            <w:r>
              <w:rPr>
                <w:rFonts w:ascii="Corbel" w:hAnsi="Corbel"/>
                <w:b/>
                <w:bCs/>
                <w:sz w:val="18"/>
                <w:szCs w:val="18"/>
              </w:rPr>
              <w:t>7</w:t>
            </w:r>
          </w:p>
        </w:tc>
        <w:tc>
          <w:tcPr>
            <w:tcW w:w="3865" w:type="pct"/>
            <w:tcMar>
              <w:top w:w="100" w:type="dxa"/>
              <w:left w:w="100" w:type="dxa"/>
              <w:bottom w:w="100" w:type="dxa"/>
              <w:right w:w="100" w:type="dxa"/>
            </w:tcMar>
            <w:vAlign w:val="center"/>
          </w:tcPr>
          <w:p w14:paraId="551DFA47" w14:textId="317A120C" w:rsidR="00EA1855" w:rsidRPr="007234F3" w:rsidRDefault="00EA1855" w:rsidP="00310057">
            <w:pPr>
              <w:rPr>
                <w:rFonts w:ascii="Corbel" w:hAnsi="Corbel"/>
                <w:b/>
                <w:bCs/>
                <w:sz w:val="18"/>
                <w:szCs w:val="18"/>
              </w:rPr>
            </w:pPr>
            <w:r w:rsidRPr="007234F3">
              <w:rPr>
                <w:rFonts w:ascii="Corbel" w:hAnsi="Corbel"/>
                <w:sz w:val="18"/>
                <w:szCs w:val="18"/>
              </w:rPr>
              <w:t>* tweede stagebezoek  stagebegeleider</w:t>
            </w:r>
            <w:r>
              <w:rPr>
                <w:rFonts w:ascii="Corbel" w:hAnsi="Corbel"/>
                <w:sz w:val="18"/>
                <w:szCs w:val="18"/>
              </w:rPr>
              <w:t xml:space="preserve"> </w:t>
            </w:r>
            <w:r w:rsidRPr="00F61CF7">
              <w:rPr>
                <w:rFonts w:ascii="Corbel" w:hAnsi="Corbel"/>
                <w:sz w:val="18"/>
                <w:szCs w:val="18"/>
              </w:rPr>
              <w:t xml:space="preserve"> </w:t>
            </w:r>
            <w:r>
              <w:rPr>
                <w:rFonts w:ascii="Corbel" w:hAnsi="Corbel"/>
                <w:sz w:val="18"/>
                <w:szCs w:val="18"/>
              </w:rPr>
              <w:t xml:space="preserve">en </w:t>
            </w:r>
            <w:r w:rsidRPr="00F61CF7">
              <w:rPr>
                <w:rFonts w:ascii="Corbel" w:hAnsi="Corbel"/>
                <w:sz w:val="18"/>
                <w:szCs w:val="18"/>
              </w:rPr>
              <w:t>eventuele vastlegging terugkomdag</w:t>
            </w:r>
          </w:p>
        </w:tc>
      </w:tr>
      <w:tr w:rsidR="00EA1855" w:rsidRPr="0034479C" w14:paraId="732EFF68" w14:textId="77777777" w:rsidTr="0034479C">
        <w:trPr>
          <w:trHeight w:val="20"/>
        </w:trPr>
        <w:tc>
          <w:tcPr>
            <w:tcW w:w="1135" w:type="pct"/>
            <w:tcMar>
              <w:top w:w="100" w:type="dxa"/>
              <w:left w:w="100" w:type="dxa"/>
              <w:bottom w:w="100" w:type="dxa"/>
              <w:right w:w="100" w:type="dxa"/>
            </w:tcMar>
            <w:vAlign w:val="center"/>
          </w:tcPr>
          <w:p w14:paraId="2AC0AC58" w14:textId="171A911A" w:rsidR="00EA1855" w:rsidRPr="0034479C" w:rsidDel="00EA1855" w:rsidRDefault="00E00D52" w:rsidP="00EA1855">
            <w:pPr>
              <w:jc w:val="both"/>
              <w:rPr>
                <w:rFonts w:ascii="Corbel" w:hAnsi="Corbel"/>
                <w:b/>
                <w:bCs/>
                <w:sz w:val="18"/>
                <w:szCs w:val="18"/>
              </w:rPr>
            </w:pPr>
            <w:r>
              <w:rPr>
                <w:rFonts w:ascii="Corbel" w:hAnsi="Corbel"/>
                <w:b/>
                <w:bCs/>
                <w:sz w:val="18"/>
                <w:szCs w:val="18"/>
              </w:rPr>
              <w:t>3</w:t>
            </w:r>
            <w:r w:rsidR="006F423E">
              <w:rPr>
                <w:rFonts w:ascii="Corbel" w:hAnsi="Corbel"/>
                <w:b/>
                <w:bCs/>
                <w:sz w:val="18"/>
                <w:szCs w:val="18"/>
              </w:rPr>
              <w:t xml:space="preserve"> november ‘1</w:t>
            </w:r>
            <w:r>
              <w:rPr>
                <w:rFonts w:ascii="Corbel" w:hAnsi="Corbel"/>
                <w:b/>
                <w:bCs/>
                <w:sz w:val="18"/>
                <w:szCs w:val="18"/>
              </w:rPr>
              <w:t>7</w:t>
            </w:r>
          </w:p>
        </w:tc>
        <w:tc>
          <w:tcPr>
            <w:tcW w:w="3865" w:type="pct"/>
            <w:tcMar>
              <w:top w:w="100" w:type="dxa"/>
              <w:left w:w="100" w:type="dxa"/>
              <w:bottom w:w="100" w:type="dxa"/>
              <w:right w:w="100" w:type="dxa"/>
            </w:tcMar>
            <w:vAlign w:val="center"/>
          </w:tcPr>
          <w:p w14:paraId="3CA0782C" w14:textId="788BFC3F" w:rsidR="00EA1855" w:rsidRPr="0034479C" w:rsidRDefault="00EA1855" w:rsidP="00EA1855">
            <w:pPr>
              <w:rPr>
                <w:rFonts w:ascii="Corbel" w:hAnsi="Corbel"/>
                <w:b/>
                <w:bCs/>
                <w:sz w:val="18"/>
                <w:szCs w:val="18"/>
              </w:rPr>
            </w:pPr>
            <w:r w:rsidRPr="007234F3">
              <w:rPr>
                <w:rFonts w:ascii="Corbel" w:hAnsi="Corbel"/>
                <w:b/>
                <w:bCs/>
                <w:sz w:val="18"/>
                <w:szCs w:val="18"/>
              </w:rPr>
              <w:t>* deadline tussentijdse evaluatie stage door de  stagementor</w:t>
            </w:r>
          </w:p>
        </w:tc>
      </w:tr>
      <w:tr w:rsidR="00EA1855" w:rsidRPr="0034479C" w14:paraId="52955D62" w14:textId="77777777" w:rsidTr="0034479C">
        <w:trPr>
          <w:trHeight w:val="20"/>
        </w:trPr>
        <w:tc>
          <w:tcPr>
            <w:tcW w:w="1135" w:type="pct"/>
            <w:shd w:val="clear" w:color="auto" w:fill="FFFFFF"/>
            <w:tcMar>
              <w:top w:w="100" w:type="dxa"/>
              <w:left w:w="100" w:type="dxa"/>
              <w:bottom w:w="100" w:type="dxa"/>
              <w:right w:w="100" w:type="dxa"/>
            </w:tcMar>
            <w:vAlign w:val="center"/>
          </w:tcPr>
          <w:p w14:paraId="45C028A6" w14:textId="32A1838B" w:rsidR="00EA1855" w:rsidRPr="00CE2C16" w:rsidRDefault="001D7060" w:rsidP="00EA1855">
            <w:pPr>
              <w:jc w:val="both"/>
              <w:rPr>
                <w:rFonts w:ascii="Corbel" w:hAnsi="Corbel"/>
                <w:sz w:val="18"/>
                <w:szCs w:val="18"/>
              </w:rPr>
            </w:pPr>
            <w:r>
              <w:rPr>
                <w:rFonts w:ascii="Corbel" w:hAnsi="Corbel"/>
                <w:sz w:val="18"/>
                <w:szCs w:val="18"/>
              </w:rPr>
              <w:t>3</w:t>
            </w:r>
            <w:r w:rsidR="006F423E">
              <w:rPr>
                <w:rFonts w:ascii="Corbel" w:hAnsi="Corbel"/>
                <w:sz w:val="18"/>
                <w:szCs w:val="18"/>
              </w:rPr>
              <w:t xml:space="preserve"> december ‘1</w:t>
            </w:r>
            <w:r w:rsidR="00E00D52">
              <w:rPr>
                <w:rFonts w:ascii="Corbel" w:hAnsi="Corbel"/>
                <w:sz w:val="18"/>
                <w:szCs w:val="18"/>
              </w:rPr>
              <w:t>7</w:t>
            </w:r>
          </w:p>
        </w:tc>
        <w:tc>
          <w:tcPr>
            <w:tcW w:w="3865" w:type="pct"/>
            <w:shd w:val="clear" w:color="auto" w:fill="FFFFFF"/>
            <w:tcMar>
              <w:top w:w="100" w:type="dxa"/>
              <w:left w:w="100" w:type="dxa"/>
              <w:bottom w:w="100" w:type="dxa"/>
              <w:right w:w="100" w:type="dxa"/>
            </w:tcMar>
            <w:vAlign w:val="center"/>
          </w:tcPr>
          <w:p w14:paraId="77E43C72" w14:textId="1C38A95A" w:rsidR="00EA1855" w:rsidRPr="00CE2C16" w:rsidRDefault="00EA1855" w:rsidP="00EA1855">
            <w:pPr>
              <w:ind w:right="334"/>
              <w:rPr>
                <w:rFonts w:ascii="Corbel" w:hAnsi="Corbel"/>
                <w:sz w:val="18"/>
                <w:szCs w:val="18"/>
              </w:rPr>
            </w:pPr>
            <w:r w:rsidRPr="00CE2C16">
              <w:rPr>
                <w:rFonts w:ascii="Corbel" w:hAnsi="Corbel"/>
                <w:sz w:val="18"/>
                <w:szCs w:val="18"/>
              </w:rPr>
              <w:t>* indienen tweede tussentijdse versie bachelorproef</w:t>
            </w:r>
          </w:p>
          <w:p w14:paraId="09EFE0F2" w14:textId="1CF8FE61" w:rsidR="00EA1855" w:rsidRPr="00CE2C16" w:rsidRDefault="00EA1855" w:rsidP="00EA1855">
            <w:pPr>
              <w:ind w:right="334"/>
              <w:rPr>
                <w:rFonts w:ascii="Corbel" w:hAnsi="Corbel"/>
                <w:sz w:val="18"/>
                <w:szCs w:val="18"/>
              </w:rPr>
            </w:pPr>
            <w:r w:rsidRPr="00CE2C16">
              <w:rPr>
                <w:rFonts w:ascii="Corbel" w:hAnsi="Corbel"/>
                <w:sz w:val="18"/>
                <w:szCs w:val="18"/>
              </w:rPr>
              <w:t>* eventuele vastlegging terugkomdag</w:t>
            </w:r>
          </w:p>
        </w:tc>
      </w:tr>
      <w:tr w:rsidR="0028034D" w:rsidRPr="0034479C" w14:paraId="4F9ACC9F" w14:textId="77777777" w:rsidTr="0034479C">
        <w:trPr>
          <w:trHeight w:val="20"/>
        </w:trPr>
        <w:tc>
          <w:tcPr>
            <w:tcW w:w="1135" w:type="pct"/>
            <w:shd w:val="clear" w:color="auto" w:fill="FFFFFF"/>
            <w:tcMar>
              <w:top w:w="100" w:type="dxa"/>
              <w:left w:w="100" w:type="dxa"/>
              <w:bottom w:w="100" w:type="dxa"/>
              <w:right w:w="100" w:type="dxa"/>
            </w:tcMar>
            <w:vAlign w:val="center"/>
          </w:tcPr>
          <w:p w14:paraId="09A44C29" w14:textId="58BE3191" w:rsidR="0028034D" w:rsidRPr="0028034D" w:rsidDel="006F423E" w:rsidRDefault="00E00D52" w:rsidP="0028034D">
            <w:pPr>
              <w:jc w:val="both"/>
              <w:rPr>
                <w:rFonts w:ascii="Corbel" w:hAnsi="Corbel"/>
                <w:sz w:val="18"/>
                <w:szCs w:val="18"/>
              </w:rPr>
            </w:pPr>
            <w:r>
              <w:rPr>
                <w:rFonts w:ascii="Corbel" w:hAnsi="Corbel"/>
                <w:sz w:val="18"/>
                <w:szCs w:val="18"/>
              </w:rPr>
              <w:t>4</w:t>
            </w:r>
            <w:r w:rsidR="0028034D" w:rsidRPr="00CE2C16">
              <w:rPr>
                <w:rFonts w:ascii="Corbel" w:hAnsi="Corbel"/>
                <w:sz w:val="18"/>
                <w:szCs w:val="18"/>
              </w:rPr>
              <w:t xml:space="preserve"> december ’1</w:t>
            </w:r>
            <w:r>
              <w:rPr>
                <w:rFonts w:ascii="Corbel" w:hAnsi="Corbel"/>
                <w:sz w:val="18"/>
                <w:szCs w:val="18"/>
              </w:rPr>
              <w:t>7</w:t>
            </w:r>
          </w:p>
        </w:tc>
        <w:tc>
          <w:tcPr>
            <w:tcW w:w="3865" w:type="pct"/>
            <w:shd w:val="clear" w:color="auto" w:fill="FFFFFF"/>
            <w:tcMar>
              <w:top w:w="100" w:type="dxa"/>
              <w:left w:w="100" w:type="dxa"/>
              <w:bottom w:w="100" w:type="dxa"/>
              <w:right w:w="100" w:type="dxa"/>
            </w:tcMar>
            <w:vAlign w:val="center"/>
          </w:tcPr>
          <w:p w14:paraId="7F0A7797" w14:textId="2EF758D7" w:rsidR="0028034D" w:rsidRPr="0028034D" w:rsidRDefault="0028034D" w:rsidP="0028034D">
            <w:pPr>
              <w:ind w:right="334"/>
              <w:rPr>
                <w:rFonts w:ascii="Corbel" w:hAnsi="Corbel"/>
                <w:sz w:val="18"/>
                <w:szCs w:val="18"/>
              </w:rPr>
            </w:pPr>
            <w:r w:rsidRPr="00CE2C16">
              <w:rPr>
                <w:rFonts w:ascii="Corbel" w:hAnsi="Corbel"/>
                <w:sz w:val="18"/>
                <w:szCs w:val="18"/>
              </w:rPr>
              <w:t>* startdatum afhalen voorbladen voor  bachelorproef op het studiegebiedsecretariaat.</w:t>
            </w:r>
          </w:p>
        </w:tc>
      </w:tr>
      <w:tr w:rsidR="0028034D" w:rsidRPr="0034479C" w14:paraId="5EA320C6" w14:textId="77777777" w:rsidTr="0034479C">
        <w:trPr>
          <w:trHeight w:val="20"/>
        </w:trPr>
        <w:tc>
          <w:tcPr>
            <w:tcW w:w="1135" w:type="pct"/>
            <w:shd w:val="clear" w:color="auto" w:fill="DDD9C3" w:themeFill="background2" w:themeFillShade="E6"/>
            <w:tcMar>
              <w:top w:w="100" w:type="dxa"/>
              <w:left w:w="100" w:type="dxa"/>
              <w:bottom w:w="100" w:type="dxa"/>
              <w:right w:w="100" w:type="dxa"/>
            </w:tcMar>
            <w:vAlign w:val="center"/>
          </w:tcPr>
          <w:p w14:paraId="472C5EA7" w14:textId="63BC82C6" w:rsidR="0028034D" w:rsidRPr="00CE2C16" w:rsidRDefault="00E00D52" w:rsidP="0028034D">
            <w:pPr>
              <w:rPr>
                <w:rFonts w:ascii="Corbel" w:hAnsi="Corbel"/>
                <w:b/>
                <w:bCs/>
                <w:sz w:val="18"/>
                <w:szCs w:val="18"/>
              </w:rPr>
            </w:pPr>
            <w:r>
              <w:rPr>
                <w:rFonts w:ascii="Corbel" w:hAnsi="Corbel"/>
                <w:b/>
                <w:bCs/>
                <w:sz w:val="18"/>
                <w:szCs w:val="18"/>
              </w:rPr>
              <w:t>22</w:t>
            </w:r>
            <w:r w:rsidR="0028034D">
              <w:rPr>
                <w:rFonts w:ascii="Corbel" w:hAnsi="Corbel"/>
                <w:b/>
                <w:bCs/>
                <w:sz w:val="18"/>
                <w:szCs w:val="18"/>
              </w:rPr>
              <w:t xml:space="preserve"> december </w:t>
            </w:r>
            <w:r w:rsidR="0028034D" w:rsidRPr="00CE2C16">
              <w:rPr>
                <w:rFonts w:ascii="Corbel" w:hAnsi="Corbel"/>
                <w:b/>
                <w:bCs/>
                <w:sz w:val="18"/>
                <w:szCs w:val="18"/>
              </w:rPr>
              <w:t>‘1</w:t>
            </w:r>
            <w:r>
              <w:rPr>
                <w:rFonts w:ascii="Corbel" w:hAnsi="Corbel"/>
                <w:b/>
                <w:bCs/>
                <w:sz w:val="18"/>
                <w:szCs w:val="18"/>
              </w:rPr>
              <w:t>7</w:t>
            </w:r>
          </w:p>
        </w:tc>
        <w:tc>
          <w:tcPr>
            <w:tcW w:w="3865" w:type="pct"/>
            <w:shd w:val="clear" w:color="auto" w:fill="DDD9C3" w:themeFill="background2" w:themeFillShade="E6"/>
            <w:tcMar>
              <w:top w:w="100" w:type="dxa"/>
              <w:left w:w="100" w:type="dxa"/>
              <w:bottom w:w="100" w:type="dxa"/>
              <w:right w:w="100" w:type="dxa"/>
            </w:tcMar>
            <w:vAlign w:val="center"/>
          </w:tcPr>
          <w:p w14:paraId="0C3815A5" w14:textId="5215B1CD" w:rsidR="0028034D" w:rsidRPr="00CE2C16" w:rsidRDefault="0028034D" w:rsidP="0028034D">
            <w:pPr>
              <w:rPr>
                <w:rFonts w:ascii="Corbel" w:hAnsi="Corbel"/>
                <w:sz w:val="18"/>
                <w:szCs w:val="18"/>
              </w:rPr>
            </w:pPr>
            <w:r w:rsidRPr="00CE2C16">
              <w:rPr>
                <w:rFonts w:ascii="Corbel" w:hAnsi="Corbel"/>
                <w:b/>
                <w:bCs/>
                <w:sz w:val="18"/>
                <w:szCs w:val="18"/>
              </w:rPr>
              <w:t xml:space="preserve">* einde stage </w:t>
            </w:r>
          </w:p>
        </w:tc>
      </w:tr>
      <w:tr w:rsidR="0028034D" w:rsidRPr="0034479C" w14:paraId="610E3E75" w14:textId="77777777" w:rsidTr="0034479C">
        <w:trPr>
          <w:trHeight w:val="20"/>
        </w:trPr>
        <w:tc>
          <w:tcPr>
            <w:tcW w:w="1135" w:type="pct"/>
            <w:shd w:val="clear" w:color="auto" w:fill="FFFFFF"/>
            <w:tcMar>
              <w:top w:w="100" w:type="dxa"/>
              <w:left w:w="100" w:type="dxa"/>
              <w:bottom w:w="100" w:type="dxa"/>
              <w:right w:w="100" w:type="dxa"/>
            </w:tcMar>
            <w:vAlign w:val="center"/>
            <w:hideMark/>
          </w:tcPr>
          <w:p w14:paraId="332D30DC" w14:textId="476FCAFD" w:rsidR="0028034D" w:rsidRPr="00CE2C16" w:rsidRDefault="00250F5B" w:rsidP="0028034D">
            <w:pPr>
              <w:rPr>
                <w:rFonts w:ascii="Corbel" w:hAnsi="Corbel"/>
                <w:sz w:val="18"/>
                <w:szCs w:val="18"/>
              </w:rPr>
            </w:pPr>
            <w:r>
              <w:rPr>
                <w:rFonts w:ascii="Corbel" w:hAnsi="Corbel"/>
                <w:sz w:val="18"/>
                <w:szCs w:val="18"/>
              </w:rPr>
              <w:t>13</w:t>
            </w:r>
            <w:r w:rsidR="0028034D">
              <w:rPr>
                <w:rFonts w:ascii="Corbel" w:hAnsi="Corbel"/>
                <w:sz w:val="18"/>
                <w:szCs w:val="18"/>
              </w:rPr>
              <w:t xml:space="preserve"> januari</w:t>
            </w:r>
            <w:r w:rsidR="0028034D" w:rsidRPr="00CE2C16">
              <w:rPr>
                <w:rFonts w:ascii="Corbel" w:hAnsi="Corbel"/>
                <w:sz w:val="18"/>
                <w:szCs w:val="18"/>
              </w:rPr>
              <w:t xml:space="preserve">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hideMark/>
          </w:tcPr>
          <w:p w14:paraId="67B83519" w14:textId="77777777" w:rsidR="0028034D" w:rsidRPr="00CE2C16" w:rsidRDefault="0028034D" w:rsidP="0028034D">
            <w:pPr>
              <w:jc w:val="both"/>
              <w:rPr>
                <w:rFonts w:ascii="Corbel" w:hAnsi="Corbel"/>
                <w:sz w:val="18"/>
                <w:szCs w:val="18"/>
              </w:rPr>
            </w:pPr>
            <w:r w:rsidRPr="00CE2C16">
              <w:rPr>
                <w:rFonts w:ascii="Corbel" w:hAnsi="Corbel"/>
                <w:sz w:val="18"/>
                <w:szCs w:val="18"/>
              </w:rPr>
              <w:t xml:space="preserve">* einddatum eindevaluatie stage door de </w:t>
            </w:r>
            <w:r w:rsidRPr="00CE2C16">
              <w:rPr>
                <w:rFonts w:ascii="Corbel" w:hAnsi="Corbel"/>
                <w:b/>
                <w:bCs/>
                <w:sz w:val="18"/>
                <w:szCs w:val="18"/>
              </w:rPr>
              <w:t>stagementor</w:t>
            </w:r>
          </w:p>
          <w:p w14:paraId="20D9DD5F" w14:textId="77777777" w:rsidR="0028034D" w:rsidRPr="00CE2C16" w:rsidRDefault="0028034D" w:rsidP="0028034D">
            <w:pPr>
              <w:jc w:val="both"/>
              <w:rPr>
                <w:rFonts w:ascii="Corbel" w:hAnsi="Corbel"/>
                <w:sz w:val="18"/>
                <w:szCs w:val="18"/>
              </w:rPr>
            </w:pPr>
            <w:r w:rsidRPr="00CE2C16">
              <w:rPr>
                <w:rFonts w:ascii="Corbel" w:hAnsi="Corbel"/>
                <w:sz w:val="18"/>
                <w:szCs w:val="18"/>
              </w:rPr>
              <w:t>* einddatum evaluatie stage door de   stagebegeleider</w:t>
            </w:r>
          </w:p>
        </w:tc>
      </w:tr>
      <w:tr w:rsidR="0028034D" w:rsidRPr="0034479C" w14:paraId="4FE1CA00" w14:textId="77777777" w:rsidTr="0034479C">
        <w:trPr>
          <w:trHeight w:val="20"/>
        </w:trPr>
        <w:tc>
          <w:tcPr>
            <w:tcW w:w="1135" w:type="pct"/>
            <w:shd w:val="clear" w:color="auto" w:fill="DDD9C3" w:themeFill="background2" w:themeFillShade="E6"/>
            <w:tcMar>
              <w:top w:w="100" w:type="dxa"/>
              <w:left w:w="100" w:type="dxa"/>
              <w:bottom w:w="100" w:type="dxa"/>
              <w:right w:w="100" w:type="dxa"/>
            </w:tcMar>
            <w:vAlign w:val="center"/>
          </w:tcPr>
          <w:p w14:paraId="7A7EEA23" w14:textId="5A8267C6" w:rsidR="0028034D" w:rsidRPr="00CE2C16" w:rsidRDefault="00250F5B" w:rsidP="00CE2C16">
            <w:pPr>
              <w:rPr>
                <w:rFonts w:ascii="Corbel" w:hAnsi="Corbel"/>
                <w:b/>
                <w:bCs/>
                <w:sz w:val="18"/>
                <w:szCs w:val="18"/>
              </w:rPr>
            </w:pPr>
            <w:r>
              <w:rPr>
                <w:rFonts w:ascii="Corbel" w:hAnsi="Corbel"/>
                <w:b/>
                <w:bCs/>
                <w:sz w:val="18"/>
                <w:szCs w:val="18"/>
              </w:rPr>
              <w:t>8</w:t>
            </w:r>
            <w:r w:rsidR="0028034D">
              <w:rPr>
                <w:rFonts w:ascii="Corbel" w:hAnsi="Corbel"/>
                <w:b/>
                <w:bCs/>
                <w:sz w:val="18"/>
                <w:szCs w:val="18"/>
              </w:rPr>
              <w:t xml:space="preserve"> januari </w:t>
            </w:r>
            <w:r w:rsidR="0028034D" w:rsidRPr="00CE2C16">
              <w:rPr>
                <w:rFonts w:ascii="Corbel" w:hAnsi="Corbel"/>
                <w:b/>
                <w:bCs/>
                <w:sz w:val="18"/>
                <w:szCs w:val="18"/>
              </w:rPr>
              <w:t xml:space="preserve"> ‘1</w:t>
            </w:r>
            <w:r w:rsidR="00E00D52">
              <w:rPr>
                <w:rFonts w:ascii="Corbel" w:hAnsi="Corbel"/>
                <w:b/>
                <w:bCs/>
                <w:sz w:val="18"/>
                <w:szCs w:val="18"/>
              </w:rPr>
              <w:t>8</w:t>
            </w:r>
          </w:p>
        </w:tc>
        <w:tc>
          <w:tcPr>
            <w:tcW w:w="3865" w:type="pct"/>
            <w:shd w:val="clear" w:color="auto" w:fill="DDD9C3" w:themeFill="background2" w:themeFillShade="E6"/>
            <w:tcMar>
              <w:top w:w="100" w:type="dxa"/>
              <w:left w:w="100" w:type="dxa"/>
              <w:bottom w:w="100" w:type="dxa"/>
              <w:right w:w="100" w:type="dxa"/>
            </w:tcMar>
            <w:vAlign w:val="center"/>
          </w:tcPr>
          <w:p w14:paraId="71E94689" w14:textId="4A41148C" w:rsidR="0028034D" w:rsidRPr="00CE2C16" w:rsidRDefault="0028034D" w:rsidP="0028034D">
            <w:pPr>
              <w:ind w:left="183" w:hanging="183"/>
              <w:rPr>
                <w:rFonts w:ascii="Corbel" w:hAnsi="Corbel"/>
                <w:sz w:val="18"/>
                <w:szCs w:val="18"/>
              </w:rPr>
            </w:pPr>
            <w:r w:rsidRPr="00CE2C16">
              <w:rPr>
                <w:rFonts w:ascii="Corbel" w:hAnsi="Corbel"/>
                <w:sz w:val="18"/>
                <w:szCs w:val="18"/>
              </w:rPr>
              <w:t xml:space="preserve">* uiterste datum </w:t>
            </w:r>
            <w:r w:rsidRPr="00CE2C16">
              <w:rPr>
                <w:rFonts w:ascii="Corbel" w:hAnsi="Corbel"/>
                <w:b/>
                <w:bCs/>
                <w:sz w:val="18"/>
                <w:szCs w:val="18"/>
              </w:rPr>
              <w:t>indienen tekst bachelorproef</w:t>
            </w:r>
            <w:r w:rsidRPr="00CE2C16">
              <w:rPr>
                <w:rFonts w:ascii="Corbel" w:hAnsi="Corbel"/>
                <w:sz w:val="18"/>
                <w:szCs w:val="18"/>
              </w:rPr>
              <w:t xml:space="preserve"> (incl. bijlagen) op studiegebiedsecretariaat </w:t>
            </w:r>
          </w:p>
          <w:p w14:paraId="1D43DF7F" w14:textId="027D7B72" w:rsidR="0028034D" w:rsidRPr="00CE2C16" w:rsidRDefault="0028034D" w:rsidP="0028034D">
            <w:pPr>
              <w:jc w:val="both"/>
              <w:rPr>
                <w:rFonts w:ascii="Corbel" w:hAnsi="Corbel"/>
                <w:sz w:val="18"/>
                <w:szCs w:val="18"/>
              </w:rPr>
            </w:pPr>
            <w:r w:rsidRPr="00CE2C16">
              <w:rPr>
                <w:rFonts w:ascii="Corbel" w:hAnsi="Corbel"/>
                <w:sz w:val="18"/>
                <w:szCs w:val="18"/>
              </w:rPr>
              <w:t>* indienen samenvatting bachelorproef én uploaden digitale versie</w:t>
            </w:r>
            <w:r>
              <w:rPr>
                <w:rFonts w:ascii="Corbel" w:hAnsi="Corbel"/>
                <w:sz w:val="18"/>
                <w:szCs w:val="18"/>
              </w:rPr>
              <w:t xml:space="preserve"> BP</w:t>
            </w:r>
            <w:r w:rsidRPr="00CE2C16">
              <w:rPr>
                <w:rFonts w:ascii="Corbel" w:hAnsi="Corbel"/>
                <w:sz w:val="18"/>
                <w:szCs w:val="18"/>
              </w:rPr>
              <w:t xml:space="preserve"> naar Toledo</w:t>
            </w:r>
            <w:r w:rsidR="00250F5B">
              <w:rPr>
                <w:rFonts w:ascii="Corbel" w:hAnsi="Corbel"/>
                <w:sz w:val="18"/>
                <w:szCs w:val="18"/>
              </w:rPr>
              <w:t xml:space="preserve"> &amp; KU Loket</w:t>
            </w:r>
          </w:p>
        </w:tc>
      </w:tr>
      <w:tr w:rsidR="0028034D" w:rsidRPr="0034479C" w14:paraId="2F373B7D" w14:textId="77777777" w:rsidTr="0034479C">
        <w:trPr>
          <w:trHeight w:val="20"/>
        </w:trPr>
        <w:tc>
          <w:tcPr>
            <w:tcW w:w="1135" w:type="pct"/>
            <w:shd w:val="clear" w:color="auto" w:fill="FFFFFF"/>
            <w:tcMar>
              <w:top w:w="100" w:type="dxa"/>
              <w:left w:w="100" w:type="dxa"/>
              <w:bottom w:w="100" w:type="dxa"/>
              <w:right w:w="100" w:type="dxa"/>
            </w:tcMar>
            <w:vAlign w:val="center"/>
          </w:tcPr>
          <w:p w14:paraId="240F4B0D" w14:textId="49A63649" w:rsidR="0028034D" w:rsidRPr="00CE2C16" w:rsidRDefault="00250F5B" w:rsidP="0028034D">
            <w:pPr>
              <w:rPr>
                <w:rFonts w:ascii="Corbel" w:hAnsi="Corbel"/>
                <w:sz w:val="18"/>
                <w:szCs w:val="18"/>
              </w:rPr>
            </w:pPr>
            <w:r>
              <w:rPr>
                <w:rFonts w:ascii="Corbel" w:hAnsi="Corbel"/>
                <w:sz w:val="18"/>
                <w:szCs w:val="18"/>
              </w:rPr>
              <w:t>15 – 19</w:t>
            </w:r>
            <w:r w:rsidR="0028034D">
              <w:rPr>
                <w:rFonts w:ascii="Corbel" w:hAnsi="Corbel"/>
                <w:sz w:val="18"/>
                <w:szCs w:val="18"/>
              </w:rPr>
              <w:t xml:space="preserve"> januari</w:t>
            </w:r>
            <w:r w:rsidR="0028034D" w:rsidRPr="00CE2C16">
              <w:rPr>
                <w:rFonts w:ascii="Corbel" w:hAnsi="Corbel"/>
                <w:sz w:val="18"/>
                <w:szCs w:val="18"/>
              </w:rPr>
              <w:t xml:space="preserve">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tcPr>
          <w:p w14:paraId="79BEFE85" w14:textId="7A887C2B" w:rsidR="0028034D" w:rsidRPr="00CE2C16" w:rsidRDefault="0028034D" w:rsidP="0028034D">
            <w:pPr>
              <w:rPr>
                <w:rFonts w:ascii="Corbel" w:hAnsi="Corbel"/>
                <w:sz w:val="18"/>
                <w:szCs w:val="18"/>
              </w:rPr>
            </w:pPr>
            <w:r w:rsidRPr="00CE2C16">
              <w:rPr>
                <w:rFonts w:ascii="Corbel" w:hAnsi="Corbel"/>
                <w:sz w:val="18"/>
                <w:szCs w:val="18"/>
              </w:rPr>
              <w:t>* voorpresentatie</w:t>
            </w:r>
          </w:p>
        </w:tc>
      </w:tr>
      <w:tr w:rsidR="0028034D" w:rsidRPr="0034479C" w14:paraId="2891204D" w14:textId="77777777" w:rsidTr="0034479C">
        <w:trPr>
          <w:trHeight w:val="20"/>
        </w:trPr>
        <w:tc>
          <w:tcPr>
            <w:tcW w:w="1135" w:type="pct"/>
            <w:shd w:val="clear" w:color="auto" w:fill="FFFFFF"/>
            <w:tcMar>
              <w:top w:w="100" w:type="dxa"/>
              <w:left w:w="100" w:type="dxa"/>
              <w:bottom w:w="100" w:type="dxa"/>
              <w:right w:w="100" w:type="dxa"/>
            </w:tcMar>
            <w:vAlign w:val="center"/>
          </w:tcPr>
          <w:p w14:paraId="161BAF58" w14:textId="1537FF2B" w:rsidR="0028034D" w:rsidRPr="00CE2C16" w:rsidRDefault="00250F5B" w:rsidP="0028034D">
            <w:pPr>
              <w:rPr>
                <w:rFonts w:ascii="Corbel" w:hAnsi="Corbel"/>
                <w:sz w:val="18"/>
                <w:szCs w:val="18"/>
              </w:rPr>
            </w:pPr>
            <w:r>
              <w:rPr>
                <w:rFonts w:ascii="Corbel" w:hAnsi="Corbel"/>
                <w:sz w:val="18"/>
                <w:szCs w:val="18"/>
              </w:rPr>
              <w:t>26</w:t>
            </w:r>
            <w:r w:rsidR="0028034D">
              <w:rPr>
                <w:rFonts w:ascii="Corbel" w:hAnsi="Corbel"/>
                <w:sz w:val="18"/>
                <w:szCs w:val="18"/>
              </w:rPr>
              <w:t xml:space="preserve"> januari </w:t>
            </w:r>
            <w:r w:rsidR="0028034D" w:rsidRPr="00CE2C16">
              <w:rPr>
                <w:rFonts w:ascii="Corbel" w:hAnsi="Corbel"/>
                <w:sz w:val="18"/>
                <w:szCs w:val="18"/>
              </w:rPr>
              <w:t xml:space="preserve">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tcPr>
          <w:p w14:paraId="3F227938" w14:textId="611079C7" w:rsidR="0028034D" w:rsidRPr="00CE2C16" w:rsidRDefault="0028034D" w:rsidP="0028034D">
            <w:pPr>
              <w:rPr>
                <w:rFonts w:ascii="Corbel" w:hAnsi="Corbel"/>
                <w:sz w:val="18"/>
                <w:szCs w:val="18"/>
              </w:rPr>
            </w:pPr>
            <w:r w:rsidRPr="00CE2C16">
              <w:rPr>
                <w:rFonts w:ascii="Corbel" w:hAnsi="Corbel"/>
                <w:sz w:val="18"/>
                <w:szCs w:val="18"/>
              </w:rPr>
              <w:t>* presentatie en verdediging  bachelorproef</w:t>
            </w:r>
          </w:p>
        </w:tc>
      </w:tr>
      <w:tr w:rsidR="0028034D" w:rsidRPr="0034479C" w14:paraId="2798E541" w14:textId="77777777" w:rsidTr="0034479C">
        <w:trPr>
          <w:trHeight w:val="20"/>
        </w:trPr>
        <w:tc>
          <w:tcPr>
            <w:tcW w:w="1135" w:type="pct"/>
            <w:shd w:val="clear" w:color="auto" w:fill="FFFFFF"/>
            <w:tcMar>
              <w:top w:w="100" w:type="dxa"/>
              <w:left w:w="100" w:type="dxa"/>
              <w:bottom w:w="100" w:type="dxa"/>
              <w:right w:w="100" w:type="dxa"/>
            </w:tcMar>
            <w:vAlign w:val="center"/>
          </w:tcPr>
          <w:p w14:paraId="624C5569" w14:textId="52B96029" w:rsidR="0028034D" w:rsidRPr="0034479C" w:rsidDel="006F423E" w:rsidRDefault="00250F5B" w:rsidP="0028034D">
            <w:pPr>
              <w:rPr>
                <w:rFonts w:ascii="Corbel" w:hAnsi="Corbel"/>
                <w:sz w:val="18"/>
                <w:szCs w:val="18"/>
              </w:rPr>
            </w:pPr>
            <w:r>
              <w:rPr>
                <w:rFonts w:ascii="Corbel" w:hAnsi="Corbel"/>
                <w:sz w:val="18"/>
                <w:szCs w:val="18"/>
              </w:rPr>
              <w:t>5</w:t>
            </w:r>
            <w:r w:rsidR="0028034D">
              <w:rPr>
                <w:rFonts w:ascii="Corbel" w:hAnsi="Corbel"/>
                <w:sz w:val="18"/>
                <w:szCs w:val="18"/>
              </w:rPr>
              <w:t xml:space="preserve"> februari ‘1</w:t>
            </w:r>
            <w:r w:rsidR="00E00D52">
              <w:rPr>
                <w:rFonts w:ascii="Corbel" w:hAnsi="Corbel"/>
                <w:sz w:val="18"/>
                <w:szCs w:val="18"/>
              </w:rPr>
              <w:t>8</w:t>
            </w:r>
          </w:p>
        </w:tc>
        <w:tc>
          <w:tcPr>
            <w:tcW w:w="3865" w:type="pct"/>
            <w:shd w:val="clear" w:color="auto" w:fill="FFFFFF"/>
            <w:tcMar>
              <w:top w:w="100" w:type="dxa"/>
              <w:left w:w="100" w:type="dxa"/>
              <w:bottom w:w="100" w:type="dxa"/>
              <w:right w:w="100" w:type="dxa"/>
            </w:tcMar>
            <w:vAlign w:val="center"/>
          </w:tcPr>
          <w:p w14:paraId="25757F14" w14:textId="024674A5" w:rsidR="0028034D" w:rsidRPr="00CE2C16" w:rsidRDefault="0028034D" w:rsidP="0028034D">
            <w:pPr>
              <w:rPr>
                <w:rFonts w:ascii="Corbel" w:hAnsi="Corbel"/>
                <w:sz w:val="18"/>
                <w:szCs w:val="18"/>
              </w:rPr>
            </w:pPr>
            <w:r>
              <w:rPr>
                <w:rFonts w:ascii="Corbel" w:hAnsi="Corbel"/>
                <w:sz w:val="18"/>
                <w:szCs w:val="18"/>
              </w:rPr>
              <w:t>* feedback stage/bachelorproef EP1</w:t>
            </w:r>
          </w:p>
        </w:tc>
      </w:tr>
    </w:tbl>
    <w:p w14:paraId="40A1376E" w14:textId="2044C1CE" w:rsidR="009203ED" w:rsidRDefault="009203ED">
      <w:pPr>
        <w:spacing w:line="240" w:lineRule="auto"/>
        <w:rPr>
          <w:rFonts w:ascii="Corbel" w:hAnsi="Corbel"/>
          <w:i/>
        </w:rPr>
      </w:pPr>
    </w:p>
    <w:p w14:paraId="503892E8" w14:textId="77777777" w:rsidR="00A36FD1" w:rsidRDefault="00A36FD1">
      <w:pPr>
        <w:spacing w:line="240" w:lineRule="auto"/>
        <w:rPr>
          <w:rFonts w:ascii="Corbel" w:hAnsi="Corbel"/>
          <w:b/>
          <w:i/>
        </w:rPr>
      </w:pPr>
      <w:r>
        <w:rPr>
          <w:rFonts w:ascii="Corbel" w:hAnsi="Corbel"/>
          <w:b/>
          <w:i/>
        </w:rPr>
        <w:br w:type="page"/>
      </w:r>
    </w:p>
    <w:p w14:paraId="2266DDAD" w14:textId="08CBC39F" w:rsidR="0034479C" w:rsidRDefault="009203ED" w:rsidP="00371F52">
      <w:r w:rsidRPr="00CE2C16">
        <w:rPr>
          <w:rFonts w:ascii="Corbel" w:hAnsi="Corbel"/>
          <w:b/>
          <w:i/>
        </w:rPr>
        <w:lastRenderedPageBreak/>
        <w:t>Indien niet geslaagd in eerste zittijd:</w:t>
      </w:r>
    </w:p>
    <w:tbl>
      <w:tblPr>
        <w:tblpPr w:leftFromText="141" w:rightFromText="141" w:vertAnchor="text" w:horzAnchor="margin" w:tblpY="88"/>
        <w:tblW w:w="532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219"/>
        <w:gridCol w:w="7555"/>
      </w:tblGrid>
      <w:tr w:rsidR="009F2EF0" w14:paraId="5BDFC082" w14:textId="77777777" w:rsidTr="00EA1855">
        <w:trPr>
          <w:trHeight w:val="447"/>
        </w:trPr>
        <w:tc>
          <w:tcPr>
            <w:tcW w:w="1135" w:type="pct"/>
            <w:tcMar>
              <w:top w:w="100" w:type="dxa"/>
              <w:left w:w="100" w:type="dxa"/>
              <w:bottom w:w="100" w:type="dxa"/>
              <w:right w:w="100" w:type="dxa"/>
            </w:tcMar>
            <w:vAlign w:val="center"/>
            <w:hideMark/>
          </w:tcPr>
          <w:p w14:paraId="0FD0B49F" w14:textId="77777777" w:rsidR="009F2EF0" w:rsidRPr="00774EB9" w:rsidRDefault="009F2EF0" w:rsidP="009F2EF0">
            <w:pPr>
              <w:rPr>
                <w:rFonts w:ascii="Corbel" w:eastAsiaTheme="minorHAnsi" w:hAnsi="Corbel" w:cs="Times New Roman"/>
                <w:color w:val="auto"/>
                <w:sz w:val="18"/>
                <w:szCs w:val="18"/>
              </w:rPr>
            </w:pPr>
            <w:r w:rsidRPr="00774EB9">
              <w:rPr>
                <w:rFonts w:ascii="Corbel" w:hAnsi="Corbel"/>
                <w:sz w:val="18"/>
                <w:szCs w:val="18"/>
              </w:rPr>
              <w:t>26 juni</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p w14:paraId="5BBB9A60" w14:textId="3C25EEE5" w:rsidR="009F2EF0" w:rsidRPr="00CE2C16" w:rsidRDefault="009F2EF0" w:rsidP="009F2EF0">
            <w:pPr>
              <w:rPr>
                <w:rFonts w:ascii="Corbel" w:hAnsi="Corbel"/>
                <w:sz w:val="18"/>
                <w:szCs w:val="18"/>
              </w:rPr>
            </w:pPr>
            <w:r>
              <w:rPr>
                <w:rFonts w:ascii="Corbel" w:hAnsi="Corbel"/>
                <w:sz w:val="18"/>
                <w:szCs w:val="18"/>
              </w:rPr>
              <w:t>2 - 6</w:t>
            </w:r>
            <w:r w:rsidRPr="00774EB9">
              <w:rPr>
                <w:rFonts w:ascii="Corbel" w:hAnsi="Corbel"/>
                <w:sz w:val="18"/>
                <w:szCs w:val="18"/>
              </w:rPr>
              <w:t xml:space="preserve"> juli</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42C0B10D" w14:textId="77777777" w:rsidR="009F2EF0" w:rsidRPr="00774EB9" w:rsidRDefault="009F2EF0" w:rsidP="009F2EF0">
            <w:pPr>
              <w:rPr>
                <w:rFonts w:ascii="Corbel" w:hAnsi="Corbel"/>
                <w:sz w:val="18"/>
                <w:szCs w:val="18"/>
              </w:rPr>
            </w:pPr>
            <w:r>
              <w:rPr>
                <w:rFonts w:ascii="Corbel" w:hAnsi="Corbel"/>
                <w:sz w:val="18"/>
                <w:szCs w:val="18"/>
              </w:rPr>
              <w:t xml:space="preserve">* </w:t>
            </w:r>
            <w:r w:rsidRPr="00774EB9">
              <w:rPr>
                <w:rFonts w:ascii="Corbel" w:hAnsi="Corbel"/>
                <w:sz w:val="18"/>
                <w:szCs w:val="18"/>
              </w:rPr>
              <w:t>feedback stage/bachelorproef EP2</w:t>
            </w:r>
          </w:p>
          <w:p w14:paraId="70933EDE" w14:textId="7BB1C971" w:rsidR="009F2EF0" w:rsidRPr="00CE2C16" w:rsidRDefault="009F2EF0" w:rsidP="009F2EF0">
            <w:pPr>
              <w:rPr>
                <w:rFonts w:ascii="Corbel" w:hAnsi="Corbel"/>
                <w:sz w:val="18"/>
                <w:szCs w:val="18"/>
              </w:rPr>
            </w:pPr>
            <w:r>
              <w:rPr>
                <w:rFonts w:ascii="Corbel" w:hAnsi="Corbel"/>
                <w:sz w:val="18"/>
                <w:szCs w:val="18"/>
              </w:rPr>
              <w:t xml:space="preserve">* </w:t>
            </w:r>
            <w:r w:rsidRPr="00774EB9">
              <w:rPr>
                <w:rFonts w:ascii="Corbel" w:hAnsi="Corbel"/>
                <w:sz w:val="18"/>
                <w:szCs w:val="18"/>
              </w:rPr>
              <w:t>afhalen voorbladen bachelorproef EP3</w:t>
            </w:r>
          </w:p>
        </w:tc>
      </w:tr>
      <w:tr w:rsidR="009F2EF0" w14:paraId="08D7AFC5" w14:textId="77777777" w:rsidTr="00EA1855">
        <w:trPr>
          <w:trHeight w:val="20"/>
        </w:trPr>
        <w:tc>
          <w:tcPr>
            <w:tcW w:w="1135" w:type="pct"/>
            <w:tcMar>
              <w:top w:w="100" w:type="dxa"/>
              <w:left w:w="100" w:type="dxa"/>
              <w:bottom w:w="100" w:type="dxa"/>
              <w:right w:w="100" w:type="dxa"/>
            </w:tcMar>
            <w:vAlign w:val="center"/>
            <w:hideMark/>
          </w:tcPr>
          <w:p w14:paraId="31E930CA" w14:textId="3B38CCB5" w:rsidR="009F2EF0" w:rsidRPr="00CE2C16" w:rsidRDefault="009F2EF0" w:rsidP="009F2EF0">
            <w:pPr>
              <w:rPr>
                <w:rFonts w:ascii="Corbel" w:hAnsi="Corbel"/>
                <w:sz w:val="18"/>
                <w:szCs w:val="18"/>
              </w:rPr>
            </w:pPr>
            <w:r w:rsidRPr="00774EB9">
              <w:rPr>
                <w:rFonts w:ascii="Corbel" w:hAnsi="Corbel"/>
                <w:b/>
                <w:bCs/>
                <w:sz w:val="18"/>
                <w:szCs w:val="18"/>
              </w:rPr>
              <w:t>16 augustus</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7E18A36A" w14:textId="77777777" w:rsidR="009F2EF0" w:rsidRDefault="009F2EF0" w:rsidP="009F2EF0">
            <w:pPr>
              <w:rPr>
                <w:rFonts w:ascii="Corbel" w:hAnsi="Corbel"/>
                <w:b/>
                <w:bCs/>
                <w:sz w:val="18"/>
                <w:szCs w:val="18"/>
              </w:rPr>
            </w:pPr>
            <w:r w:rsidRPr="00233004">
              <w:rPr>
                <w:rFonts w:ascii="Corbel" w:hAnsi="Corbel"/>
                <w:b/>
                <w:sz w:val="18"/>
                <w:szCs w:val="18"/>
              </w:rPr>
              <w:t xml:space="preserve">* </w:t>
            </w:r>
            <w:r w:rsidRPr="00233004">
              <w:rPr>
                <w:rFonts w:ascii="Corbel" w:hAnsi="Corbel"/>
                <w:b/>
                <w:bCs/>
                <w:sz w:val="18"/>
                <w:szCs w:val="18"/>
              </w:rPr>
              <w:t>deadline</w:t>
            </w:r>
            <w:r>
              <w:rPr>
                <w:rFonts w:ascii="Corbel" w:hAnsi="Corbel"/>
                <w:b/>
                <w:bCs/>
                <w:sz w:val="18"/>
                <w:szCs w:val="18"/>
              </w:rPr>
              <w:t xml:space="preserve"> indienen bachelorproef EP3 (incl. bijlagen) </w:t>
            </w:r>
            <w:r w:rsidRPr="00233004">
              <w:rPr>
                <w:rFonts w:ascii="Corbel" w:hAnsi="Corbel"/>
                <w:bCs/>
                <w:sz w:val="18"/>
                <w:szCs w:val="18"/>
              </w:rPr>
              <w:t>op studiegebiedsecretariaat</w:t>
            </w:r>
          </w:p>
          <w:p w14:paraId="5A018EFF" w14:textId="7F48B488" w:rsidR="009F2EF0" w:rsidRPr="00CE2C16" w:rsidRDefault="009F2EF0" w:rsidP="009F2EF0">
            <w:pPr>
              <w:rPr>
                <w:rFonts w:ascii="Corbel" w:hAnsi="Corbel"/>
                <w:sz w:val="18"/>
                <w:szCs w:val="18"/>
              </w:rPr>
            </w:pPr>
            <w:r>
              <w:rPr>
                <w:rFonts w:ascii="Corbel" w:hAnsi="Corbel"/>
                <w:sz w:val="18"/>
                <w:szCs w:val="18"/>
              </w:rPr>
              <w:t xml:space="preserve">* indienen samenvatting bachelorproef én </w:t>
            </w:r>
            <w:r>
              <w:rPr>
                <w:rFonts w:ascii="Corbel" w:hAnsi="Corbel"/>
                <w:b/>
                <w:bCs/>
                <w:sz w:val="18"/>
                <w:szCs w:val="18"/>
              </w:rPr>
              <w:t>uploaden digitale versie</w:t>
            </w:r>
            <w:r>
              <w:rPr>
                <w:rFonts w:ascii="Corbel" w:hAnsi="Corbel"/>
                <w:sz w:val="18"/>
                <w:szCs w:val="18"/>
              </w:rPr>
              <w:t xml:space="preserve"> op Toledo</w:t>
            </w:r>
          </w:p>
        </w:tc>
      </w:tr>
      <w:tr w:rsidR="009F2EF0" w14:paraId="03F7A521" w14:textId="77777777" w:rsidTr="00EA1855">
        <w:trPr>
          <w:trHeight w:val="20"/>
        </w:trPr>
        <w:tc>
          <w:tcPr>
            <w:tcW w:w="1135" w:type="pct"/>
            <w:tcMar>
              <w:top w:w="100" w:type="dxa"/>
              <w:left w:w="100" w:type="dxa"/>
              <w:bottom w:w="100" w:type="dxa"/>
              <w:right w:w="100" w:type="dxa"/>
            </w:tcMar>
            <w:vAlign w:val="center"/>
            <w:hideMark/>
          </w:tcPr>
          <w:p w14:paraId="557ED7F4" w14:textId="4181B602" w:rsidR="009F2EF0" w:rsidRPr="00CE2C16" w:rsidRDefault="009F2EF0" w:rsidP="009F2EF0">
            <w:pPr>
              <w:rPr>
                <w:rFonts w:ascii="Corbel" w:hAnsi="Corbel"/>
                <w:sz w:val="18"/>
                <w:szCs w:val="18"/>
              </w:rPr>
            </w:pPr>
            <w:r>
              <w:rPr>
                <w:rFonts w:ascii="Corbel" w:hAnsi="Corbel"/>
                <w:b/>
                <w:bCs/>
                <w:sz w:val="18"/>
                <w:szCs w:val="18"/>
              </w:rPr>
              <w:t>23 – 24</w:t>
            </w:r>
            <w:r w:rsidRPr="00774EB9">
              <w:rPr>
                <w:rFonts w:ascii="Corbel" w:hAnsi="Corbel"/>
                <w:b/>
                <w:bCs/>
                <w:sz w:val="18"/>
                <w:szCs w:val="18"/>
              </w:rPr>
              <w:t xml:space="preserve"> augustus</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7E2F9F1A" w14:textId="283035F5" w:rsidR="009F2EF0" w:rsidRPr="00CE2C16" w:rsidRDefault="009F2EF0" w:rsidP="009F2EF0">
            <w:pPr>
              <w:rPr>
                <w:rFonts w:ascii="Corbel" w:hAnsi="Corbel"/>
                <w:sz w:val="18"/>
                <w:szCs w:val="18"/>
              </w:rPr>
            </w:pPr>
            <w:r w:rsidRPr="00F714B1">
              <w:rPr>
                <w:rFonts w:ascii="Corbel" w:hAnsi="Corbel"/>
                <w:sz w:val="18"/>
                <w:szCs w:val="18"/>
              </w:rPr>
              <w:t xml:space="preserve">* </w:t>
            </w:r>
            <w:r w:rsidRPr="00774EB9">
              <w:rPr>
                <w:rFonts w:ascii="Corbel" w:hAnsi="Corbel"/>
                <w:bCs/>
                <w:sz w:val="18"/>
                <w:szCs w:val="18"/>
              </w:rPr>
              <w:t>streefdata voorverdediging bachelorproef EP3</w:t>
            </w:r>
          </w:p>
        </w:tc>
      </w:tr>
      <w:tr w:rsidR="009F2EF0" w14:paraId="13947D51" w14:textId="77777777" w:rsidTr="00EA1855">
        <w:trPr>
          <w:trHeight w:val="20"/>
        </w:trPr>
        <w:tc>
          <w:tcPr>
            <w:tcW w:w="1135" w:type="pct"/>
            <w:tcMar>
              <w:top w:w="100" w:type="dxa"/>
              <w:left w:w="100" w:type="dxa"/>
              <w:bottom w:w="100" w:type="dxa"/>
              <w:right w:w="100" w:type="dxa"/>
            </w:tcMar>
            <w:vAlign w:val="center"/>
            <w:hideMark/>
          </w:tcPr>
          <w:p w14:paraId="4E86A00E" w14:textId="2111C2E5" w:rsidR="009F2EF0" w:rsidRPr="00CE2C16" w:rsidRDefault="009F2EF0" w:rsidP="009F2EF0">
            <w:pPr>
              <w:rPr>
                <w:rFonts w:ascii="Corbel" w:hAnsi="Corbel"/>
                <w:sz w:val="18"/>
                <w:szCs w:val="18"/>
              </w:rPr>
            </w:pPr>
            <w:r>
              <w:rPr>
                <w:rFonts w:ascii="Corbel" w:hAnsi="Corbel"/>
                <w:b/>
                <w:bCs/>
                <w:color w:val="auto"/>
                <w:sz w:val="18"/>
                <w:szCs w:val="18"/>
              </w:rPr>
              <w:t>3 - 4</w:t>
            </w:r>
            <w:r w:rsidRPr="00774EB9">
              <w:rPr>
                <w:rFonts w:ascii="Corbel" w:hAnsi="Corbel"/>
                <w:b/>
                <w:bCs/>
                <w:color w:val="auto"/>
                <w:sz w:val="18"/>
                <w:szCs w:val="18"/>
              </w:rPr>
              <w:t xml:space="preserve"> september</w:t>
            </w:r>
            <w:r>
              <w:rPr>
                <w:rFonts w:ascii="Corbel" w:hAnsi="Corbel"/>
                <w:sz w:val="18"/>
                <w:szCs w:val="18"/>
              </w:rPr>
              <w:t xml:space="preserve"> </w:t>
            </w:r>
            <w:r w:rsidRPr="002462E9">
              <w:rPr>
                <w:rFonts w:ascii="Corbel" w:hAnsi="Corbel"/>
                <w:sz w:val="18"/>
                <w:szCs w:val="18"/>
              </w:rPr>
              <w:t>‘1</w:t>
            </w:r>
            <w:r>
              <w:rPr>
                <w:rFonts w:ascii="Corbel" w:hAnsi="Corbel"/>
                <w:sz w:val="18"/>
                <w:szCs w:val="18"/>
              </w:rPr>
              <w:t>8</w:t>
            </w:r>
          </w:p>
        </w:tc>
        <w:tc>
          <w:tcPr>
            <w:tcW w:w="3865" w:type="pct"/>
            <w:tcMar>
              <w:top w:w="100" w:type="dxa"/>
              <w:left w:w="100" w:type="dxa"/>
              <w:bottom w:w="100" w:type="dxa"/>
              <w:right w:w="100" w:type="dxa"/>
            </w:tcMar>
            <w:vAlign w:val="center"/>
            <w:hideMark/>
          </w:tcPr>
          <w:p w14:paraId="1DB7145A" w14:textId="416E931F" w:rsidR="009F2EF0" w:rsidRPr="00CE2C16" w:rsidRDefault="009F2EF0" w:rsidP="009F2EF0">
            <w:pPr>
              <w:keepNext/>
              <w:rPr>
                <w:rFonts w:ascii="Corbel" w:hAnsi="Corbel"/>
                <w:sz w:val="18"/>
                <w:szCs w:val="18"/>
              </w:rPr>
            </w:pPr>
            <w:r>
              <w:rPr>
                <w:rFonts w:ascii="Corbel" w:hAnsi="Corbel"/>
                <w:sz w:val="18"/>
                <w:szCs w:val="18"/>
              </w:rPr>
              <w:t xml:space="preserve">* </w:t>
            </w:r>
            <w:r w:rsidRPr="00774EB9">
              <w:rPr>
                <w:rFonts w:ascii="Corbel" w:hAnsi="Corbel"/>
                <w:b/>
                <w:bCs/>
                <w:color w:val="auto"/>
                <w:sz w:val="18"/>
                <w:szCs w:val="18"/>
              </w:rPr>
              <w:t>streefdata verdediging bachelorproef EP3</w:t>
            </w:r>
          </w:p>
        </w:tc>
      </w:tr>
    </w:tbl>
    <w:p w14:paraId="5C400162" w14:textId="77777777" w:rsidR="00A36FD1" w:rsidRDefault="00A36FD1" w:rsidP="00371F52"/>
    <w:p w14:paraId="03C191FA" w14:textId="77777777" w:rsidR="004D048C" w:rsidRPr="00233004" w:rsidRDefault="004D048C" w:rsidP="004D048C">
      <w:pPr>
        <w:jc w:val="center"/>
        <w:rPr>
          <w:rFonts w:ascii="Corbel" w:hAnsi="Corbel"/>
          <w:u w:val="single"/>
        </w:rPr>
      </w:pPr>
      <w:bookmarkStart w:id="29" w:name="_Toc404193765"/>
      <w:r>
        <w:rPr>
          <w:rFonts w:ascii="Corbel" w:hAnsi="Corbel"/>
          <w:u w:val="single"/>
        </w:rPr>
        <w:t>Semester 2</w:t>
      </w:r>
    </w:p>
    <w:p w14:paraId="3409E3F6" w14:textId="77777777" w:rsidR="004D048C" w:rsidRDefault="004D048C" w:rsidP="004D048C">
      <w:pPr>
        <w:spacing w:line="240" w:lineRule="auto"/>
        <w:rPr>
          <w:rFonts w:ascii="Corbel" w:hAnsi="Corbel"/>
        </w:rPr>
      </w:pPr>
    </w:p>
    <w:tbl>
      <w:tblPr>
        <w:tblpPr w:leftFromText="141" w:rightFromText="141" w:vertAnchor="text"/>
        <w:tblW w:w="53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5"/>
        <w:gridCol w:w="7640"/>
      </w:tblGrid>
      <w:tr w:rsidR="004D048C" w14:paraId="3B96C281" w14:textId="77777777" w:rsidTr="004D048C">
        <w:trPr>
          <w:trHeight w:val="20"/>
        </w:trPr>
        <w:tc>
          <w:tcPr>
            <w:tcW w:w="1092" w:type="pct"/>
            <w:tcMar>
              <w:top w:w="100" w:type="dxa"/>
              <w:left w:w="100" w:type="dxa"/>
              <w:bottom w:w="100" w:type="dxa"/>
              <w:right w:w="100" w:type="dxa"/>
            </w:tcMar>
            <w:vAlign w:val="center"/>
            <w:hideMark/>
          </w:tcPr>
          <w:p w14:paraId="7A7B1A6C" w14:textId="77777777" w:rsidR="004D048C" w:rsidRPr="00774EB9" w:rsidRDefault="004D048C" w:rsidP="004D048C">
            <w:pPr>
              <w:rPr>
                <w:rFonts w:ascii="Corbel" w:hAnsi="Corbel"/>
                <w:b/>
                <w:bCs/>
                <w:sz w:val="18"/>
                <w:szCs w:val="18"/>
              </w:rPr>
            </w:pPr>
            <w:r w:rsidRPr="00774EB9">
              <w:rPr>
                <w:rFonts w:ascii="Corbel" w:hAnsi="Corbel"/>
                <w:b/>
                <w:bCs/>
                <w:sz w:val="18"/>
                <w:szCs w:val="18"/>
              </w:rPr>
              <w:t>Datum</w:t>
            </w:r>
          </w:p>
        </w:tc>
        <w:tc>
          <w:tcPr>
            <w:tcW w:w="3908" w:type="pct"/>
            <w:tcMar>
              <w:top w:w="100" w:type="dxa"/>
              <w:left w:w="100" w:type="dxa"/>
              <w:bottom w:w="100" w:type="dxa"/>
              <w:right w:w="100" w:type="dxa"/>
            </w:tcMar>
            <w:vAlign w:val="center"/>
            <w:hideMark/>
          </w:tcPr>
          <w:p w14:paraId="5FB19B11" w14:textId="77777777" w:rsidR="004D048C" w:rsidRPr="00774EB9" w:rsidRDefault="004D048C" w:rsidP="004D048C">
            <w:pPr>
              <w:rPr>
                <w:rFonts w:ascii="Corbel" w:hAnsi="Corbel"/>
                <w:b/>
                <w:bCs/>
                <w:sz w:val="18"/>
                <w:szCs w:val="18"/>
              </w:rPr>
            </w:pPr>
            <w:r w:rsidRPr="00774EB9">
              <w:rPr>
                <w:rFonts w:ascii="Corbel" w:hAnsi="Corbel"/>
                <w:b/>
                <w:bCs/>
                <w:sz w:val="18"/>
                <w:szCs w:val="18"/>
              </w:rPr>
              <w:t>Actie</w:t>
            </w:r>
          </w:p>
        </w:tc>
      </w:tr>
      <w:tr w:rsidR="004D048C" w14:paraId="717E492C" w14:textId="77777777" w:rsidTr="004D048C">
        <w:trPr>
          <w:trHeight w:val="436"/>
        </w:trPr>
        <w:tc>
          <w:tcPr>
            <w:tcW w:w="1092" w:type="pct"/>
            <w:tcMar>
              <w:top w:w="100" w:type="dxa"/>
              <w:left w:w="100" w:type="dxa"/>
              <w:bottom w:w="100" w:type="dxa"/>
              <w:right w:w="100" w:type="dxa"/>
            </w:tcMar>
            <w:vAlign w:val="center"/>
            <w:hideMark/>
          </w:tcPr>
          <w:p w14:paraId="21B094D9" w14:textId="7A817803" w:rsidR="004D048C" w:rsidRPr="00774EB9" w:rsidRDefault="00525298" w:rsidP="004D048C">
            <w:pPr>
              <w:rPr>
                <w:rFonts w:ascii="Corbel" w:hAnsi="Corbel"/>
                <w:sz w:val="18"/>
                <w:szCs w:val="18"/>
              </w:rPr>
            </w:pPr>
            <w:r>
              <w:rPr>
                <w:rFonts w:ascii="Corbel" w:hAnsi="Corbel"/>
                <w:sz w:val="18"/>
                <w:szCs w:val="18"/>
              </w:rPr>
              <w:t>15</w:t>
            </w:r>
            <w:r w:rsidR="004D048C">
              <w:rPr>
                <w:rFonts w:ascii="Corbel" w:hAnsi="Corbel"/>
                <w:sz w:val="18"/>
                <w:szCs w:val="18"/>
              </w:rPr>
              <w:t xml:space="preserve"> d</w:t>
            </w:r>
            <w:r w:rsidR="004D048C" w:rsidRPr="00774EB9">
              <w:rPr>
                <w:rFonts w:ascii="Corbel" w:hAnsi="Corbel"/>
                <w:sz w:val="18"/>
                <w:szCs w:val="18"/>
              </w:rPr>
              <w:t>ecember ‘1</w:t>
            </w:r>
            <w:r>
              <w:rPr>
                <w:rFonts w:ascii="Corbel" w:hAnsi="Corbel"/>
                <w:sz w:val="18"/>
                <w:szCs w:val="18"/>
              </w:rPr>
              <w:t>7</w:t>
            </w:r>
          </w:p>
        </w:tc>
        <w:tc>
          <w:tcPr>
            <w:tcW w:w="3908" w:type="pct"/>
            <w:tcMar>
              <w:top w:w="100" w:type="dxa"/>
              <w:left w:w="100" w:type="dxa"/>
              <w:bottom w:w="100" w:type="dxa"/>
              <w:right w:w="100" w:type="dxa"/>
            </w:tcMar>
            <w:vAlign w:val="center"/>
            <w:hideMark/>
          </w:tcPr>
          <w:p w14:paraId="0E4B1556"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sidRPr="00774EB9">
              <w:rPr>
                <w:rFonts w:ascii="Corbel" w:hAnsi="Corbel"/>
                <w:sz w:val="18"/>
                <w:szCs w:val="18"/>
              </w:rPr>
              <w:t>streefdatum vinden stageplaats en goedgekeurd door stagecoördinatoren</w:t>
            </w:r>
          </w:p>
        </w:tc>
      </w:tr>
      <w:tr w:rsidR="004D048C" w14:paraId="364BF14F" w14:textId="77777777" w:rsidTr="004D048C">
        <w:trPr>
          <w:trHeight w:val="20"/>
        </w:trPr>
        <w:tc>
          <w:tcPr>
            <w:tcW w:w="1092" w:type="pct"/>
            <w:tcMar>
              <w:top w:w="100" w:type="dxa"/>
              <w:left w:w="100" w:type="dxa"/>
              <w:bottom w:w="100" w:type="dxa"/>
              <w:right w:w="100" w:type="dxa"/>
            </w:tcMar>
            <w:vAlign w:val="center"/>
            <w:hideMark/>
          </w:tcPr>
          <w:p w14:paraId="14CA2163" w14:textId="003C11CD" w:rsidR="004D048C" w:rsidRPr="00774EB9" w:rsidRDefault="00525298" w:rsidP="00CE2C16">
            <w:pPr>
              <w:jc w:val="both"/>
              <w:rPr>
                <w:rFonts w:ascii="Corbel" w:hAnsi="Corbel"/>
                <w:sz w:val="18"/>
                <w:szCs w:val="18"/>
              </w:rPr>
            </w:pPr>
            <w:r>
              <w:rPr>
                <w:rFonts w:ascii="Corbel" w:hAnsi="Corbel"/>
                <w:sz w:val="18"/>
                <w:szCs w:val="18"/>
              </w:rPr>
              <w:t>26</w:t>
            </w:r>
            <w:r w:rsidR="004D048C">
              <w:rPr>
                <w:rFonts w:ascii="Corbel" w:hAnsi="Corbel"/>
                <w:sz w:val="18"/>
                <w:szCs w:val="18"/>
              </w:rPr>
              <w:t xml:space="preserve"> j</w:t>
            </w:r>
            <w:r w:rsidR="004D048C" w:rsidRPr="00774EB9">
              <w:rPr>
                <w:rFonts w:ascii="Corbel" w:hAnsi="Corbel"/>
                <w:sz w:val="18"/>
                <w:szCs w:val="18"/>
              </w:rPr>
              <w:t>anuari ’1</w:t>
            </w:r>
            <w:r>
              <w:rPr>
                <w:rFonts w:ascii="Corbel" w:hAnsi="Corbel"/>
                <w:sz w:val="18"/>
                <w:szCs w:val="18"/>
              </w:rPr>
              <w:t>8</w:t>
            </w:r>
          </w:p>
        </w:tc>
        <w:tc>
          <w:tcPr>
            <w:tcW w:w="3908" w:type="pct"/>
            <w:tcMar>
              <w:top w:w="100" w:type="dxa"/>
              <w:left w:w="100" w:type="dxa"/>
              <w:bottom w:w="100" w:type="dxa"/>
              <w:right w:w="100" w:type="dxa"/>
            </w:tcMar>
            <w:vAlign w:val="center"/>
            <w:hideMark/>
          </w:tcPr>
          <w:p w14:paraId="296F84F2"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sidRPr="00774EB9">
              <w:rPr>
                <w:rFonts w:ascii="Corbel" w:hAnsi="Corbel"/>
                <w:sz w:val="18"/>
                <w:szCs w:val="18"/>
              </w:rPr>
              <w:t>Deadline documenten op orde (contract, risicoanalyse, werkpostfiche)</w:t>
            </w:r>
          </w:p>
        </w:tc>
      </w:tr>
      <w:tr w:rsidR="004D048C" w14:paraId="6D87B492"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hideMark/>
          </w:tcPr>
          <w:p w14:paraId="1A7542C9" w14:textId="552FC776" w:rsidR="004D048C" w:rsidRPr="00774EB9" w:rsidRDefault="00525298" w:rsidP="004D048C">
            <w:pPr>
              <w:jc w:val="both"/>
              <w:rPr>
                <w:rFonts w:ascii="Corbel" w:hAnsi="Corbel"/>
                <w:b/>
                <w:bCs/>
                <w:sz w:val="18"/>
                <w:szCs w:val="18"/>
              </w:rPr>
            </w:pPr>
            <w:r>
              <w:rPr>
                <w:rFonts w:ascii="Corbel" w:hAnsi="Corbel"/>
                <w:b/>
                <w:bCs/>
                <w:sz w:val="18"/>
                <w:szCs w:val="18"/>
              </w:rPr>
              <w:t>5</w:t>
            </w:r>
            <w:r w:rsidR="004D048C" w:rsidRPr="00774EB9">
              <w:rPr>
                <w:rFonts w:ascii="Corbel" w:hAnsi="Corbel"/>
                <w:b/>
                <w:bCs/>
                <w:sz w:val="18"/>
                <w:szCs w:val="18"/>
              </w:rPr>
              <w:t xml:space="preserve"> februari</w:t>
            </w:r>
            <w:r w:rsidR="004D048C">
              <w:rPr>
                <w:rFonts w:ascii="Corbel" w:hAnsi="Corbel"/>
                <w:b/>
                <w:bCs/>
                <w:sz w:val="18"/>
                <w:szCs w:val="18"/>
              </w:rPr>
              <w:t xml:space="preserve"> ‘1</w:t>
            </w:r>
            <w:r>
              <w:rPr>
                <w:rFonts w:ascii="Corbel" w:hAnsi="Corbel"/>
                <w:b/>
                <w:bCs/>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1F8FDFC1" w14:textId="77777777" w:rsidR="004D048C" w:rsidRPr="00774EB9" w:rsidRDefault="004D048C" w:rsidP="004D048C">
            <w:pPr>
              <w:rPr>
                <w:rFonts w:ascii="Corbel" w:hAnsi="Corbel"/>
                <w:b/>
                <w:bCs/>
                <w:sz w:val="18"/>
                <w:szCs w:val="18"/>
              </w:rPr>
            </w:pPr>
            <w:r w:rsidRPr="00774EB9">
              <w:rPr>
                <w:rFonts w:ascii="Corbel" w:hAnsi="Corbel"/>
                <w:b/>
                <w:sz w:val="18"/>
                <w:szCs w:val="18"/>
              </w:rPr>
              <w:t xml:space="preserve">* </w:t>
            </w:r>
            <w:r w:rsidRPr="00774EB9">
              <w:rPr>
                <w:rFonts w:ascii="Corbel" w:hAnsi="Corbel"/>
                <w:b/>
                <w:bCs/>
                <w:sz w:val="18"/>
                <w:szCs w:val="18"/>
              </w:rPr>
              <w:t xml:space="preserve">aanvang stage </w:t>
            </w:r>
          </w:p>
        </w:tc>
      </w:tr>
      <w:tr w:rsidR="004D048C" w14:paraId="1EDF50F5" w14:textId="77777777" w:rsidTr="004D048C">
        <w:trPr>
          <w:trHeight w:val="20"/>
        </w:trPr>
        <w:tc>
          <w:tcPr>
            <w:tcW w:w="1092" w:type="pct"/>
            <w:tcMar>
              <w:top w:w="100" w:type="dxa"/>
              <w:left w:w="100" w:type="dxa"/>
              <w:bottom w:w="100" w:type="dxa"/>
              <w:right w:w="100" w:type="dxa"/>
            </w:tcMar>
            <w:vAlign w:val="center"/>
            <w:hideMark/>
          </w:tcPr>
          <w:p w14:paraId="0A272D7E" w14:textId="5BD34EF4" w:rsidR="004D048C" w:rsidRPr="00774EB9" w:rsidRDefault="00B16C15" w:rsidP="004D048C">
            <w:pPr>
              <w:jc w:val="both"/>
              <w:rPr>
                <w:rFonts w:ascii="Corbel" w:hAnsi="Corbel"/>
                <w:sz w:val="18"/>
                <w:szCs w:val="18"/>
              </w:rPr>
            </w:pPr>
            <w:r>
              <w:rPr>
                <w:rFonts w:ascii="Corbel" w:hAnsi="Corbel"/>
                <w:sz w:val="18"/>
                <w:szCs w:val="18"/>
              </w:rPr>
              <w:t>1</w:t>
            </w:r>
            <w:r w:rsidR="00525298">
              <w:rPr>
                <w:rFonts w:ascii="Corbel" w:hAnsi="Corbel"/>
                <w:sz w:val="18"/>
                <w:szCs w:val="18"/>
              </w:rPr>
              <w:t>9</w:t>
            </w:r>
            <w:r w:rsidR="004D048C" w:rsidRPr="00774EB9">
              <w:rPr>
                <w:rFonts w:ascii="Corbel" w:hAnsi="Corbel"/>
                <w:sz w:val="18"/>
                <w:szCs w:val="18"/>
              </w:rPr>
              <w:t xml:space="preserve"> februari</w:t>
            </w:r>
            <w:r w:rsidR="004D048C">
              <w:rPr>
                <w:rFonts w:ascii="Corbel" w:hAnsi="Corbel"/>
                <w:sz w:val="18"/>
                <w:szCs w:val="18"/>
              </w:rPr>
              <w:t xml:space="preserve"> ‘1</w:t>
            </w:r>
            <w:r w:rsidR="00525298">
              <w:rPr>
                <w:rFonts w:ascii="Corbel" w:hAnsi="Corbel"/>
                <w:sz w:val="18"/>
                <w:szCs w:val="18"/>
              </w:rPr>
              <w:t>8</w:t>
            </w:r>
          </w:p>
        </w:tc>
        <w:tc>
          <w:tcPr>
            <w:tcW w:w="3908" w:type="pct"/>
            <w:tcMar>
              <w:top w:w="100" w:type="dxa"/>
              <w:left w:w="100" w:type="dxa"/>
              <w:bottom w:w="100" w:type="dxa"/>
              <w:right w:w="100" w:type="dxa"/>
            </w:tcMar>
            <w:vAlign w:val="center"/>
            <w:hideMark/>
          </w:tcPr>
          <w:p w14:paraId="1C08F658"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Pr>
                <w:rFonts w:ascii="Corbel" w:hAnsi="Corbel"/>
                <w:sz w:val="18"/>
                <w:szCs w:val="18"/>
              </w:rPr>
              <w:t xml:space="preserve">deadline </w:t>
            </w:r>
            <w:r w:rsidRPr="00233004">
              <w:rPr>
                <w:rFonts w:ascii="Corbel" w:hAnsi="Corbel"/>
                <w:sz w:val="18"/>
                <w:szCs w:val="18"/>
              </w:rPr>
              <w:t>voorleggen actieplan</w:t>
            </w:r>
          </w:p>
        </w:tc>
      </w:tr>
      <w:tr w:rsidR="004D048C" w14:paraId="4F556CCC" w14:textId="77777777" w:rsidTr="004D048C">
        <w:trPr>
          <w:trHeight w:val="20"/>
        </w:trPr>
        <w:tc>
          <w:tcPr>
            <w:tcW w:w="1092" w:type="pct"/>
            <w:tcMar>
              <w:top w:w="100" w:type="dxa"/>
              <w:left w:w="100" w:type="dxa"/>
              <w:bottom w:w="100" w:type="dxa"/>
              <w:right w:w="100" w:type="dxa"/>
            </w:tcMar>
            <w:vAlign w:val="center"/>
            <w:hideMark/>
          </w:tcPr>
          <w:p w14:paraId="78318950" w14:textId="1EC3006B" w:rsidR="004D048C" w:rsidRPr="00774EB9" w:rsidRDefault="004D048C" w:rsidP="004D048C">
            <w:pPr>
              <w:jc w:val="both"/>
              <w:rPr>
                <w:rFonts w:ascii="Corbel" w:hAnsi="Corbel"/>
                <w:sz w:val="18"/>
                <w:szCs w:val="18"/>
              </w:rPr>
            </w:pPr>
            <w:r w:rsidRPr="00774EB9">
              <w:rPr>
                <w:rFonts w:ascii="Corbel" w:hAnsi="Corbel"/>
                <w:sz w:val="18"/>
                <w:szCs w:val="18"/>
              </w:rPr>
              <w:t>2</w:t>
            </w:r>
            <w:r w:rsidR="00525298">
              <w:rPr>
                <w:rFonts w:ascii="Corbel" w:hAnsi="Corbel"/>
                <w:sz w:val="18"/>
                <w:szCs w:val="18"/>
              </w:rPr>
              <w:t>3</w:t>
            </w:r>
            <w:r w:rsidRPr="00774EB9">
              <w:rPr>
                <w:rFonts w:ascii="Corbel" w:hAnsi="Corbel"/>
                <w:sz w:val="18"/>
                <w:szCs w:val="18"/>
              </w:rPr>
              <w:t xml:space="preserve"> februari</w:t>
            </w:r>
            <w:r>
              <w:rPr>
                <w:rFonts w:ascii="Corbel" w:hAnsi="Corbel"/>
                <w:sz w:val="18"/>
                <w:szCs w:val="18"/>
              </w:rPr>
              <w:t xml:space="preserve"> ‘1</w:t>
            </w:r>
            <w:r w:rsidR="00525298">
              <w:rPr>
                <w:rFonts w:ascii="Corbel" w:hAnsi="Corbel"/>
                <w:sz w:val="18"/>
                <w:szCs w:val="18"/>
              </w:rPr>
              <w:t>8</w:t>
            </w:r>
          </w:p>
        </w:tc>
        <w:tc>
          <w:tcPr>
            <w:tcW w:w="3908" w:type="pct"/>
            <w:tcMar>
              <w:top w:w="100" w:type="dxa"/>
              <w:left w:w="100" w:type="dxa"/>
              <w:bottom w:w="100" w:type="dxa"/>
              <w:right w:w="100" w:type="dxa"/>
            </w:tcMar>
            <w:vAlign w:val="center"/>
            <w:hideMark/>
          </w:tcPr>
          <w:p w14:paraId="1F6DB8C0" w14:textId="77777777" w:rsidR="004D048C" w:rsidRPr="00774EB9" w:rsidRDefault="004D048C" w:rsidP="004D048C">
            <w:pPr>
              <w:rPr>
                <w:rFonts w:ascii="Corbel" w:hAnsi="Corbel"/>
                <w:sz w:val="18"/>
                <w:szCs w:val="18"/>
              </w:rPr>
            </w:pPr>
            <w:r w:rsidRPr="00233004">
              <w:rPr>
                <w:rFonts w:ascii="Corbel" w:hAnsi="Corbel"/>
                <w:sz w:val="18"/>
                <w:szCs w:val="18"/>
              </w:rPr>
              <w:t xml:space="preserve">* </w:t>
            </w:r>
            <w:r w:rsidRPr="00774EB9">
              <w:rPr>
                <w:rFonts w:ascii="Corbel" w:hAnsi="Corbel"/>
                <w:sz w:val="18"/>
                <w:szCs w:val="18"/>
              </w:rPr>
              <w:t>streefdatum eerste stagebezoek stagebegeleider</w:t>
            </w:r>
          </w:p>
        </w:tc>
      </w:tr>
      <w:tr w:rsidR="004D048C" w14:paraId="72CE6C59" w14:textId="77777777" w:rsidTr="004D048C">
        <w:trPr>
          <w:trHeight w:val="20"/>
        </w:trPr>
        <w:tc>
          <w:tcPr>
            <w:tcW w:w="1092" w:type="pct"/>
            <w:tcMar>
              <w:top w:w="100" w:type="dxa"/>
              <w:left w:w="100" w:type="dxa"/>
              <w:bottom w:w="100" w:type="dxa"/>
              <w:right w:w="100" w:type="dxa"/>
            </w:tcMar>
            <w:vAlign w:val="center"/>
          </w:tcPr>
          <w:p w14:paraId="1B3BC027" w14:textId="66AA00E9" w:rsidR="004D048C" w:rsidRPr="00A36FD1" w:rsidRDefault="00525298" w:rsidP="004D048C">
            <w:pPr>
              <w:jc w:val="both"/>
              <w:rPr>
                <w:rFonts w:ascii="Corbel" w:hAnsi="Corbel"/>
                <w:sz w:val="18"/>
                <w:szCs w:val="18"/>
              </w:rPr>
            </w:pPr>
            <w:r>
              <w:rPr>
                <w:rFonts w:ascii="Corbel" w:hAnsi="Corbel"/>
                <w:sz w:val="18"/>
                <w:szCs w:val="18"/>
              </w:rPr>
              <w:t>19</w:t>
            </w:r>
            <w:r w:rsidR="004D048C" w:rsidRPr="00774EB9">
              <w:rPr>
                <w:rFonts w:ascii="Corbel" w:hAnsi="Corbel"/>
                <w:sz w:val="18"/>
                <w:szCs w:val="18"/>
              </w:rPr>
              <w:t xml:space="preserve"> maart ‘1</w:t>
            </w:r>
            <w:r>
              <w:rPr>
                <w:rFonts w:ascii="Corbel" w:hAnsi="Corbel"/>
                <w:sz w:val="18"/>
                <w:szCs w:val="18"/>
              </w:rPr>
              <w:t>8</w:t>
            </w:r>
          </w:p>
        </w:tc>
        <w:tc>
          <w:tcPr>
            <w:tcW w:w="3908" w:type="pct"/>
            <w:tcMar>
              <w:top w:w="100" w:type="dxa"/>
              <w:left w:w="100" w:type="dxa"/>
              <w:bottom w:w="100" w:type="dxa"/>
              <w:right w:w="100" w:type="dxa"/>
            </w:tcMar>
            <w:vAlign w:val="center"/>
          </w:tcPr>
          <w:p w14:paraId="5E475D2D" w14:textId="77777777" w:rsidR="004D048C" w:rsidRPr="00233004" w:rsidRDefault="004D048C" w:rsidP="004D048C">
            <w:pPr>
              <w:rPr>
                <w:rFonts w:ascii="Corbel" w:hAnsi="Corbel"/>
                <w:sz w:val="18"/>
                <w:szCs w:val="18"/>
              </w:rPr>
            </w:pPr>
            <w:r>
              <w:rPr>
                <w:rFonts w:ascii="Corbel" w:hAnsi="Corbel"/>
                <w:sz w:val="18"/>
                <w:szCs w:val="18"/>
              </w:rPr>
              <w:t>*</w:t>
            </w:r>
            <w:r w:rsidRPr="00233004">
              <w:rPr>
                <w:rFonts w:ascii="Corbel" w:hAnsi="Corbel"/>
                <w:sz w:val="18"/>
                <w:szCs w:val="18"/>
              </w:rPr>
              <w:t xml:space="preserve"> </w:t>
            </w:r>
            <w:r w:rsidRPr="00233004">
              <w:rPr>
                <w:rFonts w:ascii="Corbel" w:hAnsi="Corbel"/>
                <w:b/>
                <w:sz w:val="18"/>
                <w:szCs w:val="18"/>
              </w:rPr>
              <w:t>uiterste datum</w:t>
            </w:r>
            <w:r w:rsidRPr="00233004">
              <w:rPr>
                <w:rFonts w:ascii="Corbel" w:hAnsi="Corbel"/>
                <w:sz w:val="18"/>
                <w:szCs w:val="18"/>
              </w:rPr>
              <w:t xml:space="preserve"> indienen titel bachelorproef </w:t>
            </w:r>
            <w:r>
              <w:rPr>
                <w:rFonts w:ascii="Corbel" w:hAnsi="Corbel"/>
                <w:sz w:val="18"/>
                <w:szCs w:val="18"/>
              </w:rPr>
              <w:t>(aan interne promotor)</w:t>
            </w:r>
          </w:p>
        </w:tc>
      </w:tr>
      <w:tr w:rsidR="004D048C" w14:paraId="16202FB3"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hideMark/>
          </w:tcPr>
          <w:p w14:paraId="741F8CD6" w14:textId="6C183217" w:rsidR="004D048C" w:rsidRPr="00774EB9" w:rsidRDefault="00525298" w:rsidP="004D048C">
            <w:pPr>
              <w:jc w:val="both"/>
              <w:rPr>
                <w:rFonts w:ascii="Corbel" w:hAnsi="Corbel"/>
                <w:b/>
                <w:bCs/>
                <w:sz w:val="18"/>
                <w:szCs w:val="18"/>
              </w:rPr>
            </w:pPr>
            <w:r>
              <w:rPr>
                <w:rFonts w:ascii="Corbel" w:hAnsi="Corbel"/>
                <w:b/>
                <w:bCs/>
                <w:sz w:val="18"/>
                <w:szCs w:val="18"/>
              </w:rPr>
              <w:t>26</w:t>
            </w:r>
            <w:r w:rsidR="004D048C" w:rsidRPr="00774EB9">
              <w:rPr>
                <w:rFonts w:ascii="Corbel" w:hAnsi="Corbel"/>
                <w:b/>
                <w:bCs/>
                <w:sz w:val="18"/>
                <w:szCs w:val="18"/>
              </w:rPr>
              <w:t xml:space="preserve"> maart</w:t>
            </w:r>
            <w:r w:rsidR="004D048C">
              <w:rPr>
                <w:rFonts w:ascii="Corbel" w:hAnsi="Corbel"/>
                <w:b/>
                <w:bCs/>
                <w:sz w:val="18"/>
                <w:szCs w:val="18"/>
              </w:rPr>
              <w:t xml:space="preserve"> </w:t>
            </w:r>
            <w:r w:rsidR="004D048C" w:rsidRPr="002462E9">
              <w:rPr>
                <w:rFonts w:ascii="Corbel" w:hAnsi="Corbel"/>
                <w:b/>
                <w:bCs/>
                <w:sz w:val="18"/>
                <w:szCs w:val="18"/>
              </w:rPr>
              <w:t>‘1</w:t>
            </w:r>
            <w:r>
              <w:rPr>
                <w:rFonts w:ascii="Corbel" w:hAnsi="Corbel"/>
                <w:b/>
                <w:bCs/>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796AED58" w14:textId="77777777" w:rsidR="004D048C" w:rsidRPr="00774EB9" w:rsidRDefault="004D048C" w:rsidP="004D048C">
            <w:pPr>
              <w:rPr>
                <w:rFonts w:ascii="Corbel" w:hAnsi="Corbel"/>
                <w:b/>
                <w:bCs/>
                <w:sz w:val="18"/>
                <w:szCs w:val="18"/>
              </w:rPr>
            </w:pPr>
            <w:r w:rsidRPr="00774EB9">
              <w:rPr>
                <w:rFonts w:ascii="Corbel" w:hAnsi="Corbel"/>
                <w:b/>
                <w:sz w:val="18"/>
                <w:szCs w:val="18"/>
              </w:rPr>
              <w:t>* deadline indienen eerste gedeelte bachelorproef</w:t>
            </w:r>
            <w:r w:rsidRPr="00233004">
              <w:rPr>
                <w:rFonts w:ascii="Corbel" w:hAnsi="Corbel"/>
                <w:sz w:val="18"/>
                <w:szCs w:val="18"/>
              </w:rPr>
              <w:t xml:space="preserve"> (deze versie wordt gescoord)</w:t>
            </w:r>
          </w:p>
        </w:tc>
      </w:tr>
      <w:tr w:rsidR="004D048C" w14:paraId="6A28EE8F" w14:textId="77777777" w:rsidTr="004D048C">
        <w:trPr>
          <w:trHeight w:val="20"/>
        </w:trPr>
        <w:tc>
          <w:tcPr>
            <w:tcW w:w="1092" w:type="pct"/>
            <w:tcMar>
              <w:top w:w="100" w:type="dxa"/>
              <w:left w:w="100" w:type="dxa"/>
              <w:bottom w:w="100" w:type="dxa"/>
              <w:right w:w="100" w:type="dxa"/>
            </w:tcMar>
            <w:vAlign w:val="center"/>
          </w:tcPr>
          <w:p w14:paraId="6BD29AB3" w14:textId="07F01BC2" w:rsidR="004D048C" w:rsidRDefault="00525298" w:rsidP="004D048C">
            <w:pPr>
              <w:jc w:val="both"/>
              <w:rPr>
                <w:rFonts w:ascii="Corbel" w:eastAsiaTheme="minorHAnsi" w:hAnsi="Corbel" w:cs="Times New Roman"/>
                <w:b/>
                <w:bCs/>
                <w:color w:val="auto"/>
                <w:sz w:val="18"/>
                <w:szCs w:val="18"/>
              </w:rPr>
            </w:pPr>
            <w:r>
              <w:rPr>
                <w:rFonts w:ascii="Corbel" w:hAnsi="Corbel"/>
                <w:b/>
                <w:bCs/>
                <w:sz w:val="18"/>
                <w:szCs w:val="18"/>
              </w:rPr>
              <w:t>19 – 30</w:t>
            </w:r>
            <w:r w:rsidR="004D048C">
              <w:rPr>
                <w:rFonts w:ascii="Corbel" w:hAnsi="Corbel"/>
                <w:b/>
                <w:bCs/>
                <w:sz w:val="18"/>
                <w:szCs w:val="18"/>
              </w:rPr>
              <w:t xml:space="preserve"> maart</w:t>
            </w:r>
            <w:r w:rsidR="004D048C" w:rsidRPr="007234F3">
              <w:rPr>
                <w:rFonts w:ascii="Corbel" w:hAnsi="Corbel"/>
                <w:b/>
                <w:bCs/>
                <w:sz w:val="18"/>
                <w:szCs w:val="18"/>
              </w:rPr>
              <w:t xml:space="preserve"> ’1</w:t>
            </w:r>
            <w:r>
              <w:rPr>
                <w:rFonts w:ascii="Corbel" w:hAnsi="Corbel"/>
                <w:b/>
                <w:bCs/>
                <w:sz w:val="18"/>
                <w:szCs w:val="18"/>
              </w:rPr>
              <w:t>8</w:t>
            </w:r>
          </w:p>
        </w:tc>
        <w:tc>
          <w:tcPr>
            <w:tcW w:w="3908" w:type="pct"/>
            <w:tcMar>
              <w:top w:w="100" w:type="dxa"/>
              <w:left w:w="100" w:type="dxa"/>
              <w:bottom w:w="100" w:type="dxa"/>
              <w:right w:w="100" w:type="dxa"/>
            </w:tcMar>
            <w:vAlign w:val="center"/>
          </w:tcPr>
          <w:p w14:paraId="0985B978" w14:textId="77777777" w:rsidR="004D048C" w:rsidRDefault="004D048C" w:rsidP="004D048C">
            <w:pPr>
              <w:rPr>
                <w:rFonts w:ascii="Corbel" w:hAnsi="Corbel"/>
                <w:b/>
                <w:bCs/>
                <w:sz w:val="18"/>
                <w:szCs w:val="18"/>
              </w:rPr>
            </w:pPr>
            <w:r w:rsidRPr="007234F3">
              <w:rPr>
                <w:rFonts w:ascii="Corbel" w:hAnsi="Corbel"/>
                <w:sz w:val="18"/>
                <w:szCs w:val="18"/>
              </w:rPr>
              <w:t xml:space="preserve">* </w:t>
            </w:r>
            <w:r>
              <w:rPr>
                <w:rFonts w:ascii="Corbel" w:hAnsi="Corbel"/>
                <w:sz w:val="18"/>
                <w:szCs w:val="18"/>
              </w:rPr>
              <w:t xml:space="preserve">eventueel </w:t>
            </w:r>
            <w:r w:rsidRPr="007234F3">
              <w:rPr>
                <w:rFonts w:ascii="Corbel" w:hAnsi="Corbel"/>
                <w:sz w:val="18"/>
                <w:szCs w:val="18"/>
              </w:rPr>
              <w:t>tweede stagebezoek  stagebegeleider</w:t>
            </w:r>
            <w:r>
              <w:rPr>
                <w:rFonts w:ascii="Corbel" w:hAnsi="Corbel"/>
                <w:sz w:val="18"/>
                <w:szCs w:val="18"/>
              </w:rPr>
              <w:t xml:space="preserve"> en eventueel vastlegging terugkomdag </w:t>
            </w:r>
          </w:p>
        </w:tc>
      </w:tr>
      <w:tr w:rsidR="004D048C" w14:paraId="7BB99C56" w14:textId="77777777" w:rsidTr="004D048C">
        <w:trPr>
          <w:trHeight w:val="20"/>
        </w:trPr>
        <w:tc>
          <w:tcPr>
            <w:tcW w:w="1092" w:type="pct"/>
            <w:tcMar>
              <w:top w:w="100" w:type="dxa"/>
              <w:left w:w="100" w:type="dxa"/>
              <w:bottom w:w="100" w:type="dxa"/>
              <w:right w:w="100" w:type="dxa"/>
            </w:tcMar>
            <w:vAlign w:val="center"/>
          </w:tcPr>
          <w:p w14:paraId="3F54C61B" w14:textId="4B908293" w:rsidR="004D048C" w:rsidRDefault="00525298" w:rsidP="004D048C">
            <w:pPr>
              <w:jc w:val="both"/>
              <w:rPr>
                <w:rFonts w:ascii="Corbel" w:hAnsi="Corbel"/>
                <w:b/>
                <w:bCs/>
                <w:sz w:val="18"/>
                <w:szCs w:val="18"/>
              </w:rPr>
            </w:pPr>
            <w:r>
              <w:rPr>
                <w:rFonts w:ascii="Corbel" w:hAnsi="Corbel"/>
                <w:b/>
                <w:bCs/>
                <w:sz w:val="18"/>
                <w:szCs w:val="18"/>
              </w:rPr>
              <w:t>30</w:t>
            </w:r>
            <w:r w:rsidR="004D048C">
              <w:rPr>
                <w:rFonts w:ascii="Corbel" w:hAnsi="Corbel"/>
                <w:b/>
                <w:bCs/>
                <w:sz w:val="18"/>
                <w:szCs w:val="18"/>
              </w:rPr>
              <w:t xml:space="preserve"> maart </w:t>
            </w:r>
            <w:r w:rsidR="004D048C" w:rsidRPr="002462E9">
              <w:rPr>
                <w:rFonts w:ascii="Corbel" w:hAnsi="Corbel"/>
                <w:b/>
                <w:bCs/>
                <w:sz w:val="18"/>
                <w:szCs w:val="18"/>
              </w:rPr>
              <w:t>‘1</w:t>
            </w:r>
            <w:r>
              <w:rPr>
                <w:rFonts w:ascii="Corbel" w:hAnsi="Corbel"/>
                <w:b/>
                <w:bCs/>
                <w:sz w:val="18"/>
                <w:szCs w:val="18"/>
              </w:rPr>
              <w:t>8</w:t>
            </w:r>
          </w:p>
        </w:tc>
        <w:tc>
          <w:tcPr>
            <w:tcW w:w="3908" w:type="pct"/>
            <w:tcMar>
              <w:top w:w="100" w:type="dxa"/>
              <w:left w:w="100" w:type="dxa"/>
              <w:bottom w:w="100" w:type="dxa"/>
              <w:right w:w="100" w:type="dxa"/>
            </w:tcMar>
            <w:vAlign w:val="center"/>
            <w:hideMark/>
          </w:tcPr>
          <w:p w14:paraId="3240D1B3" w14:textId="77777777" w:rsidR="004D048C" w:rsidRDefault="004D048C" w:rsidP="004D048C">
            <w:pPr>
              <w:rPr>
                <w:rFonts w:ascii="Corbel" w:hAnsi="Corbel"/>
                <w:b/>
                <w:bCs/>
                <w:sz w:val="18"/>
                <w:szCs w:val="18"/>
              </w:rPr>
            </w:pPr>
            <w:r w:rsidRPr="007234F3">
              <w:rPr>
                <w:rFonts w:ascii="Corbel" w:hAnsi="Corbel"/>
                <w:b/>
                <w:bCs/>
                <w:sz w:val="18"/>
                <w:szCs w:val="18"/>
              </w:rPr>
              <w:t>* deadline tussentijdse evaluatie stage door de  stagementor</w:t>
            </w:r>
            <w:r>
              <w:rPr>
                <w:rFonts w:ascii="Corbel" w:hAnsi="Corbel"/>
                <w:b/>
                <w:bCs/>
                <w:sz w:val="18"/>
                <w:szCs w:val="18"/>
              </w:rPr>
              <w:t xml:space="preserve"> (externe promotor)</w:t>
            </w:r>
          </w:p>
        </w:tc>
      </w:tr>
      <w:tr w:rsidR="004D048C" w14:paraId="67D5E37F" w14:textId="77777777" w:rsidTr="004D048C">
        <w:trPr>
          <w:trHeight w:val="20"/>
        </w:trPr>
        <w:tc>
          <w:tcPr>
            <w:tcW w:w="1092" w:type="pct"/>
            <w:tcMar>
              <w:top w:w="100" w:type="dxa"/>
              <w:left w:w="100" w:type="dxa"/>
              <w:bottom w:w="100" w:type="dxa"/>
              <w:right w:w="100" w:type="dxa"/>
            </w:tcMar>
            <w:vAlign w:val="center"/>
            <w:hideMark/>
          </w:tcPr>
          <w:p w14:paraId="1AAF870E" w14:textId="436ACEE4" w:rsidR="004D048C" w:rsidRDefault="001D7060" w:rsidP="004D048C">
            <w:pPr>
              <w:jc w:val="both"/>
              <w:rPr>
                <w:rFonts w:ascii="Corbel" w:hAnsi="Corbel"/>
                <w:sz w:val="18"/>
                <w:szCs w:val="18"/>
              </w:rPr>
            </w:pPr>
            <w:r>
              <w:rPr>
                <w:rFonts w:ascii="Corbel" w:hAnsi="Corbel"/>
                <w:sz w:val="18"/>
                <w:szCs w:val="18"/>
              </w:rPr>
              <w:t>2 – 6</w:t>
            </w:r>
            <w:r w:rsidR="004D048C">
              <w:rPr>
                <w:rFonts w:ascii="Corbel" w:hAnsi="Corbel"/>
                <w:sz w:val="18"/>
                <w:szCs w:val="18"/>
              </w:rPr>
              <w:t xml:space="preserve"> april </w:t>
            </w:r>
            <w:r w:rsidR="004D048C" w:rsidRPr="002462E9">
              <w:rPr>
                <w:rFonts w:ascii="Corbel" w:hAnsi="Corbel"/>
                <w:sz w:val="18"/>
                <w:szCs w:val="18"/>
              </w:rPr>
              <w:t>‘1</w:t>
            </w:r>
            <w:r w:rsidR="00525298">
              <w:rPr>
                <w:rFonts w:ascii="Corbel" w:hAnsi="Corbel"/>
                <w:sz w:val="18"/>
                <w:szCs w:val="18"/>
              </w:rPr>
              <w:t>8</w:t>
            </w:r>
          </w:p>
        </w:tc>
        <w:tc>
          <w:tcPr>
            <w:tcW w:w="3908" w:type="pct"/>
            <w:tcMar>
              <w:top w:w="100" w:type="dxa"/>
              <w:left w:w="100" w:type="dxa"/>
              <w:bottom w:w="100" w:type="dxa"/>
              <w:right w:w="100" w:type="dxa"/>
            </w:tcMar>
            <w:vAlign w:val="center"/>
            <w:hideMark/>
          </w:tcPr>
          <w:p w14:paraId="5ADCE8A5" w14:textId="77777777" w:rsidR="004D048C" w:rsidRDefault="004D048C" w:rsidP="004D048C">
            <w:pPr>
              <w:rPr>
                <w:rFonts w:ascii="Corbel" w:hAnsi="Corbel"/>
                <w:sz w:val="18"/>
                <w:szCs w:val="18"/>
              </w:rPr>
            </w:pPr>
            <w:r>
              <w:rPr>
                <w:rFonts w:ascii="Corbel" w:hAnsi="Corbel"/>
                <w:sz w:val="18"/>
                <w:szCs w:val="18"/>
              </w:rPr>
              <w:t>* Paasvakantie</w:t>
            </w:r>
          </w:p>
        </w:tc>
      </w:tr>
      <w:tr w:rsidR="004D048C" w14:paraId="3910DBFD"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13856C03" w14:textId="6A014DE9" w:rsidR="004D048C" w:rsidRDefault="00525298" w:rsidP="004D048C">
            <w:pPr>
              <w:jc w:val="both"/>
              <w:rPr>
                <w:rFonts w:ascii="Corbel" w:hAnsi="Corbel"/>
                <w:sz w:val="18"/>
                <w:szCs w:val="18"/>
              </w:rPr>
            </w:pPr>
            <w:r>
              <w:rPr>
                <w:rFonts w:ascii="Corbel" w:hAnsi="Corbel"/>
                <w:sz w:val="18"/>
                <w:szCs w:val="18"/>
              </w:rPr>
              <w:t>23</w:t>
            </w:r>
            <w:r w:rsidR="004D048C">
              <w:rPr>
                <w:rFonts w:ascii="Corbel" w:hAnsi="Corbel"/>
                <w:sz w:val="18"/>
                <w:szCs w:val="18"/>
              </w:rPr>
              <w:t xml:space="preserve"> april </w:t>
            </w:r>
            <w:r w:rsidR="004D048C" w:rsidRPr="002462E9">
              <w:rPr>
                <w:rFonts w:ascii="Corbel" w:hAnsi="Corbel"/>
                <w:sz w:val="18"/>
                <w:szCs w:val="18"/>
              </w:rPr>
              <w:t>‘1</w:t>
            </w:r>
            <w:r>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50BE5536" w14:textId="116F2782" w:rsidR="00525298" w:rsidRDefault="004D048C" w:rsidP="00CE2C16">
            <w:pPr>
              <w:ind w:right="334"/>
              <w:rPr>
                <w:rFonts w:ascii="Corbel" w:hAnsi="Corbel"/>
                <w:sz w:val="18"/>
                <w:szCs w:val="18"/>
              </w:rPr>
            </w:pPr>
            <w:r>
              <w:rPr>
                <w:rFonts w:ascii="Corbel" w:hAnsi="Corbel"/>
                <w:sz w:val="18"/>
                <w:szCs w:val="18"/>
              </w:rPr>
              <w:t xml:space="preserve">* indienen tweede gedeelte bachelorproef </w:t>
            </w:r>
            <w:r w:rsidR="00525298">
              <w:rPr>
                <w:rFonts w:ascii="Corbel" w:hAnsi="Corbel"/>
                <w:sz w:val="18"/>
                <w:szCs w:val="18"/>
              </w:rPr>
              <w:t xml:space="preserve">(via mail naar begeleider) </w:t>
            </w:r>
          </w:p>
          <w:p w14:paraId="4A9B0B64" w14:textId="05ACC997" w:rsidR="004D048C" w:rsidRDefault="004D048C" w:rsidP="00CE2C16">
            <w:pPr>
              <w:ind w:right="334"/>
              <w:rPr>
                <w:rFonts w:ascii="Corbel" w:hAnsi="Corbel"/>
                <w:sz w:val="18"/>
                <w:szCs w:val="18"/>
              </w:rPr>
            </w:pPr>
            <w:r>
              <w:rPr>
                <w:rFonts w:ascii="Corbel" w:hAnsi="Corbel"/>
                <w:sz w:val="18"/>
                <w:szCs w:val="18"/>
              </w:rPr>
              <w:t>* eventuele vastlegging tweede terugkomdag</w:t>
            </w:r>
          </w:p>
        </w:tc>
      </w:tr>
      <w:tr w:rsidR="004D048C" w14:paraId="64B1C929"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56D443FD" w14:textId="47DDE369" w:rsidR="004D048C" w:rsidRDefault="00525298" w:rsidP="004D048C">
            <w:pPr>
              <w:jc w:val="both"/>
              <w:rPr>
                <w:rFonts w:ascii="Corbel" w:hAnsi="Corbel"/>
                <w:sz w:val="18"/>
                <w:szCs w:val="18"/>
              </w:rPr>
            </w:pPr>
            <w:r>
              <w:rPr>
                <w:rFonts w:ascii="Corbel" w:hAnsi="Corbel"/>
                <w:sz w:val="18"/>
                <w:szCs w:val="18"/>
              </w:rPr>
              <w:t xml:space="preserve">27 </w:t>
            </w:r>
            <w:r w:rsidR="006F172F">
              <w:rPr>
                <w:rFonts w:ascii="Corbel" w:hAnsi="Corbel"/>
                <w:sz w:val="18"/>
                <w:szCs w:val="18"/>
              </w:rPr>
              <w:t>april ‘</w:t>
            </w:r>
            <w:r w:rsidR="004D048C" w:rsidRPr="002462E9">
              <w:rPr>
                <w:rFonts w:ascii="Corbel" w:hAnsi="Corbel"/>
                <w:sz w:val="18"/>
                <w:szCs w:val="18"/>
              </w:rPr>
              <w:t>1</w:t>
            </w:r>
            <w:r>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28411AE7" w14:textId="77777777" w:rsidR="004D048C" w:rsidRDefault="004D048C" w:rsidP="004D048C">
            <w:pPr>
              <w:rPr>
                <w:rFonts w:ascii="Corbel" w:hAnsi="Corbel"/>
                <w:sz w:val="18"/>
                <w:szCs w:val="18"/>
              </w:rPr>
            </w:pPr>
            <w:r>
              <w:rPr>
                <w:rFonts w:ascii="Corbel" w:hAnsi="Corbel"/>
                <w:sz w:val="18"/>
                <w:szCs w:val="18"/>
              </w:rPr>
              <w:t>* startdatum afhalen voorbladen voor bachelorproef op het studiegebiedsecretariaat</w:t>
            </w:r>
          </w:p>
        </w:tc>
      </w:tr>
      <w:tr w:rsidR="004D048C" w14:paraId="7480142F" w14:textId="77777777" w:rsidTr="004D048C">
        <w:trPr>
          <w:trHeight w:val="335"/>
        </w:trPr>
        <w:tc>
          <w:tcPr>
            <w:tcW w:w="1092" w:type="pct"/>
            <w:shd w:val="clear" w:color="auto" w:fill="DDD9C3" w:themeFill="background2" w:themeFillShade="E6"/>
            <w:tcMar>
              <w:top w:w="100" w:type="dxa"/>
              <w:left w:w="100" w:type="dxa"/>
              <w:bottom w:w="100" w:type="dxa"/>
              <w:right w:w="100" w:type="dxa"/>
            </w:tcMar>
            <w:vAlign w:val="center"/>
            <w:hideMark/>
          </w:tcPr>
          <w:p w14:paraId="137F2168" w14:textId="1D8C8DB3" w:rsidR="004D048C" w:rsidRPr="00774EB9" w:rsidRDefault="00CC0C5C" w:rsidP="004D048C">
            <w:pPr>
              <w:jc w:val="both"/>
              <w:rPr>
                <w:rFonts w:ascii="Corbel" w:hAnsi="Corbel"/>
                <w:b/>
                <w:bCs/>
                <w:sz w:val="18"/>
                <w:szCs w:val="18"/>
              </w:rPr>
            </w:pPr>
            <w:r>
              <w:rPr>
                <w:rFonts w:ascii="Corbel" w:hAnsi="Corbel"/>
                <w:b/>
                <w:bCs/>
                <w:sz w:val="18"/>
                <w:szCs w:val="18"/>
              </w:rPr>
              <w:t>9</w:t>
            </w:r>
            <w:r w:rsidR="004D048C">
              <w:rPr>
                <w:rFonts w:ascii="Corbel" w:hAnsi="Corbel"/>
                <w:b/>
                <w:bCs/>
                <w:sz w:val="18"/>
                <w:szCs w:val="18"/>
              </w:rPr>
              <w:t xml:space="preserve"> mei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0F3161C2" w14:textId="487E4E7D" w:rsidR="004D048C" w:rsidRPr="00774EB9" w:rsidRDefault="004D048C" w:rsidP="004D048C">
            <w:pPr>
              <w:rPr>
                <w:rFonts w:ascii="Corbel" w:hAnsi="Corbel"/>
                <w:b/>
                <w:bCs/>
                <w:sz w:val="18"/>
                <w:szCs w:val="18"/>
              </w:rPr>
            </w:pPr>
            <w:r w:rsidRPr="00774EB9">
              <w:rPr>
                <w:rFonts w:ascii="Corbel" w:hAnsi="Corbel"/>
                <w:b/>
                <w:sz w:val="18"/>
                <w:szCs w:val="18"/>
              </w:rPr>
              <w:t xml:space="preserve">* </w:t>
            </w:r>
            <w:r w:rsidRPr="00810EF1">
              <w:rPr>
                <w:rFonts w:ascii="Corbel" w:hAnsi="Corbel"/>
                <w:b/>
                <w:bCs/>
                <w:sz w:val="18"/>
                <w:szCs w:val="18"/>
              </w:rPr>
              <w:t>einde</w:t>
            </w:r>
            <w:r w:rsidR="00525298">
              <w:rPr>
                <w:rFonts w:ascii="Corbel" w:hAnsi="Corbel"/>
                <w:b/>
                <w:bCs/>
                <w:sz w:val="18"/>
                <w:szCs w:val="18"/>
              </w:rPr>
              <w:t xml:space="preserve"> stage</w:t>
            </w:r>
            <w:bookmarkStart w:id="30" w:name="_GoBack"/>
            <w:bookmarkEnd w:id="30"/>
          </w:p>
        </w:tc>
      </w:tr>
      <w:tr w:rsidR="004D048C" w14:paraId="74A7F913" w14:textId="77777777" w:rsidTr="004D048C">
        <w:trPr>
          <w:trHeight w:val="273"/>
        </w:trPr>
        <w:tc>
          <w:tcPr>
            <w:tcW w:w="1092" w:type="pct"/>
            <w:shd w:val="clear" w:color="auto" w:fill="FFFFFF"/>
            <w:tcMar>
              <w:top w:w="100" w:type="dxa"/>
              <w:left w:w="100" w:type="dxa"/>
              <w:bottom w:w="100" w:type="dxa"/>
              <w:right w:w="100" w:type="dxa"/>
            </w:tcMar>
            <w:vAlign w:val="center"/>
            <w:hideMark/>
          </w:tcPr>
          <w:p w14:paraId="70933E91" w14:textId="6EC58E74" w:rsidR="004D048C" w:rsidRDefault="004D048C" w:rsidP="00CE2C16">
            <w:pPr>
              <w:jc w:val="both"/>
              <w:rPr>
                <w:rFonts w:ascii="Corbel" w:hAnsi="Corbel"/>
                <w:b/>
                <w:bCs/>
                <w:sz w:val="18"/>
                <w:szCs w:val="18"/>
              </w:rPr>
            </w:pPr>
            <w:r>
              <w:rPr>
                <w:rFonts w:ascii="Corbel" w:hAnsi="Corbel"/>
                <w:sz w:val="18"/>
                <w:szCs w:val="18"/>
              </w:rPr>
              <w:t>1</w:t>
            </w:r>
            <w:r w:rsidR="00F447A7">
              <w:rPr>
                <w:rFonts w:ascii="Corbel" w:hAnsi="Corbel"/>
                <w:sz w:val="18"/>
                <w:szCs w:val="18"/>
              </w:rPr>
              <w:t>4</w:t>
            </w:r>
            <w:r>
              <w:rPr>
                <w:rFonts w:ascii="Corbel" w:hAnsi="Corbel"/>
                <w:sz w:val="18"/>
                <w:szCs w:val="18"/>
              </w:rPr>
              <w:t xml:space="preserve"> - 1</w:t>
            </w:r>
            <w:r w:rsidR="00F447A7">
              <w:rPr>
                <w:rFonts w:ascii="Corbel" w:hAnsi="Corbel"/>
                <w:sz w:val="18"/>
                <w:szCs w:val="18"/>
              </w:rPr>
              <w:t>8</w:t>
            </w:r>
            <w:r>
              <w:rPr>
                <w:rFonts w:ascii="Corbel" w:hAnsi="Corbel"/>
                <w:sz w:val="18"/>
                <w:szCs w:val="18"/>
              </w:rPr>
              <w:t xml:space="preserve"> mei </w:t>
            </w:r>
            <w:r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5BD4254E" w14:textId="77777777" w:rsidR="004D048C" w:rsidRDefault="004D048C" w:rsidP="004D048C">
            <w:pPr>
              <w:rPr>
                <w:rFonts w:ascii="Corbel" w:hAnsi="Corbel"/>
                <w:b/>
                <w:bCs/>
                <w:sz w:val="18"/>
                <w:szCs w:val="18"/>
              </w:rPr>
            </w:pPr>
            <w:r>
              <w:rPr>
                <w:rFonts w:ascii="Corbel" w:hAnsi="Corbel"/>
                <w:sz w:val="18"/>
                <w:szCs w:val="18"/>
              </w:rPr>
              <w:t>* ’inhaal’ stagedagen (bij ziekte, of wettige afwezigheid)</w:t>
            </w:r>
          </w:p>
        </w:tc>
      </w:tr>
      <w:tr w:rsidR="004D048C" w14:paraId="4A9F9EC2"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6B0B42A3" w14:textId="19710631" w:rsidR="004D048C" w:rsidRDefault="00F447A7" w:rsidP="004D048C">
            <w:pPr>
              <w:jc w:val="both"/>
              <w:rPr>
                <w:rFonts w:ascii="Corbel" w:hAnsi="Corbel"/>
                <w:b/>
                <w:bCs/>
                <w:sz w:val="18"/>
                <w:szCs w:val="18"/>
              </w:rPr>
            </w:pPr>
            <w:r>
              <w:rPr>
                <w:rFonts w:ascii="Corbel" w:hAnsi="Corbel"/>
                <w:b/>
                <w:bCs/>
                <w:sz w:val="18"/>
                <w:szCs w:val="18"/>
              </w:rPr>
              <w:t>18</w:t>
            </w:r>
            <w:r w:rsidR="004D048C">
              <w:rPr>
                <w:rFonts w:ascii="Corbel" w:hAnsi="Corbel"/>
                <w:b/>
                <w:bCs/>
                <w:sz w:val="18"/>
                <w:szCs w:val="18"/>
              </w:rPr>
              <w:t xml:space="preserve"> mei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2A08676B" w14:textId="77777777" w:rsidR="004D048C" w:rsidRDefault="004D048C" w:rsidP="004D048C">
            <w:pPr>
              <w:rPr>
                <w:rFonts w:ascii="Corbel" w:hAnsi="Corbel"/>
                <w:sz w:val="18"/>
                <w:szCs w:val="18"/>
              </w:rPr>
            </w:pPr>
            <w:r>
              <w:rPr>
                <w:rFonts w:ascii="Corbel" w:hAnsi="Corbel"/>
                <w:sz w:val="18"/>
                <w:szCs w:val="18"/>
              </w:rPr>
              <w:t xml:space="preserve">* </w:t>
            </w:r>
            <w:r>
              <w:rPr>
                <w:rFonts w:ascii="Corbel" w:hAnsi="Corbel"/>
                <w:b/>
                <w:bCs/>
                <w:sz w:val="18"/>
                <w:szCs w:val="18"/>
              </w:rPr>
              <w:t>deadline</w:t>
            </w:r>
            <w:r>
              <w:rPr>
                <w:rFonts w:ascii="Corbel" w:hAnsi="Corbel"/>
                <w:sz w:val="18"/>
                <w:szCs w:val="18"/>
              </w:rPr>
              <w:t xml:space="preserve"> eindevaluatie stage door de stagementor </w:t>
            </w:r>
          </w:p>
          <w:p w14:paraId="1F74459F" w14:textId="77777777" w:rsidR="004D048C" w:rsidRPr="00774EB9" w:rsidRDefault="004D048C" w:rsidP="004D048C">
            <w:pPr>
              <w:rPr>
                <w:rFonts w:ascii="Corbel" w:hAnsi="Corbel"/>
                <w:sz w:val="18"/>
                <w:szCs w:val="18"/>
              </w:rPr>
            </w:pPr>
            <w:r>
              <w:rPr>
                <w:rFonts w:ascii="Corbel" w:hAnsi="Corbel"/>
                <w:sz w:val="18"/>
                <w:szCs w:val="18"/>
              </w:rPr>
              <w:t xml:space="preserve">* </w:t>
            </w:r>
            <w:r>
              <w:rPr>
                <w:rFonts w:ascii="Corbel" w:hAnsi="Corbel"/>
                <w:b/>
                <w:bCs/>
                <w:sz w:val="18"/>
                <w:szCs w:val="18"/>
              </w:rPr>
              <w:t>deadline</w:t>
            </w:r>
            <w:r>
              <w:rPr>
                <w:rFonts w:ascii="Corbel" w:hAnsi="Corbel"/>
                <w:sz w:val="18"/>
                <w:szCs w:val="18"/>
              </w:rPr>
              <w:t xml:space="preserve"> eindevaluatie stage door de stagebegeleider </w:t>
            </w:r>
          </w:p>
        </w:tc>
      </w:tr>
      <w:tr w:rsidR="004D048C" w14:paraId="61A9549A"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tcPr>
          <w:p w14:paraId="689A4294" w14:textId="209DC052" w:rsidR="004D048C" w:rsidRDefault="00B734D8" w:rsidP="004D048C">
            <w:pPr>
              <w:jc w:val="both"/>
              <w:rPr>
                <w:rFonts w:ascii="Corbel" w:hAnsi="Corbel"/>
                <w:b/>
                <w:bCs/>
                <w:sz w:val="18"/>
                <w:szCs w:val="18"/>
                <w:lang w:eastAsia="en-US"/>
              </w:rPr>
            </w:pPr>
            <w:r>
              <w:rPr>
                <w:rFonts w:ascii="Corbel" w:hAnsi="Corbel"/>
                <w:b/>
                <w:bCs/>
                <w:sz w:val="18"/>
                <w:szCs w:val="18"/>
              </w:rPr>
              <w:t>25</w:t>
            </w:r>
            <w:r w:rsidR="004D048C">
              <w:rPr>
                <w:rFonts w:ascii="Corbel" w:hAnsi="Corbel"/>
                <w:b/>
                <w:bCs/>
                <w:sz w:val="18"/>
                <w:szCs w:val="18"/>
              </w:rPr>
              <w:t xml:space="preserve"> mei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00F91A43" w14:textId="77777777" w:rsidR="004D048C" w:rsidRDefault="004D048C" w:rsidP="004D048C">
            <w:pPr>
              <w:rPr>
                <w:rFonts w:ascii="Corbel" w:hAnsi="Corbel"/>
                <w:b/>
                <w:bCs/>
                <w:sz w:val="18"/>
                <w:szCs w:val="18"/>
              </w:rPr>
            </w:pPr>
            <w:r w:rsidRPr="00774EB9">
              <w:rPr>
                <w:rFonts w:ascii="Corbel" w:hAnsi="Corbel"/>
                <w:b/>
                <w:sz w:val="18"/>
                <w:szCs w:val="18"/>
              </w:rPr>
              <w:t xml:space="preserve">* </w:t>
            </w:r>
            <w:r w:rsidRPr="00810EF1">
              <w:rPr>
                <w:rFonts w:ascii="Corbel" w:hAnsi="Corbel"/>
                <w:b/>
                <w:bCs/>
                <w:sz w:val="18"/>
                <w:szCs w:val="18"/>
              </w:rPr>
              <w:t>deadline</w:t>
            </w:r>
            <w:r>
              <w:rPr>
                <w:rFonts w:ascii="Corbel" w:hAnsi="Corbel"/>
                <w:b/>
                <w:bCs/>
                <w:sz w:val="18"/>
                <w:szCs w:val="18"/>
              </w:rPr>
              <w:t xml:space="preserve"> indienen bachelorproef (incl. bijlagen) </w:t>
            </w:r>
            <w:r w:rsidRPr="00774EB9">
              <w:rPr>
                <w:rFonts w:ascii="Corbel" w:hAnsi="Corbel"/>
                <w:bCs/>
                <w:sz w:val="18"/>
                <w:szCs w:val="18"/>
              </w:rPr>
              <w:t>op studiegebiedsecretariaat</w:t>
            </w:r>
          </w:p>
          <w:p w14:paraId="6F711E6E" w14:textId="77777777" w:rsidR="004D048C" w:rsidRDefault="004D048C" w:rsidP="004D048C">
            <w:pPr>
              <w:rPr>
                <w:rFonts w:ascii="Corbel" w:hAnsi="Corbel"/>
                <w:b/>
                <w:bCs/>
                <w:sz w:val="18"/>
                <w:szCs w:val="18"/>
              </w:rPr>
            </w:pPr>
            <w:r>
              <w:rPr>
                <w:rFonts w:ascii="Corbel" w:hAnsi="Corbel"/>
                <w:sz w:val="18"/>
                <w:szCs w:val="18"/>
              </w:rPr>
              <w:t xml:space="preserve">* indienen samenvatting bachelorproef én </w:t>
            </w:r>
            <w:r>
              <w:rPr>
                <w:rFonts w:ascii="Corbel" w:hAnsi="Corbel"/>
                <w:b/>
                <w:bCs/>
                <w:sz w:val="18"/>
                <w:szCs w:val="18"/>
              </w:rPr>
              <w:t>uploaden digitale versie</w:t>
            </w:r>
            <w:r>
              <w:rPr>
                <w:rFonts w:ascii="Corbel" w:hAnsi="Corbel"/>
                <w:sz w:val="18"/>
                <w:szCs w:val="18"/>
              </w:rPr>
              <w:t xml:space="preserve"> op Toledo</w:t>
            </w:r>
            <w:r>
              <w:rPr>
                <w:rFonts w:ascii="Corbel" w:hAnsi="Corbel"/>
                <w:b/>
                <w:bCs/>
                <w:sz w:val="18"/>
                <w:szCs w:val="18"/>
              </w:rPr>
              <w:t xml:space="preserve"> </w:t>
            </w:r>
          </w:p>
        </w:tc>
      </w:tr>
      <w:tr w:rsidR="004D048C" w14:paraId="7531F4E1"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381F79E1" w14:textId="4103B682" w:rsidR="004D048C" w:rsidRDefault="00CC0C5C" w:rsidP="004D048C">
            <w:pPr>
              <w:jc w:val="both"/>
              <w:rPr>
                <w:rFonts w:ascii="Corbel" w:hAnsi="Corbel"/>
                <w:b/>
                <w:bCs/>
                <w:sz w:val="18"/>
                <w:szCs w:val="18"/>
              </w:rPr>
            </w:pPr>
            <w:r>
              <w:rPr>
                <w:rFonts w:ascii="Corbel" w:hAnsi="Corbel"/>
                <w:b/>
                <w:bCs/>
                <w:sz w:val="18"/>
                <w:szCs w:val="18"/>
              </w:rPr>
              <w:t>8 - 9</w:t>
            </w:r>
            <w:r w:rsidR="004D048C">
              <w:rPr>
                <w:rFonts w:ascii="Corbel" w:hAnsi="Corbel"/>
                <w:b/>
                <w:bCs/>
                <w:sz w:val="18"/>
                <w:szCs w:val="18"/>
              </w:rPr>
              <w:t xml:space="preserve"> juni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2A936FBA" w14:textId="77777777" w:rsidR="004D048C" w:rsidRPr="00774EB9" w:rsidRDefault="004D048C" w:rsidP="004D048C">
            <w:pPr>
              <w:rPr>
                <w:rFonts w:ascii="Corbel" w:hAnsi="Corbel"/>
                <w:bCs/>
                <w:sz w:val="18"/>
                <w:szCs w:val="18"/>
              </w:rPr>
            </w:pPr>
            <w:r w:rsidRPr="009A23F4">
              <w:rPr>
                <w:rFonts w:ascii="Corbel" w:hAnsi="Corbel"/>
                <w:sz w:val="18"/>
                <w:szCs w:val="18"/>
              </w:rPr>
              <w:t xml:space="preserve">* </w:t>
            </w:r>
            <w:r w:rsidRPr="00774EB9">
              <w:rPr>
                <w:rFonts w:ascii="Corbel" w:hAnsi="Corbel"/>
                <w:bCs/>
                <w:sz w:val="18"/>
                <w:szCs w:val="18"/>
              </w:rPr>
              <w:t>streefdata voorpresentatie</w:t>
            </w:r>
          </w:p>
        </w:tc>
      </w:tr>
      <w:tr w:rsidR="004D048C" w14:paraId="54CA21FB" w14:textId="77777777" w:rsidTr="004D048C">
        <w:trPr>
          <w:trHeight w:val="20"/>
        </w:trPr>
        <w:tc>
          <w:tcPr>
            <w:tcW w:w="1092" w:type="pct"/>
            <w:shd w:val="clear" w:color="auto" w:fill="FFFFFF"/>
            <w:tcMar>
              <w:top w:w="100" w:type="dxa"/>
              <w:left w:w="100" w:type="dxa"/>
              <w:bottom w:w="100" w:type="dxa"/>
              <w:right w:w="100" w:type="dxa"/>
            </w:tcMar>
            <w:vAlign w:val="center"/>
            <w:hideMark/>
          </w:tcPr>
          <w:p w14:paraId="188C526D" w14:textId="688FEF61" w:rsidR="004D048C" w:rsidRDefault="00B734D8" w:rsidP="004D048C">
            <w:pPr>
              <w:jc w:val="both"/>
              <w:rPr>
                <w:rFonts w:ascii="Corbel" w:hAnsi="Corbel"/>
                <w:b/>
                <w:bCs/>
                <w:sz w:val="18"/>
                <w:szCs w:val="18"/>
              </w:rPr>
            </w:pPr>
            <w:r>
              <w:rPr>
                <w:rFonts w:ascii="Corbel" w:hAnsi="Corbel"/>
                <w:sz w:val="18"/>
                <w:szCs w:val="18"/>
              </w:rPr>
              <w:t>21 mei - 23</w:t>
            </w:r>
            <w:r w:rsidR="004D048C">
              <w:rPr>
                <w:rFonts w:ascii="Corbel" w:hAnsi="Corbel"/>
                <w:sz w:val="18"/>
                <w:szCs w:val="18"/>
              </w:rPr>
              <w:t xml:space="preserve"> juni </w:t>
            </w:r>
            <w:r w:rsidR="004D048C" w:rsidRPr="002462E9">
              <w:rPr>
                <w:rFonts w:ascii="Corbel" w:hAnsi="Corbel"/>
                <w:sz w:val="18"/>
                <w:szCs w:val="18"/>
              </w:rPr>
              <w:t>‘1</w:t>
            </w:r>
            <w:r w:rsidR="00525298">
              <w:rPr>
                <w:rFonts w:ascii="Corbel" w:hAnsi="Corbel"/>
                <w:sz w:val="18"/>
                <w:szCs w:val="18"/>
              </w:rPr>
              <w:t>8</w:t>
            </w:r>
          </w:p>
        </w:tc>
        <w:tc>
          <w:tcPr>
            <w:tcW w:w="3908" w:type="pct"/>
            <w:shd w:val="clear" w:color="auto" w:fill="FFFFFF"/>
            <w:tcMar>
              <w:top w:w="100" w:type="dxa"/>
              <w:left w:w="100" w:type="dxa"/>
              <w:bottom w:w="100" w:type="dxa"/>
              <w:right w:w="100" w:type="dxa"/>
            </w:tcMar>
            <w:vAlign w:val="center"/>
            <w:hideMark/>
          </w:tcPr>
          <w:p w14:paraId="5A42EEA5" w14:textId="77777777" w:rsidR="004D048C" w:rsidRDefault="004D048C" w:rsidP="004D048C">
            <w:pPr>
              <w:rPr>
                <w:rFonts w:ascii="Corbel" w:hAnsi="Corbel"/>
                <w:b/>
                <w:bCs/>
                <w:sz w:val="18"/>
                <w:szCs w:val="18"/>
              </w:rPr>
            </w:pPr>
            <w:r>
              <w:rPr>
                <w:rFonts w:ascii="Corbel" w:hAnsi="Corbel"/>
                <w:sz w:val="18"/>
                <w:szCs w:val="18"/>
              </w:rPr>
              <w:t>* examens OLA’s 2de semester</w:t>
            </w:r>
          </w:p>
        </w:tc>
      </w:tr>
      <w:tr w:rsidR="004D048C" w14:paraId="6EE4DDFF" w14:textId="77777777" w:rsidTr="004D048C">
        <w:trPr>
          <w:trHeight w:val="20"/>
        </w:trPr>
        <w:tc>
          <w:tcPr>
            <w:tcW w:w="1092" w:type="pct"/>
            <w:shd w:val="clear" w:color="auto" w:fill="DDD9C3" w:themeFill="background2" w:themeFillShade="E6"/>
            <w:tcMar>
              <w:top w:w="100" w:type="dxa"/>
              <w:left w:w="100" w:type="dxa"/>
              <w:bottom w:w="100" w:type="dxa"/>
              <w:right w:w="100" w:type="dxa"/>
            </w:tcMar>
            <w:vAlign w:val="center"/>
            <w:hideMark/>
          </w:tcPr>
          <w:p w14:paraId="6986858E" w14:textId="610FDAD8" w:rsidR="004D048C" w:rsidRPr="00774EB9" w:rsidRDefault="00CC0C5C" w:rsidP="004D048C">
            <w:pPr>
              <w:jc w:val="both"/>
              <w:rPr>
                <w:rFonts w:ascii="Corbel" w:hAnsi="Corbel"/>
                <w:b/>
                <w:bCs/>
                <w:sz w:val="18"/>
                <w:szCs w:val="18"/>
              </w:rPr>
            </w:pPr>
            <w:r>
              <w:rPr>
                <w:rFonts w:ascii="Corbel" w:hAnsi="Corbel"/>
                <w:b/>
                <w:bCs/>
                <w:sz w:val="18"/>
                <w:szCs w:val="18"/>
              </w:rPr>
              <w:lastRenderedPageBreak/>
              <w:t>14, 15</w:t>
            </w:r>
            <w:r w:rsidR="00B734D8">
              <w:rPr>
                <w:rFonts w:ascii="Corbel" w:hAnsi="Corbel"/>
                <w:b/>
                <w:bCs/>
                <w:sz w:val="18"/>
                <w:szCs w:val="18"/>
              </w:rPr>
              <w:t xml:space="preserve"> en 18</w:t>
            </w:r>
            <w:r w:rsidR="004D048C" w:rsidRPr="00774EB9">
              <w:rPr>
                <w:rFonts w:ascii="Corbel" w:hAnsi="Corbel"/>
                <w:b/>
                <w:bCs/>
                <w:sz w:val="18"/>
                <w:szCs w:val="18"/>
              </w:rPr>
              <w:t xml:space="preserve"> juni ‘1</w:t>
            </w:r>
            <w:r w:rsidR="00525298">
              <w:rPr>
                <w:rFonts w:ascii="Corbel" w:hAnsi="Corbel"/>
                <w:b/>
                <w:bCs/>
                <w:sz w:val="18"/>
                <w:szCs w:val="18"/>
              </w:rPr>
              <w:t>8</w:t>
            </w:r>
          </w:p>
        </w:tc>
        <w:tc>
          <w:tcPr>
            <w:tcW w:w="3908" w:type="pct"/>
            <w:shd w:val="clear" w:color="auto" w:fill="DDD9C3" w:themeFill="background2" w:themeFillShade="E6"/>
            <w:tcMar>
              <w:top w:w="100" w:type="dxa"/>
              <w:left w:w="100" w:type="dxa"/>
              <w:bottom w:w="100" w:type="dxa"/>
              <w:right w:w="100" w:type="dxa"/>
            </w:tcMar>
            <w:vAlign w:val="center"/>
            <w:hideMark/>
          </w:tcPr>
          <w:p w14:paraId="68BE7D96" w14:textId="77777777" w:rsidR="004D048C" w:rsidRPr="00774EB9" w:rsidRDefault="004D048C" w:rsidP="004D048C">
            <w:pPr>
              <w:rPr>
                <w:rFonts w:ascii="Corbel" w:hAnsi="Corbel"/>
                <w:b/>
                <w:bCs/>
                <w:sz w:val="18"/>
                <w:szCs w:val="18"/>
              </w:rPr>
            </w:pPr>
            <w:r>
              <w:rPr>
                <w:rFonts w:ascii="Corbel" w:hAnsi="Corbel"/>
                <w:sz w:val="18"/>
                <w:szCs w:val="18"/>
              </w:rPr>
              <w:t xml:space="preserve">* </w:t>
            </w:r>
            <w:r w:rsidRPr="00774EB9">
              <w:rPr>
                <w:rFonts w:ascii="Corbel" w:hAnsi="Corbel"/>
                <w:b/>
                <w:bCs/>
                <w:sz w:val="18"/>
                <w:szCs w:val="18"/>
              </w:rPr>
              <w:t>presentatie en verdediging bachelorproef</w:t>
            </w:r>
          </w:p>
        </w:tc>
      </w:tr>
    </w:tbl>
    <w:p w14:paraId="5D257F2A" w14:textId="77777777" w:rsidR="004D048C" w:rsidRDefault="004D048C" w:rsidP="004D048C">
      <w:pPr>
        <w:rPr>
          <w:rFonts w:ascii="Corbel" w:hAnsi="Corbel"/>
          <w:b/>
          <w:bCs/>
          <w:sz w:val="36"/>
          <w:szCs w:val="36"/>
        </w:rPr>
      </w:pPr>
      <w:r w:rsidRPr="00774EB9">
        <w:rPr>
          <w:rFonts w:ascii="Corbel" w:hAnsi="Corbel"/>
          <w:b/>
          <w:i/>
        </w:rPr>
        <w:t>Indien niet geslaagd in eerste zittijd:</w:t>
      </w:r>
    </w:p>
    <w:tbl>
      <w:tblPr>
        <w:tblpPr w:leftFromText="141" w:rightFromText="141" w:vertAnchor="text"/>
        <w:tblW w:w="53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5"/>
        <w:gridCol w:w="7640"/>
      </w:tblGrid>
      <w:tr w:rsidR="004D048C" w:rsidRPr="00771C0A" w14:paraId="2332FFED"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028C4E18" w14:textId="00864875" w:rsidR="004D048C" w:rsidRPr="00774EB9" w:rsidRDefault="004D048C" w:rsidP="004D048C">
            <w:pPr>
              <w:rPr>
                <w:rFonts w:ascii="Corbel" w:eastAsiaTheme="minorHAnsi" w:hAnsi="Corbel" w:cs="Times New Roman"/>
                <w:color w:val="auto"/>
                <w:sz w:val="18"/>
                <w:szCs w:val="18"/>
              </w:rPr>
            </w:pPr>
            <w:r w:rsidRPr="00774EB9">
              <w:rPr>
                <w:rFonts w:ascii="Corbel" w:hAnsi="Corbel"/>
                <w:sz w:val="18"/>
                <w:szCs w:val="18"/>
              </w:rPr>
              <w:t>26 juni</w:t>
            </w:r>
            <w:r>
              <w:rPr>
                <w:rFonts w:ascii="Corbel" w:hAnsi="Corbel"/>
                <w:sz w:val="18"/>
                <w:szCs w:val="18"/>
              </w:rPr>
              <w:t xml:space="preserve"> </w:t>
            </w:r>
            <w:r w:rsidRPr="002462E9">
              <w:rPr>
                <w:rFonts w:ascii="Corbel" w:hAnsi="Corbel"/>
                <w:sz w:val="18"/>
                <w:szCs w:val="18"/>
              </w:rPr>
              <w:t>‘1</w:t>
            </w:r>
            <w:r w:rsidR="00525298">
              <w:rPr>
                <w:rFonts w:ascii="Corbel" w:hAnsi="Corbel"/>
                <w:sz w:val="18"/>
                <w:szCs w:val="18"/>
              </w:rPr>
              <w:t>8</w:t>
            </w:r>
          </w:p>
          <w:p w14:paraId="5B9CAE68" w14:textId="5AAA3CDE" w:rsidR="004D048C" w:rsidRPr="00774EB9" w:rsidRDefault="00B734D8" w:rsidP="004D048C">
            <w:pPr>
              <w:jc w:val="both"/>
              <w:rPr>
                <w:rFonts w:ascii="Corbel" w:hAnsi="Corbel"/>
                <w:sz w:val="18"/>
                <w:szCs w:val="18"/>
              </w:rPr>
            </w:pPr>
            <w:r>
              <w:rPr>
                <w:rFonts w:ascii="Corbel" w:hAnsi="Corbel"/>
                <w:sz w:val="18"/>
                <w:szCs w:val="18"/>
              </w:rPr>
              <w:t>2 - 6</w:t>
            </w:r>
            <w:r w:rsidR="004D048C" w:rsidRPr="00774EB9">
              <w:rPr>
                <w:rFonts w:ascii="Corbel" w:hAnsi="Corbel"/>
                <w:sz w:val="18"/>
                <w:szCs w:val="18"/>
              </w:rPr>
              <w:t xml:space="preserve"> juli</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24DBB4C3" w14:textId="77777777" w:rsidR="004D048C" w:rsidRPr="00774EB9" w:rsidRDefault="004D048C" w:rsidP="004D048C">
            <w:pPr>
              <w:rPr>
                <w:rFonts w:ascii="Corbel" w:hAnsi="Corbel"/>
                <w:sz w:val="18"/>
                <w:szCs w:val="18"/>
              </w:rPr>
            </w:pPr>
            <w:r>
              <w:rPr>
                <w:rFonts w:ascii="Corbel" w:hAnsi="Corbel"/>
                <w:sz w:val="18"/>
                <w:szCs w:val="18"/>
              </w:rPr>
              <w:t xml:space="preserve">* </w:t>
            </w:r>
            <w:r w:rsidRPr="00774EB9">
              <w:rPr>
                <w:rFonts w:ascii="Corbel" w:hAnsi="Corbel"/>
                <w:sz w:val="18"/>
                <w:szCs w:val="18"/>
              </w:rPr>
              <w:t>feedback stage/bachelorproef EP2</w:t>
            </w:r>
          </w:p>
          <w:p w14:paraId="1BB25351" w14:textId="77777777" w:rsidR="004D048C" w:rsidRPr="00774EB9" w:rsidRDefault="004D048C" w:rsidP="004D048C">
            <w:pPr>
              <w:jc w:val="both"/>
              <w:rPr>
                <w:rFonts w:ascii="Corbel" w:hAnsi="Corbel"/>
                <w:sz w:val="18"/>
                <w:szCs w:val="18"/>
              </w:rPr>
            </w:pPr>
            <w:r>
              <w:rPr>
                <w:rFonts w:ascii="Corbel" w:hAnsi="Corbel"/>
                <w:sz w:val="18"/>
                <w:szCs w:val="18"/>
              </w:rPr>
              <w:t xml:space="preserve">* </w:t>
            </w:r>
            <w:r w:rsidRPr="00774EB9">
              <w:rPr>
                <w:rFonts w:ascii="Corbel" w:hAnsi="Corbel"/>
                <w:sz w:val="18"/>
                <w:szCs w:val="18"/>
              </w:rPr>
              <w:t>afhalen voorbladen bachelorproef EP3</w:t>
            </w:r>
          </w:p>
        </w:tc>
      </w:tr>
      <w:tr w:rsidR="004D048C" w:rsidRPr="00771C0A" w14:paraId="6C744040"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tcPr>
          <w:p w14:paraId="7690F518" w14:textId="36FB19CE" w:rsidR="004D048C" w:rsidRPr="00774EB9" w:rsidRDefault="004D048C" w:rsidP="004D048C">
            <w:pPr>
              <w:rPr>
                <w:rFonts w:ascii="Corbel" w:hAnsi="Corbel"/>
                <w:b/>
                <w:bCs/>
                <w:sz w:val="18"/>
                <w:szCs w:val="18"/>
              </w:rPr>
            </w:pPr>
            <w:r w:rsidRPr="00774EB9">
              <w:rPr>
                <w:rFonts w:ascii="Corbel" w:hAnsi="Corbel"/>
                <w:b/>
                <w:bCs/>
                <w:sz w:val="18"/>
                <w:szCs w:val="18"/>
              </w:rPr>
              <w:t>16 augustus</w:t>
            </w:r>
            <w:r>
              <w:rPr>
                <w:rFonts w:ascii="Corbel" w:hAnsi="Corbel"/>
                <w:sz w:val="18"/>
                <w:szCs w:val="18"/>
              </w:rPr>
              <w:t xml:space="preserve"> </w:t>
            </w:r>
            <w:r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hideMark/>
          </w:tcPr>
          <w:p w14:paraId="32179D4B" w14:textId="77777777" w:rsidR="004D048C" w:rsidRDefault="004D048C" w:rsidP="004D048C">
            <w:pPr>
              <w:rPr>
                <w:rFonts w:ascii="Corbel" w:hAnsi="Corbel"/>
                <w:b/>
                <w:bCs/>
                <w:sz w:val="18"/>
                <w:szCs w:val="18"/>
              </w:rPr>
            </w:pPr>
            <w:r w:rsidRPr="00233004">
              <w:rPr>
                <w:rFonts w:ascii="Corbel" w:hAnsi="Corbel"/>
                <w:b/>
                <w:sz w:val="18"/>
                <w:szCs w:val="18"/>
              </w:rPr>
              <w:t xml:space="preserve">* </w:t>
            </w:r>
            <w:r w:rsidRPr="00233004">
              <w:rPr>
                <w:rFonts w:ascii="Corbel" w:hAnsi="Corbel"/>
                <w:b/>
                <w:bCs/>
                <w:sz w:val="18"/>
                <w:szCs w:val="18"/>
              </w:rPr>
              <w:t>deadline</w:t>
            </w:r>
            <w:r>
              <w:rPr>
                <w:rFonts w:ascii="Corbel" w:hAnsi="Corbel"/>
                <w:b/>
                <w:bCs/>
                <w:sz w:val="18"/>
                <w:szCs w:val="18"/>
              </w:rPr>
              <w:t xml:space="preserve"> indienen bachelorproef EP3 (incl. bijlagen) </w:t>
            </w:r>
            <w:r w:rsidRPr="00233004">
              <w:rPr>
                <w:rFonts w:ascii="Corbel" w:hAnsi="Corbel"/>
                <w:bCs/>
                <w:sz w:val="18"/>
                <w:szCs w:val="18"/>
              </w:rPr>
              <w:t>op studiegebiedsecretariaat</w:t>
            </w:r>
          </w:p>
          <w:p w14:paraId="4EFA1E96" w14:textId="77777777" w:rsidR="004D048C" w:rsidRPr="00774EB9" w:rsidRDefault="004D048C" w:rsidP="004D048C">
            <w:pPr>
              <w:rPr>
                <w:rFonts w:ascii="Corbel" w:hAnsi="Corbel"/>
                <w:sz w:val="18"/>
                <w:szCs w:val="18"/>
              </w:rPr>
            </w:pPr>
            <w:r>
              <w:rPr>
                <w:rFonts w:ascii="Corbel" w:hAnsi="Corbel"/>
                <w:sz w:val="18"/>
                <w:szCs w:val="18"/>
              </w:rPr>
              <w:t xml:space="preserve">* indienen samenvatting bachelorproef én </w:t>
            </w:r>
            <w:r>
              <w:rPr>
                <w:rFonts w:ascii="Corbel" w:hAnsi="Corbel"/>
                <w:b/>
                <w:bCs/>
                <w:sz w:val="18"/>
                <w:szCs w:val="18"/>
              </w:rPr>
              <w:t>uploaden digitale versie</w:t>
            </w:r>
            <w:r>
              <w:rPr>
                <w:rFonts w:ascii="Corbel" w:hAnsi="Corbel"/>
                <w:sz w:val="18"/>
                <w:szCs w:val="18"/>
              </w:rPr>
              <w:t xml:space="preserve"> op Toledo</w:t>
            </w:r>
          </w:p>
        </w:tc>
      </w:tr>
      <w:tr w:rsidR="004D048C" w:rsidRPr="00771C0A" w14:paraId="56A36726"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42D1B656" w14:textId="680F886B" w:rsidR="004D048C" w:rsidRPr="00774EB9" w:rsidRDefault="00CC0C5C" w:rsidP="004D048C">
            <w:pPr>
              <w:rPr>
                <w:rFonts w:ascii="Corbel" w:hAnsi="Corbel"/>
                <w:b/>
                <w:bCs/>
                <w:sz w:val="18"/>
                <w:szCs w:val="18"/>
              </w:rPr>
            </w:pPr>
            <w:r>
              <w:rPr>
                <w:rFonts w:ascii="Corbel" w:hAnsi="Corbel"/>
                <w:b/>
                <w:bCs/>
                <w:sz w:val="18"/>
                <w:szCs w:val="18"/>
              </w:rPr>
              <w:t>23 – 24</w:t>
            </w:r>
            <w:r w:rsidR="004D048C" w:rsidRPr="00774EB9">
              <w:rPr>
                <w:rFonts w:ascii="Corbel" w:hAnsi="Corbel"/>
                <w:b/>
                <w:bCs/>
                <w:sz w:val="18"/>
                <w:szCs w:val="18"/>
              </w:rPr>
              <w:t xml:space="preserve"> augustus</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hideMark/>
          </w:tcPr>
          <w:p w14:paraId="024CC80E" w14:textId="77777777" w:rsidR="004D048C" w:rsidRPr="00774EB9" w:rsidRDefault="004D048C" w:rsidP="004D048C">
            <w:pPr>
              <w:rPr>
                <w:rFonts w:ascii="Corbel" w:hAnsi="Corbel"/>
                <w:bCs/>
                <w:sz w:val="18"/>
                <w:szCs w:val="18"/>
              </w:rPr>
            </w:pPr>
            <w:r w:rsidRPr="00F714B1">
              <w:rPr>
                <w:rFonts w:ascii="Corbel" w:hAnsi="Corbel"/>
                <w:sz w:val="18"/>
                <w:szCs w:val="18"/>
              </w:rPr>
              <w:t xml:space="preserve">* </w:t>
            </w:r>
            <w:r w:rsidRPr="00774EB9">
              <w:rPr>
                <w:rFonts w:ascii="Corbel" w:hAnsi="Corbel"/>
                <w:bCs/>
                <w:sz w:val="18"/>
                <w:szCs w:val="18"/>
              </w:rPr>
              <w:t>streefdata voorverdediging bachelorproef EP3</w:t>
            </w:r>
          </w:p>
        </w:tc>
      </w:tr>
      <w:tr w:rsidR="004D048C" w:rsidRPr="00771C0A" w14:paraId="4235666A" w14:textId="77777777" w:rsidTr="004D048C">
        <w:trPr>
          <w:trHeight w:val="20"/>
        </w:trPr>
        <w:tc>
          <w:tcPr>
            <w:tcW w:w="1092"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hideMark/>
          </w:tcPr>
          <w:p w14:paraId="55B90123" w14:textId="6BA63459" w:rsidR="004D048C" w:rsidRPr="00774EB9" w:rsidRDefault="00B734D8" w:rsidP="004D048C">
            <w:pPr>
              <w:rPr>
                <w:rFonts w:ascii="Corbel" w:hAnsi="Corbel"/>
                <w:b/>
                <w:bCs/>
                <w:color w:val="auto"/>
                <w:sz w:val="18"/>
                <w:szCs w:val="18"/>
              </w:rPr>
            </w:pPr>
            <w:r>
              <w:rPr>
                <w:rFonts w:ascii="Corbel" w:hAnsi="Corbel"/>
                <w:b/>
                <w:bCs/>
                <w:color w:val="auto"/>
                <w:sz w:val="18"/>
                <w:szCs w:val="18"/>
              </w:rPr>
              <w:t>3 - 4</w:t>
            </w:r>
            <w:r w:rsidR="004D048C" w:rsidRPr="00774EB9">
              <w:rPr>
                <w:rFonts w:ascii="Corbel" w:hAnsi="Corbel"/>
                <w:b/>
                <w:bCs/>
                <w:color w:val="auto"/>
                <w:sz w:val="18"/>
                <w:szCs w:val="18"/>
              </w:rPr>
              <w:t xml:space="preserve"> september</w:t>
            </w:r>
            <w:r w:rsidR="004D048C">
              <w:rPr>
                <w:rFonts w:ascii="Corbel" w:hAnsi="Corbel"/>
                <w:sz w:val="18"/>
                <w:szCs w:val="18"/>
              </w:rPr>
              <w:t xml:space="preserve"> </w:t>
            </w:r>
            <w:r w:rsidR="004D048C" w:rsidRPr="002462E9">
              <w:rPr>
                <w:rFonts w:ascii="Corbel" w:hAnsi="Corbel"/>
                <w:sz w:val="18"/>
                <w:szCs w:val="18"/>
              </w:rPr>
              <w:t>‘1</w:t>
            </w:r>
            <w:r w:rsidR="00525298">
              <w:rPr>
                <w:rFonts w:ascii="Corbel" w:hAnsi="Corbel"/>
                <w:sz w:val="18"/>
                <w:szCs w:val="18"/>
              </w:rPr>
              <w:t>8</w:t>
            </w:r>
          </w:p>
        </w:tc>
        <w:tc>
          <w:tcPr>
            <w:tcW w:w="3908" w:type="pct"/>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vAlign w:val="center"/>
            <w:hideMark/>
          </w:tcPr>
          <w:p w14:paraId="356D6E83" w14:textId="77777777" w:rsidR="004D048C" w:rsidRPr="00774EB9" w:rsidRDefault="004D048C" w:rsidP="004D048C">
            <w:pPr>
              <w:rPr>
                <w:rFonts w:ascii="Corbel" w:hAnsi="Corbel"/>
                <w:b/>
                <w:bCs/>
                <w:color w:val="auto"/>
                <w:sz w:val="18"/>
                <w:szCs w:val="18"/>
              </w:rPr>
            </w:pPr>
            <w:r>
              <w:rPr>
                <w:rFonts w:ascii="Corbel" w:hAnsi="Corbel"/>
                <w:sz w:val="18"/>
                <w:szCs w:val="18"/>
              </w:rPr>
              <w:t xml:space="preserve">* </w:t>
            </w:r>
            <w:r w:rsidRPr="00774EB9">
              <w:rPr>
                <w:rFonts w:ascii="Corbel" w:hAnsi="Corbel"/>
                <w:b/>
                <w:bCs/>
                <w:color w:val="auto"/>
                <w:sz w:val="18"/>
                <w:szCs w:val="18"/>
              </w:rPr>
              <w:t>streefdata verdediging bachelorproef EP3</w:t>
            </w:r>
          </w:p>
        </w:tc>
      </w:tr>
    </w:tbl>
    <w:p w14:paraId="15A6CDA6" w14:textId="77777777" w:rsidR="004D048C" w:rsidRDefault="004D048C" w:rsidP="004D048C">
      <w:pPr>
        <w:spacing w:line="240" w:lineRule="auto"/>
        <w:rPr>
          <w:rFonts w:ascii="Corbel" w:hAnsi="Corbel"/>
          <w:b/>
          <w:bCs/>
          <w:sz w:val="36"/>
          <w:szCs w:val="36"/>
        </w:rPr>
      </w:pPr>
    </w:p>
    <w:p w14:paraId="13AFC4AE" w14:textId="77777777" w:rsidR="004D048C" w:rsidRPr="00CE2C16" w:rsidRDefault="004D048C" w:rsidP="00CE2C16"/>
    <w:p w14:paraId="511DEF62" w14:textId="03BB3473" w:rsidR="00DD4500" w:rsidRPr="00371F52" w:rsidRDefault="00CF1C70">
      <w:pPr>
        <w:pStyle w:val="Heading2"/>
        <w:ind w:left="0" w:firstLine="0"/>
        <w:rPr>
          <w:rFonts w:ascii="Corbel" w:hAnsi="Corbel"/>
        </w:rPr>
      </w:pPr>
      <w:r w:rsidRPr="00371F52">
        <w:rPr>
          <w:rFonts w:ascii="Corbel" w:hAnsi="Corbel"/>
        </w:rPr>
        <w:t>2</w:t>
      </w:r>
      <w:r w:rsidR="00DD4500" w:rsidRPr="00371F52">
        <w:rPr>
          <w:rFonts w:ascii="Corbel" w:hAnsi="Corbel"/>
        </w:rPr>
        <w:t>.2 Algemeen</w:t>
      </w:r>
      <w:bookmarkEnd w:id="29"/>
    </w:p>
    <w:p w14:paraId="04756DAE" w14:textId="77777777" w:rsidR="00DD4500" w:rsidRPr="00371F52" w:rsidRDefault="00CF1C70">
      <w:pPr>
        <w:pStyle w:val="Heading3"/>
        <w:rPr>
          <w:rFonts w:ascii="Corbel" w:hAnsi="Corbel"/>
        </w:rPr>
      </w:pPr>
      <w:bookmarkStart w:id="31" w:name="h.1ahl426frm2u"/>
      <w:bookmarkStart w:id="32" w:name="_Toc404193766"/>
      <w:bookmarkEnd w:id="31"/>
      <w:r w:rsidRPr="00371F52">
        <w:rPr>
          <w:rFonts w:ascii="Corbel" w:hAnsi="Corbel"/>
        </w:rPr>
        <w:t>2</w:t>
      </w:r>
      <w:r w:rsidR="00DD4500" w:rsidRPr="00371F52">
        <w:rPr>
          <w:rFonts w:ascii="Corbel" w:hAnsi="Corbel"/>
        </w:rPr>
        <w:t>.2.1 Toelatingsvoorwaarden</w:t>
      </w:r>
      <w:bookmarkEnd w:id="32"/>
    </w:p>
    <w:p w14:paraId="27FD4EFB" w14:textId="557B7AA6" w:rsidR="00DD4500" w:rsidRPr="00371F52" w:rsidRDefault="00DD4500">
      <w:pPr>
        <w:spacing w:line="240" w:lineRule="auto"/>
        <w:rPr>
          <w:rFonts w:ascii="Corbel" w:hAnsi="Corbel"/>
        </w:rPr>
      </w:pPr>
      <w:r w:rsidRPr="00371F52">
        <w:rPr>
          <w:rFonts w:ascii="Corbel" w:hAnsi="Corbel"/>
        </w:rPr>
        <w:t>Om dit opleidingsonderdeel stage</w:t>
      </w:r>
      <w:r w:rsidR="006B1517" w:rsidRPr="00371F52">
        <w:rPr>
          <w:rFonts w:ascii="Corbel" w:hAnsi="Corbel"/>
        </w:rPr>
        <w:t xml:space="preserve"> en bachelorproef</w:t>
      </w:r>
      <w:r w:rsidRPr="00371F52">
        <w:rPr>
          <w:rFonts w:ascii="Corbel" w:hAnsi="Corbel"/>
        </w:rPr>
        <w:t xml:space="preserve"> te kunnen opnemen moet aan een aantal voorwaarden voldaan worden. Hiervoor bekijk je best de “begintermen” op </w:t>
      </w:r>
      <w:hyperlink r:id="rId9" w:history="1">
        <w:r w:rsidR="009203ED" w:rsidRPr="00CA7704">
          <w:rPr>
            <w:rStyle w:val="Hyperlink"/>
            <w:rFonts w:ascii="Corbel" w:hAnsi="Corbel"/>
          </w:rPr>
          <w:t>http://onderwijsaanbod.odisee.be/opleidingen/n/</w:t>
        </w:r>
      </w:hyperlink>
      <w:r w:rsidR="009203ED">
        <w:rPr>
          <w:rFonts w:ascii="Corbel" w:hAnsi="Corbel"/>
        </w:rPr>
        <w:t xml:space="preserve"> </w:t>
      </w:r>
    </w:p>
    <w:p w14:paraId="3BCBB173" w14:textId="77777777" w:rsidR="00DD4500" w:rsidRPr="00371F52" w:rsidRDefault="00CF1C70">
      <w:pPr>
        <w:pStyle w:val="Heading3"/>
        <w:ind w:left="0" w:firstLine="0"/>
        <w:rPr>
          <w:rFonts w:ascii="Corbel" w:hAnsi="Corbel"/>
        </w:rPr>
      </w:pPr>
      <w:bookmarkStart w:id="33" w:name="h.rd352h3ku7fm"/>
      <w:bookmarkStart w:id="34" w:name="_Toc404193767"/>
      <w:bookmarkEnd w:id="33"/>
      <w:r w:rsidRPr="00371F52">
        <w:rPr>
          <w:rFonts w:ascii="Corbel" w:hAnsi="Corbel"/>
        </w:rPr>
        <w:t>2</w:t>
      </w:r>
      <w:r w:rsidR="00DD4500" w:rsidRPr="00371F52">
        <w:rPr>
          <w:rFonts w:ascii="Corbel" w:hAnsi="Corbel"/>
        </w:rPr>
        <w:t>.2.2 Stageplaatsen</w:t>
      </w:r>
      <w:bookmarkEnd w:id="34"/>
    </w:p>
    <w:p w14:paraId="10636072" w14:textId="43CBDFB4" w:rsidR="00DD4500" w:rsidRPr="00371F52" w:rsidRDefault="00DD4500">
      <w:pPr>
        <w:spacing w:line="240" w:lineRule="auto"/>
        <w:rPr>
          <w:rFonts w:ascii="Corbel" w:hAnsi="Corbel"/>
        </w:rPr>
      </w:pPr>
      <w:r w:rsidRPr="00371F52">
        <w:rPr>
          <w:rFonts w:ascii="Corbel" w:hAnsi="Corbel"/>
        </w:rPr>
        <w:t xml:space="preserve">Een </w:t>
      </w:r>
      <w:r w:rsidRPr="00371F52">
        <w:rPr>
          <w:rFonts w:ascii="Corbel" w:hAnsi="Corbel"/>
          <w:i/>
          <w:iCs/>
        </w:rPr>
        <w:t>stageplaats</w:t>
      </w:r>
      <w:r w:rsidRPr="00371F52">
        <w:rPr>
          <w:rFonts w:ascii="Corbel" w:hAnsi="Corbel"/>
        </w:rPr>
        <w:t xml:space="preserve"> of </w:t>
      </w:r>
      <w:r w:rsidRPr="00371F52">
        <w:rPr>
          <w:rFonts w:ascii="Corbel" w:hAnsi="Corbel"/>
          <w:i/>
          <w:iCs/>
        </w:rPr>
        <w:t>stagebedrijf</w:t>
      </w:r>
      <w:r w:rsidRPr="00371F52">
        <w:rPr>
          <w:rFonts w:ascii="Corbel" w:hAnsi="Corbel"/>
        </w:rPr>
        <w:t xml:space="preserve"> is een plaats waar stage(s) aangeboden kunnen worden. Een stageplaats heeft </w:t>
      </w:r>
      <w:r w:rsidRPr="00371F52">
        <w:rPr>
          <w:rFonts w:ascii="Corbel" w:hAnsi="Corbel"/>
          <w:i/>
          <w:iCs/>
        </w:rPr>
        <w:t>één contactpersoon</w:t>
      </w:r>
      <w:r w:rsidRPr="00371F52">
        <w:rPr>
          <w:rFonts w:ascii="Corbel" w:hAnsi="Corbel"/>
        </w:rPr>
        <w:t xml:space="preserve"> ter plaatse, en </w:t>
      </w:r>
      <w:r w:rsidRPr="00371F52">
        <w:rPr>
          <w:rFonts w:ascii="Corbel" w:hAnsi="Corbel"/>
          <w:i/>
          <w:iCs/>
        </w:rPr>
        <w:t>één contactdocent</w:t>
      </w:r>
      <w:r w:rsidRPr="00371F52">
        <w:rPr>
          <w:rFonts w:ascii="Corbel" w:hAnsi="Corbel"/>
        </w:rPr>
        <w:t xml:space="preserve"> in de hogeschool. </w:t>
      </w:r>
      <w:r w:rsidR="005D3544" w:rsidRPr="00371F52">
        <w:rPr>
          <w:rFonts w:ascii="Corbel" w:hAnsi="Corbel"/>
        </w:rPr>
        <w:t>Daarnaast zijn ook</w:t>
      </w:r>
      <w:r w:rsidRPr="00371F52">
        <w:rPr>
          <w:rFonts w:ascii="Corbel" w:hAnsi="Corbel"/>
        </w:rPr>
        <w:t xml:space="preserve"> de gegevens van de personeelsdienst van de stageplaats nodig om de praktische zaken </w:t>
      </w:r>
      <w:r w:rsidR="005D3544" w:rsidRPr="00371F52">
        <w:rPr>
          <w:rFonts w:ascii="Corbel" w:hAnsi="Corbel"/>
        </w:rPr>
        <w:t>zo</w:t>
      </w:r>
      <w:r w:rsidRPr="00371F52">
        <w:rPr>
          <w:rFonts w:ascii="Corbel" w:hAnsi="Corbel"/>
        </w:rPr>
        <w:t xml:space="preserve">als contracten e.d. te kunnen regelen. Eventueel kunnen meerdere stageplaatsen </w:t>
      </w:r>
      <w:r w:rsidR="006B1517" w:rsidRPr="00371F52">
        <w:rPr>
          <w:rFonts w:ascii="Corbel" w:hAnsi="Corbel"/>
        </w:rPr>
        <w:t xml:space="preserve">en bachelorproeven </w:t>
      </w:r>
      <w:r w:rsidRPr="00371F52">
        <w:rPr>
          <w:rFonts w:ascii="Corbel" w:hAnsi="Corbel"/>
        </w:rPr>
        <w:t xml:space="preserve">voorkomen in één bedrijf, </w:t>
      </w:r>
      <w:r w:rsidR="007401C0">
        <w:rPr>
          <w:rFonts w:ascii="Corbel" w:hAnsi="Corbel"/>
        </w:rPr>
        <w:t>op voorwaarde dat</w:t>
      </w:r>
      <w:r w:rsidRPr="00371F52">
        <w:rPr>
          <w:rFonts w:ascii="Corbel" w:hAnsi="Corbel"/>
        </w:rPr>
        <w:t xml:space="preserve"> het om duidelijk gescheiden afdelingen of opdrachten gaat.</w:t>
      </w:r>
    </w:p>
    <w:p w14:paraId="4F77BCD2" w14:textId="77777777" w:rsidR="00DD4500" w:rsidRPr="00371F52" w:rsidRDefault="00DD4500">
      <w:pPr>
        <w:spacing w:line="240" w:lineRule="auto"/>
        <w:rPr>
          <w:rFonts w:ascii="Corbel" w:hAnsi="Corbel"/>
        </w:rPr>
      </w:pPr>
    </w:p>
    <w:p w14:paraId="3F93A21A" w14:textId="77777777" w:rsidR="00DD4500" w:rsidRPr="00371F52" w:rsidRDefault="00DD4500">
      <w:pPr>
        <w:spacing w:line="240" w:lineRule="auto"/>
        <w:rPr>
          <w:rFonts w:ascii="Corbel" w:hAnsi="Corbel"/>
        </w:rPr>
      </w:pPr>
      <w:r w:rsidRPr="00371F52">
        <w:rPr>
          <w:rFonts w:ascii="Corbel" w:hAnsi="Corbel"/>
        </w:rPr>
        <w:t>Het aanbod van stageplaatsen wordt in de hogeschool bijgehouden en bijgewerkt per opleidingsafstudeerrichting</w:t>
      </w:r>
      <w:r w:rsidR="005D3544" w:rsidRPr="00371F52">
        <w:rPr>
          <w:rFonts w:ascii="Corbel" w:hAnsi="Corbel"/>
        </w:rPr>
        <w:t>.</w:t>
      </w:r>
      <w:r w:rsidRPr="00371F52">
        <w:rPr>
          <w:rFonts w:ascii="Corbel" w:hAnsi="Corbel"/>
        </w:rPr>
        <w:t xml:space="preserve"> </w:t>
      </w:r>
      <w:r w:rsidR="005D3544" w:rsidRPr="00371F52">
        <w:rPr>
          <w:rFonts w:ascii="Corbel" w:hAnsi="Corbel"/>
        </w:rPr>
        <w:t>D</w:t>
      </w:r>
      <w:r w:rsidRPr="00371F52">
        <w:rPr>
          <w:rFonts w:ascii="Corbel" w:hAnsi="Corbel"/>
        </w:rPr>
        <w:t>e stagecoördinatoren zijn hiervoor verantwoordelijk.</w:t>
      </w:r>
    </w:p>
    <w:p w14:paraId="1DBE82CF" w14:textId="77777777" w:rsidR="00DD4500" w:rsidRPr="00371F52" w:rsidRDefault="00DD4500">
      <w:pPr>
        <w:spacing w:line="240" w:lineRule="auto"/>
        <w:rPr>
          <w:rFonts w:ascii="Corbel" w:hAnsi="Corbel"/>
        </w:rPr>
      </w:pPr>
      <w:r w:rsidRPr="00371F52">
        <w:rPr>
          <w:rFonts w:ascii="Corbel" w:hAnsi="Corbel"/>
        </w:rPr>
        <w:t xml:space="preserve"> </w:t>
      </w:r>
    </w:p>
    <w:p w14:paraId="30ACFDFE" w14:textId="716DA352" w:rsidR="00DD4500" w:rsidRPr="00371F52" w:rsidRDefault="00DD4500">
      <w:pPr>
        <w:rPr>
          <w:rFonts w:ascii="Corbel" w:hAnsi="Corbel"/>
        </w:rPr>
      </w:pPr>
      <w:r w:rsidRPr="00371F52">
        <w:rPr>
          <w:rFonts w:ascii="Corbel" w:hAnsi="Corbel"/>
        </w:rPr>
        <w:t xml:space="preserve">Nieuwe stageplaatsen kunnen aangebracht worden op initiatief van zowel docenten als studenten. De procedure hiervoor staat omschreven bij </w:t>
      </w:r>
      <w:hyperlink w:anchor="id.j2llt5b3tare" w:history="1">
        <w:r w:rsidR="00FA4399" w:rsidRPr="00371F52">
          <w:rPr>
            <w:rFonts w:ascii="Corbel" w:hAnsi="Corbel"/>
            <w:i/>
            <w:iCs/>
            <w:color w:val="1155CC"/>
            <w:u w:val="single"/>
          </w:rPr>
          <w:t>2</w:t>
        </w:r>
        <w:r w:rsidRPr="00371F52">
          <w:rPr>
            <w:rFonts w:ascii="Corbel" w:hAnsi="Corbel"/>
            <w:i/>
            <w:iCs/>
            <w:color w:val="1155CC"/>
            <w:u w:val="single"/>
          </w:rPr>
          <w:t>.2.</w:t>
        </w:r>
      </w:hyperlink>
      <w:hyperlink w:anchor="id.j2llt5b3tare" w:history="1">
        <w:r w:rsidRPr="00371F52">
          <w:rPr>
            <w:rFonts w:ascii="Corbel" w:hAnsi="Corbel"/>
            <w:i/>
            <w:iCs/>
            <w:color w:val="1155CC"/>
            <w:u w:val="single"/>
          </w:rPr>
          <w:t xml:space="preserve">3 </w:t>
        </w:r>
      </w:hyperlink>
      <w:hyperlink w:anchor="id.j2llt5b3tare" w:history="1">
        <w:r w:rsidRPr="00371F52">
          <w:rPr>
            <w:rFonts w:ascii="Corbel" w:hAnsi="Corbel"/>
            <w:i/>
            <w:iCs/>
            <w:color w:val="1155CC"/>
            <w:u w:val="single"/>
          </w:rPr>
          <w:t>Stageopdracht</w:t>
        </w:r>
      </w:hyperlink>
      <w:r w:rsidRPr="00371F52">
        <w:rPr>
          <w:rFonts w:ascii="Corbel" w:hAnsi="Corbel"/>
        </w:rPr>
        <w:t>.</w:t>
      </w:r>
    </w:p>
    <w:p w14:paraId="7798B4FD" w14:textId="6BB5C88D" w:rsidR="00DD4500" w:rsidRPr="00371F52" w:rsidRDefault="00DD4500">
      <w:pPr>
        <w:rPr>
          <w:rFonts w:ascii="Corbel" w:hAnsi="Corbel"/>
        </w:rPr>
      </w:pPr>
    </w:p>
    <w:p w14:paraId="79BF6F98" w14:textId="318AD5A7" w:rsidR="00DD4500" w:rsidRPr="00371F52" w:rsidRDefault="00DD4500">
      <w:pPr>
        <w:rPr>
          <w:rFonts w:ascii="Corbel" w:hAnsi="Corbel"/>
          <w:b/>
          <w:bCs/>
        </w:rPr>
      </w:pPr>
      <w:r w:rsidRPr="00371F52">
        <w:rPr>
          <w:rFonts w:ascii="Corbel" w:hAnsi="Corbel"/>
          <w:b/>
          <w:bCs/>
        </w:rPr>
        <w:t>Nieuw aangebrachte stageplaatsten moeten voldoen aan de volgende voorwaarden</w:t>
      </w:r>
      <w:r w:rsidRPr="00371F52">
        <w:rPr>
          <w:rFonts w:ascii="Corbel" w:hAnsi="Corbel"/>
        </w:rPr>
        <w:t>:</w:t>
      </w:r>
    </w:p>
    <w:p w14:paraId="402911A8" w14:textId="77777777" w:rsidR="00DD4500" w:rsidRPr="00371F52" w:rsidRDefault="00DD4500">
      <w:pPr>
        <w:rPr>
          <w:rFonts w:ascii="Corbel" w:hAnsi="Corbel"/>
        </w:rPr>
      </w:pPr>
    </w:p>
    <w:p w14:paraId="02972231" w14:textId="1C957795" w:rsidR="00DD4500" w:rsidRPr="00371F52" w:rsidRDefault="00DD4500">
      <w:pPr>
        <w:numPr>
          <w:ilvl w:val="0"/>
          <w:numId w:val="5"/>
        </w:numPr>
        <w:tabs>
          <w:tab w:val="num" w:pos="720"/>
        </w:tabs>
        <w:spacing w:line="240" w:lineRule="auto"/>
        <w:rPr>
          <w:rFonts w:ascii="Corbel" w:hAnsi="Corbel"/>
        </w:rPr>
      </w:pPr>
      <w:r w:rsidRPr="00371F52">
        <w:rPr>
          <w:rFonts w:ascii="Corbel" w:hAnsi="Corbel"/>
        </w:rPr>
        <w:t>Er moet een bureau/werkplaats voor de student voorzien worden</w:t>
      </w:r>
    </w:p>
    <w:p w14:paraId="7B076234" w14:textId="55CA415F" w:rsidR="00DD4500" w:rsidRPr="00371F52" w:rsidRDefault="00DD4500">
      <w:pPr>
        <w:numPr>
          <w:ilvl w:val="0"/>
          <w:numId w:val="6"/>
        </w:numPr>
        <w:tabs>
          <w:tab w:val="num" w:pos="720"/>
        </w:tabs>
        <w:spacing w:line="240" w:lineRule="auto"/>
        <w:rPr>
          <w:rFonts w:ascii="Corbel" w:hAnsi="Corbel"/>
        </w:rPr>
      </w:pPr>
      <w:r w:rsidRPr="00371F52">
        <w:rPr>
          <w:rFonts w:ascii="Corbel" w:hAnsi="Corbel"/>
        </w:rPr>
        <w:t>Het werk gebeurt op kantoor, thuiswerk wordt niet toegelaten</w:t>
      </w:r>
      <w:r w:rsidR="00D46276" w:rsidRPr="00D46276">
        <w:t xml:space="preserve"> </w:t>
      </w:r>
      <w:r w:rsidRPr="00371F52">
        <w:rPr>
          <w:rFonts w:ascii="Corbel" w:hAnsi="Corbel"/>
        </w:rPr>
        <w:t>.</w:t>
      </w:r>
    </w:p>
    <w:p w14:paraId="654F4BC4" w14:textId="37DBB3FF" w:rsidR="00DD4500" w:rsidRPr="00371F52" w:rsidRDefault="00D46276">
      <w:pPr>
        <w:numPr>
          <w:ilvl w:val="0"/>
          <w:numId w:val="6"/>
        </w:numPr>
        <w:tabs>
          <w:tab w:val="num" w:pos="720"/>
        </w:tabs>
        <w:rPr>
          <w:rFonts w:ascii="Corbel" w:hAnsi="Corbel"/>
        </w:rPr>
      </w:pPr>
      <w:r>
        <w:rPr>
          <w:noProof/>
        </w:rPr>
        <w:drawing>
          <wp:anchor distT="0" distB="0" distL="114300" distR="114300" simplePos="0" relativeHeight="251664384" behindDoc="0" locked="0" layoutInCell="1" allowOverlap="1" wp14:anchorId="138151E3" wp14:editId="2184F20B">
            <wp:simplePos x="0" y="0"/>
            <wp:positionH relativeFrom="leftMargin">
              <wp:align>right</wp:align>
            </wp:positionH>
            <wp:positionV relativeFrom="paragraph">
              <wp:posOffset>125095</wp:posOffset>
            </wp:positionV>
            <wp:extent cx="426720" cy="426720"/>
            <wp:effectExtent l="0" t="0" r="0" b="0"/>
            <wp:wrapNone/>
            <wp:docPr id="77" name="Afbeelding 77"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500" w:rsidRPr="00371F52">
        <w:rPr>
          <w:rFonts w:ascii="Corbel" w:hAnsi="Corbel"/>
        </w:rPr>
        <w:t>De student mag geen familiale of zakelijke banden met de afdeling van het bedrijf</w:t>
      </w:r>
      <w:r w:rsidR="005D3544" w:rsidRPr="00371F52">
        <w:rPr>
          <w:rFonts w:ascii="Corbel" w:hAnsi="Corbel"/>
        </w:rPr>
        <w:t>,</w:t>
      </w:r>
      <w:r w:rsidR="00DD4500" w:rsidRPr="00371F52">
        <w:rPr>
          <w:rFonts w:ascii="Corbel" w:hAnsi="Corbel"/>
        </w:rPr>
        <w:t xml:space="preserve"> waarin de stage plaatsvindt</w:t>
      </w:r>
      <w:r w:rsidR="005D3544" w:rsidRPr="00371F52">
        <w:rPr>
          <w:rFonts w:ascii="Corbel" w:hAnsi="Corbel"/>
        </w:rPr>
        <w:t>,</w:t>
      </w:r>
      <w:r w:rsidR="00DD4500" w:rsidRPr="00371F52">
        <w:rPr>
          <w:rFonts w:ascii="Corbel" w:hAnsi="Corbel"/>
        </w:rPr>
        <w:t xml:space="preserve"> hebben.</w:t>
      </w:r>
    </w:p>
    <w:p w14:paraId="2E1A9E1B" w14:textId="0BFE1444" w:rsidR="00DD4500" w:rsidRPr="00371F52" w:rsidRDefault="00DD4500">
      <w:pPr>
        <w:numPr>
          <w:ilvl w:val="0"/>
          <w:numId w:val="6"/>
        </w:numPr>
        <w:tabs>
          <w:tab w:val="num" w:pos="720"/>
        </w:tabs>
        <w:spacing w:line="240" w:lineRule="auto"/>
        <w:rPr>
          <w:rFonts w:ascii="Corbel" w:hAnsi="Corbel"/>
        </w:rPr>
      </w:pPr>
      <w:r w:rsidRPr="00371F52">
        <w:rPr>
          <w:rFonts w:ascii="Corbel" w:hAnsi="Corbel"/>
        </w:rPr>
        <w:t xml:space="preserve">De student moet in een </w:t>
      </w:r>
      <w:r w:rsidR="005640B0">
        <w:rPr>
          <w:rFonts w:ascii="Corbel" w:hAnsi="Corbel"/>
        </w:rPr>
        <w:t>(</w:t>
      </w:r>
      <w:r w:rsidRPr="00371F52">
        <w:rPr>
          <w:rFonts w:ascii="Corbel" w:hAnsi="Corbel"/>
        </w:rPr>
        <w:t>ICT</w:t>
      </w:r>
      <w:r w:rsidR="005640B0">
        <w:rPr>
          <w:rFonts w:ascii="Corbel" w:hAnsi="Corbel"/>
        </w:rPr>
        <w:t>)</w:t>
      </w:r>
      <w:r w:rsidRPr="00371F52">
        <w:rPr>
          <w:rFonts w:ascii="Corbel" w:hAnsi="Corbel"/>
        </w:rPr>
        <w:t>-</w:t>
      </w:r>
      <w:r w:rsidRPr="00371F52">
        <w:rPr>
          <w:rFonts w:ascii="Corbel" w:hAnsi="Corbel"/>
          <w:b/>
          <w:bCs/>
        </w:rPr>
        <w:t>team</w:t>
      </w:r>
      <w:r w:rsidRPr="00371F52">
        <w:rPr>
          <w:rFonts w:ascii="Corbel" w:hAnsi="Corbel"/>
        </w:rPr>
        <w:t xml:space="preserve"> functioneren</w:t>
      </w:r>
    </w:p>
    <w:p w14:paraId="4E304DF8" w14:textId="77777777" w:rsidR="00DD4500" w:rsidRPr="00371F52" w:rsidRDefault="00DD4500">
      <w:pPr>
        <w:numPr>
          <w:ilvl w:val="0"/>
          <w:numId w:val="7"/>
        </w:numPr>
        <w:tabs>
          <w:tab w:val="num" w:pos="720"/>
        </w:tabs>
        <w:rPr>
          <w:rFonts w:ascii="Corbel" w:hAnsi="Corbel"/>
        </w:rPr>
      </w:pPr>
      <w:r w:rsidRPr="00371F52">
        <w:rPr>
          <w:rFonts w:ascii="Corbel" w:hAnsi="Corbel"/>
        </w:rPr>
        <w:t>Het is belangrijk dat de student ondersteuning en opvolging kan genieten binnen een omgeving met een goede kennis en ervaring in het vakdomein van de stageopdracht.</w:t>
      </w:r>
      <w:bookmarkStart w:id="35" w:name="id.j2llt5b3tare"/>
      <w:bookmarkEnd w:id="35"/>
    </w:p>
    <w:p w14:paraId="2E2C0CF8" w14:textId="43D3FC7D" w:rsidR="006B1517" w:rsidRDefault="006B1517" w:rsidP="006B1517">
      <w:pPr>
        <w:numPr>
          <w:ilvl w:val="0"/>
          <w:numId w:val="7"/>
        </w:numPr>
        <w:tabs>
          <w:tab w:val="num" w:pos="720"/>
        </w:tabs>
        <w:rPr>
          <w:rFonts w:ascii="Corbel" w:hAnsi="Corbel"/>
        </w:rPr>
      </w:pPr>
      <w:r w:rsidRPr="00371F52">
        <w:rPr>
          <w:rFonts w:ascii="Corbel" w:hAnsi="Corbel"/>
        </w:rPr>
        <w:t>Er dient een risicoanalyse van de stageplaats te worden gedaan. </w:t>
      </w:r>
    </w:p>
    <w:p w14:paraId="368A1064" w14:textId="0CBAB40F" w:rsidR="00D46276" w:rsidRPr="00371F52" w:rsidRDefault="00D46276" w:rsidP="006B1517">
      <w:pPr>
        <w:numPr>
          <w:ilvl w:val="0"/>
          <w:numId w:val="7"/>
        </w:numPr>
        <w:tabs>
          <w:tab w:val="num" w:pos="720"/>
        </w:tabs>
        <w:rPr>
          <w:rFonts w:ascii="Corbel" w:hAnsi="Corbel"/>
        </w:rPr>
      </w:pPr>
      <w:r>
        <w:rPr>
          <w:rFonts w:ascii="Corbel" w:hAnsi="Corbel"/>
        </w:rPr>
        <w:lastRenderedPageBreak/>
        <w:t xml:space="preserve">De stageplaats moet een stabiele, betrouwbare omgeving </w:t>
      </w:r>
      <w:r w:rsidR="0028034D">
        <w:rPr>
          <w:rFonts w:ascii="Corbel" w:hAnsi="Corbel"/>
        </w:rPr>
        <w:t xml:space="preserve">met ervaring </w:t>
      </w:r>
      <w:r>
        <w:rPr>
          <w:rFonts w:ascii="Corbel" w:hAnsi="Corbel"/>
        </w:rPr>
        <w:t>zijn. (bv heel jonge startups zijn meestal geen geschikte stageplaats)</w:t>
      </w:r>
    </w:p>
    <w:p w14:paraId="709583EB" w14:textId="77777777" w:rsidR="00520282" w:rsidRDefault="00520282">
      <w:pPr>
        <w:spacing w:line="240" w:lineRule="auto"/>
        <w:rPr>
          <w:rFonts w:ascii="Corbel" w:hAnsi="Corbel"/>
          <w:b/>
          <w:bCs/>
          <w:sz w:val="28"/>
          <w:szCs w:val="28"/>
        </w:rPr>
      </w:pPr>
      <w:bookmarkStart w:id="36" w:name="h.g9xjemsycg3e"/>
      <w:bookmarkEnd w:id="36"/>
      <w:r>
        <w:rPr>
          <w:rFonts w:ascii="Corbel" w:hAnsi="Corbel"/>
        </w:rPr>
        <w:br w:type="page"/>
      </w:r>
    </w:p>
    <w:p w14:paraId="6AFA52D1" w14:textId="738FF5AF" w:rsidR="00DD4500" w:rsidRPr="00371F52" w:rsidRDefault="00CF1C70">
      <w:pPr>
        <w:pStyle w:val="Heading3"/>
        <w:ind w:left="0" w:firstLine="0"/>
        <w:rPr>
          <w:rFonts w:ascii="Corbel" w:hAnsi="Corbel"/>
        </w:rPr>
      </w:pPr>
      <w:bookmarkStart w:id="37" w:name="_Toc404193768"/>
      <w:r w:rsidRPr="00371F52">
        <w:rPr>
          <w:rFonts w:ascii="Corbel" w:hAnsi="Corbel"/>
        </w:rPr>
        <w:lastRenderedPageBreak/>
        <w:t>2</w:t>
      </w:r>
      <w:r w:rsidR="00DD4500" w:rsidRPr="00371F52">
        <w:rPr>
          <w:rFonts w:ascii="Corbel" w:hAnsi="Corbel"/>
        </w:rPr>
        <w:t>.2.3 Stageopdracht</w:t>
      </w:r>
      <w:r w:rsidR="00C205B7">
        <w:rPr>
          <w:rFonts w:ascii="Corbel" w:hAnsi="Corbel"/>
        </w:rPr>
        <w:t xml:space="preserve"> / bachelorproef</w:t>
      </w:r>
      <w:bookmarkEnd w:id="37"/>
    </w:p>
    <w:p w14:paraId="32F2B4F3" w14:textId="617F4003" w:rsidR="00520282" w:rsidRDefault="00DD4500">
      <w:pPr>
        <w:spacing w:line="240" w:lineRule="auto"/>
        <w:rPr>
          <w:rFonts w:ascii="Corbel" w:hAnsi="Corbel"/>
        </w:rPr>
      </w:pPr>
      <w:r w:rsidRPr="00371F52">
        <w:rPr>
          <w:rFonts w:ascii="Corbel" w:hAnsi="Corbel"/>
        </w:rPr>
        <w:t xml:space="preserve">Een </w:t>
      </w:r>
      <w:r w:rsidRPr="00371F52">
        <w:rPr>
          <w:rFonts w:ascii="Corbel" w:hAnsi="Corbel"/>
          <w:i/>
          <w:iCs/>
        </w:rPr>
        <w:t>stageopdracht</w:t>
      </w:r>
      <w:r w:rsidRPr="00371F52">
        <w:rPr>
          <w:rFonts w:ascii="Corbel" w:hAnsi="Corbel"/>
        </w:rPr>
        <w:t xml:space="preserve"> </w:t>
      </w:r>
      <w:r w:rsidR="00246B05">
        <w:rPr>
          <w:rFonts w:ascii="Corbel" w:hAnsi="Corbel"/>
        </w:rPr>
        <w:t xml:space="preserve">en </w:t>
      </w:r>
      <w:r w:rsidR="00246B05">
        <w:rPr>
          <w:rFonts w:ascii="Corbel" w:hAnsi="Corbel"/>
          <w:i/>
        </w:rPr>
        <w:t>bachelorproef</w:t>
      </w:r>
      <w:r w:rsidRPr="00371F52">
        <w:rPr>
          <w:rFonts w:ascii="Corbel" w:hAnsi="Corbel"/>
        </w:rPr>
        <w:t xml:space="preserve"> is steeds opgemaakt voor één student en </w:t>
      </w:r>
      <w:r w:rsidRPr="00371F52">
        <w:rPr>
          <w:rFonts w:ascii="Corbel" w:hAnsi="Corbel"/>
          <w:u w:val="single"/>
        </w:rPr>
        <w:t>beschrijft de doelstellingen en verwachte resultaten</w:t>
      </w:r>
      <w:r w:rsidRPr="00371F52">
        <w:rPr>
          <w:rFonts w:ascii="Corbel" w:hAnsi="Corbel"/>
        </w:rPr>
        <w:t xml:space="preserve">. </w:t>
      </w:r>
      <w:r w:rsidR="00C85B71" w:rsidRPr="00371F52">
        <w:rPr>
          <w:rFonts w:ascii="Corbel" w:hAnsi="Corbel"/>
        </w:rPr>
        <w:t>T</w:t>
      </w:r>
      <w:r w:rsidR="00C85B71" w:rsidRPr="00CE2C16">
        <w:rPr>
          <w:rFonts w:ascii="Corbel" w:hAnsi="Corbel"/>
          <w:b/>
        </w:rPr>
        <w:t xml:space="preserve">ypisch zal een bachelorproef voortvloeien </w:t>
      </w:r>
      <w:r w:rsidR="00520282" w:rsidRPr="00CE2C16">
        <w:rPr>
          <w:rFonts w:ascii="Corbel" w:hAnsi="Corbel"/>
          <w:b/>
        </w:rPr>
        <w:t>uit een stageopdracht</w:t>
      </w:r>
      <w:r w:rsidR="00520282">
        <w:rPr>
          <w:rFonts w:ascii="Corbel" w:hAnsi="Corbel"/>
        </w:rPr>
        <w:t xml:space="preserve">. </w:t>
      </w:r>
      <w:r w:rsidR="00C205B7">
        <w:rPr>
          <w:rFonts w:ascii="Corbel" w:hAnsi="Corbel"/>
        </w:rPr>
        <w:t>In het geval een student enkel de OPO bachelorproef dient te volgen zal dit uiteraard niet het geval zijn.</w:t>
      </w:r>
    </w:p>
    <w:p w14:paraId="37144B0C" w14:textId="77777777" w:rsidR="00520282" w:rsidRDefault="00520282" w:rsidP="00520282">
      <w:pPr>
        <w:rPr>
          <w:rFonts w:ascii="Corbel" w:hAnsi="Corbel"/>
        </w:rPr>
      </w:pPr>
    </w:p>
    <w:p w14:paraId="4599AE8E" w14:textId="420DF6FD" w:rsidR="00520282" w:rsidRDefault="00520282" w:rsidP="00520282">
      <w:pPr>
        <w:rPr>
          <w:rFonts w:ascii="Corbel" w:hAnsi="Corbel"/>
        </w:rPr>
      </w:pPr>
      <w:r w:rsidRPr="00A02AD1">
        <w:rPr>
          <w:rFonts w:ascii="Corbel" w:hAnsi="Corbel"/>
        </w:rPr>
        <w:t xml:space="preserve">Enkele op te volgen richtlijnen m.b.t. </w:t>
      </w:r>
      <w:r w:rsidR="00C205B7" w:rsidRPr="00A02AD1">
        <w:rPr>
          <w:rFonts w:ascii="Corbel" w:hAnsi="Corbel"/>
        </w:rPr>
        <w:t>opdrachten</w:t>
      </w:r>
      <w:r w:rsidR="00C205B7">
        <w:rPr>
          <w:rFonts w:ascii="Corbel" w:hAnsi="Corbel"/>
        </w:rPr>
        <w:t xml:space="preserve"> </w:t>
      </w:r>
      <w:r>
        <w:rPr>
          <w:rFonts w:ascii="Corbel" w:hAnsi="Corbel"/>
        </w:rPr>
        <w:t>bachelorproef en stage:</w:t>
      </w:r>
    </w:p>
    <w:p w14:paraId="33CA6104" w14:textId="77777777" w:rsidR="00520282" w:rsidRDefault="00520282" w:rsidP="00520282">
      <w:pPr>
        <w:rPr>
          <w:rFonts w:ascii="Corbel" w:hAnsi="Corbel" w:cstheme="minorHAnsi"/>
          <w:sz w:val="20"/>
        </w:rPr>
      </w:pPr>
    </w:p>
    <w:p w14:paraId="75F8B1B6" w14:textId="1C5E822F" w:rsidR="00520282" w:rsidRDefault="00520282" w:rsidP="00520282">
      <w:pPr>
        <w:pStyle w:val="ListParagraph"/>
        <w:numPr>
          <w:ilvl w:val="0"/>
          <w:numId w:val="38"/>
        </w:numPr>
        <w:rPr>
          <w:rFonts w:ascii="Corbel" w:hAnsi="Corbel" w:cstheme="minorHAnsi"/>
          <w:sz w:val="20"/>
        </w:rPr>
      </w:pPr>
      <w:r w:rsidRPr="00A02AD1">
        <w:rPr>
          <w:rFonts w:ascii="Corbel" w:hAnsi="Corbel" w:cstheme="minorHAnsi"/>
          <w:sz w:val="20"/>
        </w:rPr>
        <w:t xml:space="preserve">Bij de opdracht voor de bachelorproef moet voldoende diepgang kunnen verzekerd worden. </w:t>
      </w:r>
      <w:r w:rsidRPr="00A02AD1">
        <w:rPr>
          <w:rFonts w:ascii="Corbel" w:hAnsi="Corbel" w:cstheme="minorHAnsi"/>
          <w:b/>
          <w:sz w:val="20"/>
        </w:rPr>
        <w:t>Een bachelorproef</w:t>
      </w:r>
      <w:r w:rsidRPr="00A02AD1">
        <w:rPr>
          <w:rFonts w:ascii="Corbel" w:hAnsi="Corbel" w:cstheme="minorHAnsi"/>
          <w:sz w:val="20"/>
        </w:rPr>
        <w:t xml:space="preserve"> bevat een flinke component </w:t>
      </w:r>
      <w:r w:rsidRPr="00CE2C16">
        <w:rPr>
          <w:rFonts w:ascii="Corbel" w:hAnsi="Corbel" w:cstheme="minorHAnsi"/>
          <w:sz w:val="20"/>
          <w:u w:val="single"/>
        </w:rPr>
        <w:t>onderzoek en/of analyse</w:t>
      </w:r>
      <w:r w:rsidRPr="00A02AD1">
        <w:rPr>
          <w:rFonts w:ascii="Corbel" w:hAnsi="Corbel" w:cstheme="minorHAnsi"/>
          <w:sz w:val="20"/>
        </w:rPr>
        <w:t xml:space="preserve">. </w:t>
      </w:r>
      <w:r w:rsidR="00D46276">
        <w:rPr>
          <w:rFonts w:ascii="Corbel" w:hAnsi="Corbel" w:cstheme="minorHAnsi"/>
          <w:sz w:val="20"/>
        </w:rPr>
        <w:t>Er wordt een “onderzoeksvraag”</w:t>
      </w:r>
      <w:r w:rsidR="0028034D">
        <w:rPr>
          <w:rFonts w:ascii="Corbel" w:hAnsi="Corbel" w:cstheme="minorHAnsi"/>
          <w:sz w:val="20"/>
        </w:rPr>
        <w:t xml:space="preserve">, “probleemstelling” </w:t>
      </w:r>
      <w:r w:rsidR="00D46276">
        <w:rPr>
          <w:rFonts w:ascii="Corbel" w:hAnsi="Corbel" w:cstheme="minorHAnsi"/>
          <w:sz w:val="20"/>
        </w:rPr>
        <w:t xml:space="preserve">vastgelegd wat betekent dat </w:t>
      </w:r>
      <w:r w:rsidR="0028034D">
        <w:rPr>
          <w:rFonts w:ascii="Corbel" w:hAnsi="Corbel" w:cstheme="minorHAnsi"/>
          <w:sz w:val="20"/>
        </w:rPr>
        <w:t>de opdracht</w:t>
      </w:r>
      <w:r w:rsidR="00D46276">
        <w:rPr>
          <w:rFonts w:ascii="Corbel" w:hAnsi="Corbel" w:cstheme="minorHAnsi"/>
          <w:sz w:val="20"/>
        </w:rPr>
        <w:t xml:space="preserve"> verder gaat dan het puur uitwerken van een gevraagd product.</w:t>
      </w:r>
    </w:p>
    <w:p w14:paraId="0BCA8BAA" w14:textId="1BFDEDA6" w:rsidR="00520282" w:rsidRDefault="00520282" w:rsidP="00371F52">
      <w:pPr>
        <w:pStyle w:val="ListParagraph"/>
        <w:numPr>
          <w:ilvl w:val="0"/>
          <w:numId w:val="38"/>
        </w:numPr>
        <w:rPr>
          <w:rFonts w:ascii="Corbel" w:hAnsi="Corbel" w:cstheme="minorHAnsi"/>
          <w:sz w:val="20"/>
        </w:rPr>
      </w:pPr>
      <w:r w:rsidRPr="00A02AD1">
        <w:rPr>
          <w:rFonts w:ascii="Corbel" w:hAnsi="Corbel" w:cstheme="minorHAnsi"/>
          <w:sz w:val="20"/>
        </w:rPr>
        <w:t xml:space="preserve">Deze voorbereidende fase </w:t>
      </w:r>
      <w:r w:rsidR="00115A1A">
        <w:rPr>
          <w:rFonts w:ascii="Corbel" w:hAnsi="Corbel" w:cstheme="minorHAnsi"/>
          <w:sz w:val="20"/>
        </w:rPr>
        <w:t xml:space="preserve">(onderzoek/analyse) </w:t>
      </w:r>
      <w:r w:rsidRPr="00A02AD1">
        <w:rPr>
          <w:rFonts w:ascii="Corbel" w:hAnsi="Corbel" w:cstheme="minorHAnsi"/>
          <w:sz w:val="20"/>
        </w:rPr>
        <w:t xml:space="preserve">wordt aangevuld met de praktische uitwerking en resulteert in een concreet eindproduct of een oplossing voor een probleemstelling. </w:t>
      </w:r>
    </w:p>
    <w:p w14:paraId="26A02084" w14:textId="4C8512D9" w:rsidR="00520282" w:rsidRDefault="00D46276" w:rsidP="00371F52">
      <w:pPr>
        <w:pStyle w:val="ListParagraph"/>
        <w:numPr>
          <w:ilvl w:val="0"/>
          <w:numId w:val="38"/>
        </w:numPr>
        <w:rPr>
          <w:rFonts w:ascii="Corbel" w:hAnsi="Corbel" w:cstheme="minorHAnsi"/>
          <w:sz w:val="20"/>
        </w:rPr>
      </w:pPr>
      <w:r>
        <w:rPr>
          <w:noProof/>
        </w:rPr>
        <w:drawing>
          <wp:anchor distT="0" distB="0" distL="114300" distR="114300" simplePos="0" relativeHeight="251666432" behindDoc="0" locked="0" layoutInCell="1" allowOverlap="1" wp14:anchorId="1D0B771F" wp14:editId="18A34030">
            <wp:simplePos x="0" y="0"/>
            <wp:positionH relativeFrom="leftMargin">
              <wp:align>right</wp:align>
            </wp:positionH>
            <wp:positionV relativeFrom="paragraph">
              <wp:posOffset>276225</wp:posOffset>
            </wp:positionV>
            <wp:extent cx="426720" cy="426720"/>
            <wp:effectExtent l="0" t="0" r="0" b="0"/>
            <wp:wrapNone/>
            <wp:docPr id="79" name="Afbeelding 79"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0282" w:rsidRPr="00371F52">
        <w:rPr>
          <w:rFonts w:ascii="Corbel" w:hAnsi="Corbel" w:cstheme="minorHAnsi"/>
          <w:sz w:val="20"/>
        </w:rPr>
        <w:t xml:space="preserve">Naast de bachelorproef kan de student enkele eerder dagdagelijkse taken uitvoeren </w:t>
      </w:r>
      <w:r w:rsidR="00520282" w:rsidRPr="00371F52">
        <w:rPr>
          <w:rFonts w:ascii="Corbel" w:hAnsi="Corbel" w:cstheme="minorHAnsi"/>
          <w:b/>
          <w:sz w:val="20"/>
        </w:rPr>
        <w:t>als stage</w:t>
      </w:r>
      <w:r w:rsidR="00520282" w:rsidRPr="00371F52">
        <w:rPr>
          <w:rFonts w:ascii="Corbel" w:hAnsi="Corbel" w:cstheme="minorHAnsi"/>
          <w:sz w:val="20"/>
        </w:rPr>
        <w:t xml:space="preserve">. Dit zijn kleinere opdrachten die meestal beperkter in tijd zijn. </w:t>
      </w:r>
    </w:p>
    <w:p w14:paraId="503DDAF4" w14:textId="77777777" w:rsidR="0077284C" w:rsidRDefault="00520282" w:rsidP="00371F52">
      <w:pPr>
        <w:pStyle w:val="ListParagraph"/>
        <w:numPr>
          <w:ilvl w:val="0"/>
          <w:numId w:val="38"/>
        </w:numPr>
        <w:rPr>
          <w:rFonts w:ascii="Corbel" w:hAnsi="Corbel" w:cstheme="minorHAnsi"/>
          <w:sz w:val="20"/>
        </w:rPr>
      </w:pPr>
      <w:r w:rsidRPr="00371F52">
        <w:rPr>
          <w:rFonts w:ascii="Corbel" w:hAnsi="Corbel" w:cstheme="minorHAnsi"/>
          <w:sz w:val="20"/>
        </w:rPr>
        <w:t>Het is ook mogelijk dat de student de bachelorproef volledig als stage kan uitvoeren. De opdracht voor deze bachelorproef moet dan wel voldoende omvangrijk zijn zodat de student voor de volledige periode van de stage kan werken aan het onderzoek, de analyse en de uitwerking van de bachelorproef.</w:t>
      </w:r>
    </w:p>
    <w:p w14:paraId="447E29BF" w14:textId="502C82B1" w:rsidR="00520282" w:rsidRDefault="0077284C" w:rsidP="00371F52">
      <w:pPr>
        <w:pStyle w:val="ListParagraph"/>
        <w:numPr>
          <w:ilvl w:val="0"/>
          <w:numId w:val="38"/>
        </w:numPr>
        <w:rPr>
          <w:rFonts w:ascii="Corbel" w:hAnsi="Corbel" w:cstheme="minorHAnsi"/>
          <w:sz w:val="20"/>
        </w:rPr>
      </w:pPr>
      <w:r>
        <w:rPr>
          <w:rFonts w:ascii="Corbel" w:hAnsi="Corbel" w:cstheme="minorHAnsi"/>
          <w:sz w:val="20"/>
        </w:rPr>
        <w:t>Een</w:t>
      </w:r>
      <w:r w:rsidR="00520282" w:rsidRPr="00371F52">
        <w:rPr>
          <w:rFonts w:ascii="Corbel" w:hAnsi="Corbel" w:cstheme="minorHAnsi"/>
          <w:sz w:val="20"/>
        </w:rPr>
        <w:t xml:space="preserve"> bedrijf kan er dus voor kiezen om een reeks van opdrachten als stage te formuleren en waarbij één opdracht voldoende omvangrijk en belangrijk is om als bachelorproef </w:t>
      </w:r>
      <w:r>
        <w:rPr>
          <w:rFonts w:ascii="Corbel" w:hAnsi="Corbel" w:cstheme="minorHAnsi"/>
          <w:sz w:val="20"/>
        </w:rPr>
        <w:t>uit te werken</w:t>
      </w:r>
      <w:r w:rsidR="00520282" w:rsidRPr="00371F52">
        <w:rPr>
          <w:rFonts w:ascii="Corbel" w:hAnsi="Corbel" w:cstheme="minorHAnsi"/>
          <w:sz w:val="20"/>
        </w:rPr>
        <w:t xml:space="preserve"> </w:t>
      </w:r>
      <w:r w:rsidR="00520282" w:rsidRPr="00371F52">
        <w:rPr>
          <w:rFonts w:ascii="Corbel" w:hAnsi="Corbel" w:cstheme="minorHAnsi"/>
          <w:b/>
          <w:sz w:val="20"/>
        </w:rPr>
        <w:t>of</w:t>
      </w:r>
      <w:r w:rsidR="00520282" w:rsidRPr="00371F52">
        <w:rPr>
          <w:rFonts w:ascii="Corbel" w:hAnsi="Corbel" w:cstheme="minorHAnsi"/>
          <w:sz w:val="20"/>
        </w:rPr>
        <w:t xml:space="preserve"> er kan één </w:t>
      </w:r>
      <w:r>
        <w:rPr>
          <w:rFonts w:ascii="Corbel" w:hAnsi="Corbel" w:cstheme="minorHAnsi"/>
          <w:sz w:val="20"/>
        </w:rPr>
        <w:t xml:space="preserve">grote </w:t>
      </w:r>
      <w:r w:rsidR="00520282" w:rsidRPr="00371F52">
        <w:rPr>
          <w:rFonts w:ascii="Corbel" w:hAnsi="Corbel" w:cstheme="minorHAnsi"/>
          <w:sz w:val="20"/>
        </w:rPr>
        <w:t>opdracht geformuleerd worden die als stage en bachelorproef fungeert. In beide gevallen zullen de opdrachten door de stage- en bachelorproefcoördinatoren ter goedkeuring voorgelegd worden.</w:t>
      </w:r>
    </w:p>
    <w:p w14:paraId="569E90D9" w14:textId="64E8B65D" w:rsidR="0077284C" w:rsidRPr="00371F52" w:rsidRDefault="0077284C" w:rsidP="00371F52">
      <w:pPr>
        <w:pStyle w:val="ListParagraph"/>
        <w:numPr>
          <w:ilvl w:val="0"/>
          <w:numId w:val="38"/>
        </w:numPr>
        <w:rPr>
          <w:rFonts w:ascii="Corbel" w:hAnsi="Corbel" w:cstheme="minorHAnsi"/>
          <w:sz w:val="20"/>
        </w:rPr>
      </w:pPr>
      <w:r>
        <w:rPr>
          <w:rFonts w:ascii="Corbel" w:hAnsi="Corbel" w:cstheme="minorHAnsi"/>
          <w:sz w:val="20"/>
        </w:rPr>
        <w:t>Binnen het kader van de stage kan de student best geconfronteerd worden met het werken in team. De uitwerking van de bachelorproef echter dient de st</w:t>
      </w:r>
      <w:r w:rsidR="004634B0">
        <w:rPr>
          <w:rFonts w:ascii="Corbel" w:hAnsi="Corbel" w:cstheme="minorHAnsi"/>
          <w:sz w:val="20"/>
        </w:rPr>
        <w:t>udent zelfstandig uit te werken.</w:t>
      </w:r>
    </w:p>
    <w:p w14:paraId="00C8418D" w14:textId="5C2C25E2" w:rsidR="00246B05" w:rsidRPr="00371F52" w:rsidRDefault="00246B05" w:rsidP="00371F52">
      <w:pPr>
        <w:tabs>
          <w:tab w:val="num" w:pos="720"/>
        </w:tabs>
        <w:rPr>
          <w:rFonts w:ascii="Corbel" w:hAnsi="Corbel"/>
        </w:rPr>
      </w:pPr>
    </w:p>
    <w:p w14:paraId="151D6B45" w14:textId="2DE61172" w:rsidR="00DD4500" w:rsidRPr="00371F52" w:rsidRDefault="00CF1C70" w:rsidP="00CF1C70">
      <w:pPr>
        <w:pStyle w:val="Heading3"/>
        <w:ind w:left="0" w:firstLine="0"/>
        <w:rPr>
          <w:rFonts w:ascii="Corbel" w:hAnsi="Corbel"/>
        </w:rPr>
      </w:pPr>
      <w:bookmarkStart w:id="38" w:name="h.up3lrnus30bh"/>
      <w:bookmarkStart w:id="39" w:name="_Toc404193769"/>
      <w:bookmarkEnd w:id="38"/>
      <w:r w:rsidRPr="00371F52">
        <w:rPr>
          <w:rFonts w:ascii="Corbel" w:hAnsi="Corbel"/>
        </w:rPr>
        <w:t>2</w:t>
      </w:r>
      <w:r w:rsidR="00DD4500" w:rsidRPr="00371F52">
        <w:rPr>
          <w:rFonts w:ascii="Corbel" w:hAnsi="Corbel"/>
        </w:rPr>
        <w:t>.2.4 Stageadmin</w:t>
      </w:r>
      <w:r w:rsidR="00C205B7">
        <w:rPr>
          <w:rFonts w:ascii="Corbel" w:hAnsi="Corbel"/>
        </w:rPr>
        <w:t>i</w:t>
      </w:r>
      <w:r w:rsidR="00DD4500" w:rsidRPr="00371F52">
        <w:rPr>
          <w:rFonts w:ascii="Corbel" w:hAnsi="Corbel"/>
        </w:rPr>
        <w:t>stratietool</w:t>
      </w:r>
      <w:bookmarkEnd w:id="39"/>
      <w:r w:rsidR="00460C66">
        <w:rPr>
          <w:rFonts w:ascii="Corbel" w:hAnsi="Corbel"/>
        </w:rPr>
        <w:t xml:space="preserve"> STAPP</w:t>
      </w:r>
    </w:p>
    <w:p w14:paraId="24A8FA1A" w14:textId="5FD7700B" w:rsidR="00DD4500" w:rsidRPr="00371F52" w:rsidRDefault="00DD4500">
      <w:pPr>
        <w:spacing w:line="240" w:lineRule="auto"/>
        <w:rPr>
          <w:rFonts w:ascii="Corbel" w:hAnsi="Corbel"/>
        </w:rPr>
      </w:pPr>
      <w:r w:rsidRPr="00371F52">
        <w:rPr>
          <w:rFonts w:ascii="Corbel" w:hAnsi="Corbel"/>
        </w:rPr>
        <w:t xml:space="preserve">De </w:t>
      </w:r>
      <w:r w:rsidR="006B1517" w:rsidRPr="00371F52">
        <w:rPr>
          <w:rFonts w:ascii="Corbel" w:hAnsi="Corbel"/>
        </w:rPr>
        <w:t>stage/bachelorproef</w:t>
      </w:r>
      <w:r w:rsidRPr="00371F52">
        <w:rPr>
          <w:rFonts w:ascii="Corbel" w:hAnsi="Corbel"/>
        </w:rPr>
        <w:t xml:space="preserve"> </w:t>
      </w:r>
      <w:r w:rsidR="006B1517" w:rsidRPr="00371F52">
        <w:rPr>
          <w:rFonts w:ascii="Corbel" w:hAnsi="Corbel"/>
        </w:rPr>
        <w:t xml:space="preserve">administratietool </w:t>
      </w:r>
      <w:r w:rsidRPr="00371F52">
        <w:rPr>
          <w:rFonts w:ascii="Corbel" w:hAnsi="Corbel"/>
        </w:rPr>
        <w:t xml:space="preserve">is een webapplicatie waarmee </w:t>
      </w:r>
      <w:r w:rsidR="009D19A4" w:rsidRPr="00371F52">
        <w:rPr>
          <w:rFonts w:ascii="Corbel" w:hAnsi="Corbel"/>
        </w:rPr>
        <w:t>o.a.</w:t>
      </w:r>
      <w:r w:rsidRPr="00371F52">
        <w:rPr>
          <w:rFonts w:ascii="Corbel" w:hAnsi="Corbel"/>
        </w:rPr>
        <w:t xml:space="preserve"> alle beschikbare stages</w:t>
      </w:r>
      <w:r w:rsidR="006B1517" w:rsidRPr="00371F52">
        <w:rPr>
          <w:rFonts w:ascii="Corbel" w:hAnsi="Corbel"/>
        </w:rPr>
        <w:t xml:space="preserve"> en bachelorproeven</w:t>
      </w:r>
      <w:r w:rsidRPr="00371F52">
        <w:rPr>
          <w:rFonts w:ascii="Corbel" w:hAnsi="Corbel"/>
        </w:rPr>
        <w:t xml:space="preserve"> bekend worden gemaakt. Hierin vind je informatie over het bedrijf en een korte beschrijving van </w:t>
      </w:r>
      <w:r w:rsidR="0098280E">
        <w:rPr>
          <w:rFonts w:ascii="Corbel" w:hAnsi="Corbel"/>
        </w:rPr>
        <w:t>opdracht voor</w:t>
      </w:r>
      <w:r w:rsidR="0098280E" w:rsidRPr="00371F52">
        <w:rPr>
          <w:rFonts w:ascii="Corbel" w:hAnsi="Corbel"/>
        </w:rPr>
        <w:t xml:space="preserve"> </w:t>
      </w:r>
      <w:r w:rsidRPr="00371F52">
        <w:rPr>
          <w:rFonts w:ascii="Corbel" w:hAnsi="Corbel"/>
        </w:rPr>
        <w:t>stage</w:t>
      </w:r>
      <w:r w:rsidR="006B1517" w:rsidRPr="00371F52">
        <w:rPr>
          <w:rFonts w:ascii="Corbel" w:hAnsi="Corbel"/>
        </w:rPr>
        <w:t xml:space="preserve"> en bachelorproef</w:t>
      </w:r>
      <w:r w:rsidRPr="00371F52">
        <w:rPr>
          <w:rFonts w:ascii="Corbel" w:hAnsi="Corbel"/>
        </w:rPr>
        <w:t xml:space="preserve">. Indien je nog meer informatie wenst, kan je de contactdocent van dat bedrijf binnen de school raadplegen. Enkel docenten </w:t>
      </w:r>
      <w:r w:rsidR="009D19A4" w:rsidRPr="00371F52">
        <w:rPr>
          <w:rFonts w:ascii="Corbel" w:hAnsi="Corbel"/>
        </w:rPr>
        <w:t xml:space="preserve">en stagecoördinatoren </w:t>
      </w:r>
      <w:r w:rsidRPr="00371F52">
        <w:rPr>
          <w:rFonts w:ascii="Corbel" w:hAnsi="Corbel"/>
        </w:rPr>
        <w:t xml:space="preserve">kunnen nieuwe stageopdrachten in het systeem invoeren. </w:t>
      </w:r>
      <w:r w:rsidR="009D19A4" w:rsidRPr="00371F52">
        <w:rPr>
          <w:rFonts w:ascii="Corbel" w:hAnsi="Corbel"/>
        </w:rPr>
        <w:t>Voor studenten die stage lopen in het tweede semester van het academiejaar kunnen</w:t>
      </w:r>
      <w:r w:rsidRPr="00371F52">
        <w:rPr>
          <w:rFonts w:ascii="Corbel" w:hAnsi="Corbel"/>
        </w:rPr>
        <w:t xml:space="preserve"> in de periode september - november </w:t>
      </w:r>
      <w:r w:rsidR="009D19A4" w:rsidRPr="00371F52">
        <w:rPr>
          <w:rFonts w:ascii="Corbel" w:hAnsi="Corbel"/>
        </w:rPr>
        <w:t>regelmatig stageopdrachten in de stageadminstratietool aangevuld worden.</w:t>
      </w:r>
      <w:r w:rsidR="006F28EF" w:rsidRPr="00371F52">
        <w:rPr>
          <w:rFonts w:ascii="Corbel" w:hAnsi="Corbel"/>
        </w:rPr>
        <w:t xml:space="preserve"> Studenten die in het eerste semester stage lopen</w:t>
      </w:r>
      <w:r w:rsidR="006B1517" w:rsidRPr="00371F52">
        <w:rPr>
          <w:rFonts w:ascii="Corbel" w:hAnsi="Corbel"/>
        </w:rPr>
        <w:t xml:space="preserve"> en bachelorproef</w:t>
      </w:r>
      <w:r w:rsidR="006F28EF" w:rsidRPr="00371F52">
        <w:rPr>
          <w:rFonts w:ascii="Corbel" w:hAnsi="Corbel"/>
        </w:rPr>
        <w:t xml:space="preserve"> zullen hoofdzakelijk zelf op zoek moeten gaan naar een stageplaats.</w:t>
      </w:r>
    </w:p>
    <w:p w14:paraId="018F8E97" w14:textId="77777777" w:rsidR="009D19A4" w:rsidRPr="00371F52" w:rsidRDefault="009D19A4">
      <w:pPr>
        <w:spacing w:line="240" w:lineRule="auto"/>
        <w:rPr>
          <w:rFonts w:ascii="Corbel" w:hAnsi="Corbel"/>
        </w:rPr>
      </w:pPr>
    </w:p>
    <w:p w14:paraId="7B5DF3D8" w14:textId="77777777" w:rsidR="00DD4500" w:rsidRPr="00371F52" w:rsidRDefault="00DD4500">
      <w:pPr>
        <w:spacing w:line="240" w:lineRule="auto"/>
        <w:rPr>
          <w:rFonts w:ascii="Corbel" w:hAnsi="Corbel"/>
        </w:rPr>
      </w:pPr>
      <w:r w:rsidRPr="00371F52">
        <w:rPr>
          <w:rFonts w:ascii="Corbel" w:hAnsi="Corbel"/>
        </w:rPr>
        <w:t xml:space="preserve">Ook na toewijzing aan een stageplaats/stage kan je </w:t>
      </w:r>
      <w:r w:rsidR="006F28EF" w:rsidRPr="00371F52">
        <w:rPr>
          <w:rFonts w:ascii="Corbel" w:hAnsi="Corbel"/>
        </w:rPr>
        <w:t>op deze tool</w:t>
      </w:r>
      <w:r w:rsidRPr="00371F52">
        <w:rPr>
          <w:rFonts w:ascii="Corbel" w:hAnsi="Corbel"/>
        </w:rPr>
        <w:t xml:space="preserve"> terecht om extra informatie over het bedrijf te vinden zoals contactpersonen, personeelsdienst, </w:t>
      </w:r>
      <w:r w:rsidR="00F33165" w:rsidRPr="00371F52">
        <w:rPr>
          <w:rFonts w:ascii="Corbel" w:hAnsi="Corbel"/>
        </w:rPr>
        <w:t>stagementoren</w:t>
      </w:r>
      <w:r w:rsidRPr="00371F52">
        <w:rPr>
          <w:rFonts w:ascii="Corbel" w:hAnsi="Corbel"/>
        </w:rPr>
        <w:t xml:space="preserve">,... </w:t>
      </w:r>
    </w:p>
    <w:p w14:paraId="5E60A020" w14:textId="77777777" w:rsidR="00DD4500" w:rsidRPr="00371F52" w:rsidRDefault="00DD4500">
      <w:pPr>
        <w:spacing w:line="240" w:lineRule="auto"/>
        <w:rPr>
          <w:rFonts w:ascii="Corbel" w:hAnsi="Corbel"/>
        </w:rPr>
      </w:pPr>
    </w:p>
    <w:p w14:paraId="3BEBDE57" w14:textId="04AAAEED" w:rsidR="00DD4500" w:rsidRPr="00371F52" w:rsidRDefault="00DD4500">
      <w:pPr>
        <w:rPr>
          <w:rFonts w:ascii="Corbel" w:hAnsi="Corbel"/>
        </w:rPr>
      </w:pPr>
      <w:r w:rsidRPr="00371F52">
        <w:rPr>
          <w:rFonts w:ascii="Corbel" w:hAnsi="Corbel"/>
        </w:rPr>
        <w:t xml:space="preserve">De </w:t>
      </w:r>
      <w:r w:rsidR="009C3F31" w:rsidRPr="00371F52">
        <w:rPr>
          <w:rFonts w:ascii="Corbel" w:hAnsi="Corbel"/>
        </w:rPr>
        <w:t xml:space="preserve">stage/bachelorproef administratietool </w:t>
      </w:r>
      <w:r w:rsidRPr="00371F52">
        <w:rPr>
          <w:rFonts w:ascii="Corbel" w:hAnsi="Corbel"/>
        </w:rPr>
        <w:t xml:space="preserve">is bereikbaar via </w:t>
      </w:r>
      <w:hyperlink r:id="rId11" w:history="1">
        <w:r w:rsidR="0028034D" w:rsidRPr="000627D4">
          <w:rPr>
            <w:rStyle w:val="Hyperlink"/>
            <w:rFonts w:ascii="Corbel" w:hAnsi="Corbel"/>
          </w:rPr>
          <w:t>https://stapp.odisee.be</w:t>
        </w:r>
      </w:hyperlink>
      <w:r w:rsidR="0028034D">
        <w:rPr>
          <w:rFonts w:ascii="Corbel" w:hAnsi="Corbel"/>
        </w:rPr>
        <w:t xml:space="preserve"> </w:t>
      </w:r>
      <w:r w:rsidR="00460C66">
        <w:rPr>
          <w:rFonts w:ascii="Corbel" w:hAnsi="Corbel"/>
        </w:rPr>
        <w:t>.</w:t>
      </w:r>
      <w:r w:rsidRPr="00371F52">
        <w:rPr>
          <w:rFonts w:ascii="Corbel" w:hAnsi="Corbel"/>
        </w:rPr>
        <w:t xml:space="preserve"> Aanmelden kan via je </w:t>
      </w:r>
      <w:r w:rsidR="00460C66">
        <w:rPr>
          <w:rFonts w:ascii="Corbel" w:hAnsi="Corbel"/>
        </w:rPr>
        <w:t>O</w:t>
      </w:r>
      <w:r w:rsidR="0098280E">
        <w:rPr>
          <w:rFonts w:ascii="Corbel" w:hAnsi="Corbel"/>
        </w:rPr>
        <w:t>disee account)</w:t>
      </w:r>
    </w:p>
    <w:p w14:paraId="270FF91F" w14:textId="77777777" w:rsidR="000F1563" w:rsidRDefault="000F1563">
      <w:pPr>
        <w:spacing w:line="240" w:lineRule="auto"/>
        <w:rPr>
          <w:rFonts w:ascii="Corbel" w:hAnsi="Corbel"/>
          <w:b/>
          <w:bCs/>
          <w:sz w:val="28"/>
          <w:szCs w:val="28"/>
        </w:rPr>
      </w:pPr>
      <w:bookmarkStart w:id="40" w:name="h.3adzvhf5wg5h"/>
      <w:bookmarkStart w:id="41" w:name="_Toc404193770"/>
      <w:bookmarkEnd w:id="40"/>
      <w:r>
        <w:rPr>
          <w:rFonts w:ascii="Corbel" w:hAnsi="Corbel"/>
        </w:rPr>
        <w:br w:type="page"/>
      </w:r>
    </w:p>
    <w:p w14:paraId="62BD8CF7" w14:textId="34CFD7FC" w:rsidR="00DD4500" w:rsidRPr="00371F52" w:rsidRDefault="00CF1C70" w:rsidP="00CE2C16">
      <w:pPr>
        <w:pStyle w:val="Heading3"/>
        <w:keepNext/>
        <w:ind w:left="0" w:firstLine="0"/>
        <w:rPr>
          <w:rFonts w:ascii="Corbel" w:hAnsi="Corbel"/>
        </w:rPr>
      </w:pPr>
      <w:r w:rsidRPr="00371F52">
        <w:rPr>
          <w:rFonts w:ascii="Corbel" w:hAnsi="Corbel"/>
        </w:rPr>
        <w:lastRenderedPageBreak/>
        <w:t>2</w:t>
      </w:r>
      <w:r w:rsidR="00DD4500" w:rsidRPr="00371F52">
        <w:rPr>
          <w:rFonts w:ascii="Corbel" w:hAnsi="Corbel"/>
        </w:rPr>
        <w:t xml:space="preserve">.2.5 </w:t>
      </w:r>
      <w:r w:rsidR="0044249B" w:rsidRPr="00371F52">
        <w:rPr>
          <w:rFonts w:ascii="Corbel" w:hAnsi="Corbel"/>
        </w:rPr>
        <w:t>Stagebegeleider</w:t>
      </w:r>
      <w:r w:rsidR="00F3716C">
        <w:rPr>
          <w:rFonts w:ascii="Corbel" w:hAnsi="Corbel"/>
        </w:rPr>
        <w:t xml:space="preserve">  - Interne promotor</w:t>
      </w:r>
      <w:bookmarkEnd w:id="41"/>
      <w:r w:rsidR="000F1563">
        <w:rPr>
          <w:rFonts w:ascii="Corbel" w:hAnsi="Corbel"/>
        </w:rPr>
        <w:t xml:space="preserve"> BP</w:t>
      </w:r>
    </w:p>
    <w:p w14:paraId="1CD5C603" w14:textId="77777777" w:rsidR="00DD4500" w:rsidRPr="00371F52" w:rsidRDefault="00DD4500">
      <w:pPr>
        <w:spacing w:line="240" w:lineRule="auto"/>
        <w:rPr>
          <w:rFonts w:ascii="Corbel" w:hAnsi="Corbel"/>
        </w:rPr>
      </w:pPr>
    </w:p>
    <w:p w14:paraId="501A123E" w14:textId="77777777" w:rsidR="00DD4500" w:rsidRPr="00371F52" w:rsidRDefault="00DD4500">
      <w:pPr>
        <w:rPr>
          <w:rFonts w:ascii="Corbel" w:hAnsi="Corbel"/>
        </w:rPr>
      </w:pPr>
      <w:r w:rsidRPr="00371F52">
        <w:rPr>
          <w:rFonts w:ascii="Corbel" w:hAnsi="Corbel"/>
        </w:rPr>
        <w:t xml:space="preserve">De </w:t>
      </w:r>
      <w:r w:rsidR="0044249B" w:rsidRPr="00371F52">
        <w:rPr>
          <w:rFonts w:ascii="Corbel" w:hAnsi="Corbel"/>
        </w:rPr>
        <w:t>stagebegeleider</w:t>
      </w:r>
      <w:r w:rsidRPr="00371F52">
        <w:rPr>
          <w:rFonts w:ascii="Corbel" w:hAnsi="Corbel"/>
        </w:rPr>
        <w:t xml:space="preserve"> is een docent van de opleiding en staat in voor de begeleiding van de student. Dit gebeurt via één o</w:t>
      </w:r>
      <w:r w:rsidR="002B4ED7" w:rsidRPr="00371F52">
        <w:rPr>
          <w:rFonts w:ascii="Corbel" w:hAnsi="Corbel"/>
        </w:rPr>
        <w:t>f twee stagebezoeken en tijdens</w:t>
      </w:r>
      <w:r w:rsidRPr="00371F52">
        <w:rPr>
          <w:rFonts w:ascii="Corbel" w:hAnsi="Corbel"/>
        </w:rPr>
        <w:t xml:space="preserve"> feedbackmomenten, welke vastgelegd worden in overleg met de </w:t>
      </w:r>
      <w:r w:rsidR="00054E20" w:rsidRPr="00371F52">
        <w:rPr>
          <w:rFonts w:ascii="Corbel" w:hAnsi="Corbel"/>
        </w:rPr>
        <w:t>student en stagementor</w:t>
      </w:r>
      <w:r w:rsidRPr="00371F52">
        <w:rPr>
          <w:rFonts w:ascii="Corbel" w:hAnsi="Corbel"/>
        </w:rPr>
        <w:t xml:space="preserve">. </w:t>
      </w:r>
    </w:p>
    <w:p w14:paraId="133AB45C" w14:textId="710A76DC" w:rsidR="00DD4500" w:rsidRPr="00371F52" w:rsidRDefault="00DD4500">
      <w:pPr>
        <w:rPr>
          <w:rFonts w:ascii="Corbel" w:hAnsi="Corbel"/>
        </w:rPr>
      </w:pPr>
      <w:r w:rsidRPr="00371F52">
        <w:rPr>
          <w:rFonts w:ascii="Corbel" w:hAnsi="Corbel"/>
        </w:rPr>
        <w:t xml:space="preserve">De </w:t>
      </w:r>
      <w:r w:rsidR="0044249B" w:rsidRPr="00371F52">
        <w:rPr>
          <w:rFonts w:ascii="Corbel" w:hAnsi="Corbel"/>
        </w:rPr>
        <w:t>stagebegeleider</w:t>
      </w:r>
      <w:r w:rsidR="00F3716C">
        <w:rPr>
          <w:rFonts w:ascii="Corbel" w:hAnsi="Corbel"/>
        </w:rPr>
        <w:t xml:space="preserve"> (interne promotor</w:t>
      </w:r>
      <w:r w:rsidR="005640B0">
        <w:rPr>
          <w:rFonts w:ascii="Corbel" w:hAnsi="Corbel"/>
        </w:rPr>
        <w:t xml:space="preserve"> BP</w:t>
      </w:r>
      <w:r w:rsidR="00F3716C">
        <w:rPr>
          <w:rFonts w:ascii="Corbel" w:hAnsi="Corbel"/>
        </w:rPr>
        <w:t>)</w:t>
      </w:r>
      <w:r w:rsidRPr="00371F52">
        <w:rPr>
          <w:rFonts w:ascii="Corbel" w:hAnsi="Corbel"/>
        </w:rPr>
        <w:t xml:space="preserve"> geeft de student ook advies bij de uitwerking en het opmaken van </w:t>
      </w:r>
      <w:r w:rsidR="009C3F31" w:rsidRPr="00371F52">
        <w:rPr>
          <w:rFonts w:ascii="Corbel" w:hAnsi="Corbel"/>
        </w:rPr>
        <w:t>de bachelorproef</w:t>
      </w:r>
      <w:r w:rsidRPr="00371F52">
        <w:rPr>
          <w:rFonts w:ascii="Corbel" w:hAnsi="Corbel"/>
        </w:rPr>
        <w:t>.</w:t>
      </w:r>
    </w:p>
    <w:p w14:paraId="4E25ED1C" w14:textId="07EF9286" w:rsidR="00DD4500" w:rsidRPr="00371F52" w:rsidRDefault="00DD4500">
      <w:pPr>
        <w:rPr>
          <w:rFonts w:ascii="Corbel" w:hAnsi="Corbel"/>
        </w:rPr>
      </w:pPr>
      <w:r w:rsidRPr="00371F52">
        <w:rPr>
          <w:rFonts w:ascii="Corbel" w:hAnsi="Corbel"/>
        </w:rPr>
        <w:t xml:space="preserve">Wie de </w:t>
      </w:r>
      <w:r w:rsidR="0044249B" w:rsidRPr="00371F52">
        <w:rPr>
          <w:rFonts w:ascii="Corbel" w:hAnsi="Corbel"/>
        </w:rPr>
        <w:t>stagebegeleider</w:t>
      </w:r>
      <w:r w:rsidR="00F3716C">
        <w:rPr>
          <w:rFonts w:ascii="Corbel" w:hAnsi="Corbel"/>
        </w:rPr>
        <w:t xml:space="preserve"> (interne promotor)</w:t>
      </w:r>
      <w:r w:rsidRPr="00371F52">
        <w:rPr>
          <w:rFonts w:ascii="Corbel" w:hAnsi="Corbel"/>
        </w:rPr>
        <w:t xml:space="preserve"> is, kan de student voor aanvang van de stage vinden op Toledo. Dit wordt één à twee weken voor aanvang van de stage gepubliceerd.</w:t>
      </w:r>
    </w:p>
    <w:p w14:paraId="20063426" w14:textId="237D22A4" w:rsidR="00DD4500" w:rsidRPr="00371F52" w:rsidRDefault="00CF1C70">
      <w:pPr>
        <w:pStyle w:val="Heading3"/>
        <w:ind w:left="0" w:firstLine="0"/>
        <w:rPr>
          <w:rFonts w:ascii="Corbel" w:hAnsi="Corbel"/>
        </w:rPr>
      </w:pPr>
      <w:bookmarkStart w:id="42" w:name="h.ud3npsyv9sco"/>
      <w:bookmarkStart w:id="43" w:name="_Toc404193771"/>
      <w:bookmarkEnd w:id="42"/>
      <w:r w:rsidRPr="00371F52">
        <w:rPr>
          <w:rFonts w:ascii="Corbel" w:hAnsi="Corbel"/>
        </w:rPr>
        <w:t>2</w:t>
      </w:r>
      <w:r w:rsidR="00DD4500" w:rsidRPr="00371F52">
        <w:rPr>
          <w:rFonts w:ascii="Corbel" w:hAnsi="Corbel"/>
        </w:rPr>
        <w:t xml:space="preserve">.2.6 </w:t>
      </w:r>
      <w:r w:rsidR="00F33165" w:rsidRPr="00371F52">
        <w:rPr>
          <w:rFonts w:ascii="Corbel" w:hAnsi="Corbel"/>
        </w:rPr>
        <w:t>Stagementor</w:t>
      </w:r>
      <w:r w:rsidR="00F3716C">
        <w:rPr>
          <w:rFonts w:ascii="Corbel" w:hAnsi="Corbel"/>
        </w:rPr>
        <w:t xml:space="preserve"> – Externe promotor</w:t>
      </w:r>
      <w:bookmarkEnd w:id="43"/>
      <w:r w:rsidR="000F1563">
        <w:rPr>
          <w:rFonts w:ascii="Corbel" w:hAnsi="Corbel"/>
        </w:rPr>
        <w:t xml:space="preserve"> BP</w:t>
      </w:r>
    </w:p>
    <w:p w14:paraId="290B5BA4" w14:textId="77777777" w:rsidR="00DD4500" w:rsidRPr="00371F52" w:rsidRDefault="00DD4500">
      <w:pPr>
        <w:spacing w:line="240" w:lineRule="auto"/>
        <w:rPr>
          <w:rFonts w:ascii="Corbel" w:hAnsi="Corbel"/>
        </w:rPr>
      </w:pPr>
    </w:p>
    <w:p w14:paraId="33C76125" w14:textId="4A83FC92" w:rsidR="00DD4500" w:rsidRPr="00371F52" w:rsidRDefault="00DD4500">
      <w:pPr>
        <w:spacing w:line="240" w:lineRule="auto"/>
        <w:rPr>
          <w:rFonts w:ascii="Corbel" w:hAnsi="Corbel"/>
        </w:rPr>
      </w:pPr>
      <w:r w:rsidRPr="00371F52">
        <w:rPr>
          <w:rFonts w:ascii="Corbel" w:hAnsi="Corbel"/>
        </w:rPr>
        <w:t xml:space="preserve">De </w:t>
      </w:r>
      <w:r w:rsidR="0044249B" w:rsidRPr="00371F52">
        <w:rPr>
          <w:rFonts w:ascii="Corbel" w:hAnsi="Corbel"/>
        </w:rPr>
        <w:t>stagementor</w:t>
      </w:r>
      <w:r w:rsidRPr="00371F52">
        <w:rPr>
          <w:rFonts w:ascii="Corbel" w:hAnsi="Corbel"/>
        </w:rPr>
        <w:t xml:space="preserve"> </w:t>
      </w:r>
      <w:r w:rsidR="00F3716C">
        <w:rPr>
          <w:rFonts w:ascii="Corbel" w:hAnsi="Corbel"/>
        </w:rPr>
        <w:t xml:space="preserve">(externe promotor) </w:t>
      </w:r>
      <w:r w:rsidRPr="00371F52">
        <w:rPr>
          <w:rFonts w:ascii="Corbel" w:hAnsi="Corbel"/>
        </w:rPr>
        <w:t>in het bedrijf/instelling/laboratorium staat in voor de opvang van de student. Hij/zij bespreekt met de student het onderwerp en de planning van de stageopdracht</w:t>
      </w:r>
      <w:r w:rsidR="009C3F31" w:rsidRPr="00371F52">
        <w:rPr>
          <w:rFonts w:ascii="Corbel" w:hAnsi="Corbel"/>
        </w:rPr>
        <w:t>/bachelorproef</w:t>
      </w:r>
      <w:r w:rsidRPr="00371F52">
        <w:rPr>
          <w:rFonts w:ascii="Corbel" w:hAnsi="Corbel"/>
        </w:rPr>
        <w:t xml:space="preserve"> en stelt samen met de student een actieplan (</w:t>
      </w:r>
      <w:r w:rsidR="002B4ED7" w:rsidRPr="00371F52">
        <w:rPr>
          <w:rFonts w:ascii="Corbel" w:hAnsi="Corbel"/>
        </w:rPr>
        <w:t xml:space="preserve">zie </w:t>
      </w:r>
      <w:r w:rsidR="002B4ED7" w:rsidRPr="00371F52">
        <w:rPr>
          <w:rFonts w:ascii="Corbel" w:hAnsi="Corbel"/>
          <w:color w:val="0070C0"/>
          <w:u w:val="single"/>
        </w:rPr>
        <w:fldChar w:fldCharType="begin"/>
      </w:r>
      <w:r w:rsidR="002B4ED7" w:rsidRPr="00371F52">
        <w:rPr>
          <w:rFonts w:ascii="Corbel" w:hAnsi="Corbel"/>
          <w:color w:val="0070C0"/>
          <w:u w:val="single"/>
        </w:rPr>
        <w:instrText xml:space="preserve"> REF _Ref316676973 \h  \* MERGEFORMAT </w:instrText>
      </w:r>
      <w:r w:rsidR="002B4ED7" w:rsidRPr="00371F52">
        <w:rPr>
          <w:rFonts w:ascii="Corbel" w:hAnsi="Corbel"/>
          <w:color w:val="0070C0"/>
          <w:u w:val="single"/>
        </w:rPr>
      </w:r>
      <w:r w:rsidR="002B4ED7" w:rsidRPr="00371F52">
        <w:rPr>
          <w:rFonts w:ascii="Corbel" w:hAnsi="Corbel"/>
          <w:color w:val="0070C0"/>
          <w:u w:val="single"/>
        </w:rPr>
        <w:fldChar w:fldCharType="separate"/>
      </w:r>
      <w:r w:rsidR="00E64DBE" w:rsidRPr="00CE2C16">
        <w:rPr>
          <w:rFonts w:ascii="Corbel" w:hAnsi="Corbel"/>
          <w:color w:val="0070C0"/>
          <w:u w:val="single"/>
        </w:rPr>
        <w:t>2.4.3.1 Opstellen actieplan</w:t>
      </w:r>
      <w:r w:rsidR="002B4ED7" w:rsidRPr="00371F52">
        <w:rPr>
          <w:rFonts w:ascii="Corbel" w:hAnsi="Corbel"/>
          <w:color w:val="0070C0"/>
          <w:u w:val="single"/>
        </w:rPr>
        <w:fldChar w:fldCharType="end"/>
      </w:r>
      <w:r w:rsidRPr="00371F52">
        <w:rPr>
          <w:rFonts w:ascii="Corbel" w:hAnsi="Corbel"/>
        </w:rPr>
        <w:t>) op. Hij/zij zorgt voor permanente opvolging en bijsturing</w:t>
      </w:r>
      <w:r w:rsidR="002B4ED7" w:rsidRPr="00371F52">
        <w:rPr>
          <w:rFonts w:ascii="Corbel" w:hAnsi="Corbel"/>
        </w:rPr>
        <w:t xml:space="preserve"> a.d.h.v</w:t>
      </w:r>
      <w:r w:rsidRPr="00371F52">
        <w:rPr>
          <w:rFonts w:ascii="Corbel" w:hAnsi="Corbel"/>
        </w:rPr>
        <w:t>.</w:t>
      </w:r>
      <w:r w:rsidR="002B4ED7" w:rsidRPr="00371F52">
        <w:rPr>
          <w:rFonts w:ascii="Corbel" w:hAnsi="Corbel"/>
        </w:rPr>
        <w:t xml:space="preserve"> (tussentijdse) evaluaties. </w:t>
      </w:r>
      <w:r w:rsidRPr="00371F52">
        <w:rPr>
          <w:rFonts w:ascii="Corbel" w:hAnsi="Corbel"/>
        </w:rPr>
        <w:t xml:space="preserve">Hij/zij leest </w:t>
      </w:r>
      <w:r w:rsidR="009C3F31" w:rsidRPr="00371F52">
        <w:rPr>
          <w:rFonts w:ascii="Corbel" w:hAnsi="Corbel"/>
        </w:rPr>
        <w:t>de bachelorproef</w:t>
      </w:r>
      <w:r w:rsidRPr="00371F52">
        <w:rPr>
          <w:rFonts w:ascii="Corbel" w:hAnsi="Corbel"/>
        </w:rPr>
        <w:t xml:space="preserve"> na op inhoud en is medeverantwoordelijk voor de titel.</w:t>
      </w:r>
    </w:p>
    <w:p w14:paraId="02E6959F" w14:textId="77777777" w:rsidR="00DD4500" w:rsidRPr="00371F52" w:rsidRDefault="00DD4500">
      <w:pPr>
        <w:spacing w:line="240" w:lineRule="auto"/>
        <w:rPr>
          <w:rFonts w:ascii="Corbel" w:hAnsi="Corbel"/>
        </w:rPr>
      </w:pPr>
    </w:p>
    <w:p w14:paraId="6306ABAF" w14:textId="77777777" w:rsidR="00DD4500" w:rsidRPr="00371F52" w:rsidRDefault="00CF1C70" w:rsidP="00CF1C70">
      <w:pPr>
        <w:pStyle w:val="Heading3"/>
        <w:rPr>
          <w:rFonts w:ascii="Corbel" w:hAnsi="Corbel"/>
        </w:rPr>
      </w:pPr>
      <w:bookmarkStart w:id="44" w:name="h.uwfo924i9f0p"/>
      <w:bookmarkStart w:id="45" w:name="_Toc404193772"/>
      <w:bookmarkEnd w:id="44"/>
      <w:r w:rsidRPr="00371F52">
        <w:rPr>
          <w:rFonts w:ascii="Corbel" w:hAnsi="Corbel"/>
        </w:rPr>
        <w:t>2</w:t>
      </w:r>
      <w:r w:rsidR="00DD4500" w:rsidRPr="00371F52">
        <w:rPr>
          <w:rFonts w:ascii="Corbel" w:hAnsi="Corbel"/>
        </w:rPr>
        <w:t>.2.7 Duur van de stage</w:t>
      </w:r>
      <w:bookmarkEnd w:id="45"/>
    </w:p>
    <w:p w14:paraId="11F537E3" w14:textId="3B4BDDBD" w:rsidR="00DD4500" w:rsidRPr="00371F52" w:rsidRDefault="00DD4500">
      <w:pPr>
        <w:spacing w:line="240" w:lineRule="auto"/>
        <w:rPr>
          <w:rFonts w:ascii="Corbel" w:hAnsi="Corbel"/>
        </w:rPr>
      </w:pPr>
      <w:r w:rsidRPr="00371F52">
        <w:rPr>
          <w:rFonts w:ascii="Corbel" w:hAnsi="Corbel"/>
        </w:rPr>
        <w:t xml:space="preserve">De start- en einddatum van de stage </w:t>
      </w:r>
      <w:r w:rsidR="000C4279" w:rsidRPr="00371F52">
        <w:rPr>
          <w:rFonts w:ascii="Corbel" w:hAnsi="Corbel"/>
        </w:rPr>
        <w:t>wordt</w:t>
      </w:r>
      <w:r w:rsidRPr="00371F52">
        <w:rPr>
          <w:rFonts w:ascii="Corbel" w:hAnsi="Corbel"/>
        </w:rPr>
        <w:t xml:space="preserve"> vastgelegd in het st</w:t>
      </w:r>
      <w:r w:rsidR="002B4ED7" w:rsidRPr="00371F52">
        <w:rPr>
          <w:rFonts w:ascii="Corbel" w:hAnsi="Corbel"/>
        </w:rPr>
        <w:t>agecontract</w:t>
      </w:r>
      <w:r w:rsidRPr="00371F52">
        <w:rPr>
          <w:rFonts w:ascii="Corbel" w:hAnsi="Corbel"/>
        </w:rPr>
        <w:t xml:space="preserve"> (Ook terug te vinden in de</w:t>
      </w:r>
      <w:r w:rsidR="001B3FFB" w:rsidRPr="00371F52">
        <w:rPr>
          <w:rFonts w:ascii="Corbel" w:hAnsi="Corbel"/>
        </w:rPr>
        <w:t xml:space="preserve"> kalender (</w:t>
      </w:r>
      <w:hyperlink w:anchor="id.98g4oya3wola" w:history="1">
        <w:r w:rsidR="002B4ED7" w:rsidRPr="00371F52">
          <w:rPr>
            <w:rStyle w:val="hyperlinkChar"/>
            <w:rFonts w:ascii="Corbel" w:hAnsi="Corbel"/>
          </w:rPr>
          <w:fldChar w:fldCharType="begin"/>
        </w:r>
        <w:r w:rsidR="002B4ED7" w:rsidRPr="00371F52">
          <w:rPr>
            <w:rStyle w:val="hyperlinkChar"/>
            <w:rFonts w:ascii="Corbel" w:hAnsi="Corbel"/>
          </w:rPr>
          <w:instrText xml:space="preserve"> REF _Ref316677273 \h  \* MERGEFORMAT </w:instrText>
        </w:r>
        <w:r w:rsidR="002B4ED7" w:rsidRPr="00371F52">
          <w:rPr>
            <w:rStyle w:val="hyperlinkChar"/>
            <w:rFonts w:ascii="Corbel" w:hAnsi="Corbel"/>
          </w:rPr>
        </w:r>
        <w:r w:rsidR="002B4ED7" w:rsidRPr="00371F52">
          <w:rPr>
            <w:rStyle w:val="hyperlinkChar"/>
            <w:rFonts w:ascii="Corbel" w:hAnsi="Corbel"/>
          </w:rPr>
          <w:fldChar w:fldCharType="separate"/>
        </w:r>
        <w:r w:rsidR="00E64DBE" w:rsidRPr="00CE2C16">
          <w:rPr>
            <w:rStyle w:val="hyperlinkChar"/>
            <w:rFonts w:ascii="Corbel" w:hAnsi="Corbel"/>
          </w:rPr>
          <w:t>2.1 Overzichtskalender</w:t>
        </w:r>
        <w:r w:rsidR="002B4ED7" w:rsidRPr="00371F52">
          <w:rPr>
            <w:rStyle w:val="hyperlinkChar"/>
            <w:rFonts w:ascii="Corbel" w:hAnsi="Corbel"/>
          </w:rPr>
          <w:fldChar w:fldCharType="end"/>
        </w:r>
      </w:hyperlink>
      <w:r w:rsidRPr="00371F52">
        <w:rPr>
          <w:rFonts w:ascii="Corbel" w:hAnsi="Corbel"/>
        </w:rPr>
        <w:t>)</w:t>
      </w:r>
      <w:r w:rsidR="002B4ED7" w:rsidRPr="00371F52">
        <w:rPr>
          <w:rFonts w:ascii="Corbel" w:hAnsi="Corbel"/>
        </w:rPr>
        <w:t>.</w:t>
      </w:r>
      <w:r w:rsidRPr="00371F52">
        <w:rPr>
          <w:rFonts w:ascii="Corbel" w:hAnsi="Corbel"/>
        </w:rPr>
        <w:t xml:space="preserve"> De stage wordt in deze periode gespreid over </w:t>
      </w:r>
      <w:r w:rsidR="000F1563" w:rsidRPr="00371F52">
        <w:rPr>
          <w:rFonts w:ascii="Corbel" w:hAnsi="Corbel"/>
        </w:rPr>
        <w:t>1</w:t>
      </w:r>
      <w:r w:rsidR="005640B0">
        <w:rPr>
          <w:rFonts w:ascii="Corbel" w:hAnsi="Corbel"/>
        </w:rPr>
        <w:t>3</w:t>
      </w:r>
      <w:r w:rsidR="000F1563" w:rsidRPr="00371F52">
        <w:rPr>
          <w:rFonts w:ascii="Corbel" w:hAnsi="Corbel"/>
        </w:rPr>
        <w:t xml:space="preserve"> </w:t>
      </w:r>
      <w:r w:rsidR="000C4279" w:rsidRPr="00371F52">
        <w:rPr>
          <w:rFonts w:ascii="Corbel" w:hAnsi="Corbel"/>
        </w:rPr>
        <w:t>weken</w:t>
      </w:r>
      <w:r w:rsidRPr="00371F52">
        <w:rPr>
          <w:rFonts w:ascii="Corbel" w:hAnsi="Corbel"/>
        </w:rPr>
        <w:t xml:space="preserve"> in een regime van 4 werkdagen per week. De resterende werkdag worden de studenten op de campus verwacht voor lesactiviteiten (o.a. </w:t>
      </w:r>
      <w:r w:rsidR="001B3FFB" w:rsidRPr="00371F52">
        <w:rPr>
          <w:rFonts w:ascii="Corbel" w:hAnsi="Corbel"/>
        </w:rPr>
        <w:t xml:space="preserve">het </w:t>
      </w:r>
      <w:r w:rsidRPr="00371F52">
        <w:rPr>
          <w:rFonts w:ascii="Corbel" w:hAnsi="Corbel"/>
        </w:rPr>
        <w:t xml:space="preserve">keuzevak). Tenzij anders afgesproken met de trajectbegeleider en stagecoördinatoren gaan deze lesactiviteiten door op </w:t>
      </w:r>
      <w:r w:rsidR="0075727B">
        <w:rPr>
          <w:rFonts w:ascii="Corbel" w:hAnsi="Corbel"/>
        </w:rPr>
        <w:t>vrijdag</w:t>
      </w:r>
      <w:r w:rsidRPr="00371F52">
        <w:rPr>
          <w:rFonts w:ascii="Corbel" w:hAnsi="Corbel"/>
        </w:rPr>
        <w:t>.</w:t>
      </w:r>
    </w:p>
    <w:p w14:paraId="076DCBBF" w14:textId="77777777" w:rsidR="00DD4500" w:rsidRPr="00371F52" w:rsidRDefault="00DD4500">
      <w:pPr>
        <w:spacing w:line="240" w:lineRule="auto"/>
        <w:rPr>
          <w:rFonts w:ascii="Corbel" w:hAnsi="Corbel"/>
        </w:rPr>
      </w:pPr>
    </w:p>
    <w:p w14:paraId="1A2E0E6B" w14:textId="105B8779" w:rsidR="00DD4500" w:rsidRPr="00371F52" w:rsidRDefault="0044249B">
      <w:pPr>
        <w:spacing w:line="240" w:lineRule="auto"/>
        <w:rPr>
          <w:rFonts w:ascii="Corbel" w:hAnsi="Corbel"/>
        </w:rPr>
      </w:pPr>
      <w:r w:rsidRPr="00371F52">
        <w:rPr>
          <w:rFonts w:ascii="Corbel" w:hAnsi="Corbel"/>
        </w:rPr>
        <w:t>Afhankelijk van de stageperiode kan er</w:t>
      </w:r>
      <w:r w:rsidR="00DD4500" w:rsidRPr="00371F52">
        <w:rPr>
          <w:rFonts w:ascii="Corbel" w:hAnsi="Corbel"/>
        </w:rPr>
        <w:t xml:space="preserve"> één week verlof opgenomen</w:t>
      </w:r>
      <w:r w:rsidRPr="00371F52">
        <w:rPr>
          <w:rFonts w:ascii="Corbel" w:hAnsi="Corbel"/>
        </w:rPr>
        <w:t xml:space="preserve"> worden (</w:t>
      </w:r>
      <w:r w:rsidR="00F3716C">
        <w:rPr>
          <w:rFonts w:ascii="Corbel" w:hAnsi="Corbel"/>
        </w:rPr>
        <w:t>herfst</w:t>
      </w:r>
      <w:r w:rsidR="00F3716C" w:rsidRPr="00371F52">
        <w:rPr>
          <w:rFonts w:ascii="Corbel" w:hAnsi="Corbel"/>
        </w:rPr>
        <w:t>vakantie</w:t>
      </w:r>
      <w:r w:rsidRPr="00371F52">
        <w:rPr>
          <w:rFonts w:ascii="Corbel" w:hAnsi="Corbel"/>
        </w:rPr>
        <w:t>, paasvakantie)</w:t>
      </w:r>
      <w:r w:rsidR="00DD4500" w:rsidRPr="00371F52">
        <w:rPr>
          <w:rFonts w:ascii="Corbel" w:hAnsi="Corbel"/>
        </w:rPr>
        <w:t xml:space="preserve">. </w:t>
      </w:r>
      <w:r w:rsidR="00DD4500" w:rsidRPr="00CE2C16">
        <w:rPr>
          <w:rFonts w:ascii="Corbel" w:hAnsi="Corbel"/>
          <w:color w:val="FF0000"/>
        </w:rPr>
        <w:t>Deze wordt standaard vastgelegd in de</w:t>
      </w:r>
      <w:r w:rsidR="001B3FFB" w:rsidRPr="00CE2C16">
        <w:rPr>
          <w:rFonts w:ascii="Corbel" w:hAnsi="Corbel"/>
          <w:color w:val="FF0000"/>
        </w:rPr>
        <w:t xml:space="preserve"> kalender</w:t>
      </w:r>
      <w:r w:rsidR="00DD4500" w:rsidRPr="00CE2C16">
        <w:rPr>
          <w:rFonts w:ascii="Corbel" w:hAnsi="Corbel"/>
          <w:color w:val="FF0000"/>
        </w:rPr>
        <w:t xml:space="preserve"> </w:t>
      </w:r>
      <w:r w:rsidR="001B3FFB" w:rsidRPr="00371F52">
        <w:rPr>
          <w:rFonts w:ascii="Corbel" w:hAnsi="Corbel"/>
        </w:rPr>
        <w:t>(</w:t>
      </w:r>
      <w:hyperlink w:anchor="id.98g4oya3wola" w:history="1">
        <w:r w:rsidR="001B3FFB" w:rsidRPr="00371F52">
          <w:rPr>
            <w:rStyle w:val="hyperlinkChar"/>
            <w:rFonts w:ascii="Corbel" w:hAnsi="Corbel"/>
          </w:rPr>
          <w:fldChar w:fldCharType="begin"/>
        </w:r>
        <w:r w:rsidR="001B3FFB" w:rsidRPr="00371F52">
          <w:rPr>
            <w:rStyle w:val="hyperlinkChar"/>
            <w:rFonts w:ascii="Corbel" w:hAnsi="Corbel"/>
          </w:rPr>
          <w:instrText xml:space="preserve"> REF _Ref316677273 \h  \* MERGEFORMAT </w:instrText>
        </w:r>
        <w:r w:rsidR="001B3FFB" w:rsidRPr="00371F52">
          <w:rPr>
            <w:rStyle w:val="hyperlinkChar"/>
            <w:rFonts w:ascii="Corbel" w:hAnsi="Corbel"/>
          </w:rPr>
        </w:r>
        <w:r w:rsidR="001B3FFB" w:rsidRPr="00371F52">
          <w:rPr>
            <w:rStyle w:val="hyperlinkChar"/>
            <w:rFonts w:ascii="Corbel" w:hAnsi="Corbel"/>
          </w:rPr>
          <w:fldChar w:fldCharType="separate"/>
        </w:r>
        <w:r w:rsidR="00E64DBE" w:rsidRPr="00CE2C16">
          <w:rPr>
            <w:rStyle w:val="hyperlinkChar"/>
            <w:rFonts w:ascii="Corbel" w:hAnsi="Corbel"/>
          </w:rPr>
          <w:t>2.1 Overzichtskalender</w:t>
        </w:r>
        <w:r w:rsidR="001B3FFB" w:rsidRPr="00371F52">
          <w:rPr>
            <w:rStyle w:val="hyperlinkChar"/>
            <w:rFonts w:ascii="Corbel" w:hAnsi="Corbel"/>
          </w:rPr>
          <w:fldChar w:fldCharType="end"/>
        </w:r>
      </w:hyperlink>
      <w:r w:rsidR="001B3FFB" w:rsidRPr="00371F52">
        <w:rPr>
          <w:rFonts w:ascii="Corbel" w:hAnsi="Corbel"/>
        </w:rPr>
        <w:t>).</w:t>
      </w:r>
      <w:r w:rsidR="00DD4500" w:rsidRPr="00371F52">
        <w:rPr>
          <w:rFonts w:ascii="Corbel" w:hAnsi="Corbel"/>
        </w:rPr>
        <w:t xml:space="preserve"> </w:t>
      </w:r>
      <w:r w:rsidR="00DD4500" w:rsidRPr="00371F52">
        <w:rPr>
          <w:rFonts w:ascii="Corbel" w:hAnsi="Corbel"/>
          <w:b/>
        </w:rPr>
        <w:t xml:space="preserve">Indien het bedrijf een andere verlofregeling hanteert kan dit in samenspraak met de </w:t>
      </w:r>
      <w:r w:rsidR="00F33165" w:rsidRPr="00371F52">
        <w:rPr>
          <w:rFonts w:ascii="Corbel" w:hAnsi="Corbel"/>
          <w:b/>
        </w:rPr>
        <w:t>stagementor</w:t>
      </w:r>
      <w:r w:rsidR="00DD4500" w:rsidRPr="00371F52">
        <w:rPr>
          <w:rFonts w:ascii="Corbel" w:hAnsi="Corbel"/>
          <w:b/>
        </w:rPr>
        <w:t xml:space="preserve"> en </w:t>
      </w:r>
      <w:r w:rsidRPr="00371F52">
        <w:rPr>
          <w:rFonts w:ascii="Corbel" w:hAnsi="Corbel"/>
          <w:b/>
        </w:rPr>
        <w:t>stagebegeleider</w:t>
      </w:r>
      <w:r w:rsidR="00DD4500" w:rsidRPr="00371F52">
        <w:rPr>
          <w:rFonts w:ascii="Corbel" w:hAnsi="Corbel"/>
          <w:b/>
        </w:rPr>
        <w:t xml:space="preserve"> aangepast worden. Je brengt hiervoor </w:t>
      </w:r>
      <w:r w:rsidR="000C4279" w:rsidRPr="00371F52">
        <w:rPr>
          <w:rFonts w:ascii="Corbel" w:hAnsi="Corbel"/>
          <w:b/>
        </w:rPr>
        <w:t>altijd</w:t>
      </w:r>
      <w:r w:rsidR="00DD4500" w:rsidRPr="00371F52">
        <w:rPr>
          <w:rFonts w:ascii="Corbel" w:hAnsi="Corbel"/>
          <w:b/>
        </w:rPr>
        <w:t xml:space="preserve"> de hogeschool via het studentensecretariaat </w:t>
      </w:r>
      <w:r w:rsidRPr="00371F52">
        <w:rPr>
          <w:rFonts w:ascii="Corbel" w:hAnsi="Corbel"/>
          <w:b/>
        </w:rPr>
        <w:t xml:space="preserve">en de stagebegeleider </w:t>
      </w:r>
      <w:r w:rsidR="00DD4500" w:rsidRPr="00371F52">
        <w:rPr>
          <w:rFonts w:ascii="Corbel" w:hAnsi="Corbel"/>
          <w:b/>
        </w:rPr>
        <w:t>op de hoogte.</w:t>
      </w:r>
      <w:r w:rsidR="00DD4500" w:rsidRPr="00371F52">
        <w:rPr>
          <w:rFonts w:ascii="Corbel" w:hAnsi="Corbel"/>
        </w:rPr>
        <w:t xml:space="preserve"> Uiteraard dient het aantal effectieve gewerkte stagedagen gelijk te blijven zoals vastgelegd in het stagecontract.</w:t>
      </w:r>
    </w:p>
    <w:p w14:paraId="73EBE2E7" w14:textId="77777777" w:rsidR="00DD4500" w:rsidRPr="00371F52" w:rsidRDefault="00CF1C70">
      <w:pPr>
        <w:pStyle w:val="Heading2"/>
        <w:pageBreakBefore/>
        <w:ind w:left="0" w:firstLine="0"/>
        <w:rPr>
          <w:rFonts w:ascii="Corbel" w:hAnsi="Corbel"/>
        </w:rPr>
      </w:pPr>
      <w:bookmarkStart w:id="46" w:name="h.rdvvsts2ya04"/>
      <w:bookmarkStart w:id="47" w:name="_Toc404193773"/>
      <w:bookmarkEnd w:id="46"/>
      <w:r w:rsidRPr="00371F52">
        <w:rPr>
          <w:rFonts w:ascii="Corbel" w:hAnsi="Corbel"/>
        </w:rPr>
        <w:lastRenderedPageBreak/>
        <w:t>2</w:t>
      </w:r>
      <w:r w:rsidR="00DD4500" w:rsidRPr="00371F52">
        <w:rPr>
          <w:rFonts w:ascii="Corbel" w:hAnsi="Corbel"/>
        </w:rPr>
        <w:t>.3 Vóór de stage</w:t>
      </w:r>
      <w:bookmarkEnd w:id="47"/>
    </w:p>
    <w:p w14:paraId="3B6CB56C" w14:textId="2268F604" w:rsidR="00DD4500" w:rsidRPr="00371F52" w:rsidRDefault="00DD4500">
      <w:pPr>
        <w:spacing w:line="240" w:lineRule="auto"/>
        <w:rPr>
          <w:rFonts w:ascii="Corbel" w:hAnsi="Corbel"/>
        </w:rPr>
      </w:pPr>
      <w:r w:rsidRPr="00371F52">
        <w:rPr>
          <w:rFonts w:ascii="Corbel" w:hAnsi="Corbel"/>
        </w:rPr>
        <w:t xml:space="preserve">Vóóraleer je kan starten met je stage </w:t>
      </w:r>
      <w:r w:rsidR="009C3F31" w:rsidRPr="00371F52">
        <w:rPr>
          <w:rFonts w:ascii="Corbel" w:hAnsi="Corbel"/>
        </w:rPr>
        <w:t xml:space="preserve">en bachelorproef </w:t>
      </w:r>
      <w:r w:rsidRPr="00371F52">
        <w:rPr>
          <w:rFonts w:ascii="Corbel" w:hAnsi="Corbel"/>
        </w:rPr>
        <w:t xml:space="preserve">moeten een heel aantal </w:t>
      </w:r>
      <w:r w:rsidR="001B3FFB" w:rsidRPr="00371F52">
        <w:rPr>
          <w:rFonts w:ascii="Corbel" w:hAnsi="Corbel"/>
        </w:rPr>
        <w:t xml:space="preserve">administratieve </w:t>
      </w:r>
      <w:r w:rsidRPr="00371F52">
        <w:rPr>
          <w:rFonts w:ascii="Corbel" w:hAnsi="Corbel"/>
        </w:rPr>
        <w:t xml:space="preserve">zaken in orde gebracht worden. Allereerst zal je op zoek moeten gaan naar een goede stageopdracht </w:t>
      </w:r>
      <w:r w:rsidR="009C3F31" w:rsidRPr="00371F52">
        <w:rPr>
          <w:rFonts w:ascii="Corbel" w:hAnsi="Corbel"/>
        </w:rPr>
        <w:t xml:space="preserve">en bachelorproef </w:t>
      </w:r>
      <w:r w:rsidRPr="00371F52">
        <w:rPr>
          <w:rFonts w:ascii="Corbel" w:hAnsi="Corbel"/>
        </w:rPr>
        <w:t>in een bedrijf. Als je een degelijke</w:t>
      </w:r>
      <w:r w:rsidR="000C4279" w:rsidRPr="00371F52">
        <w:rPr>
          <w:rFonts w:ascii="Corbel" w:hAnsi="Corbel"/>
        </w:rPr>
        <w:t>,</w:t>
      </w:r>
      <w:r w:rsidRPr="00371F52">
        <w:rPr>
          <w:rFonts w:ascii="Corbel" w:hAnsi="Corbel"/>
        </w:rPr>
        <w:t xml:space="preserve"> kwalitatieve stage wenst te volgen begin je daar best op tijd mee. Ons advies is om hier </w:t>
      </w:r>
      <w:r w:rsidR="001B3FFB" w:rsidRPr="00371F52">
        <w:rPr>
          <w:rFonts w:ascii="Corbel" w:hAnsi="Corbel"/>
        </w:rPr>
        <w:t>bij aanvang van het academiejaar</w:t>
      </w:r>
      <w:r w:rsidRPr="00371F52">
        <w:rPr>
          <w:rFonts w:ascii="Corbel" w:hAnsi="Corbel"/>
        </w:rPr>
        <w:t xml:space="preserve"> onmiddellijk mee aan de slag te gaan</w:t>
      </w:r>
      <w:r w:rsidR="001B3FFB" w:rsidRPr="00371F52">
        <w:rPr>
          <w:rFonts w:ascii="Corbel" w:hAnsi="Corbel"/>
        </w:rPr>
        <w:t xml:space="preserve"> (vroeger kan uiteraard ook)</w:t>
      </w:r>
      <w:r w:rsidR="000C4279" w:rsidRPr="00371F52">
        <w:rPr>
          <w:rFonts w:ascii="Corbel" w:hAnsi="Corbel"/>
        </w:rPr>
        <w:t xml:space="preserve"> voor stages in het tweede semester</w:t>
      </w:r>
      <w:r w:rsidRPr="00371F52">
        <w:rPr>
          <w:rFonts w:ascii="Corbel" w:hAnsi="Corbel"/>
        </w:rPr>
        <w:t>.</w:t>
      </w:r>
      <w:r w:rsidR="000C4279" w:rsidRPr="00371F52">
        <w:rPr>
          <w:rFonts w:ascii="Corbel" w:hAnsi="Corbel"/>
        </w:rPr>
        <w:t xml:space="preserve"> Voor stages in het eerste semester moet je reeds in het voorafgaande academiejaar van start gaan.</w:t>
      </w:r>
      <w:r w:rsidRPr="00371F52">
        <w:rPr>
          <w:rFonts w:ascii="Corbel" w:hAnsi="Corbel"/>
        </w:rPr>
        <w:t xml:space="preserve"> Leuke, boeiende stageplaatsen zijn uiteraard gegeerd en daar zullen dus wellicht verschillende kapers op de kust zijn, mogelijk ook van andere hogescholen. Hieronder wordt beschreven hoe je een stageopdracht</w:t>
      </w:r>
      <w:r w:rsidR="009C3F31" w:rsidRPr="00371F52">
        <w:rPr>
          <w:rFonts w:ascii="Corbel" w:hAnsi="Corbel"/>
        </w:rPr>
        <w:t>/bachelorproef</w:t>
      </w:r>
      <w:r w:rsidRPr="00371F52">
        <w:rPr>
          <w:rFonts w:ascii="Corbel" w:hAnsi="Corbel"/>
        </w:rPr>
        <w:t xml:space="preserve"> kan aanbrengen</w:t>
      </w:r>
      <w:r w:rsidR="001B3FFB" w:rsidRPr="00371F52">
        <w:rPr>
          <w:rFonts w:ascii="Corbel" w:hAnsi="Corbel"/>
        </w:rPr>
        <w:t xml:space="preserve"> of </w:t>
      </w:r>
      <w:r w:rsidRPr="00371F52">
        <w:rPr>
          <w:rFonts w:ascii="Corbel" w:hAnsi="Corbel"/>
        </w:rPr>
        <w:t>selecteren en wanneer die goedgekeurd</w:t>
      </w:r>
      <w:r w:rsidR="001B3FFB" w:rsidRPr="00371F52">
        <w:rPr>
          <w:rFonts w:ascii="Corbel" w:hAnsi="Corbel"/>
        </w:rPr>
        <w:t xml:space="preserve"> en </w:t>
      </w:r>
      <w:r w:rsidRPr="00371F52">
        <w:rPr>
          <w:rFonts w:ascii="Corbel" w:hAnsi="Corbel"/>
        </w:rPr>
        <w:t xml:space="preserve">toegewezen kan worden. Als laatste wordt in dit hoofdstuk ook besproken welke stappen je moet </w:t>
      </w:r>
      <w:r w:rsidR="001B3FFB" w:rsidRPr="00371F52">
        <w:rPr>
          <w:rFonts w:ascii="Corbel" w:hAnsi="Corbel"/>
        </w:rPr>
        <w:t>volgen</w:t>
      </w:r>
      <w:r w:rsidRPr="00371F52">
        <w:rPr>
          <w:rFonts w:ascii="Corbel" w:hAnsi="Corbel"/>
        </w:rPr>
        <w:t xml:space="preserve"> nadat je stage</w:t>
      </w:r>
      <w:r w:rsidR="009C3F31" w:rsidRPr="00371F52">
        <w:rPr>
          <w:rFonts w:ascii="Corbel" w:hAnsi="Corbel"/>
        </w:rPr>
        <w:t xml:space="preserve"> en bachelorproef</w:t>
      </w:r>
      <w:r w:rsidRPr="00371F52">
        <w:rPr>
          <w:rFonts w:ascii="Corbel" w:hAnsi="Corbel"/>
        </w:rPr>
        <w:t xml:space="preserve"> goedgekeurd werd.</w:t>
      </w:r>
    </w:p>
    <w:p w14:paraId="5478D3AA" w14:textId="2EB02785" w:rsidR="00DD4500" w:rsidRPr="00371F52" w:rsidRDefault="000F1563">
      <w:pPr>
        <w:pStyle w:val="Heading3"/>
        <w:ind w:left="0" w:firstLine="0"/>
        <w:rPr>
          <w:rFonts w:ascii="Corbel" w:hAnsi="Corbel"/>
        </w:rPr>
      </w:pPr>
      <w:bookmarkStart w:id="48" w:name="h.xuzygt7yqvo"/>
      <w:bookmarkStart w:id="49" w:name="_Toc404193774"/>
      <w:bookmarkEnd w:id="48"/>
      <w:r>
        <w:rPr>
          <w:noProof/>
        </w:rPr>
        <w:drawing>
          <wp:anchor distT="0" distB="0" distL="114300" distR="114300" simplePos="0" relativeHeight="251668480" behindDoc="0" locked="0" layoutInCell="1" allowOverlap="1" wp14:anchorId="5EAB0208" wp14:editId="0D6FEF26">
            <wp:simplePos x="0" y="0"/>
            <wp:positionH relativeFrom="leftMargin">
              <wp:posOffset>304800</wp:posOffset>
            </wp:positionH>
            <wp:positionV relativeFrom="paragraph">
              <wp:posOffset>479425</wp:posOffset>
            </wp:positionV>
            <wp:extent cx="426720" cy="426720"/>
            <wp:effectExtent l="0" t="0" r="0" b="0"/>
            <wp:wrapNone/>
            <wp:docPr id="82" name="Afbeelding 82"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C70" w:rsidRPr="00371F52">
        <w:rPr>
          <w:rFonts w:ascii="Corbel" w:hAnsi="Corbel"/>
        </w:rPr>
        <w:t>2</w:t>
      </w:r>
      <w:r w:rsidR="00DD4500" w:rsidRPr="00371F52">
        <w:rPr>
          <w:rFonts w:ascii="Corbel" w:hAnsi="Corbel"/>
        </w:rPr>
        <w:t>.3.1 Aanbrengen stageopdracht</w:t>
      </w:r>
      <w:r w:rsidR="00EF15F5" w:rsidRPr="00371F52">
        <w:rPr>
          <w:rFonts w:ascii="Corbel" w:hAnsi="Corbel"/>
        </w:rPr>
        <w:t>/bachelorproef</w:t>
      </w:r>
      <w:bookmarkEnd w:id="49"/>
    </w:p>
    <w:p w14:paraId="3A5CFC05" w14:textId="77777777" w:rsidR="00DD4500" w:rsidRPr="00371F52" w:rsidRDefault="00DD4500">
      <w:pPr>
        <w:spacing w:line="240" w:lineRule="auto"/>
        <w:rPr>
          <w:rFonts w:ascii="Corbel" w:hAnsi="Corbel"/>
        </w:rPr>
      </w:pPr>
      <w:r w:rsidRPr="00371F52">
        <w:rPr>
          <w:rFonts w:ascii="Corbel" w:hAnsi="Corbel"/>
        </w:rPr>
        <w:t>Ofwel kan je een stageopdracht</w:t>
      </w:r>
      <w:r w:rsidR="009C3F31" w:rsidRPr="00371F52">
        <w:rPr>
          <w:rFonts w:ascii="Corbel" w:hAnsi="Corbel"/>
        </w:rPr>
        <w:t xml:space="preserve"> en bachelorproef</w:t>
      </w:r>
      <w:r w:rsidRPr="00371F52">
        <w:rPr>
          <w:rFonts w:ascii="Corbel" w:hAnsi="Corbel"/>
        </w:rPr>
        <w:t xml:space="preserve"> kiezen die aangebracht werd door docenten of je kan zelf op zoek gaan en een geschikte stageopdracht </w:t>
      </w:r>
      <w:r w:rsidR="000E067A" w:rsidRPr="00371F52">
        <w:rPr>
          <w:rFonts w:ascii="Corbel" w:hAnsi="Corbel"/>
        </w:rPr>
        <w:t xml:space="preserve">en bachelorproef </w:t>
      </w:r>
      <w:r w:rsidRPr="00371F52">
        <w:rPr>
          <w:rFonts w:ascii="Corbel" w:hAnsi="Corbel"/>
        </w:rPr>
        <w:t>aanbrengen. Lees hieronder goed de verschillende opties en de te volgen werkwijze!!</w:t>
      </w:r>
    </w:p>
    <w:p w14:paraId="1C3D2ECD" w14:textId="77777777" w:rsidR="00DD4500" w:rsidRPr="00371F52" w:rsidRDefault="00CF1C70">
      <w:pPr>
        <w:pStyle w:val="Heading4"/>
        <w:ind w:left="1584"/>
        <w:rPr>
          <w:rFonts w:ascii="Corbel" w:hAnsi="Corbel"/>
        </w:rPr>
      </w:pPr>
      <w:bookmarkStart w:id="50" w:name="h.o9vziw8t6e28"/>
      <w:bookmarkEnd w:id="50"/>
      <w:r w:rsidRPr="00371F52">
        <w:rPr>
          <w:rFonts w:ascii="Corbel" w:hAnsi="Corbel"/>
        </w:rPr>
        <w:t>2</w:t>
      </w:r>
      <w:r w:rsidR="00DD4500" w:rsidRPr="00371F52">
        <w:rPr>
          <w:rFonts w:ascii="Corbel" w:hAnsi="Corbel"/>
        </w:rPr>
        <w:t>.3.1.1 Stageopdrachten</w:t>
      </w:r>
      <w:r w:rsidR="00BF5C08" w:rsidRPr="00371F52">
        <w:rPr>
          <w:rFonts w:ascii="Corbel" w:hAnsi="Corbel"/>
        </w:rPr>
        <w:t>/bachelorproef</w:t>
      </w:r>
      <w:r w:rsidR="00DD4500" w:rsidRPr="00371F52">
        <w:rPr>
          <w:rFonts w:ascii="Corbel" w:hAnsi="Corbel"/>
        </w:rPr>
        <w:t xml:space="preserve"> aangebracht door docenten</w:t>
      </w:r>
    </w:p>
    <w:p w14:paraId="72391FEC" w14:textId="77777777" w:rsidR="00DD4500" w:rsidRPr="00371F52" w:rsidRDefault="00DD4500">
      <w:pPr>
        <w:ind w:left="720"/>
        <w:rPr>
          <w:rFonts w:ascii="Corbel" w:hAnsi="Corbel"/>
        </w:rPr>
      </w:pPr>
      <w:r w:rsidRPr="00371F52">
        <w:rPr>
          <w:rFonts w:ascii="Corbel" w:hAnsi="Corbel"/>
        </w:rPr>
        <w:t>Docenten polsen in het begin van het academiejaar bij de stagebedrijven waar ze contactdocent zijn naar beschikbare stages</w:t>
      </w:r>
      <w:r w:rsidR="000E067A" w:rsidRPr="00371F52">
        <w:rPr>
          <w:rFonts w:ascii="Corbel" w:hAnsi="Corbel"/>
        </w:rPr>
        <w:t xml:space="preserve"> en bachelorproeven</w:t>
      </w:r>
      <w:r w:rsidRPr="00371F52">
        <w:rPr>
          <w:rFonts w:ascii="Corbel" w:hAnsi="Corbel"/>
        </w:rPr>
        <w:t>. Als resultaat hiervan worden de aangeboden stageopdrachten</w:t>
      </w:r>
      <w:r w:rsidR="000E067A" w:rsidRPr="00371F52">
        <w:rPr>
          <w:rFonts w:ascii="Corbel" w:hAnsi="Corbel"/>
        </w:rPr>
        <w:t xml:space="preserve"> en bachelorproeven</w:t>
      </w:r>
      <w:r w:rsidRPr="00371F52">
        <w:rPr>
          <w:rFonts w:ascii="Corbel" w:hAnsi="Corbel"/>
        </w:rPr>
        <w:t xml:space="preserve"> bekend gemaakt via de stageadministratietool. Deze lijst zal regelmatig aangevuld worden. Houd deze dus in de gaten. </w:t>
      </w:r>
    </w:p>
    <w:p w14:paraId="148A9C72" w14:textId="77777777" w:rsidR="00DD4500" w:rsidRPr="00371F52" w:rsidRDefault="00CF1C70">
      <w:pPr>
        <w:pStyle w:val="Heading4"/>
        <w:ind w:left="1584"/>
        <w:rPr>
          <w:rFonts w:ascii="Corbel" w:hAnsi="Corbel"/>
        </w:rPr>
      </w:pPr>
      <w:bookmarkStart w:id="51" w:name="h.txgayvy5gx0a"/>
      <w:bookmarkEnd w:id="51"/>
      <w:r w:rsidRPr="00371F52">
        <w:rPr>
          <w:rFonts w:ascii="Corbel" w:hAnsi="Corbel"/>
        </w:rPr>
        <w:t>2</w:t>
      </w:r>
      <w:r w:rsidR="00DD4500" w:rsidRPr="00371F52">
        <w:rPr>
          <w:rFonts w:ascii="Corbel" w:hAnsi="Corbel"/>
        </w:rPr>
        <w:t>.3.1.2 Stageopdrachten</w:t>
      </w:r>
      <w:r w:rsidR="00BF5C08" w:rsidRPr="00371F52">
        <w:rPr>
          <w:rFonts w:ascii="Corbel" w:hAnsi="Corbel"/>
        </w:rPr>
        <w:t>/bachelorproef</w:t>
      </w:r>
      <w:r w:rsidR="00DD4500" w:rsidRPr="00371F52">
        <w:rPr>
          <w:rFonts w:ascii="Corbel" w:hAnsi="Corbel"/>
        </w:rPr>
        <w:t xml:space="preserve"> aangebracht door studenten</w:t>
      </w:r>
    </w:p>
    <w:p w14:paraId="24A070B2" w14:textId="77777777" w:rsidR="00BF5C08" w:rsidRPr="00371F52" w:rsidRDefault="00DD4500">
      <w:pPr>
        <w:spacing w:line="240" w:lineRule="auto"/>
        <w:ind w:left="720"/>
        <w:rPr>
          <w:rFonts w:ascii="Corbel" w:hAnsi="Corbel"/>
          <w:noProof/>
        </w:rPr>
      </w:pPr>
      <w:r w:rsidRPr="00371F52">
        <w:rPr>
          <w:rFonts w:ascii="Corbel" w:hAnsi="Corbel"/>
        </w:rPr>
        <w:t>Studenten kunnen ook zelf een stagevoorstel</w:t>
      </w:r>
      <w:r w:rsidR="00BF5C08" w:rsidRPr="00371F52">
        <w:rPr>
          <w:rFonts w:ascii="Corbel" w:hAnsi="Corbel"/>
        </w:rPr>
        <w:t>/bachelorproef</w:t>
      </w:r>
    </w:p>
    <w:p w14:paraId="3A1027BE" w14:textId="1746FF38" w:rsidR="00DD4500" w:rsidRPr="00371F52" w:rsidRDefault="00DD4500">
      <w:pPr>
        <w:spacing w:line="240" w:lineRule="auto"/>
        <w:ind w:left="720"/>
        <w:rPr>
          <w:rFonts w:ascii="Corbel" w:hAnsi="Corbel"/>
        </w:rPr>
      </w:pPr>
      <w:r w:rsidRPr="00371F52">
        <w:rPr>
          <w:rFonts w:ascii="Corbel" w:hAnsi="Corbel"/>
        </w:rPr>
        <w:t xml:space="preserve"> indienen; zij brengen dan een volledig, </w:t>
      </w:r>
      <w:r w:rsidRPr="00371F52">
        <w:rPr>
          <w:rFonts w:ascii="Corbel" w:hAnsi="Corbel"/>
          <w:b/>
          <w:u w:val="single"/>
        </w:rPr>
        <w:t>door het bedrijf ingevuld</w:t>
      </w:r>
      <w:r w:rsidR="00983F83" w:rsidRPr="00371F52">
        <w:rPr>
          <w:rFonts w:ascii="Corbel" w:hAnsi="Corbel"/>
        </w:rPr>
        <w:t xml:space="preserve"> </w:t>
      </w:r>
      <w:r w:rsidRPr="00371F52">
        <w:rPr>
          <w:rFonts w:ascii="Corbel" w:hAnsi="Corbel"/>
        </w:rPr>
        <w:t>formulier (</w:t>
      </w:r>
      <w:r w:rsidR="00983F83" w:rsidRPr="00371F52">
        <w:rPr>
          <w:rFonts w:ascii="Corbel" w:hAnsi="Corbel"/>
        </w:rPr>
        <w:t>genaamd “</w:t>
      </w:r>
      <w:r w:rsidR="00005781" w:rsidRPr="00371F52">
        <w:rPr>
          <w:rFonts w:ascii="Corbel" w:hAnsi="Corbel"/>
          <w:i/>
        </w:rPr>
        <w:t>B-</w:t>
      </w:r>
      <w:r w:rsidR="00132643" w:rsidRPr="00371F52">
        <w:rPr>
          <w:rFonts w:ascii="Corbel" w:hAnsi="Corbel"/>
          <w:i/>
        </w:rPr>
        <w:t xml:space="preserve">1 </w:t>
      </w:r>
      <w:r w:rsidR="005640B0">
        <w:rPr>
          <w:rFonts w:ascii="Corbel" w:hAnsi="Corbel"/>
          <w:i/>
        </w:rPr>
        <w:t>ELO</w:t>
      </w:r>
      <w:r w:rsidR="00983F83" w:rsidRPr="00371F52">
        <w:rPr>
          <w:rFonts w:ascii="Corbel" w:hAnsi="Corbel"/>
          <w:i/>
        </w:rPr>
        <w:t xml:space="preserve">ICT </w:t>
      </w:r>
      <w:r w:rsidR="00723F63" w:rsidRPr="00371F52">
        <w:rPr>
          <w:rFonts w:ascii="Corbel" w:hAnsi="Corbel"/>
          <w:i/>
        </w:rPr>
        <w:t xml:space="preserve">Stagevoorstel </w:t>
      </w:r>
      <w:r w:rsidR="00983F83" w:rsidRPr="00371F52">
        <w:rPr>
          <w:rFonts w:ascii="Corbel" w:hAnsi="Corbel"/>
          <w:i/>
        </w:rPr>
        <w:t>Formulier B</w:t>
      </w:r>
      <w:r w:rsidR="00983F83" w:rsidRPr="00371F52">
        <w:rPr>
          <w:rFonts w:ascii="Corbel" w:hAnsi="Corbel"/>
        </w:rPr>
        <w:t xml:space="preserve">”, </w:t>
      </w:r>
      <w:r w:rsidRPr="00371F52">
        <w:rPr>
          <w:rFonts w:ascii="Corbel" w:hAnsi="Corbel"/>
        </w:rPr>
        <w:t>te vinden op Toledo) met de gegevens van de stageplaats én van de stageopdracht</w:t>
      </w:r>
      <w:r w:rsidR="000E067A" w:rsidRPr="00371F52">
        <w:rPr>
          <w:rFonts w:ascii="Corbel" w:hAnsi="Corbel"/>
        </w:rPr>
        <w:t xml:space="preserve"> en bachelorproef</w:t>
      </w:r>
      <w:r w:rsidRPr="00371F52">
        <w:rPr>
          <w:rFonts w:ascii="Corbel" w:hAnsi="Corbel"/>
        </w:rPr>
        <w:t xml:space="preserve"> binnen bij de stagecoördinatoren</w:t>
      </w:r>
      <w:r w:rsidR="00132643" w:rsidRPr="00371F52">
        <w:rPr>
          <w:rFonts w:ascii="Corbel" w:hAnsi="Corbel"/>
        </w:rPr>
        <w:t xml:space="preserve"> (bij voorkeur per mail)</w:t>
      </w:r>
      <w:r w:rsidRPr="00371F52">
        <w:rPr>
          <w:rFonts w:ascii="Corbel" w:hAnsi="Corbel"/>
        </w:rPr>
        <w:t xml:space="preserve">. </w:t>
      </w:r>
      <w:r w:rsidR="00983F83" w:rsidRPr="00371F52">
        <w:rPr>
          <w:rFonts w:ascii="Corbel" w:hAnsi="Corbel"/>
        </w:rPr>
        <w:t>Deze zullen</w:t>
      </w:r>
      <w:r w:rsidRPr="00371F52">
        <w:rPr>
          <w:rFonts w:ascii="Corbel" w:hAnsi="Corbel"/>
        </w:rPr>
        <w:t xml:space="preserve"> beslissen of de opdracht geschikt is als stage. </w:t>
      </w:r>
    </w:p>
    <w:p w14:paraId="37DC18B3" w14:textId="77777777" w:rsidR="00DD4500" w:rsidRPr="00371F52" w:rsidRDefault="00DD4500">
      <w:pPr>
        <w:spacing w:line="240" w:lineRule="auto"/>
        <w:ind w:left="720"/>
        <w:rPr>
          <w:rFonts w:ascii="Corbel" w:hAnsi="Corbel"/>
        </w:rPr>
      </w:pPr>
    </w:p>
    <w:p w14:paraId="11AC5C2E" w14:textId="77777777" w:rsidR="00DD4500" w:rsidRPr="00371F52" w:rsidRDefault="00DD4500">
      <w:pPr>
        <w:spacing w:line="240" w:lineRule="auto"/>
        <w:ind w:left="720"/>
        <w:rPr>
          <w:rFonts w:ascii="Corbel" w:hAnsi="Corbel"/>
        </w:rPr>
      </w:pPr>
      <w:r w:rsidRPr="00371F52">
        <w:rPr>
          <w:rFonts w:ascii="Corbel" w:hAnsi="Corbel"/>
        </w:rPr>
        <w:t>Indien de stageopdracht door de coördinatoren goedgekeurd wordt, zal de stageopdracht</w:t>
      </w:r>
      <w:r w:rsidR="000E067A" w:rsidRPr="00371F52">
        <w:rPr>
          <w:rFonts w:ascii="Corbel" w:hAnsi="Corbel"/>
        </w:rPr>
        <w:t xml:space="preserve"> en bachelorproef</w:t>
      </w:r>
      <w:r w:rsidRPr="00371F52">
        <w:rPr>
          <w:rFonts w:ascii="Corbel" w:hAnsi="Corbel"/>
        </w:rPr>
        <w:t xml:space="preserve"> toegevoegd worden aan de online stageadmin</w:t>
      </w:r>
      <w:r w:rsidR="001330F6" w:rsidRPr="00371F52">
        <w:rPr>
          <w:rFonts w:ascii="Corbel" w:hAnsi="Corbel"/>
        </w:rPr>
        <w:t>i</w:t>
      </w:r>
      <w:r w:rsidRPr="00371F52">
        <w:rPr>
          <w:rFonts w:ascii="Corbel" w:hAnsi="Corbel"/>
        </w:rPr>
        <w:t>stratietool.</w:t>
      </w:r>
    </w:p>
    <w:p w14:paraId="1C58F953" w14:textId="77777777" w:rsidR="00DD4500" w:rsidRPr="00371F52" w:rsidRDefault="00DD4500">
      <w:pPr>
        <w:spacing w:line="240" w:lineRule="auto"/>
        <w:ind w:left="720"/>
        <w:rPr>
          <w:rFonts w:ascii="Corbel" w:hAnsi="Corbel"/>
        </w:rPr>
      </w:pPr>
    </w:p>
    <w:p w14:paraId="1C61A9DD" w14:textId="77777777" w:rsidR="009D6E1A" w:rsidRPr="00371F52" w:rsidRDefault="00DD4500" w:rsidP="009D6E1A">
      <w:pPr>
        <w:ind w:left="720"/>
        <w:rPr>
          <w:rFonts w:ascii="Corbel" w:hAnsi="Corbel"/>
        </w:rPr>
      </w:pPr>
      <w:r w:rsidRPr="00371F52">
        <w:rPr>
          <w:rFonts w:ascii="Corbel" w:hAnsi="Corbel"/>
          <w:b/>
          <w:bCs/>
        </w:rPr>
        <w:t>Let wel:</w:t>
      </w:r>
      <w:r w:rsidRPr="00371F52">
        <w:rPr>
          <w:rFonts w:ascii="Corbel" w:hAnsi="Corbel"/>
        </w:rPr>
        <w:t xml:space="preserve"> stageplaatsen waar de hogeschool al contacten heeft zijn uitgesloten! Op Toledo staat </w:t>
      </w:r>
      <w:r w:rsidR="009D6E1A" w:rsidRPr="00371F52">
        <w:rPr>
          <w:rFonts w:ascii="Corbel" w:hAnsi="Corbel"/>
        </w:rPr>
        <w:t>een</w:t>
      </w:r>
      <w:r w:rsidRPr="00371F52">
        <w:rPr>
          <w:rFonts w:ascii="Corbel" w:hAnsi="Corbel"/>
        </w:rPr>
        <w:t xml:space="preserve"> document met de lijst van bedrijven die </w:t>
      </w:r>
      <w:r w:rsidRPr="00371F52">
        <w:rPr>
          <w:rFonts w:ascii="Corbel" w:hAnsi="Corbel"/>
          <w:u w:val="single"/>
        </w:rPr>
        <w:t>niet</w:t>
      </w:r>
      <w:r w:rsidRPr="00371F52">
        <w:rPr>
          <w:rFonts w:ascii="Corbel" w:hAnsi="Corbel"/>
        </w:rPr>
        <w:t xml:space="preserve"> door studenten mogen gecontacteerd worden. </w:t>
      </w:r>
    </w:p>
    <w:p w14:paraId="69BE4C6A" w14:textId="74B97B92" w:rsidR="009D6E1A" w:rsidRPr="00371F52" w:rsidRDefault="009D6E1A" w:rsidP="009D6E1A">
      <w:pPr>
        <w:ind w:left="720"/>
        <w:rPr>
          <w:rFonts w:ascii="Corbel" w:hAnsi="Corbel"/>
          <w:b/>
          <w:bCs/>
        </w:rPr>
      </w:pPr>
    </w:p>
    <w:p w14:paraId="44866323" w14:textId="0AC677E5" w:rsidR="00DD4500" w:rsidRPr="00371F52" w:rsidRDefault="000F1563" w:rsidP="00CE2C16">
      <w:pPr>
        <w:pBdr>
          <w:top w:val="single" w:sz="4" w:space="1" w:color="auto"/>
          <w:left w:val="single" w:sz="4" w:space="4" w:color="auto"/>
          <w:bottom w:val="single" w:sz="4" w:space="1" w:color="auto"/>
          <w:right w:val="single" w:sz="4" w:space="4" w:color="auto"/>
        </w:pBdr>
        <w:ind w:left="720"/>
        <w:rPr>
          <w:rFonts w:ascii="Corbel" w:hAnsi="Corbel"/>
        </w:rPr>
      </w:pPr>
      <w:r w:rsidRPr="00371F52">
        <w:rPr>
          <w:rFonts w:ascii="Corbel" w:hAnsi="Corbel"/>
          <w:noProof/>
        </w:rPr>
        <w:drawing>
          <wp:anchor distT="0" distB="0" distL="114300" distR="114300" simplePos="0" relativeHeight="251661312" behindDoc="0" locked="0" layoutInCell="1" allowOverlap="1" wp14:anchorId="731A6518" wp14:editId="7741024A">
            <wp:simplePos x="0" y="0"/>
            <wp:positionH relativeFrom="leftMargin">
              <wp:posOffset>454025</wp:posOffset>
            </wp:positionH>
            <wp:positionV relativeFrom="paragraph">
              <wp:posOffset>106045</wp:posOffset>
            </wp:positionV>
            <wp:extent cx="216535" cy="533400"/>
            <wp:effectExtent l="0" t="0" r="0" b="0"/>
            <wp:wrapNone/>
            <wp:docPr id="2" name="Afbeelding 2" descr="http://static.guim.co.uk/sys-images/Guardian/Pix/pictures/2009/4/29/1240996556472/exclamatio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sys-images/Guardian/Pix/pictures/2009/4/29/1240996556472/exclamation-00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1653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4500" w:rsidRPr="00371F52">
        <w:rPr>
          <w:rFonts w:ascii="Corbel" w:hAnsi="Corbel"/>
          <w:b/>
          <w:bCs/>
        </w:rPr>
        <w:t>M.a.w: wil je als student zelf een stage/bedrijf aanbrengen, dan moet je eerst controleren of dit bedrijf niet reeds in deze lijst opgenomen is. Is dit wel het geval, dan mag je geen contact met het bedrijf opnemen gezien de docenten reeds contact met hen opgenomen hebben.</w:t>
      </w:r>
    </w:p>
    <w:p w14:paraId="72960D61" w14:textId="77777777" w:rsidR="009D6E1A" w:rsidRPr="00371F52" w:rsidRDefault="009D6E1A">
      <w:pPr>
        <w:spacing w:line="240" w:lineRule="auto"/>
        <w:rPr>
          <w:rFonts w:ascii="Corbel" w:hAnsi="Corbel"/>
          <w:b/>
          <w:bCs/>
          <w:sz w:val="28"/>
          <w:szCs w:val="28"/>
        </w:rPr>
      </w:pPr>
      <w:bookmarkStart w:id="52" w:name="h.s9icqjysvofx"/>
      <w:bookmarkEnd w:id="52"/>
      <w:r w:rsidRPr="00371F52">
        <w:rPr>
          <w:rFonts w:ascii="Corbel" w:hAnsi="Corbel"/>
        </w:rPr>
        <w:br w:type="page"/>
      </w:r>
    </w:p>
    <w:p w14:paraId="018C3003" w14:textId="6AC284D2" w:rsidR="00DD4500" w:rsidRPr="00371F52" w:rsidRDefault="00CF1C70">
      <w:pPr>
        <w:pStyle w:val="Heading3"/>
        <w:ind w:left="0" w:firstLine="0"/>
        <w:rPr>
          <w:rFonts w:ascii="Corbel" w:hAnsi="Corbel"/>
        </w:rPr>
      </w:pPr>
      <w:bookmarkStart w:id="53" w:name="_Toc404193775"/>
      <w:r w:rsidRPr="00371F52">
        <w:rPr>
          <w:rFonts w:ascii="Corbel" w:hAnsi="Corbel"/>
        </w:rPr>
        <w:lastRenderedPageBreak/>
        <w:t>2</w:t>
      </w:r>
      <w:r w:rsidR="00DD4500" w:rsidRPr="00371F52">
        <w:rPr>
          <w:rFonts w:ascii="Corbel" w:hAnsi="Corbel"/>
        </w:rPr>
        <w:t>.3.2 Toewijzing stage</w:t>
      </w:r>
      <w:r w:rsidR="000F1563">
        <w:rPr>
          <w:rFonts w:ascii="Corbel" w:hAnsi="Corbel"/>
        </w:rPr>
        <w:t>- en Bachelorproef</w:t>
      </w:r>
      <w:bookmarkEnd w:id="53"/>
    </w:p>
    <w:p w14:paraId="7A1A9A9C" w14:textId="77777777" w:rsidR="00DD4500" w:rsidRPr="00371F52" w:rsidRDefault="00CF1C70">
      <w:pPr>
        <w:pStyle w:val="Heading4"/>
        <w:ind w:left="1584"/>
        <w:rPr>
          <w:rFonts w:ascii="Corbel" w:hAnsi="Corbel"/>
        </w:rPr>
      </w:pPr>
      <w:bookmarkStart w:id="54" w:name="h.lofzarlpcg1f"/>
      <w:bookmarkEnd w:id="54"/>
      <w:r w:rsidRPr="00371F52">
        <w:rPr>
          <w:rFonts w:ascii="Corbel" w:hAnsi="Corbel"/>
        </w:rPr>
        <w:t>2</w:t>
      </w:r>
      <w:r w:rsidR="00DD4500" w:rsidRPr="00371F52">
        <w:rPr>
          <w:rFonts w:ascii="Corbel" w:hAnsi="Corbel"/>
        </w:rPr>
        <w:t>.3.2.1 Stages aangebracht door docenten</w:t>
      </w:r>
    </w:p>
    <w:p w14:paraId="69AA435D" w14:textId="77777777" w:rsidR="00DD4500" w:rsidRPr="00371F52" w:rsidRDefault="00DD4500">
      <w:pPr>
        <w:ind w:left="720"/>
        <w:rPr>
          <w:rFonts w:ascii="Corbel" w:hAnsi="Corbel"/>
        </w:rPr>
      </w:pPr>
      <w:r w:rsidRPr="00371F52">
        <w:rPr>
          <w:rFonts w:ascii="Corbel" w:hAnsi="Corbel"/>
        </w:rPr>
        <w:t>De stageplaats kan</w:t>
      </w:r>
      <w:r w:rsidR="009D6E1A" w:rsidRPr="00371F52">
        <w:rPr>
          <w:rFonts w:ascii="Corbel" w:hAnsi="Corbel"/>
        </w:rPr>
        <w:t>,</w:t>
      </w:r>
      <w:r w:rsidRPr="00371F52">
        <w:rPr>
          <w:rFonts w:ascii="Corbel" w:hAnsi="Corbel"/>
        </w:rPr>
        <w:t xml:space="preserve"> voor de toewijzing van stageopdrachten</w:t>
      </w:r>
      <w:r w:rsidR="00B51156" w:rsidRPr="00371F52">
        <w:rPr>
          <w:rFonts w:ascii="Corbel" w:hAnsi="Corbel"/>
        </w:rPr>
        <w:t xml:space="preserve"> en bachelorproeven</w:t>
      </w:r>
      <w:r w:rsidRPr="00371F52">
        <w:rPr>
          <w:rFonts w:ascii="Corbel" w:hAnsi="Corbel"/>
        </w:rPr>
        <w:t xml:space="preserve"> aangebracht door docenten</w:t>
      </w:r>
      <w:r w:rsidR="009D6E1A" w:rsidRPr="00371F52">
        <w:rPr>
          <w:rFonts w:ascii="Corbel" w:hAnsi="Corbel"/>
        </w:rPr>
        <w:t>,</w:t>
      </w:r>
      <w:r w:rsidRPr="00371F52">
        <w:rPr>
          <w:rFonts w:ascii="Corbel" w:hAnsi="Corbel"/>
        </w:rPr>
        <w:t xml:space="preserve"> uit twee procedures kiezen: </w:t>
      </w:r>
      <w:r w:rsidRPr="00371F52">
        <w:rPr>
          <w:rFonts w:ascii="Corbel" w:hAnsi="Corbel"/>
        </w:rPr>
        <w:br/>
      </w:r>
    </w:p>
    <w:p w14:paraId="43E7335B" w14:textId="77777777" w:rsidR="00DD4500" w:rsidRPr="00371F52" w:rsidRDefault="00DD4500">
      <w:pPr>
        <w:numPr>
          <w:ilvl w:val="0"/>
          <w:numId w:val="8"/>
        </w:numPr>
        <w:tabs>
          <w:tab w:val="num" w:pos="1440"/>
        </w:tabs>
        <w:spacing w:line="240" w:lineRule="auto"/>
        <w:ind w:left="1440"/>
        <w:rPr>
          <w:rFonts w:ascii="Corbel" w:hAnsi="Corbel"/>
          <w:b/>
          <w:bCs/>
        </w:rPr>
      </w:pPr>
      <w:r w:rsidRPr="00371F52">
        <w:rPr>
          <w:rFonts w:ascii="Corbel" w:hAnsi="Corbel"/>
          <w:b/>
          <w:bCs/>
        </w:rPr>
        <w:t>De stageplaats opteert ervoor om de kandidaten zelf te selecteren.</w:t>
      </w:r>
      <w:r w:rsidRPr="00371F52">
        <w:rPr>
          <w:rFonts w:ascii="Corbel" w:hAnsi="Corbel"/>
        </w:rPr>
        <w:br/>
      </w:r>
      <w:r w:rsidRPr="00371F52">
        <w:rPr>
          <w:rFonts w:ascii="Corbel" w:hAnsi="Corbel"/>
        </w:rPr>
        <w:br/>
        <w:t xml:space="preserve">In dit geval neem je als student zelf contact op met het stagebedrijf. In veel gevallen zal het bedrijf een soort sollicitatiegesprek organiseren tussen verschillende kandidaten. Indien je door het bedrijf geschikt wordt bevonden </w:t>
      </w:r>
      <w:r w:rsidRPr="00CE2C16">
        <w:rPr>
          <w:rFonts w:ascii="Corbel" w:hAnsi="Corbel"/>
          <w:u w:val="single"/>
        </w:rPr>
        <w:t>volstaat het om een bevestigingsbericht van het bedrijf door te sturen naar de stagecoördinator</w:t>
      </w:r>
      <w:r w:rsidR="001525C6" w:rsidRPr="00CE2C16">
        <w:rPr>
          <w:rFonts w:ascii="Corbel" w:hAnsi="Corbel"/>
          <w:u w:val="single"/>
        </w:rPr>
        <w:t>en</w:t>
      </w:r>
      <w:r w:rsidRPr="00371F52">
        <w:rPr>
          <w:rFonts w:ascii="Corbel" w:hAnsi="Corbel"/>
        </w:rPr>
        <w:t>. De hogeschool komt verder niet tussen in de selectie. Je wordt bijgevolg ook onmiddellijk toegewezen aan deze stage.</w:t>
      </w:r>
    </w:p>
    <w:p w14:paraId="17AA0B78" w14:textId="77777777" w:rsidR="00DD4500" w:rsidRPr="00371F52" w:rsidRDefault="00DD4500">
      <w:pPr>
        <w:ind w:left="720"/>
        <w:rPr>
          <w:rFonts w:ascii="Corbel" w:hAnsi="Corbel"/>
        </w:rPr>
      </w:pPr>
    </w:p>
    <w:p w14:paraId="7186B329" w14:textId="77777777" w:rsidR="00DD4500" w:rsidRPr="00371F52" w:rsidRDefault="00DD4500">
      <w:pPr>
        <w:numPr>
          <w:ilvl w:val="0"/>
          <w:numId w:val="9"/>
        </w:numPr>
        <w:tabs>
          <w:tab w:val="num" w:pos="1440"/>
        </w:tabs>
        <w:ind w:left="1440"/>
        <w:rPr>
          <w:rFonts w:ascii="Corbel" w:hAnsi="Corbel"/>
          <w:b/>
          <w:bCs/>
        </w:rPr>
      </w:pPr>
      <w:r w:rsidRPr="00371F52">
        <w:rPr>
          <w:rFonts w:ascii="Corbel" w:hAnsi="Corbel"/>
          <w:b/>
          <w:bCs/>
        </w:rPr>
        <w:t xml:space="preserve">De stageplaats opteert ervoor om de selectie over te laten aan de hogeschool. </w:t>
      </w:r>
      <w:r w:rsidRPr="00371F52">
        <w:rPr>
          <w:rFonts w:ascii="Corbel" w:hAnsi="Corbel"/>
          <w:b/>
          <w:bCs/>
        </w:rPr>
        <w:br/>
      </w:r>
      <w:r w:rsidRPr="00371F52">
        <w:rPr>
          <w:rFonts w:ascii="Corbel" w:hAnsi="Corbel"/>
        </w:rPr>
        <w:br/>
        <w:t>Indien je uit één van de door de docenten aangebrachte stages kiest moet je via de stageadministratietool je voorkeuren doorgeven. Indien je meer informatie over de stageopdracht</w:t>
      </w:r>
      <w:r w:rsidR="00B51156" w:rsidRPr="00371F52">
        <w:rPr>
          <w:rFonts w:ascii="Corbel" w:hAnsi="Corbel"/>
        </w:rPr>
        <w:t xml:space="preserve"> of bachelorproef</w:t>
      </w:r>
      <w:r w:rsidRPr="00371F52">
        <w:rPr>
          <w:rFonts w:ascii="Corbel" w:hAnsi="Corbel"/>
        </w:rPr>
        <w:t xml:space="preserve"> wil, dan kan je contact opnemen met de contactdocent. </w:t>
      </w:r>
      <w:r w:rsidRPr="00CE2C16">
        <w:rPr>
          <w:rFonts w:ascii="Corbel" w:hAnsi="Corbel"/>
          <w:u w:val="single"/>
        </w:rPr>
        <w:t>Zelf contact opnemen met het stagebedrijf is niet toegelaten/niet nodig.</w:t>
      </w:r>
      <w:r w:rsidRPr="00CE2C16">
        <w:rPr>
          <w:rFonts w:ascii="Corbel" w:hAnsi="Corbel"/>
          <w:u w:val="single"/>
        </w:rPr>
        <w:br/>
      </w:r>
      <w:r w:rsidRPr="00371F52">
        <w:rPr>
          <w:rFonts w:ascii="Corbel" w:hAnsi="Corbel"/>
        </w:rPr>
        <w:br/>
        <w:t>Het is belangri</w:t>
      </w:r>
      <w:r w:rsidR="001525C6" w:rsidRPr="00371F52">
        <w:rPr>
          <w:rFonts w:ascii="Corbel" w:hAnsi="Corbel"/>
        </w:rPr>
        <w:t>jk dat je meerdere voorkeuren op</w:t>
      </w:r>
      <w:r w:rsidRPr="00371F52">
        <w:rPr>
          <w:rFonts w:ascii="Corbel" w:hAnsi="Corbel"/>
        </w:rPr>
        <w:t>geeft (</w:t>
      </w:r>
      <w:r w:rsidRPr="00371F52">
        <w:rPr>
          <w:rFonts w:ascii="Corbel" w:hAnsi="Corbel"/>
          <w:b/>
          <w:bCs/>
        </w:rPr>
        <w:t>minstens drie</w:t>
      </w:r>
      <w:r w:rsidRPr="00371F52">
        <w:rPr>
          <w:rFonts w:ascii="Corbel" w:hAnsi="Corbel"/>
        </w:rPr>
        <w:t xml:space="preserve">) zodat je alternatieven hebt indien je eerste voorkeur aan een andere student toegekend wordt. Via de stageadministratietool is het eveneens mogelijk om te zien hoeveel personen een stageopdracht </w:t>
      </w:r>
      <w:r w:rsidR="00B51156" w:rsidRPr="00371F52">
        <w:rPr>
          <w:rFonts w:ascii="Corbel" w:hAnsi="Corbel"/>
        </w:rPr>
        <w:t xml:space="preserve">en bachelorproef </w:t>
      </w:r>
      <w:r w:rsidRPr="00371F52">
        <w:rPr>
          <w:rFonts w:ascii="Corbel" w:hAnsi="Corbel"/>
        </w:rPr>
        <w:t>reeds als voorkeur gemarkeerd hebben.</w:t>
      </w:r>
      <w:r w:rsidRPr="00371F52">
        <w:rPr>
          <w:rFonts w:ascii="Corbel" w:hAnsi="Corbel"/>
        </w:rPr>
        <w:br/>
      </w:r>
      <w:r w:rsidRPr="00371F52">
        <w:rPr>
          <w:rFonts w:ascii="Corbel" w:hAnsi="Corbel"/>
        </w:rPr>
        <w:br/>
        <w:t>Ongeveer tweewekelijks zal er een toewijzing gebeuren van studenten aan een stage door de stagecoördinatoren op basis van de doorgegeven voorkeuren. Indien meerdere studenten dezelfde voorkeur hebben, wordt door de stagecoördinatoren de meest geschikte student gekozen. De student die dezelfde voorkeur had, maar niet gekozen werd, wordt dan aan één van zijn andere opgegeven stagevoorkeuren toegewezen.</w:t>
      </w:r>
    </w:p>
    <w:p w14:paraId="5794316A" w14:textId="7A35F84A" w:rsidR="00DD4500" w:rsidRPr="00371F52" w:rsidRDefault="00DD4500">
      <w:pPr>
        <w:ind w:left="720"/>
        <w:rPr>
          <w:rFonts w:ascii="Corbel" w:hAnsi="Corbel"/>
        </w:rPr>
      </w:pPr>
    </w:p>
    <w:p w14:paraId="6B38A3B8" w14:textId="77777777" w:rsidR="00DD4500" w:rsidRPr="00371F52" w:rsidRDefault="00CF1C70">
      <w:pPr>
        <w:pStyle w:val="Heading4"/>
        <w:ind w:left="1584"/>
        <w:rPr>
          <w:rFonts w:ascii="Corbel" w:hAnsi="Corbel"/>
        </w:rPr>
      </w:pPr>
      <w:bookmarkStart w:id="55" w:name="h.t7946jg8vioo"/>
      <w:bookmarkEnd w:id="55"/>
      <w:r w:rsidRPr="00371F52">
        <w:rPr>
          <w:rFonts w:ascii="Corbel" w:hAnsi="Corbel"/>
        </w:rPr>
        <w:t>2</w:t>
      </w:r>
      <w:r w:rsidR="00DD4500" w:rsidRPr="00371F52">
        <w:rPr>
          <w:rFonts w:ascii="Corbel" w:hAnsi="Corbel"/>
        </w:rPr>
        <w:t>.3.2.2 Stageopdrachten aangebracht door studenten</w:t>
      </w:r>
    </w:p>
    <w:p w14:paraId="76EDBF7A" w14:textId="76B763DA" w:rsidR="00DD4500" w:rsidRPr="00371F52" w:rsidRDefault="00DD4500">
      <w:pPr>
        <w:spacing w:line="240" w:lineRule="auto"/>
        <w:ind w:left="720"/>
        <w:rPr>
          <w:rFonts w:ascii="Corbel" w:hAnsi="Corbel"/>
        </w:rPr>
      </w:pPr>
      <w:r w:rsidRPr="00371F52">
        <w:rPr>
          <w:rFonts w:ascii="Corbel" w:hAnsi="Corbel"/>
        </w:rPr>
        <w:t xml:space="preserve">Studenten die een eigen stagevoorstel ingediend hebben, via een </w:t>
      </w:r>
      <w:r w:rsidR="001525C6" w:rsidRPr="00371F52">
        <w:rPr>
          <w:rFonts w:ascii="Corbel" w:hAnsi="Corbel"/>
        </w:rPr>
        <w:t>“</w:t>
      </w:r>
      <w:r w:rsidR="00005781" w:rsidRPr="00371F52">
        <w:rPr>
          <w:rFonts w:ascii="Corbel" w:hAnsi="Corbel"/>
          <w:i/>
        </w:rPr>
        <w:t>B-</w:t>
      </w:r>
      <w:r w:rsidR="00723F63" w:rsidRPr="00371F52">
        <w:rPr>
          <w:rFonts w:ascii="Corbel" w:hAnsi="Corbel"/>
          <w:i/>
        </w:rPr>
        <w:t xml:space="preserve">1 </w:t>
      </w:r>
      <w:r w:rsidR="005640B0">
        <w:rPr>
          <w:rFonts w:ascii="Corbel" w:hAnsi="Corbel"/>
          <w:i/>
        </w:rPr>
        <w:t>ELO</w:t>
      </w:r>
      <w:r w:rsidR="00723F63" w:rsidRPr="00371F52">
        <w:rPr>
          <w:rFonts w:ascii="Corbel" w:hAnsi="Corbel"/>
          <w:i/>
        </w:rPr>
        <w:t>ICT Stagevoorstel Formulier B</w:t>
      </w:r>
      <w:r w:rsidR="001525C6" w:rsidRPr="00371F52">
        <w:rPr>
          <w:rFonts w:ascii="Corbel" w:hAnsi="Corbel"/>
        </w:rPr>
        <w:t>”</w:t>
      </w:r>
      <w:r w:rsidRPr="00371F52">
        <w:rPr>
          <w:rFonts w:ascii="Corbel" w:hAnsi="Corbel"/>
        </w:rPr>
        <w:t>, worden automatisch aan de stage toegekend op voorwaarde dat de opdracht goedgekeurd werd door de stagecoördinatoren.</w:t>
      </w:r>
    </w:p>
    <w:p w14:paraId="19D7B26B" w14:textId="77777777" w:rsidR="00DD4500" w:rsidRPr="00371F52" w:rsidRDefault="00DD4500">
      <w:pPr>
        <w:ind w:left="720"/>
        <w:rPr>
          <w:rFonts w:ascii="Corbel" w:hAnsi="Corbel"/>
        </w:rPr>
      </w:pPr>
    </w:p>
    <w:p w14:paraId="02E47988" w14:textId="3EC460FF" w:rsidR="00DD4500" w:rsidRPr="00371F52" w:rsidRDefault="00DD4500">
      <w:pPr>
        <w:rPr>
          <w:rFonts w:ascii="Corbel" w:hAnsi="Corbel"/>
        </w:rPr>
      </w:pPr>
      <w:r w:rsidRPr="00371F52">
        <w:rPr>
          <w:rFonts w:ascii="Corbel" w:hAnsi="Corbel"/>
        </w:rPr>
        <w:t>Studenten die niet tijdig (</w:t>
      </w:r>
      <w:r w:rsidR="001525C6" w:rsidRPr="00371F52">
        <w:rPr>
          <w:rStyle w:val="hyperlinkChar"/>
          <w:rFonts w:ascii="Corbel" w:hAnsi="Corbel"/>
        </w:rPr>
        <w:fldChar w:fldCharType="begin"/>
      </w:r>
      <w:r w:rsidR="001525C6" w:rsidRPr="00371F52">
        <w:rPr>
          <w:rStyle w:val="hyperlinkChar"/>
          <w:rFonts w:ascii="Corbel" w:hAnsi="Corbel"/>
        </w:rPr>
        <w:instrText xml:space="preserve"> REF _Ref316678674 \h  \* MERGEFORMAT </w:instrText>
      </w:r>
      <w:r w:rsidR="001525C6" w:rsidRPr="00371F52">
        <w:rPr>
          <w:rStyle w:val="hyperlinkChar"/>
          <w:rFonts w:ascii="Corbel" w:hAnsi="Corbel"/>
        </w:rPr>
      </w:r>
      <w:r w:rsidR="001525C6" w:rsidRPr="00371F52">
        <w:rPr>
          <w:rStyle w:val="hyperlinkChar"/>
          <w:rFonts w:ascii="Corbel" w:hAnsi="Corbel"/>
        </w:rPr>
        <w:fldChar w:fldCharType="separate"/>
      </w:r>
      <w:r w:rsidR="00E64DBE" w:rsidRPr="00CE2C16">
        <w:rPr>
          <w:rStyle w:val="hyperlinkChar"/>
          <w:rFonts w:ascii="Corbel" w:hAnsi="Corbel"/>
        </w:rPr>
        <w:t>2.1 Overzichtskalender</w:t>
      </w:r>
      <w:r w:rsidR="001525C6" w:rsidRPr="00371F52">
        <w:rPr>
          <w:rStyle w:val="hyperlinkChar"/>
          <w:rFonts w:ascii="Corbel" w:hAnsi="Corbel"/>
        </w:rPr>
        <w:fldChar w:fldCharType="end"/>
      </w:r>
      <w:r w:rsidRPr="00371F52">
        <w:rPr>
          <w:rFonts w:ascii="Corbel" w:hAnsi="Corbel"/>
        </w:rPr>
        <w:t xml:space="preserve">) een keuze voor een stage gemaakt hebben zullen door de stagecoördinatoren aan een stage toegewezen worden waarbij geen rekening gehouden wordt met regio, interesse, aard van de stage... </w:t>
      </w:r>
      <w:r w:rsidR="00D05D35">
        <w:rPr>
          <w:rFonts w:ascii="Corbel" w:hAnsi="Corbel"/>
        </w:rPr>
        <w:t>Indien je toegewezen werd aan een bepaalde stage en/of bachelorproef dan zal je dat te weten komen via een mailtje.</w:t>
      </w:r>
    </w:p>
    <w:p w14:paraId="55E3831E" w14:textId="3255488D" w:rsidR="00DD4500" w:rsidRPr="00371F52" w:rsidRDefault="00CF1C70">
      <w:pPr>
        <w:pStyle w:val="Heading3"/>
        <w:ind w:left="0" w:firstLine="0"/>
        <w:rPr>
          <w:rFonts w:ascii="Corbel" w:hAnsi="Corbel"/>
        </w:rPr>
      </w:pPr>
      <w:bookmarkStart w:id="56" w:name="h.dg1se34f6lw7"/>
      <w:bookmarkStart w:id="57" w:name="_Toc404193776"/>
      <w:bookmarkEnd w:id="56"/>
      <w:r w:rsidRPr="00371F52">
        <w:rPr>
          <w:rFonts w:ascii="Corbel" w:hAnsi="Corbel"/>
        </w:rPr>
        <w:lastRenderedPageBreak/>
        <w:t>2</w:t>
      </w:r>
      <w:r w:rsidR="00DD4500" w:rsidRPr="00371F52">
        <w:rPr>
          <w:rFonts w:ascii="Corbel" w:hAnsi="Corbel"/>
        </w:rPr>
        <w:t>.3.3 Formele afspraken onmiddellijk n</w:t>
      </w:r>
      <w:r w:rsidR="00653297" w:rsidRPr="00371F52">
        <w:rPr>
          <w:rFonts w:ascii="Corbel" w:hAnsi="Corbel"/>
        </w:rPr>
        <w:t>à</w:t>
      </w:r>
      <w:r w:rsidR="00DD4500" w:rsidRPr="00371F52">
        <w:rPr>
          <w:rFonts w:ascii="Corbel" w:hAnsi="Corbel"/>
        </w:rPr>
        <w:t xml:space="preserve"> toewijzing</w:t>
      </w:r>
      <w:bookmarkEnd w:id="57"/>
    </w:p>
    <w:p w14:paraId="1429F5E2" w14:textId="77777777" w:rsidR="00DD4500" w:rsidRPr="00371F52" w:rsidRDefault="00CF1C70">
      <w:pPr>
        <w:pStyle w:val="Heading4"/>
        <w:ind w:left="1584"/>
        <w:rPr>
          <w:rFonts w:ascii="Corbel" w:hAnsi="Corbel"/>
        </w:rPr>
      </w:pPr>
      <w:bookmarkStart w:id="58" w:name="h.rqy2zhh6zduh"/>
      <w:bookmarkEnd w:id="58"/>
      <w:r w:rsidRPr="00371F52">
        <w:rPr>
          <w:rFonts w:ascii="Corbel" w:hAnsi="Corbel"/>
        </w:rPr>
        <w:t>2</w:t>
      </w:r>
      <w:r w:rsidR="00DD4500" w:rsidRPr="00371F52">
        <w:rPr>
          <w:rFonts w:ascii="Corbel" w:hAnsi="Corbel"/>
        </w:rPr>
        <w:t xml:space="preserve">.3.3.1 Stagecontract, </w:t>
      </w:r>
      <w:r w:rsidR="00653297" w:rsidRPr="00371F52">
        <w:rPr>
          <w:rFonts w:ascii="Corbel" w:hAnsi="Corbel"/>
        </w:rPr>
        <w:t>risicoanalyse</w:t>
      </w:r>
      <w:r w:rsidR="00DD4500" w:rsidRPr="00371F52">
        <w:rPr>
          <w:rFonts w:ascii="Corbel" w:hAnsi="Corbel"/>
        </w:rPr>
        <w:t xml:space="preserve"> en werkpostfiche</w:t>
      </w:r>
    </w:p>
    <w:p w14:paraId="28CAACBB" w14:textId="74F7413B" w:rsidR="00DD4500" w:rsidRPr="00371F52" w:rsidRDefault="00DD4500">
      <w:pPr>
        <w:ind w:left="720"/>
        <w:rPr>
          <w:rFonts w:ascii="Corbel" w:hAnsi="Corbel"/>
        </w:rPr>
      </w:pPr>
      <w:r w:rsidRPr="00371F52">
        <w:rPr>
          <w:rFonts w:ascii="Corbel" w:hAnsi="Corbel"/>
        </w:rPr>
        <w:t xml:space="preserve">Na de toewijzing </w:t>
      </w:r>
      <w:r w:rsidR="000660C4">
        <w:rPr>
          <w:rFonts w:ascii="Corbel" w:hAnsi="Corbel"/>
        </w:rPr>
        <w:t>zal</w:t>
      </w:r>
      <w:r w:rsidR="000660C4" w:rsidRPr="00371F52">
        <w:rPr>
          <w:rFonts w:ascii="Corbel" w:hAnsi="Corbel"/>
        </w:rPr>
        <w:t xml:space="preserve"> </w:t>
      </w:r>
      <w:r w:rsidRPr="00371F52">
        <w:rPr>
          <w:rFonts w:ascii="Corbel" w:hAnsi="Corbel"/>
        </w:rPr>
        <w:t>de student via de stagecoördinator</w:t>
      </w:r>
      <w:r w:rsidR="004E6C89" w:rsidRPr="00371F52">
        <w:rPr>
          <w:rFonts w:ascii="Corbel" w:hAnsi="Corbel"/>
        </w:rPr>
        <w:t>en</w:t>
      </w:r>
      <w:r w:rsidRPr="00371F52">
        <w:rPr>
          <w:rFonts w:ascii="Corbel" w:hAnsi="Corbel"/>
        </w:rPr>
        <w:t xml:space="preserve"> een gepersonaliseerd stagecontract </w:t>
      </w:r>
      <w:r w:rsidR="000660C4">
        <w:rPr>
          <w:rFonts w:ascii="Corbel" w:hAnsi="Corbel"/>
        </w:rPr>
        <w:t>ontvangen</w:t>
      </w:r>
      <w:r w:rsidR="000660C4" w:rsidRPr="00371F52">
        <w:rPr>
          <w:rFonts w:ascii="Corbel" w:hAnsi="Corbel"/>
        </w:rPr>
        <w:t xml:space="preserve"> </w:t>
      </w:r>
      <w:r w:rsidRPr="00371F52">
        <w:rPr>
          <w:rFonts w:ascii="Corbel" w:hAnsi="Corbel"/>
        </w:rPr>
        <w:t xml:space="preserve">dat in drievoud moet ondertekend worden door de student, het bedrijf en de hogeschool. </w:t>
      </w:r>
      <w:r w:rsidRPr="00CE2C16">
        <w:rPr>
          <w:rFonts w:ascii="Corbel" w:hAnsi="Corbel"/>
          <w:i/>
          <w:iCs/>
          <w:u w:val="single"/>
        </w:rPr>
        <w:t xml:space="preserve">De student en het bedrijf moeten dit </w:t>
      </w:r>
      <w:r w:rsidR="004E6C89" w:rsidRPr="00CE2C16">
        <w:rPr>
          <w:rFonts w:ascii="Corbel" w:hAnsi="Corbel"/>
          <w:i/>
          <w:iCs/>
          <w:u w:val="single"/>
        </w:rPr>
        <w:t xml:space="preserve">als eerste </w:t>
      </w:r>
      <w:r w:rsidRPr="00CE2C16">
        <w:rPr>
          <w:rFonts w:ascii="Corbel" w:hAnsi="Corbel"/>
          <w:i/>
          <w:iCs/>
          <w:u w:val="single"/>
        </w:rPr>
        <w:t>ondertekenen</w:t>
      </w:r>
      <w:r w:rsidRPr="00371F52">
        <w:rPr>
          <w:rFonts w:ascii="Corbel" w:hAnsi="Corbel"/>
        </w:rPr>
        <w:t xml:space="preserve">. De student brengt deze ondertekende contracten binnen op het studentensecretariaat waarna deze door de hogeschool ondertekend zullen worden. De student is dan verantwoordelijk om een volledig ondertekende versie terug te bezorgen aan het bedrijf. </w:t>
      </w:r>
      <w:r w:rsidRPr="00371F52">
        <w:rPr>
          <w:rFonts w:ascii="Corbel" w:hAnsi="Corbel"/>
        </w:rPr>
        <w:br/>
      </w:r>
      <w:r w:rsidRPr="00371F52">
        <w:rPr>
          <w:rFonts w:ascii="Corbel" w:hAnsi="Corbel"/>
        </w:rPr>
        <w:br/>
        <w:t>De hogeschool maakt gebruik van een eigen stagecontract. Indien het bedrijf een eigen contract wenst te hanteren</w:t>
      </w:r>
      <w:r w:rsidR="003B11C9">
        <w:rPr>
          <w:rFonts w:ascii="Corbel" w:hAnsi="Corbel"/>
        </w:rPr>
        <w:t>,</w:t>
      </w:r>
      <w:r w:rsidRPr="00371F52">
        <w:rPr>
          <w:rFonts w:ascii="Corbel" w:hAnsi="Corbel"/>
        </w:rPr>
        <w:t xml:space="preserve"> dan is dit mogelijk.</w:t>
      </w:r>
    </w:p>
    <w:p w14:paraId="02513C4F" w14:textId="77777777" w:rsidR="00DD4500" w:rsidRPr="00371F52" w:rsidRDefault="00DD4500">
      <w:pPr>
        <w:ind w:left="720"/>
        <w:rPr>
          <w:rFonts w:ascii="Corbel" w:hAnsi="Corbel"/>
        </w:rPr>
      </w:pPr>
    </w:p>
    <w:p w14:paraId="018342EC" w14:textId="4C8E6D38" w:rsidR="00DD4500" w:rsidRPr="00371F52" w:rsidRDefault="00DD4500">
      <w:pPr>
        <w:ind w:left="720"/>
        <w:rPr>
          <w:rFonts w:ascii="Corbel" w:hAnsi="Corbel"/>
        </w:rPr>
      </w:pPr>
      <w:r w:rsidRPr="00371F52">
        <w:rPr>
          <w:rFonts w:ascii="Corbel" w:hAnsi="Corbel"/>
        </w:rPr>
        <w:t xml:space="preserve">Naast het stagecontract dient het bedrijf ook een </w:t>
      </w:r>
      <w:r w:rsidR="004E6C89" w:rsidRPr="00371F52">
        <w:rPr>
          <w:rFonts w:ascii="Corbel" w:hAnsi="Corbel"/>
        </w:rPr>
        <w:t>risicoanalyse</w:t>
      </w:r>
      <w:r w:rsidRPr="00371F52">
        <w:rPr>
          <w:rFonts w:ascii="Corbel" w:hAnsi="Corbel"/>
        </w:rPr>
        <w:t xml:space="preserve"> en een werkpostfiche in te vullen. Indien het bedrijf hiervoor geen eigen documenten ter beschikking heeft kan men gebruik maken van de documenten die te vinden zijn op Toledo</w:t>
      </w:r>
      <w:r w:rsidR="00723F63" w:rsidRPr="00371F52">
        <w:rPr>
          <w:rFonts w:ascii="Corbel" w:hAnsi="Corbel"/>
        </w:rPr>
        <w:t xml:space="preserve"> (documenten </w:t>
      </w:r>
      <w:r w:rsidR="00005781" w:rsidRPr="00371F52">
        <w:rPr>
          <w:rFonts w:ascii="Corbel" w:hAnsi="Corbel"/>
        </w:rPr>
        <w:t>“</w:t>
      </w:r>
      <w:r w:rsidR="00005781" w:rsidRPr="00371F52">
        <w:rPr>
          <w:rFonts w:ascii="Corbel" w:hAnsi="Corbel"/>
          <w:i/>
        </w:rPr>
        <w:t>B-</w:t>
      </w:r>
      <w:r w:rsidR="00723F63" w:rsidRPr="00371F52">
        <w:rPr>
          <w:rFonts w:ascii="Corbel" w:hAnsi="Corbel"/>
          <w:i/>
        </w:rPr>
        <w:t>2 Risicoanalyse</w:t>
      </w:r>
      <w:r w:rsidR="00005781" w:rsidRPr="00371F52">
        <w:rPr>
          <w:rFonts w:ascii="Corbel" w:hAnsi="Corbel"/>
          <w:i/>
        </w:rPr>
        <w:t>”</w:t>
      </w:r>
      <w:r w:rsidR="00723F63" w:rsidRPr="00371F52">
        <w:rPr>
          <w:rFonts w:ascii="Corbel" w:hAnsi="Corbel"/>
        </w:rPr>
        <w:t xml:space="preserve"> en </w:t>
      </w:r>
      <w:r w:rsidR="00005781" w:rsidRPr="00371F52">
        <w:rPr>
          <w:rFonts w:ascii="Corbel" w:hAnsi="Corbel"/>
        </w:rPr>
        <w:t>“</w:t>
      </w:r>
      <w:r w:rsidR="00005781" w:rsidRPr="00371F52">
        <w:rPr>
          <w:rFonts w:ascii="Corbel" w:hAnsi="Corbel"/>
          <w:i/>
        </w:rPr>
        <w:t>B-</w:t>
      </w:r>
      <w:r w:rsidR="00723F63" w:rsidRPr="00371F52">
        <w:rPr>
          <w:rFonts w:ascii="Corbel" w:hAnsi="Corbel"/>
          <w:i/>
        </w:rPr>
        <w:t>3 Werkpostfiche</w:t>
      </w:r>
      <w:r w:rsidR="00005781" w:rsidRPr="00371F52">
        <w:rPr>
          <w:rFonts w:ascii="Corbel" w:hAnsi="Corbel"/>
          <w:i/>
        </w:rPr>
        <w:t>”</w:t>
      </w:r>
      <w:r w:rsidR="00723F63" w:rsidRPr="00371F52">
        <w:rPr>
          <w:rFonts w:ascii="Corbel" w:hAnsi="Corbel"/>
        </w:rPr>
        <w:t>)</w:t>
      </w:r>
      <w:r w:rsidRPr="00371F52">
        <w:rPr>
          <w:rFonts w:ascii="Corbel" w:hAnsi="Corbel"/>
        </w:rPr>
        <w:t xml:space="preserve"> of</w:t>
      </w:r>
      <w:hyperlink r:id="rId13" w:history="1">
        <w:r w:rsidRPr="00371F52">
          <w:rPr>
            <w:rFonts w:ascii="Corbel" w:hAnsi="Corbel"/>
          </w:rPr>
          <w:t xml:space="preserve"> </w:t>
        </w:r>
      </w:hyperlink>
      <w:r w:rsidR="003B11C9" w:rsidRPr="003B11C9">
        <w:t xml:space="preserve"> </w:t>
      </w:r>
      <w:hyperlink r:id="rId14" w:history="1">
        <w:r w:rsidR="003B11C9" w:rsidRPr="00D72925">
          <w:rPr>
            <w:rStyle w:val="Hyperlink"/>
            <w:rFonts w:ascii="Corbel" w:hAnsi="Corbel"/>
          </w:rPr>
          <w:t>http://www.welzijn-op-school.be/Welzijnsvelden/Gezondheidsbescherming/Stage.aspx</w:t>
        </w:r>
      </w:hyperlink>
      <w:r w:rsidR="003B11C9">
        <w:rPr>
          <w:rFonts w:ascii="Corbel" w:hAnsi="Corbel"/>
        </w:rPr>
        <w:t xml:space="preserve"> </w:t>
      </w:r>
      <w:r w:rsidR="00653297" w:rsidRPr="00371F52">
        <w:rPr>
          <w:rFonts w:ascii="Corbel" w:hAnsi="Corbel"/>
        </w:rPr>
        <w:t xml:space="preserve"> (ondernemingen</w:t>
      </w:r>
      <w:r w:rsidR="003B11C9">
        <w:rPr>
          <w:rFonts w:ascii="Corbel" w:hAnsi="Corbel"/>
        </w:rPr>
        <w:t xml:space="preserve"> of instelling</w:t>
      </w:r>
      <w:r w:rsidR="00653297" w:rsidRPr="00371F52">
        <w:rPr>
          <w:rFonts w:ascii="Corbel" w:hAnsi="Corbel"/>
        </w:rPr>
        <w:t>, model A)</w:t>
      </w:r>
      <w:r w:rsidRPr="00371F52">
        <w:rPr>
          <w:rFonts w:ascii="Corbel" w:hAnsi="Corbel"/>
        </w:rPr>
        <w:t xml:space="preserve">. Beide documenten worden ook </w:t>
      </w:r>
      <w:r w:rsidR="00723F63" w:rsidRPr="00371F52">
        <w:rPr>
          <w:rFonts w:ascii="Corbel" w:hAnsi="Corbel"/>
        </w:rPr>
        <w:t xml:space="preserve">ondertekend </w:t>
      </w:r>
      <w:r w:rsidRPr="00371F52">
        <w:rPr>
          <w:rFonts w:ascii="Corbel" w:hAnsi="Corbel"/>
        </w:rPr>
        <w:t>afgegeven op het studentensecretariaat samen met de stagecontracten</w:t>
      </w:r>
      <w:r w:rsidR="00653297" w:rsidRPr="00371F52">
        <w:rPr>
          <w:rFonts w:ascii="Corbel" w:hAnsi="Corbel"/>
        </w:rPr>
        <w:t>.</w:t>
      </w:r>
    </w:p>
    <w:p w14:paraId="23AB0F43" w14:textId="77777777" w:rsidR="005264A3" w:rsidRPr="00371F52" w:rsidRDefault="005264A3">
      <w:pPr>
        <w:ind w:left="720"/>
        <w:rPr>
          <w:rFonts w:ascii="Corbel" w:hAnsi="Corbel"/>
        </w:rPr>
      </w:pPr>
    </w:p>
    <w:p w14:paraId="7475384D" w14:textId="77777777" w:rsidR="005264A3" w:rsidRPr="00371F52" w:rsidRDefault="005264A3">
      <w:pPr>
        <w:ind w:left="720"/>
        <w:rPr>
          <w:rFonts w:ascii="Corbel" w:hAnsi="Corbel"/>
        </w:rPr>
      </w:pPr>
      <w:r w:rsidRPr="00371F52">
        <w:rPr>
          <w:rFonts w:ascii="Corbel" w:hAnsi="Corbel"/>
        </w:rPr>
        <w:t xml:space="preserve">Ter info kan je ook het verzekeringsattest (document op Toledo </w:t>
      </w:r>
      <w:r w:rsidR="00005781" w:rsidRPr="00371F52">
        <w:rPr>
          <w:rFonts w:ascii="Corbel" w:hAnsi="Corbel"/>
        </w:rPr>
        <w:t>“</w:t>
      </w:r>
      <w:r w:rsidR="00005781" w:rsidRPr="00371F52">
        <w:rPr>
          <w:rFonts w:ascii="Corbel" w:hAnsi="Corbel"/>
          <w:i/>
        </w:rPr>
        <w:t>B-</w:t>
      </w:r>
      <w:r w:rsidRPr="00371F52">
        <w:rPr>
          <w:rFonts w:ascii="Corbel" w:hAnsi="Corbel"/>
          <w:i/>
        </w:rPr>
        <w:t>4 Verzekeringsattest stage</w:t>
      </w:r>
      <w:r w:rsidR="00005781" w:rsidRPr="00371F52">
        <w:rPr>
          <w:rFonts w:ascii="Corbel" w:hAnsi="Corbel"/>
          <w:i/>
        </w:rPr>
        <w:t>”</w:t>
      </w:r>
      <w:r w:rsidRPr="00371F52">
        <w:rPr>
          <w:rFonts w:ascii="Corbel" w:hAnsi="Corbel"/>
        </w:rPr>
        <w:t>) aan het bedrijf voorleggen.</w:t>
      </w:r>
    </w:p>
    <w:p w14:paraId="4FFDCD28" w14:textId="77777777" w:rsidR="00DD4500" w:rsidRPr="00371F52" w:rsidRDefault="00DD4500">
      <w:pPr>
        <w:rPr>
          <w:rFonts w:ascii="Corbel" w:hAnsi="Corbel"/>
        </w:rPr>
      </w:pPr>
    </w:p>
    <w:p w14:paraId="56B45E68" w14:textId="5FAC294F" w:rsidR="00DD4500" w:rsidRPr="00371F52" w:rsidRDefault="00C77B78">
      <w:pPr>
        <w:pStyle w:val="Heading4"/>
        <w:ind w:left="1584"/>
        <w:rPr>
          <w:rFonts w:ascii="Corbel" w:hAnsi="Corbel"/>
        </w:rPr>
      </w:pPr>
      <w:bookmarkStart w:id="59" w:name="h.od4yk8ysysn4"/>
      <w:bookmarkEnd w:id="59"/>
      <w:r>
        <w:rPr>
          <w:noProof/>
        </w:rPr>
        <w:drawing>
          <wp:anchor distT="0" distB="0" distL="114300" distR="114300" simplePos="0" relativeHeight="251670528" behindDoc="0" locked="0" layoutInCell="1" allowOverlap="1" wp14:anchorId="59D7A9F9" wp14:editId="7353ECB0">
            <wp:simplePos x="0" y="0"/>
            <wp:positionH relativeFrom="leftMargin">
              <wp:posOffset>373380</wp:posOffset>
            </wp:positionH>
            <wp:positionV relativeFrom="paragraph">
              <wp:posOffset>369570</wp:posOffset>
            </wp:positionV>
            <wp:extent cx="426720" cy="426720"/>
            <wp:effectExtent l="0" t="0" r="0" b="0"/>
            <wp:wrapNone/>
            <wp:docPr id="83" name="Afbeelding 83"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F1C70" w:rsidRPr="00371F52">
        <w:rPr>
          <w:rFonts w:ascii="Corbel" w:hAnsi="Corbel"/>
        </w:rPr>
        <w:t>2</w:t>
      </w:r>
      <w:r w:rsidR="00DD4500" w:rsidRPr="00371F52">
        <w:rPr>
          <w:rFonts w:ascii="Corbel" w:hAnsi="Corbel"/>
        </w:rPr>
        <w:t>.3.3.2 Stageplaats contacteren / jezelf voorstellen</w:t>
      </w:r>
    </w:p>
    <w:p w14:paraId="6096A4AE" w14:textId="0FFCD4EC" w:rsidR="00DD4500" w:rsidRPr="00371F52" w:rsidRDefault="00DD4500">
      <w:pPr>
        <w:ind w:left="720"/>
        <w:rPr>
          <w:rFonts w:ascii="Corbel" w:hAnsi="Corbel"/>
        </w:rPr>
      </w:pPr>
      <w:r w:rsidRPr="00371F52">
        <w:rPr>
          <w:rFonts w:ascii="Corbel" w:hAnsi="Corbel"/>
        </w:rPr>
        <w:t>De</w:t>
      </w:r>
      <w:r w:rsidR="00B51156" w:rsidRPr="00371F52">
        <w:rPr>
          <w:rFonts w:ascii="Corbel" w:hAnsi="Corbel"/>
        </w:rPr>
        <w:t xml:space="preserve"> student</w:t>
      </w:r>
      <w:r w:rsidRPr="00371F52">
        <w:rPr>
          <w:rFonts w:ascii="Corbel" w:hAnsi="Corbel"/>
        </w:rPr>
        <w:t xml:space="preserve"> ne</w:t>
      </w:r>
      <w:r w:rsidR="00B51156" w:rsidRPr="00371F52">
        <w:rPr>
          <w:rFonts w:ascii="Corbel" w:hAnsi="Corbel"/>
        </w:rPr>
        <w:t>emt</w:t>
      </w:r>
      <w:r w:rsidRPr="00371F52">
        <w:rPr>
          <w:rFonts w:ascii="Corbel" w:hAnsi="Corbel"/>
        </w:rPr>
        <w:t xml:space="preserve"> contact op met de </w:t>
      </w:r>
      <w:r w:rsidR="00F33165" w:rsidRPr="00371F52">
        <w:rPr>
          <w:rFonts w:ascii="Corbel" w:hAnsi="Corbel"/>
        </w:rPr>
        <w:t>stagementor</w:t>
      </w:r>
      <w:r w:rsidRPr="00371F52">
        <w:rPr>
          <w:rFonts w:ascii="Corbel" w:hAnsi="Corbel"/>
        </w:rPr>
        <w:t xml:space="preserve">, te vinden via de stageadministratietool, om zich voor te stellen, kennis te maken en eventueel de opdracht in het kort te overlopen. Dit is uiteraard ook het uitgelezen moment om je stagecontract, </w:t>
      </w:r>
      <w:r w:rsidR="00653297" w:rsidRPr="00371F52">
        <w:rPr>
          <w:rFonts w:ascii="Corbel" w:hAnsi="Corbel"/>
        </w:rPr>
        <w:t>risicoanalyse</w:t>
      </w:r>
      <w:r w:rsidRPr="00371F52">
        <w:rPr>
          <w:rFonts w:ascii="Corbel" w:hAnsi="Corbel"/>
        </w:rPr>
        <w:t xml:space="preserve"> en werkpostfiche te laten ondertekenen.</w:t>
      </w:r>
      <w:r w:rsidR="009E7371">
        <w:rPr>
          <w:rFonts w:ascii="Corbel" w:hAnsi="Corbel"/>
        </w:rPr>
        <w:t xml:space="preserve"> </w:t>
      </w:r>
      <w:r w:rsidR="009E7371" w:rsidRPr="00371F52">
        <w:rPr>
          <w:rFonts w:ascii="Corbel" w:hAnsi="Corbel"/>
          <w:b/>
        </w:rPr>
        <w:t>Doe dit ruim voor het begin van de stage!!</w:t>
      </w:r>
    </w:p>
    <w:p w14:paraId="0E388C71" w14:textId="77777777" w:rsidR="00DD4500" w:rsidRPr="00371F52" w:rsidRDefault="00DD4500">
      <w:pPr>
        <w:rPr>
          <w:rFonts w:ascii="Corbel" w:hAnsi="Corbel"/>
        </w:rPr>
      </w:pPr>
    </w:p>
    <w:p w14:paraId="2A708DBD" w14:textId="77777777" w:rsidR="00DD4500" w:rsidRPr="00371F52" w:rsidRDefault="00DD4500">
      <w:pPr>
        <w:rPr>
          <w:rFonts w:ascii="Corbel" w:hAnsi="Corbel"/>
        </w:rPr>
      </w:pPr>
    </w:p>
    <w:p w14:paraId="3AFA5876" w14:textId="77672712" w:rsidR="00DD4500" w:rsidRPr="00371F52" w:rsidRDefault="00DD4500">
      <w:pPr>
        <w:rPr>
          <w:rFonts w:ascii="Corbel" w:hAnsi="Corbel"/>
        </w:rPr>
      </w:pPr>
      <w:r w:rsidRPr="00371F52">
        <w:rPr>
          <w:rFonts w:ascii="Corbel" w:hAnsi="Corbel"/>
        </w:rPr>
        <w:t xml:space="preserve">De stage kan maar beginnen als alle papieren – contracten, werkpostfiche en </w:t>
      </w:r>
      <w:r w:rsidR="00653297" w:rsidRPr="00371F52">
        <w:rPr>
          <w:rFonts w:ascii="Corbel" w:hAnsi="Corbel"/>
        </w:rPr>
        <w:t>risicoanalyse</w:t>
      </w:r>
      <w:r w:rsidRPr="00371F52">
        <w:rPr>
          <w:rFonts w:ascii="Corbel" w:hAnsi="Corbel"/>
        </w:rPr>
        <w:t xml:space="preserve"> – in orde zijn! De deadli</w:t>
      </w:r>
      <w:r w:rsidR="00653297" w:rsidRPr="00371F52">
        <w:rPr>
          <w:rFonts w:ascii="Corbel" w:hAnsi="Corbel"/>
        </w:rPr>
        <w:t xml:space="preserve">ne hiervoor kan je vinden in de kalender (zie </w:t>
      </w:r>
      <w:r w:rsidR="00653297" w:rsidRPr="00371F52">
        <w:rPr>
          <w:rStyle w:val="hyperlinkChar"/>
          <w:rFonts w:ascii="Corbel" w:hAnsi="Corbel"/>
        </w:rPr>
        <w:fldChar w:fldCharType="begin"/>
      </w:r>
      <w:r w:rsidR="00653297" w:rsidRPr="00371F52">
        <w:rPr>
          <w:rStyle w:val="hyperlinkChar"/>
          <w:rFonts w:ascii="Corbel" w:hAnsi="Corbel"/>
        </w:rPr>
        <w:instrText xml:space="preserve"> REF _Ref316679263 \h  \* MERGEFORMAT </w:instrText>
      </w:r>
      <w:r w:rsidR="00653297" w:rsidRPr="00371F52">
        <w:rPr>
          <w:rStyle w:val="hyperlinkChar"/>
          <w:rFonts w:ascii="Corbel" w:hAnsi="Corbel"/>
        </w:rPr>
      </w:r>
      <w:r w:rsidR="00653297" w:rsidRPr="00371F52">
        <w:rPr>
          <w:rStyle w:val="hyperlinkChar"/>
          <w:rFonts w:ascii="Corbel" w:hAnsi="Corbel"/>
        </w:rPr>
        <w:fldChar w:fldCharType="separate"/>
      </w:r>
      <w:r w:rsidR="00E64DBE" w:rsidRPr="00CE2C16">
        <w:rPr>
          <w:rStyle w:val="hyperlinkChar"/>
          <w:rFonts w:ascii="Corbel" w:hAnsi="Corbel"/>
        </w:rPr>
        <w:t>2.1 Overzichtskalender</w:t>
      </w:r>
      <w:r w:rsidR="00653297" w:rsidRPr="00371F52">
        <w:rPr>
          <w:rStyle w:val="hyperlinkChar"/>
          <w:rFonts w:ascii="Corbel" w:hAnsi="Corbel"/>
        </w:rPr>
        <w:fldChar w:fldCharType="end"/>
      </w:r>
      <w:r w:rsidR="00653297" w:rsidRPr="00371F52">
        <w:rPr>
          <w:rFonts w:ascii="Corbel" w:hAnsi="Corbel"/>
        </w:rPr>
        <w:t>)</w:t>
      </w:r>
    </w:p>
    <w:p w14:paraId="312087AD" w14:textId="609D09A7" w:rsidR="00DD4500" w:rsidRPr="00371F52" w:rsidRDefault="00CF1C70">
      <w:pPr>
        <w:pStyle w:val="Heading3"/>
        <w:ind w:left="0" w:firstLine="0"/>
        <w:rPr>
          <w:rFonts w:ascii="Corbel" w:hAnsi="Corbel"/>
        </w:rPr>
      </w:pPr>
      <w:bookmarkStart w:id="60" w:name="h.ttlzd0116z02"/>
      <w:bookmarkStart w:id="61" w:name="_Toc404193777"/>
      <w:bookmarkEnd w:id="60"/>
      <w:r w:rsidRPr="00371F52">
        <w:rPr>
          <w:rFonts w:ascii="Corbel" w:hAnsi="Corbel"/>
        </w:rPr>
        <w:t>2</w:t>
      </w:r>
      <w:r w:rsidR="00DD4500" w:rsidRPr="00371F52">
        <w:rPr>
          <w:rFonts w:ascii="Corbel" w:hAnsi="Corbel"/>
        </w:rPr>
        <w:t xml:space="preserve">.3.4 Wie is je </w:t>
      </w:r>
      <w:r w:rsidR="0044249B" w:rsidRPr="00371F52">
        <w:rPr>
          <w:rFonts w:ascii="Corbel" w:hAnsi="Corbel"/>
        </w:rPr>
        <w:t>stagebegeleider</w:t>
      </w:r>
      <w:r w:rsidR="00DD4500" w:rsidRPr="00371F52">
        <w:rPr>
          <w:rFonts w:ascii="Corbel" w:hAnsi="Corbel"/>
        </w:rPr>
        <w:t>?</w:t>
      </w:r>
      <w:bookmarkEnd w:id="61"/>
    </w:p>
    <w:p w14:paraId="4801C566" w14:textId="57ACD993" w:rsidR="00DD4500" w:rsidRPr="00371F52" w:rsidRDefault="00DD4500">
      <w:pPr>
        <w:rPr>
          <w:rFonts w:ascii="Corbel" w:hAnsi="Corbel"/>
        </w:rPr>
      </w:pPr>
      <w:r w:rsidRPr="00371F52">
        <w:rPr>
          <w:rFonts w:ascii="Corbel" w:hAnsi="Corbel"/>
        </w:rPr>
        <w:t xml:space="preserve">Voor de start van de stages worden de </w:t>
      </w:r>
      <w:r w:rsidR="00BB28A0" w:rsidRPr="00371F52">
        <w:rPr>
          <w:rFonts w:ascii="Corbel" w:hAnsi="Corbel"/>
        </w:rPr>
        <w:t>begeleiders</w:t>
      </w:r>
      <w:r w:rsidRPr="00371F52">
        <w:rPr>
          <w:rFonts w:ascii="Corbel" w:hAnsi="Corbel"/>
        </w:rPr>
        <w:t xml:space="preserve"> toegekend aan de stages. Wie je </w:t>
      </w:r>
      <w:r w:rsidR="0044249B" w:rsidRPr="00371F52">
        <w:rPr>
          <w:rFonts w:ascii="Corbel" w:hAnsi="Corbel"/>
        </w:rPr>
        <w:t>stagebegeleider</w:t>
      </w:r>
      <w:r w:rsidRPr="00371F52">
        <w:rPr>
          <w:rFonts w:ascii="Corbel" w:hAnsi="Corbel"/>
        </w:rPr>
        <w:t xml:space="preserve"> </w:t>
      </w:r>
      <w:r w:rsidR="009E7371">
        <w:rPr>
          <w:rFonts w:ascii="Corbel" w:hAnsi="Corbel"/>
        </w:rPr>
        <w:t xml:space="preserve">(interne promotor) </w:t>
      </w:r>
      <w:r w:rsidRPr="00371F52">
        <w:rPr>
          <w:rFonts w:ascii="Corbel" w:hAnsi="Corbel"/>
        </w:rPr>
        <w:t>is, kan je terugvinden op Toledo. Dit wordt één à twee weken voor aanvang van de stage gepubliceerd.</w:t>
      </w:r>
    </w:p>
    <w:p w14:paraId="06FEB3D3" w14:textId="4456068D" w:rsidR="00DD4500" w:rsidRPr="00371F52" w:rsidRDefault="00DD4500">
      <w:pPr>
        <w:rPr>
          <w:rFonts w:ascii="Corbel" w:hAnsi="Corbel"/>
        </w:rPr>
      </w:pPr>
    </w:p>
    <w:p w14:paraId="213472C9" w14:textId="5C8311C3" w:rsidR="00DD4500" w:rsidRPr="00371F52" w:rsidRDefault="00C77B78" w:rsidP="00371F52">
      <w:pPr>
        <w:rPr>
          <w:rFonts w:ascii="Corbel" w:hAnsi="Corbel"/>
        </w:rPr>
      </w:pPr>
      <w:r>
        <w:rPr>
          <w:noProof/>
        </w:rPr>
        <w:drawing>
          <wp:anchor distT="0" distB="0" distL="114300" distR="114300" simplePos="0" relativeHeight="251672576" behindDoc="0" locked="0" layoutInCell="1" allowOverlap="1" wp14:anchorId="561B2287" wp14:editId="1C214630">
            <wp:simplePos x="0" y="0"/>
            <wp:positionH relativeFrom="leftMargin">
              <wp:posOffset>388620</wp:posOffset>
            </wp:positionH>
            <wp:positionV relativeFrom="paragraph">
              <wp:posOffset>177165</wp:posOffset>
            </wp:positionV>
            <wp:extent cx="426720" cy="426720"/>
            <wp:effectExtent l="0" t="0" r="0" b="0"/>
            <wp:wrapNone/>
            <wp:docPr id="84" name="Afbeelding 84"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500" w:rsidRPr="00371F52">
        <w:rPr>
          <w:rFonts w:ascii="Corbel" w:hAnsi="Corbel"/>
        </w:rPr>
        <w:t xml:space="preserve">Als student word je verwacht zelf contact op te nemen met de toegewezen </w:t>
      </w:r>
      <w:r w:rsidR="0044249B" w:rsidRPr="00371F52">
        <w:rPr>
          <w:rFonts w:ascii="Corbel" w:hAnsi="Corbel"/>
        </w:rPr>
        <w:t>stagebegeleider</w:t>
      </w:r>
      <w:r w:rsidR="00DD4500" w:rsidRPr="00371F52">
        <w:rPr>
          <w:rFonts w:ascii="Corbel" w:hAnsi="Corbel"/>
        </w:rPr>
        <w:t xml:space="preserve"> om afspraken omtrent communicatie en verder verloop van de stage e.d. vast te leggen.</w:t>
      </w:r>
      <w:r w:rsidR="00865E20" w:rsidRPr="00371F52">
        <w:rPr>
          <w:rFonts w:ascii="Corbel" w:hAnsi="Corbel"/>
        </w:rPr>
        <w:t xml:space="preserve"> Geef hierbij ook </w:t>
      </w:r>
      <w:r>
        <w:rPr>
          <w:rFonts w:ascii="Corbel" w:hAnsi="Corbel"/>
        </w:rPr>
        <w:t xml:space="preserve">wat </w:t>
      </w:r>
      <w:r w:rsidR="00865E20" w:rsidRPr="00371F52">
        <w:rPr>
          <w:rFonts w:ascii="Corbel" w:hAnsi="Corbel"/>
        </w:rPr>
        <w:t>praktische informatie</w:t>
      </w:r>
      <w:r>
        <w:rPr>
          <w:rFonts w:ascii="Corbel" w:hAnsi="Corbel"/>
        </w:rPr>
        <w:t xml:space="preserve"> mee</w:t>
      </w:r>
      <w:r w:rsidR="00865E20" w:rsidRPr="00371F52">
        <w:rPr>
          <w:rFonts w:ascii="Corbel" w:hAnsi="Corbel"/>
        </w:rPr>
        <w:t xml:space="preserve"> zoals je GSM-nummer, werkelijke adres waar je de stage uitvoert,</w:t>
      </w:r>
      <w:r w:rsidR="00BB28A0" w:rsidRPr="00371F52">
        <w:rPr>
          <w:rFonts w:ascii="Corbel" w:hAnsi="Corbel"/>
        </w:rPr>
        <w:t xml:space="preserve"> contactgegevens van de stagementor</w:t>
      </w:r>
      <w:r w:rsidR="00865E20" w:rsidRPr="00371F52">
        <w:rPr>
          <w:rFonts w:ascii="Corbel" w:hAnsi="Corbel"/>
        </w:rPr>
        <w:t>...</w:t>
      </w:r>
      <w:bookmarkStart w:id="62" w:name="h.koi6daqzy4p5"/>
      <w:bookmarkEnd w:id="62"/>
    </w:p>
    <w:p w14:paraId="742456DE" w14:textId="77777777" w:rsidR="00DD4500" w:rsidRPr="00371F52" w:rsidRDefault="00CF1C70">
      <w:pPr>
        <w:pStyle w:val="Heading2"/>
        <w:pageBreakBefore/>
        <w:ind w:left="0" w:firstLine="0"/>
        <w:rPr>
          <w:rFonts w:ascii="Corbel" w:hAnsi="Corbel"/>
        </w:rPr>
      </w:pPr>
      <w:bookmarkStart w:id="63" w:name="h.bziyyzh7iy6y"/>
      <w:bookmarkStart w:id="64" w:name="h.8hm00rl3vnxc"/>
      <w:bookmarkStart w:id="65" w:name="_Toc404193778"/>
      <w:bookmarkEnd w:id="63"/>
      <w:bookmarkEnd w:id="64"/>
      <w:r w:rsidRPr="00371F52">
        <w:rPr>
          <w:rFonts w:ascii="Corbel" w:hAnsi="Corbel"/>
        </w:rPr>
        <w:lastRenderedPageBreak/>
        <w:t>2</w:t>
      </w:r>
      <w:r w:rsidR="00DD4500" w:rsidRPr="00371F52">
        <w:rPr>
          <w:rFonts w:ascii="Corbel" w:hAnsi="Corbel"/>
        </w:rPr>
        <w:t>.4 Tijdens de stage</w:t>
      </w:r>
      <w:bookmarkEnd w:id="65"/>
    </w:p>
    <w:p w14:paraId="31257849" w14:textId="648FD73C" w:rsidR="00DD4500" w:rsidRDefault="00DD4500">
      <w:pPr>
        <w:spacing w:line="240" w:lineRule="auto"/>
        <w:rPr>
          <w:rFonts w:ascii="Corbel" w:hAnsi="Corbel"/>
        </w:rPr>
      </w:pPr>
      <w:r w:rsidRPr="00371F52">
        <w:rPr>
          <w:rFonts w:ascii="Corbel" w:hAnsi="Corbel"/>
        </w:rPr>
        <w:t xml:space="preserve">Na de voorbereidende fases kan je stage uiteindelijk beginnen. Ook hier wordt er tijdens je stage van jou het </w:t>
      </w:r>
      <w:r w:rsidR="005532DD" w:rsidRPr="00371F52">
        <w:rPr>
          <w:rFonts w:ascii="Corbel" w:hAnsi="Corbel"/>
        </w:rPr>
        <w:t xml:space="preserve">één </w:t>
      </w:r>
      <w:r w:rsidRPr="00371F52">
        <w:rPr>
          <w:rFonts w:ascii="Corbel" w:hAnsi="Corbel"/>
        </w:rPr>
        <w:t>en ander verwacht.  Hieronder vind je in volgorde wat dit concreet betekent.</w:t>
      </w:r>
    </w:p>
    <w:p w14:paraId="35D2F4AC" w14:textId="77777777" w:rsidR="0050083D" w:rsidRDefault="0050083D">
      <w:pPr>
        <w:spacing w:line="240" w:lineRule="auto"/>
        <w:rPr>
          <w:rFonts w:ascii="Corbel" w:hAnsi="Corbel"/>
        </w:rPr>
      </w:pPr>
    </w:p>
    <w:p w14:paraId="79013DA7" w14:textId="63FF2DF9" w:rsidR="0050083D" w:rsidRDefault="0050083D" w:rsidP="00371F52">
      <w:pPr>
        <w:pStyle w:val="Heading3"/>
        <w:ind w:left="0" w:firstLine="0"/>
        <w:rPr>
          <w:rFonts w:ascii="Corbel" w:hAnsi="Corbel"/>
        </w:rPr>
      </w:pPr>
      <w:bookmarkStart w:id="66" w:name="_Toc404193779"/>
      <w:r>
        <w:rPr>
          <w:rFonts w:ascii="Corbel" w:hAnsi="Corbel"/>
        </w:rPr>
        <w:t>2.4.0 Opstellen actieplan</w:t>
      </w:r>
      <w:bookmarkEnd w:id="66"/>
    </w:p>
    <w:p w14:paraId="4D7655CC" w14:textId="290C3A7E" w:rsidR="004C1148" w:rsidRPr="00371F52" w:rsidRDefault="004C1148" w:rsidP="0050083D">
      <w:pPr>
        <w:spacing w:line="240" w:lineRule="auto"/>
        <w:rPr>
          <w:rFonts w:ascii="Corbel" w:hAnsi="Corbel"/>
        </w:rPr>
      </w:pPr>
    </w:p>
    <w:p w14:paraId="05846941" w14:textId="77777777" w:rsidR="00DD4500" w:rsidRPr="00371F52" w:rsidRDefault="00CF1C70" w:rsidP="009F4624">
      <w:pPr>
        <w:pStyle w:val="Heading3"/>
        <w:ind w:left="0" w:firstLine="0"/>
        <w:rPr>
          <w:rFonts w:ascii="Corbel" w:hAnsi="Corbel"/>
        </w:rPr>
      </w:pPr>
      <w:bookmarkStart w:id="67" w:name="h.kv2hgbhdtky9"/>
      <w:bookmarkStart w:id="68" w:name="_Toc404193780"/>
      <w:bookmarkEnd w:id="67"/>
      <w:r w:rsidRPr="00371F52">
        <w:rPr>
          <w:rFonts w:ascii="Corbel" w:hAnsi="Corbel"/>
        </w:rPr>
        <w:t>2</w:t>
      </w:r>
      <w:r w:rsidR="00DD4500" w:rsidRPr="00371F52">
        <w:rPr>
          <w:rFonts w:ascii="Corbel" w:hAnsi="Corbel"/>
        </w:rPr>
        <w:t>.4.1 Rapportering en opvolging</w:t>
      </w:r>
      <w:bookmarkEnd w:id="68"/>
    </w:p>
    <w:p w14:paraId="43C6A932" w14:textId="77777777" w:rsidR="00DD4500" w:rsidRPr="00371F52" w:rsidRDefault="00CF1C70" w:rsidP="00653297">
      <w:pPr>
        <w:pStyle w:val="Heading4"/>
        <w:ind w:left="1584"/>
        <w:rPr>
          <w:rFonts w:ascii="Corbel" w:hAnsi="Corbel"/>
        </w:rPr>
      </w:pPr>
      <w:bookmarkStart w:id="69" w:name="h.74083ei4zzli"/>
      <w:bookmarkEnd w:id="69"/>
      <w:r w:rsidRPr="00371F52">
        <w:rPr>
          <w:rFonts w:ascii="Corbel" w:hAnsi="Corbel"/>
        </w:rPr>
        <w:t>2</w:t>
      </w:r>
      <w:r w:rsidR="00DD4500" w:rsidRPr="00371F52">
        <w:rPr>
          <w:rFonts w:ascii="Corbel" w:hAnsi="Corbel"/>
        </w:rPr>
        <w:t>.4.1.1 Wekelijkse rapportering via blog</w:t>
      </w:r>
    </w:p>
    <w:p w14:paraId="3755C10D" w14:textId="77777777" w:rsidR="00DD4500" w:rsidRPr="00371F52" w:rsidRDefault="00DD4500" w:rsidP="00653297">
      <w:pPr>
        <w:spacing w:line="240" w:lineRule="auto"/>
        <w:ind w:left="720"/>
        <w:rPr>
          <w:rFonts w:ascii="Corbel" w:hAnsi="Corbel"/>
        </w:rPr>
      </w:pPr>
      <w:r w:rsidRPr="00371F52">
        <w:rPr>
          <w:rFonts w:ascii="Corbel" w:hAnsi="Corbel"/>
        </w:rPr>
        <w:t xml:space="preserve">De student zet in de eerste week van de stageperiode een blog (mét RSS ondersteuning) op, en post hierop </w:t>
      </w:r>
      <w:r w:rsidRPr="00371F52">
        <w:rPr>
          <w:rFonts w:ascii="Corbel" w:hAnsi="Corbel"/>
          <w:i/>
          <w:iCs/>
          <w:u w:val="single"/>
        </w:rPr>
        <w:t>minstens wekelijks</w:t>
      </w:r>
      <w:r w:rsidRPr="00371F52">
        <w:rPr>
          <w:rFonts w:ascii="Corbel" w:hAnsi="Corbel"/>
        </w:rPr>
        <w:t xml:space="preserve"> een kort verslag van de werkzaamheden. De URL van de blog mailt hij naar de </w:t>
      </w:r>
      <w:r w:rsidR="0044249B" w:rsidRPr="00371F52">
        <w:rPr>
          <w:rFonts w:ascii="Corbel" w:hAnsi="Corbel"/>
        </w:rPr>
        <w:t>stagebegeleider</w:t>
      </w:r>
      <w:r w:rsidRPr="00371F52">
        <w:rPr>
          <w:rFonts w:ascii="Corbel" w:hAnsi="Corbel"/>
        </w:rPr>
        <w:t xml:space="preserve"> door. Als het bedrijf dat wenst kan dit ook een beveiligde blog zijn met uitsluitend toegang voor student, </w:t>
      </w:r>
      <w:r w:rsidR="0044249B" w:rsidRPr="00371F52">
        <w:rPr>
          <w:rFonts w:ascii="Corbel" w:hAnsi="Corbel"/>
        </w:rPr>
        <w:t>stagebegeleider</w:t>
      </w:r>
      <w:r w:rsidRPr="00371F52">
        <w:rPr>
          <w:rFonts w:ascii="Corbel" w:hAnsi="Corbel"/>
        </w:rPr>
        <w:t xml:space="preserve"> en </w:t>
      </w:r>
      <w:r w:rsidR="0044249B" w:rsidRPr="00371F52">
        <w:rPr>
          <w:rFonts w:ascii="Corbel" w:hAnsi="Corbel"/>
        </w:rPr>
        <w:t>mentor</w:t>
      </w:r>
      <w:r w:rsidRPr="00371F52">
        <w:rPr>
          <w:rFonts w:ascii="Corbel" w:hAnsi="Corbel"/>
        </w:rPr>
        <w:t xml:space="preserve">. </w:t>
      </w:r>
    </w:p>
    <w:p w14:paraId="6FDBDA0D" w14:textId="77777777" w:rsidR="00DD4500" w:rsidRPr="00371F52" w:rsidRDefault="00DD4500" w:rsidP="00653297">
      <w:pPr>
        <w:spacing w:line="240" w:lineRule="auto"/>
        <w:ind w:left="720"/>
        <w:rPr>
          <w:rFonts w:ascii="Corbel" w:hAnsi="Corbel"/>
        </w:rPr>
      </w:pPr>
    </w:p>
    <w:p w14:paraId="604905C1" w14:textId="0AF31F8C" w:rsidR="00DD4500" w:rsidRPr="00371F52" w:rsidRDefault="00DD4500" w:rsidP="00653297">
      <w:pPr>
        <w:ind w:left="720"/>
        <w:rPr>
          <w:rFonts w:ascii="Corbel" w:hAnsi="Corbel"/>
        </w:rPr>
      </w:pPr>
      <w:r w:rsidRPr="00371F52">
        <w:rPr>
          <w:rFonts w:ascii="Corbel" w:hAnsi="Corbel"/>
        </w:rPr>
        <w:t xml:space="preserve">De berichten op de blog zijn telkens uitgebreid genoeg zodat de </w:t>
      </w:r>
      <w:r w:rsidR="0044249B" w:rsidRPr="00371F52">
        <w:rPr>
          <w:rFonts w:ascii="Corbel" w:hAnsi="Corbel"/>
        </w:rPr>
        <w:t>stagebegeleider</w:t>
      </w:r>
      <w:r w:rsidRPr="00371F52">
        <w:rPr>
          <w:rFonts w:ascii="Corbel" w:hAnsi="Corbel"/>
        </w:rPr>
        <w:t xml:space="preserve"> een duidelijk zicht heeft welke taken uitgevoerd werden. Neem daarin zeker ervaringen, (oplossingen van) problemen, waar je bepaalde informatie gevonden hebt (urls, referenties, ...), ... in op. </w:t>
      </w:r>
      <w:r w:rsidR="00F7692D" w:rsidRPr="00371F52">
        <w:rPr>
          <w:rFonts w:ascii="Corbel" w:hAnsi="Corbel"/>
        </w:rPr>
        <w:t xml:space="preserve">Het bijhouden van deze referenties voorkomt in een latere fase om je te </w:t>
      </w:r>
      <w:r w:rsidR="00BB28A0" w:rsidRPr="00371F52">
        <w:rPr>
          <w:rFonts w:ascii="Corbel" w:hAnsi="Corbel"/>
        </w:rPr>
        <w:t>be</w:t>
      </w:r>
      <w:r w:rsidR="00F7692D" w:rsidRPr="00371F52">
        <w:rPr>
          <w:rFonts w:ascii="Corbel" w:hAnsi="Corbel"/>
        </w:rPr>
        <w:t xml:space="preserve">zondigen aan plagiaat. </w:t>
      </w:r>
      <w:r w:rsidRPr="00371F52">
        <w:rPr>
          <w:rFonts w:ascii="Corbel" w:hAnsi="Corbel"/>
        </w:rPr>
        <w:t xml:space="preserve">Deze blog kan tevens gebruikt worden als basis om </w:t>
      </w:r>
      <w:r w:rsidR="005D5C9D">
        <w:rPr>
          <w:rFonts w:ascii="Corbel" w:hAnsi="Corbel"/>
        </w:rPr>
        <w:t>je</w:t>
      </w:r>
      <w:r w:rsidR="005D5C9D" w:rsidRPr="00371F52">
        <w:rPr>
          <w:rFonts w:ascii="Corbel" w:hAnsi="Corbel"/>
        </w:rPr>
        <w:t xml:space="preserve"> </w:t>
      </w:r>
      <w:r w:rsidRPr="00371F52">
        <w:rPr>
          <w:rFonts w:ascii="Corbel" w:hAnsi="Corbel"/>
        </w:rPr>
        <w:t xml:space="preserve">latere </w:t>
      </w:r>
      <w:r w:rsidR="005D5C9D">
        <w:rPr>
          <w:rFonts w:ascii="Corbel" w:hAnsi="Corbel"/>
        </w:rPr>
        <w:t>bachelorproef</w:t>
      </w:r>
      <w:r w:rsidRPr="00371F52">
        <w:rPr>
          <w:rFonts w:ascii="Corbel" w:hAnsi="Corbel"/>
        </w:rPr>
        <w:t xml:space="preserve"> op te stellen. </w:t>
      </w:r>
      <w:r w:rsidR="002A61C0" w:rsidRPr="00CE2C16">
        <w:rPr>
          <w:rFonts w:ascii="Corbel" w:hAnsi="Corbel"/>
          <w:u w:val="single"/>
        </w:rPr>
        <w:t xml:space="preserve">De blog is echter geen </w:t>
      </w:r>
      <w:r w:rsidR="001977F8" w:rsidRPr="00CE2C16">
        <w:rPr>
          <w:rFonts w:ascii="Corbel" w:hAnsi="Corbel"/>
          <w:u w:val="single"/>
        </w:rPr>
        <w:t xml:space="preserve">“vertelplaats”. Je zorgt </w:t>
      </w:r>
      <w:r w:rsidR="00FB394C" w:rsidRPr="00CE2C16">
        <w:rPr>
          <w:rFonts w:ascii="Corbel" w:hAnsi="Corbel"/>
          <w:u w:val="single"/>
        </w:rPr>
        <w:t xml:space="preserve">er </w:t>
      </w:r>
      <w:r w:rsidR="001977F8" w:rsidRPr="00CE2C16">
        <w:rPr>
          <w:rFonts w:ascii="Corbel" w:hAnsi="Corbel"/>
          <w:u w:val="single"/>
        </w:rPr>
        <w:t xml:space="preserve">bijgevolg </w:t>
      </w:r>
      <w:r w:rsidR="00FB394C" w:rsidRPr="00CE2C16">
        <w:rPr>
          <w:rFonts w:ascii="Corbel" w:hAnsi="Corbel"/>
          <w:u w:val="single"/>
        </w:rPr>
        <w:t xml:space="preserve">voor </w:t>
      </w:r>
      <w:r w:rsidR="001977F8" w:rsidRPr="00CE2C16">
        <w:rPr>
          <w:rFonts w:ascii="Corbel" w:hAnsi="Corbel"/>
          <w:u w:val="single"/>
        </w:rPr>
        <w:t>dat deze een professionele indruk nalaat.</w:t>
      </w:r>
      <w:r w:rsidRPr="00C77B78">
        <w:rPr>
          <w:rFonts w:ascii="Corbel" w:hAnsi="Corbel"/>
        </w:rPr>
        <w:br/>
      </w:r>
      <w:r w:rsidRPr="00371F52">
        <w:rPr>
          <w:rFonts w:ascii="Corbel" w:hAnsi="Corbel"/>
        </w:rPr>
        <w:br/>
        <w:t xml:space="preserve">Let er op dat je geen bedrijfskritische informatie (bijv. wie de klanten zijn, wachtwoorden van servers, ….) publiceert op deze blog. </w:t>
      </w:r>
    </w:p>
    <w:p w14:paraId="6C6E9FA4" w14:textId="77777777" w:rsidR="00DD4500" w:rsidRPr="00371F52" w:rsidRDefault="00DD4500" w:rsidP="009F4624">
      <w:pPr>
        <w:rPr>
          <w:rFonts w:ascii="Corbel" w:hAnsi="Corbel"/>
        </w:rPr>
      </w:pPr>
    </w:p>
    <w:p w14:paraId="6AEF514F" w14:textId="5FF57B2E" w:rsidR="00DD4500" w:rsidRPr="00371F52" w:rsidRDefault="00CF1C70" w:rsidP="00653297">
      <w:pPr>
        <w:pStyle w:val="Heading4"/>
        <w:ind w:left="1584"/>
        <w:rPr>
          <w:rFonts w:ascii="Corbel" w:hAnsi="Corbel"/>
        </w:rPr>
      </w:pPr>
      <w:r w:rsidRPr="00371F52">
        <w:rPr>
          <w:rFonts w:ascii="Corbel" w:hAnsi="Corbel"/>
        </w:rPr>
        <w:t>2</w:t>
      </w:r>
      <w:r w:rsidR="00DD4500" w:rsidRPr="00371F52">
        <w:rPr>
          <w:rFonts w:ascii="Corbel" w:hAnsi="Corbel"/>
        </w:rPr>
        <w:t xml:space="preserve">.4.1.2 Communicatie met de </w:t>
      </w:r>
      <w:r w:rsidR="0044249B" w:rsidRPr="00371F52">
        <w:rPr>
          <w:rFonts w:ascii="Corbel" w:hAnsi="Corbel"/>
        </w:rPr>
        <w:t>stagebegeleider</w:t>
      </w:r>
      <w:r w:rsidR="00FB394C">
        <w:rPr>
          <w:rFonts w:ascii="Corbel" w:hAnsi="Corbel"/>
        </w:rPr>
        <w:t xml:space="preserve"> (interne promotor)</w:t>
      </w:r>
    </w:p>
    <w:p w14:paraId="7A0F31EA" w14:textId="2F26B3F3" w:rsidR="00DD4500" w:rsidRPr="00371F52" w:rsidRDefault="00DD4500" w:rsidP="00653297">
      <w:pPr>
        <w:ind w:left="720"/>
        <w:rPr>
          <w:rFonts w:ascii="Corbel" w:hAnsi="Corbel"/>
        </w:rPr>
      </w:pPr>
      <w:r w:rsidRPr="00371F52">
        <w:rPr>
          <w:rFonts w:ascii="Corbel" w:hAnsi="Corbel"/>
        </w:rPr>
        <w:t xml:space="preserve">Met de </w:t>
      </w:r>
      <w:r w:rsidR="0044249B" w:rsidRPr="00371F52">
        <w:rPr>
          <w:rFonts w:ascii="Corbel" w:hAnsi="Corbel"/>
        </w:rPr>
        <w:t>stagebegeleider</w:t>
      </w:r>
      <w:r w:rsidRPr="00371F52">
        <w:rPr>
          <w:rFonts w:ascii="Corbel" w:hAnsi="Corbel"/>
        </w:rPr>
        <w:t xml:space="preserve"> wordt afgesproken waar documenten </w:t>
      </w:r>
      <w:r w:rsidR="00653297" w:rsidRPr="00371F52">
        <w:rPr>
          <w:rFonts w:ascii="Corbel" w:hAnsi="Corbel"/>
        </w:rPr>
        <w:t>zo</w:t>
      </w:r>
      <w:r w:rsidRPr="00371F52">
        <w:rPr>
          <w:rFonts w:ascii="Corbel" w:hAnsi="Corbel"/>
        </w:rPr>
        <w:t xml:space="preserve">als actieplan, titel </w:t>
      </w:r>
      <w:r w:rsidR="00B32CA9">
        <w:rPr>
          <w:rFonts w:ascii="Corbel" w:hAnsi="Corbel"/>
        </w:rPr>
        <w:t>bachelorproef</w:t>
      </w:r>
      <w:r w:rsidRPr="00371F52">
        <w:rPr>
          <w:rFonts w:ascii="Corbel" w:hAnsi="Corbel"/>
        </w:rPr>
        <w:t xml:space="preserve">, samenvatting, delen </w:t>
      </w:r>
      <w:r w:rsidR="00B32CA9">
        <w:rPr>
          <w:rFonts w:ascii="Corbel" w:hAnsi="Corbel"/>
        </w:rPr>
        <w:t>vd. bachelorproef</w:t>
      </w:r>
      <w:r w:rsidR="00B32CA9" w:rsidRPr="00371F52">
        <w:rPr>
          <w:rFonts w:ascii="Corbel" w:hAnsi="Corbel"/>
        </w:rPr>
        <w:t xml:space="preserve"> </w:t>
      </w:r>
      <w:r w:rsidRPr="00371F52">
        <w:rPr>
          <w:rFonts w:ascii="Corbel" w:hAnsi="Corbel"/>
        </w:rPr>
        <w:t>enz. geüpload</w:t>
      </w:r>
      <w:r w:rsidR="00C77B78">
        <w:rPr>
          <w:rFonts w:ascii="Corbel" w:hAnsi="Corbel"/>
        </w:rPr>
        <w:t>/gestuurd</w:t>
      </w:r>
      <w:r w:rsidRPr="00371F52">
        <w:rPr>
          <w:rFonts w:ascii="Corbel" w:hAnsi="Corbel"/>
        </w:rPr>
        <w:t xml:space="preserve"> moeten worden (vb: downloadsectie op de blog, mail, Toledo…). De </w:t>
      </w:r>
      <w:r w:rsidR="0044249B" w:rsidRPr="00371F52">
        <w:rPr>
          <w:rFonts w:ascii="Corbel" w:hAnsi="Corbel"/>
        </w:rPr>
        <w:t>stagebegeleider</w:t>
      </w:r>
      <w:r w:rsidRPr="00371F52">
        <w:rPr>
          <w:rFonts w:ascii="Corbel" w:hAnsi="Corbel"/>
        </w:rPr>
        <w:t xml:space="preserve"> kan je steeds via mail bereiken alsook tijdens </w:t>
      </w:r>
      <w:r w:rsidR="000C1C87" w:rsidRPr="00371F52">
        <w:rPr>
          <w:rFonts w:ascii="Corbel" w:hAnsi="Corbel"/>
        </w:rPr>
        <w:t xml:space="preserve">eventueel </w:t>
      </w:r>
      <w:r w:rsidRPr="00371F52">
        <w:rPr>
          <w:rFonts w:ascii="Corbel" w:hAnsi="Corbel"/>
        </w:rPr>
        <w:t xml:space="preserve">afgesproken terugkom-momenten. </w:t>
      </w:r>
      <w:r w:rsidRPr="00371F52">
        <w:rPr>
          <w:rFonts w:ascii="Corbel" w:hAnsi="Corbel"/>
        </w:rPr>
        <w:br/>
      </w:r>
    </w:p>
    <w:p w14:paraId="33FAE5B4" w14:textId="77777777" w:rsidR="00DD4500" w:rsidRPr="00371F52" w:rsidRDefault="00DD4500" w:rsidP="00653297">
      <w:pPr>
        <w:spacing w:line="240" w:lineRule="auto"/>
        <w:ind w:left="720"/>
        <w:rPr>
          <w:rFonts w:ascii="Corbel" w:hAnsi="Corbel"/>
        </w:rPr>
      </w:pPr>
      <w:r w:rsidRPr="00371F52">
        <w:rPr>
          <w:rFonts w:ascii="Corbel" w:hAnsi="Corbel"/>
        </w:rPr>
        <w:t xml:space="preserve">Als je met een probleem zit (inhoudelijk, relatie met </w:t>
      </w:r>
      <w:r w:rsidR="00F33165" w:rsidRPr="00371F52">
        <w:rPr>
          <w:rFonts w:ascii="Corbel" w:hAnsi="Corbel"/>
        </w:rPr>
        <w:t>stagementor</w:t>
      </w:r>
      <w:r w:rsidRPr="00371F52">
        <w:rPr>
          <w:rFonts w:ascii="Corbel" w:hAnsi="Corbel"/>
        </w:rPr>
        <w:t xml:space="preserve">, …), laat dit dan zeker niet aanslepen en breng je </w:t>
      </w:r>
      <w:r w:rsidR="0044249B" w:rsidRPr="00371F52">
        <w:rPr>
          <w:rFonts w:ascii="Corbel" w:hAnsi="Corbel"/>
        </w:rPr>
        <w:t>stagebegeleider</w:t>
      </w:r>
      <w:r w:rsidR="00BB28A0" w:rsidRPr="00371F52">
        <w:rPr>
          <w:rFonts w:ascii="Corbel" w:hAnsi="Corbel"/>
        </w:rPr>
        <w:t xml:space="preserve"> </w:t>
      </w:r>
      <w:r w:rsidR="00557957" w:rsidRPr="00371F52">
        <w:rPr>
          <w:rFonts w:ascii="Corbel" w:hAnsi="Corbel"/>
        </w:rPr>
        <w:t>onmiddellijk</w:t>
      </w:r>
      <w:r w:rsidR="00BB28A0" w:rsidRPr="00371F52">
        <w:rPr>
          <w:rFonts w:ascii="Corbel" w:hAnsi="Corbel"/>
        </w:rPr>
        <w:t xml:space="preserve"> op de hoogte!</w:t>
      </w:r>
    </w:p>
    <w:p w14:paraId="15DE7283" w14:textId="77777777" w:rsidR="00433816" w:rsidRDefault="00433816">
      <w:pPr>
        <w:spacing w:line="240" w:lineRule="auto"/>
        <w:rPr>
          <w:rFonts w:ascii="Corbel" w:hAnsi="Corbel"/>
          <w:b/>
          <w:bCs/>
          <w:sz w:val="24"/>
          <w:szCs w:val="24"/>
        </w:rPr>
      </w:pPr>
      <w:bookmarkStart w:id="70" w:name="h.1gjdsexbpt0k"/>
      <w:bookmarkEnd w:id="70"/>
      <w:r>
        <w:rPr>
          <w:rFonts w:ascii="Corbel" w:hAnsi="Corbel"/>
        </w:rPr>
        <w:br w:type="page"/>
      </w:r>
    </w:p>
    <w:p w14:paraId="3B4B026F" w14:textId="663EE4DA" w:rsidR="00DD4500" w:rsidRPr="00371F52" w:rsidRDefault="00CF1C70" w:rsidP="00653297">
      <w:pPr>
        <w:pStyle w:val="Heading4"/>
        <w:ind w:left="1584"/>
        <w:rPr>
          <w:rFonts w:ascii="Corbel" w:hAnsi="Corbel"/>
        </w:rPr>
      </w:pPr>
      <w:r w:rsidRPr="00371F52">
        <w:rPr>
          <w:rFonts w:ascii="Corbel" w:hAnsi="Corbel"/>
        </w:rPr>
        <w:lastRenderedPageBreak/>
        <w:t>2</w:t>
      </w:r>
      <w:r w:rsidR="00DD4500" w:rsidRPr="00371F52">
        <w:rPr>
          <w:rFonts w:ascii="Corbel" w:hAnsi="Corbel"/>
        </w:rPr>
        <w:t xml:space="preserve">.4.1.3 </w:t>
      </w:r>
      <w:r w:rsidR="00B52FF6" w:rsidRPr="00371F52">
        <w:rPr>
          <w:rFonts w:ascii="Corbel" w:hAnsi="Corbel"/>
        </w:rPr>
        <w:t>Bachelorproef</w:t>
      </w:r>
    </w:p>
    <w:p w14:paraId="47A92036" w14:textId="77777777" w:rsidR="00DD4500" w:rsidRPr="00371F52" w:rsidRDefault="00DD4500" w:rsidP="00653297">
      <w:pPr>
        <w:ind w:left="720"/>
        <w:rPr>
          <w:rFonts w:ascii="Corbel" w:hAnsi="Corbel"/>
        </w:rPr>
      </w:pPr>
      <w:r w:rsidRPr="00371F52">
        <w:rPr>
          <w:rFonts w:ascii="Corbel" w:hAnsi="Corbel"/>
        </w:rPr>
        <w:t xml:space="preserve">Op het einde van de stage wordt er van de student verwacht dat hij naast het voltooien van z’n opdrachten een </w:t>
      </w:r>
      <w:r w:rsidR="00B52FF6" w:rsidRPr="00371F52">
        <w:rPr>
          <w:rFonts w:ascii="Corbel" w:hAnsi="Corbel"/>
        </w:rPr>
        <w:t>bachelorproef</w:t>
      </w:r>
      <w:r w:rsidRPr="00371F52">
        <w:rPr>
          <w:rFonts w:ascii="Corbel" w:hAnsi="Corbel"/>
        </w:rPr>
        <w:t xml:space="preserve"> gemaakt heeft. </w:t>
      </w:r>
      <w:r w:rsidR="00B52FF6" w:rsidRPr="00371F52">
        <w:rPr>
          <w:rFonts w:ascii="Corbel" w:hAnsi="Corbel"/>
        </w:rPr>
        <w:t xml:space="preserve">De bachelorproef </w:t>
      </w:r>
      <w:r w:rsidRPr="00371F52">
        <w:rPr>
          <w:rFonts w:ascii="Corbel" w:hAnsi="Corbel"/>
        </w:rPr>
        <w:t>moet een goed inzicht geven in volgende punten:</w:t>
      </w:r>
    </w:p>
    <w:p w14:paraId="3E4580D3" w14:textId="77777777" w:rsidR="00DD4500" w:rsidRPr="00371F52" w:rsidRDefault="00DD4500" w:rsidP="00653297">
      <w:pPr>
        <w:spacing w:line="240" w:lineRule="auto"/>
        <w:ind w:left="720"/>
        <w:rPr>
          <w:rFonts w:ascii="Corbel" w:hAnsi="Corbel"/>
        </w:rPr>
      </w:pPr>
      <w:r w:rsidRPr="00371F52">
        <w:rPr>
          <w:rFonts w:ascii="Corbel" w:hAnsi="Corbel"/>
        </w:rPr>
        <w:t xml:space="preserve"> </w:t>
      </w:r>
    </w:p>
    <w:p w14:paraId="0B6BE3E4" w14:textId="4D17C398"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de omgeving waar</w:t>
      </w:r>
      <w:r w:rsidR="00C77B78">
        <w:rPr>
          <w:rFonts w:ascii="Corbel" w:hAnsi="Corbel"/>
        </w:rPr>
        <w:t xml:space="preserve"> de bachelorproef betrekking op heeft</w:t>
      </w:r>
      <w:r w:rsidRPr="00371F52">
        <w:rPr>
          <w:rFonts w:ascii="Corbel" w:hAnsi="Corbel"/>
        </w:rPr>
        <w:t xml:space="preserve"> (stageplaats</w:t>
      </w:r>
      <w:r w:rsidR="00C77B78">
        <w:rPr>
          <w:rFonts w:ascii="Corbel" w:hAnsi="Corbel"/>
        </w:rPr>
        <w:t xml:space="preserve"> of BP-bedrijf</w:t>
      </w:r>
      <w:r w:rsidRPr="00371F52">
        <w:rPr>
          <w:rFonts w:ascii="Corbel" w:hAnsi="Corbel"/>
        </w:rPr>
        <w:t>)</w:t>
      </w:r>
    </w:p>
    <w:p w14:paraId="6A6DEDDE" w14:textId="4E71E10C" w:rsidR="00B52FF6" w:rsidRPr="00371F52" w:rsidRDefault="00B52FF6" w:rsidP="00B52FF6">
      <w:pPr>
        <w:numPr>
          <w:ilvl w:val="0"/>
          <w:numId w:val="10"/>
        </w:numPr>
        <w:tabs>
          <w:tab w:val="num" w:pos="1440"/>
        </w:tabs>
        <w:spacing w:line="240" w:lineRule="auto"/>
        <w:ind w:left="1440"/>
        <w:rPr>
          <w:rFonts w:ascii="Corbel" w:hAnsi="Corbel"/>
        </w:rPr>
      </w:pPr>
      <w:r w:rsidRPr="00371F52">
        <w:rPr>
          <w:rFonts w:ascii="Corbel" w:hAnsi="Corbel"/>
        </w:rPr>
        <w:t xml:space="preserve">het onderwerp </w:t>
      </w:r>
      <w:r w:rsidR="00BF5C08" w:rsidRPr="00371F52">
        <w:rPr>
          <w:rFonts w:ascii="Corbel" w:hAnsi="Corbel"/>
        </w:rPr>
        <w:t>dat</w:t>
      </w:r>
      <w:r w:rsidRPr="00371F52">
        <w:rPr>
          <w:rFonts w:ascii="Corbel" w:hAnsi="Corbel"/>
        </w:rPr>
        <w:t xml:space="preserve"> je als bachelorproef uitgewerkt hebt.</w:t>
      </w:r>
      <w:r w:rsidR="00C77B78">
        <w:rPr>
          <w:rFonts w:ascii="Corbel" w:hAnsi="Corbel"/>
        </w:rPr>
        <w:t xml:space="preserve"> (duidelijke formulering van de “onderzoeksvraag”)</w:t>
      </w:r>
    </w:p>
    <w:p w14:paraId="164B5E4E" w14:textId="77777777"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de technologieën waarmee je geconfronteerd werd</w:t>
      </w:r>
    </w:p>
    <w:p w14:paraId="646D8517" w14:textId="01D35DE2"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 xml:space="preserve">je werkzaamheden en verwezenlijkingen (of een afgesproken deel ervan) tijdens de </w:t>
      </w:r>
      <w:r w:rsidR="00C77B78">
        <w:rPr>
          <w:rFonts w:ascii="Corbel" w:hAnsi="Corbel"/>
        </w:rPr>
        <w:t>uitvoering van je BP</w:t>
      </w:r>
    </w:p>
    <w:p w14:paraId="5897AA61" w14:textId="77777777" w:rsidR="00DD4500" w:rsidRPr="00371F52" w:rsidRDefault="00DD4500" w:rsidP="00653297">
      <w:pPr>
        <w:numPr>
          <w:ilvl w:val="0"/>
          <w:numId w:val="10"/>
        </w:numPr>
        <w:tabs>
          <w:tab w:val="num" w:pos="1440"/>
        </w:tabs>
        <w:spacing w:line="240" w:lineRule="auto"/>
        <w:ind w:left="1440"/>
        <w:rPr>
          <w:rFonts w:ascii="Corbel" w:hAnsi="Corbel"/>
        </w:rPr>
      </w:pPr>
      <w:r w:rsidRPr="00371F52">
        <w:rPr>
          <w:rFonts w:ascii="Corbel" w:hAnsi="Corbel"/>
        </w:rPr>
        <w:t>de problemen die je tegengekomen bent en hoe je ze opgelost hebt</w:t>
      </w:r>
    </w:p>
    <w:p w14:paraId="4D704213" w14:textId="77777777" w:rsidR="00DD4500" w:rsidRPr="00371F52" w:rsidRDefault="00DD4500" w:rsidP="00653297">
      <w:pPr>
        <w:numPr>
          <w:ilvl w:val="0"/>
          <w:numId w:val="10"/>
        </w:numPr>
        <w:tabs>
          <w:tab w:val="num" w:pos="1440"/>
        </w:tabs>
        <w:ind w:left="1440"/>
        <w:rPr>
          <w:rFonts w:ascii="Corbel" w:hAnsi="Corbel"/>
        </w:rPr>
      </w:pPr>
      <w:r w:rsidRPr="00371F52">
        <w:rPr>
          <w:rFonts w:ascii="Corbel" w:hAnsi="Corbel"/>
        </w:rPr>
        <w:t>een kritische terugblik op je eigen werk en mogelijke verbeteringen of uitbreidingen naar de toekomst toe</w:t>
      </w:r>
    </w:p>
    <w:p w14:paraId="66A3AFE3" w14:textId="77777777" w:rsidR="00DD4500" w:rsidRPr="00371F52" w:rsidRDefault="00DD4500" w:rsidP="00653297">
      <w:pPr>
        <w:spacing w:line="240" w:lineRule="auto"/>
        <w:ind w:left="720"/>
        <w:rPr>
          <w:rFonts w:ascii="Corbel" w:hAnsi="Corbel"/>
        </w:rPr>
      </w:pPr>
    </w:p>
    <w:p w14:paraId="309F8144" w14:textId="418FB8AF" w:rsidR="00DD4500" w:rsidRPr="00371F52" w:rsidRDefault="00966644" w:rsidP="00653297">
      <w:pPr>
        <w:spacing w:line="240" w:lineRule="auto"/>
        <w:ind w:left="720"/>
        <w:rPr>
          <w:rFonts w:ascii="Corbel" w:hAnsi="Corbel"/>
        </w:rPr>
      </w:pPr>
      <w:r w:rsidRPr="00371F52">
        <w:rPr>
          <w:rFonts w:ascii="Corbel" w:hAnsi="Corbel"/>
        </w:rPr>
        <w:t xml:space="preserve">De bachelorproef </w:t>
      </w:r>
      <w:r w:rsidR="00DD4500" w:rsidRPr="00371F52">
        <w:rPr>
          <w:rFonts w:ascii="Corbel" w:hAnsi="Corbel"/>
        </w:rPr>
        <w:t xml:space="preserve">bestaat enerzijds uit een theoretische voorstudie </w:t>
      </w:r>
      <w:r w:rsidR="00FB394C">
        <w:rPr>
          <w:rFonts w:ascii="Corbel" w:hAnsi="Corbel"/>
        </w:rPr>
        <w:t xml:space="preserve">(onderzoek/analyse) </w:t>
      </w:r>
      <w:r w:rsidR="00DD4500" w:rsidRPr="00371F52">
        <w:rPr>
          <w:rFonts w:ascii="Corbel" w:hAnsi="Corbel"/>
        </w:rPr>
        <w:t xml:space="preserve">en anderzijds uit een praktische uitwerking waarin het geleverde werk beschreven wordt. </w:t>
      </w:r>
      <w:r w:rsidR="00743C4A" w:rsidRPr="00371F52">
        <w:rPr>
          <w:rFonts w:ascii="Corbel" w:hAnsi="Corbel"/>
        </w:rPr>
        <w:br/>
      </w:r>
      <w:r w:rsidRPr="00371F52">
        <w:rPr>
          <w:rFonts w:ascii="Corbel" w:hAnsi="Corbel"/>
        </w:rPr>
        <w:t>Daarbij</w:t>
      </w:r>
      <w:r w:rsidR="00743C4A" w:rsidRPr="00371F52">
        <w:rPr>
          <w:rFonts w:ascii="Corbel" w:hAnsi="Corbel"/>
        </w:rPr>
        <w:t xml:space="preserve"> is het belangrijk om een grondig onderzoek te doen of studie te maken</w:t>
      </w:r>
      <w:r w:rsidR="00AD790C" w:rsidRPr="00371F52">
        <w:rPr>
          <w:rFonts w:ascii="Corbel" w:hAnsi="Corbel"/>
        </w:rPr>
        <w:t xml:space="preserve"> van het gestelde probleem</w:t>
      </w:r>
      <w:r w:rsidR="00743C4A" w:rsidRPr="00371F52">
        <w:rPr>
          <w:rFonts w:ascii="Corbel" w:hAnsi="Corbel"/>
        </w:rPr>
        <w:t xml:space="preserve">. </w:t>
      </w:r>
      <w:r w:rsidR="00AD790C" w:rsidRPr="00371F52">
        <w:rPr>
          <w:rFonts w:ascii="Corbel" w:hAnsi="Corbel"/>
        </w:rPr>
        <w:t xml:space="preserve">Als bachelorproef </w:t>
      </w:r>
      <w:r w:rsidR="00DD4500" w:rsidRPr="00371F52">
        <w:rPr>
          <w:rFonts w:ascii="Corbel" w:hAnsi="Corbel"/>
        </w:rPr>
        <w:t>kan</w:t>
      </w:r>
      <w:r w:rsidR="00AD790C" w:rsidRPr="00371F52">
        <w:rPr>
          <w:rFonts w:ascii="Corbel" w:hAnsi="Corbel"/>
        </w:rPr>
        <w:t xml:space="preserve"> dus best </w:t>
      </w:r>
      <w:r w:rsidR="00DD4500" w:rsidRPr="00371F52">
        <w:rPr>
          <w:rFonts w:ascii="Corbel" w:hAnsi="Corbel"/>
        </w:rPr>
        <w:t xml:space="preserve">in samenspraak met de </w:t>
      </w:r>
      <w:r w:rsidR="00C77B78">
        <w:rPr>
          <w:rFonts w:ascii="Corbel" w:hAnsi="Corbel"/>
        </w:rPr>
        <w:t xml:space="preserve">interne promotor </w:t>
      </w:r>
      <w:r w:rsidR="00DD4500" w:rsidRPr="00371F52">
        <w:rPr>
          <w:rFonts w:ascii="Corbel" w:hAnsi="Corbel"/>
        </w:rPr>
        <w:t xml:space="preserve">en de </w:t>
      </w:r>
      <w:r w:rsidR="0044249B" w:rsidRPr="00371F52">
        <w:rPr>
          <w:rFonts w:ascii="Corbel" w:hAnsi="Corbel"/>
        </w:rPr>
        <w:t>mentor</w:t>
      </w:r>
      <w:r w:rsidR="00DD4500" w:rsidRPr="00371F52">
        <w:rPr>
          <w:rFonts w:ascii="Corbel" w:hAnsi="Corbel"/>
        </w:rPr>
        <w:t xml:space="preserve"> gekozen worden om de meest interessante opdracht</w:t>
      </w:r>
      <w:r w:rsidR="00AD790C" w:rsidRPr="00371F52">
        <w:rPr>
          <w:rFonts w:ascii="Corbel" w:hAnsi="Corbel"/>
        </w:rPr>
        <w:t xml:space="preserve"> </w:t>
      </w:r>
      <w:r w:rsidR="00DD4500" w:rsidRPr="00371F52">
        <w:rPr>
          <w:rFonts w:ascii="Corbel" w:hAnsi="Corbel"/>
        </w:rPr>
        <w:t xml:space="preserve">volledig uit te werken </w:t>
      </w:r>
      <w:r w:rsidR="00AD790C" w:rsidRPr="00371F52">
        <w:rPr>
          <w:rFonts w:ascii="Corbel" w:hAnsi="Corbel"/>
        </w:rPr>
        <w:t>als bachelorproef</w:t>
      </w:r>
      <w:r w:rsidR="00DD4500" w:rsidRPr="00371F52">
        <w:rPr>
          <w:rFonts w:ascii="Corbel" w:hAnsi="Corbel"/>
        </w:rPr>
        <w:t xml:space="preserve">. </w:t>
      </w:r>
    </w:p>
    <w:p w14:paraId="722ED375" w14:textId="77777777" w:rsidR="00DD4500" w:rsidRPr="00371F52" w:rsidRDefault="00DD4500" w:rsidP="00653297">
      <w:pPr>
        <w:spacing w:line="240" w:lineRule="auto"/>
        <w:ind w:left="720"/>
        <w:rPr>
          <w:rFonts w:ascii="Corbel" w:hAnsi="Corbel"/>
        </w:rPr>
      </w:pPr>
    </w:p>
    <w:p w14:paraId="097333D5" w14:textId="3E370C71" w:rsidR="00DD4500" w:rsidRPr="00371F52" w:rsidRDefault="00DD4500" w:rsidP="00653297">
      <w:pPr>
        <w:spacing w:line="240" w:lineRule="auto"/>
        <w:ind w:left="720"/>
        <w:rPr>
          <w:rFonts w:ascii="Corbel" w:hAnsi="Corbel"/>
        </w:rPr>
      </w:pPr>
      <w:r w:rsidRPr="00371F52">
        <w:rPr>
          <w:rFonts w:ascii="Corbel" w:hAnsi="Corbel"/>
        </w:rPr>
        <w:t xml:space="preserve">De praktische aanpak (vereisten, inhoud, layout, …) van </w:t>
      </w:r>
      <w:r w:rsidR="00966644" w:rsidRPr="00371F52">
        <w:rPr>
          <w:rFonts w:ascii="Corbel" w:hAnsi="Corbel"/>
        </w:rPr>
        <w:t>de bachelorproef</w:t>
      </w:r>
      <w:r w:rsidR="00653297" w:rsidRPr="00371F52">
        <w:rPr>
          <w:rFonts w:ascii="Corbel" w:hAnsi="Corbel"/>
        </w:rPr>
        <w:t xml:space="preserve"> wordt beschreven in</w:t>
      </w:r>
      <w:r w:rsidR="00EF241F" w:rsidRPr="00371F52">
        <w:rPr>
          <w:rFonts w:ascii="Corbel" w:hAnsi="Corbel"/>
        </w:rPr>
        <w:t xml:space="preserve"> </w:t>
      </w:r>
      <w:hyperlink w:anchor="h.2o28qz1elbfq" w:history="1">
        <w:r w:rsidR="006C3EE0" w:rsidRPr="006C3EE0">
          <w:rPr>
            <w:rStyle w:val="Hyperlink"/>
            <w:rFonts w:ascii="Corbel" w:hAnsi="Corbel"/>
          </w:rPr>
          <w:t>4 Richtlijnen voor het schrijven en samenstellen van de bachelorproef</w:t>
        </w:r>
        <w:r w:rsidR="006C3EE0" w:rsidRPr="006C3EE0">
          <w:rPr>
            <w:rStyle w:val="Hyperlink"/>
            <w:rFonts w:ascii="Corbel" w:hAnsi="Corbel"/>
          </w:rPr>
          <w:tab/>
        </w:r>
      </w:hyperlink>
    </w:p>
    <w:p w14:paraId="23981D77" w14:textId="77777777" w:rsidR="00DD4500" w:rsidRPr="00371F52" w:rsidRDefault="00DD4500">
      <w:pPr>
        <w:spacing w:line="240" w:lineRule="auto"/>
        <w:rPr>
          <w:rFonts w:ascii="Corbel" w:hAnsi="Corbel"/>
        </w:rPr>
      </w:pPr>
    </w:p>
    <w:p w14:paraId="1DAF22B8" w14:textId="77777777" w:rsidR="00DD4500" w:rsidRPr="00371F52" w:rsidRDefault="00CF1C70" w:rsidP="009F4624">
      <w:pPr>
        <w:pStyle w:val="Heading3"/>
        <w:rPr>
          <w:rFonts w:ascii="Corbel" w:hAnsi="Corbel"/>
        </w:rPr>
      </w:pPr>
      <w:bookmarkStart w:id="71" w:name="_Toc404193781"/>
      <w:r w:rsidRPr="00371F52">
        <w:rPr>
          <w:rFonts w:ascii="Corbel" w:hAnsi="Corbel"/>
        </w:rPr>
        <w:t>2</w:t>
      </w:r>
      <w:r w:rsidR="00DD4500" w:rsidRPr="00371F52">
        <w:rPr>
          <w:rFonts w:ascii="Corbel" w:hAnsi="Corbel"/>
        </w:rPr>
        <w:t>.4.2 Ziekteregeling</w:t>
      </w:r>
      <w:bookmarkEnd w:id="71"/>
    </w:p>
    <w:p w14:paraId="62D3A111" w14:textId="456D5857" w:rsidR="00DD4500" w:rsidRPr="00371F52" w:rsidRDefault="00DD4500">
      <w:pPr>
        <w:rPr>
          <w:rFonts w:ascii="Corbel" w:hAnsi="Corbel"/>
        </w:rPr>
      </w:pPr>
      <w:r w:rsidRPr="00371F52">
        <w:rPr>
          <w:rFonts w:ascii="Corbel" w:hAnsi="Corbel"/>
        </w:rPr>
        <w:t xml:space="preserve">Bij ziekte verwittig je de stageplaats, het secretariaat </w:t>
      </w:r>
      <w:r w:rsidR="00D13EB6">
        <w:rPr>
          <w:rFonts w:ascii="Corbel" w:hAnsi="Corbel"/>
        </w:rPr>
        <w:t>van het studiegebied</w:t>
      </w:r>
      <w:r w:rsidRPr="00371F52">
        <w:rPr>
          <w:rFonts w:ascii="Corbel" w:hAnsi="Corbel"/>
        </w:rPr>
        <w:t xml:space="preserve"> én de </w:t>
      </w:r>
      <w:r w:rsidR="0044249B" w:rsidRPr="00371F52">
        <w:rPr>
          <w:rFonts w:ascii="Corbel" w:hAnsi="Corbel"/>
        </w:rPr>
        <w:t>stagebegeleider</w:t>
      </w:r>
      <w:r w:rsidRPr="00371F52">
        <w:rPr>
          <w:rFonts w:ascii="Corbel" w:hAnsi="Corbel"/>
        </w:rPr>
        <w:t xml:space="preserve"> vóór 10u00. Je bezorgt ook een doktersattest aan: </w:t>
      </w:r>
    </w:p>
    <w:p w14:paraId="6BD6FA2A" w14:textId="77777777" w:rsidR="00DD4500" w:rsidRPr="00371F52" w:rsidRDefault="00DD4500">
      <w:pPr>
        <w:spacing w:line="240" w:lineRule="auto"/>
        <w:rPr>
          <w:rFonts w:ascii="Corbel" w:hAnsi="Corbel"/>
        </w:rPr>
      </w:pPr>
    </w:p>
    <w:p w14:paraId="31481A2A" w14:textId="32765A27" w:rsidR="00DD4500" w:rsidRPr="00371F52" w:rsidRDefault="00FB394C">
      <w:pPr>
        <w:spacing w:line="240" w:lineRule="auto"/>
        <w:ind w:left="720"/>
        <w:rPr>
          <w:rFonts w:ascii="Corbel" w:hAnsi="Corbel"/>
        </w:rPr>
      </w:pPr>
      <w:r>
        <w:rPr>
          <w:rFonts w:ascii="Corbel" w:hAnsi="Corbel"/>
        </w:rPr>
        <w:t>Odisee</w:t>
      </w:r>
      <w:r w:rsidR="00DD4500" w:rsidRPr="00371F52">
        <w:rPr>
          <w:rFonts w:ascii="Corbel" w:hAnsi="Corbel"/>
        </w:rPr>
        <w:t>, Studiegebied IWT</w:t>
      </w:r>
    </w:p>
    <w:p w14:paraId="36208F4E" w14:textId="1F888D6F" w:rsidR="00DD4500" w:rsidRPr="00371F52" w:rsidRDefault="00BB28A0">
      <w:pPr>
        <w:spacing w:line="240" w:lineRule="auto"/>
        <w:ind w:left="720"/>
        <w:rPr>
          <w:rFonts w:ascii="Corbel" w:hAnsi="Corbel"/>
        </w:rPr>
      </w:pPr>
      <w:r w:rsidRPr="00371F52">
        <w:rPr>
          <w:rFonts w:ascii="Corbel" w:hAnsi="Corbel"/>
        </w:rPr>
        <w:t>Opleidings</w:t>
      </w:r>
      <w:r w:rsidR="00DD4500" w:rsidRPr="00371F52">
        <w:rPr>
          <w:rFonts w:ascii="Corbel" w:hAnsi="Corbel"/>
        </w:rPr>
        <w:t>secretariaat Prof. Bachelor, opleiding elektronica-ICT</w:t>
      </w:r>
    </w:p>
    <w:p w14:paraId="1A267935" w14:textId="77777777" w:rsidR="00DD4500" w:rsidRPr="00371F52" w:rsidRDefault="00DD4500">
      <w:pPr>
        <w:spacing w:line="240" w:lineRule="auto"/>
        <w:ind w:left="720"/>
        <w:rPr>
          <w:rFonts w:ascii="Corbel" w:hAnsi="Corbel"/>
        </w:rPr>
      </w:pPr>
      <w:r w:rsidRPr="00371F52">
        <w:rPr>
          <w:rFonts w:ascii="Corbel" w:hAnsi="Corbel"/>
        </w:rPr>
        <w:t>Gebroeders De Smetstraat 1</w:t>
      </w:r>
    </w:p>
    <w:p w14:paraId="51049FE0" w14:textId="77777777" w:rsidR="00DD4500" w:rsidRPr="00371F52" w:rsidRDefault="00DD4500">
      <w:pPr>
        <w:spacing w:line="240" w:lineRule="auto"/>
        <w:ind w:left="720"/>
        <w:rPr>
          <w:rFonts w:ascii="Corbel" w:hAnsi="Corbel"/>
        </w:rPr>
      </w:pPr>
      <w:r w:rsidRPr="00371F52">
        <w:rPr>
          <w:rFonts w:ascii="Corbel" w:hAnsi="Corbel"/>
        </w:rPr>
        <w:t>9000 Gent</w:t>
      </w:r>
    </w:p>
    <w:p w14:paraId="39762200" w14:textId="7F75BEC5" w:rsidR="00DD4500" w:rsidRPr="00371F52" w:rsidRDefault="00DD4500">
      <w:pPr>
        <w:spacing w:line="240" w:lineRule="auto"/>
        <w:ind w:left="720"/>
        <w:rPr>
          <w:rFonts w:ascii="Corbel" w:hAnsi="Corbel"/>
        </w:rPr>
      </w:pPr>
      <w:r w:rsidRPr="00371F52">
        <w:rPr>
          <w:rFonts w:ascii="Corbel" w:hAnsi="Corbel"/>
        </w:rPr>
        <w:t>09/265 86 10</w:t>
      </w:r>
      <w:r w:rsidR="00D13EB6">
        <w:rPr>
          <w:rFonts w:ascii="Corbel" w:hAnsi="Corbel"/>
        </w:rPr>
        <w:t xml:space="preserve"> – </w:t>
      </w:r>
      <w:hyperlink r:id="rId15" w:history="1">
        <w:r w:rsidR="00D13EB6" w:rsidRPr="00926D9B">
          <w:rPr>
            <w:rStyle w:val="Hyperlink"/>
            <w:rFonts w:ascii="Corbel" w:hAnsi="Corbel"/>
          </w:rPr>
          <w:t>martina.arys@odisee.be</w:t>
        </w:r>
      </w:hyperlink>
      <w:r w:rsidR="00D13EB6">
        <w:rPr>
          <w:rFonts w:ascii="Corbel" w:hAnsi="Corbel"/>
        </w:rPr>
        <w:t xml:space="preserve"> </w:t>
      </w:r>
    </w:p>
    <w:p w14:paraId="04033ABD" w14:textId="77777777" w:rsidR="00DD4500" w:rsidRPr="00371F52" w:rsidRDefault="00DD4500">
      <w:pPr>
        <w:spacing w:line="240" w:lineRule="auto"/>
        <w:rPr>
          <w:rFonts w:ascii="Corbel" w:hAnsi="Corbel"/>
        </w:rPr>
      </w:pPr>
      <w:r w:rsidRPr="00371F52">
        <w:rPr>
          <w:rFonts w:ascii="Corbel" w:hAnsi="Corbel"/>
        </w:rPr>
        <w:t xml:space="preserve"> </w:t>
      </w:r>
    </w:p>
    <w:p w14:paraId="0AF104E2" w14:textId="77777777" w:rsidR="00DD4500" w:rsidRPr="00371F52" w:rsidRDefault="00DD4500">
      <w:pPr>
        <w:rPr>
          <w:rFonts w:ascii="Corbel" w:hAnsi="Corbel"/>
        </w:rPr>
      </w:pPr>
      <w:r w:rsidRPr="00371F52">
        <w:rPr>
          <w:rFonts w:ascii="Corbel" w:hAnsi="Corbel"/>
        </w:rPr>
        <w:t xml:space="preserve">Het is aangeraden een kopie van het doktersattest bij te houden.     </w:t>
      </w:r>
    </w:p>
    <w:p w14:paraId="5B55099F" w14:textId="77777777" w:rsidR="00DD4500" w:rsidRPr="00371F52" w:rsidRDefault="00DD4500">
      <w:pPr>
        <w:spacing w:line="240" w:lineRule="auto"/>
        <w:rPr>
          <w:rFonts w:ascii="Corbel" w:hAnsi="Corbel"/>
        </w:rPr>
      </w:pPr>
    </w:p>
    <w:p w14:paraId="685F0974" w14:textId="77777777" w:rsidR="00DD4500" w:rsidRPr="00371F52" w:rsidRDefault="00CF1C70" w:rsidP="009F4624">
      <w:pPr>
        <w:pStyle w:val="Heading3"/>
        <w:rPr>
          <w:rFonts w:ascii="Corbel" w:hAnsi="Corbel"/>
        </w:rPr>
      </w:pPr>
      <w:bookmarkStart w:id="72" w:name="_Toc404193782"/>
      <w:r w:rsidRPr="00371F52">
        <w:rPr>
          <w:rFonts w:ascii="Corbel" w:hAnsi="Corbel"/>
        </w:rPr>
        <w:t>2</w:t>
      </w:r>
      <w:bookmarkEnd w:id="72"/>
      <w:r w:rsidR="00DD4500" w:rsidRPr="00371F52">
        <w:rPr>
          <w:rFonts w:ascii="Corbel" w:hAnsi="Corbel"/>
        </w:rPr>
        <w:t xml:space="preserve">.4.3 Verloop </w:t>
      </w:r>
    </w:p>
    <w:p w14:paraId="20FA882D" w14:textId="77777777" w:rsidR="00DD4500" w:rsidRPr="00371F52" w:rsidRDefault="00CF1C70" w:rsidP="00653297">
      <w:pPr>
        <w:pStyle w:val="Heading4"/>
        <w:ind w:left="720" w:firstLine="0"/>
        <w:rPr>
          <w:rFonts w:ascii="Corbel" w:hAnsi="Corbel"/>
        </w:rPr>
      </w:pPr>
      <w:bookmarkStart w:id="73" w:name="h.3h3g82derbgd"/>
      <w:bookmarkStart w:id="74" w:name="_Ref316676973"/>
      <w:bookmarkEnd w:id="73"/>
      <w:r w:rsidRPr="00371F52">
        <w:rPr>
          <w:rFonts w:ascii="Corbel" w:hAnsi="Corbel"/>
        </w:rPr>
        <w:t>2</w:t>
      </w:r>
      <w:r w:rsidR="00DD4500" w:rsidRPr="00371F52">
        <w:rPr>
          <w:rFonts w:ascii="Corbel" w:hAnsi="Corbel"/>
        </w:rPr>
        <w:t>.4.3.1 Opstellen actieplan</w:t>
      </w:r>
      <w:bookmarkEnd w:id="74"/>
    </w:p>
    <w:p w14:paraId="00EF411C" w14:textId="33DF4226" w:rsidR="00FB394C" w:rsidRDefault="00065A86" w:rsidP="00371F52">
      <w:pPr>
        <w:spacing w:line="240" w:lineRule="auto"/>
        <w:ind w:left="720"/>
        <w:rPr>
          <w:rFonts w:ascii="Corbel" w:hAnsi="Corbel"/>
        </w:rPr>
      </w:pPr>
      <w:r>
        <w:rPr>
          <w:noProof/>
        </w:rPr>
        <w:drawing>
          <wp:anchor distT="0" distB="0" distL="114300" distR="114300" simplePos="0" relativeHeight="251674624" behindDoc="0" locked="0" layoutInCell="1" allowOverlap="1" wp14:anchorId="31F000B9" wp14:editId="26520475">
            <wp:simplePos x="0" y="0"/>
            <wp:positionH relativeFrom="leftMargin">
              <wp:posOffset>510540</wp:posOffset>
            </wp:positionH>
            <wp:positionV relativeFrom="paragraph">
              <wp:posOffset>400685</wp:posOffset>
            </wp:positionV>
            <wp:extent cx="426720" cy="426720"/>
            <wp:effectExtent l="0" t="0" r="0" b="0"/>
            <wp:wrapNone/>
            <wp:docPr id="85" name="Afbeelding 85" descr="Ale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rt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94C" w:rsidRPr="00A02AD1">
        <w:rPr>
          <w:rFonts w:ascii="Corbel" w:hAnsi="Corbel"/>
        </w:rPr>
        <w:t>Tijdens de eerste twee weken van de stage dien je samen met je externe promotor</w:t>
      </w:r>
      <w:r w:rsidR="00FB394C" w:rsidRPr="00A02AD1">
        <w:rPr>
          <w:rFonts w:ascii="Corbel" w:hAnsi="Corbel"/>
        </w:rPr>
        <w:commentReference w:id="75"/>
      </w:r>
      <w:r w:rsidR="00FB394C" w:rsidRPr="00A02AD1">
        <w:rPr>
          <w:rFonts w:ascii="Corbel" w:hAnsi="Corbel"/>
        </w:rPr>
        <w:t xml:space="preserve"> een actieplan (zie bijlage B-5 Actieplan sjabloon) op te stellen. In het actieplan wordt de geformuleerde stageopdracht</w:t>
      </w:r>
      <w:r>
        <w:rPr>
          <w:rFonts w:ascii="Corbel" w:hAnsi="Corbel"/>
        </w:rPr>
        <w:t xml:space="preserve"> en bachelorproef</w:t>
      </w:r>
      <w:r w:rsidR="00FB394C" w:rsidRPr="00A02AD1">
        <w:rPr>
          <w:rFonts w:ascii="Corbel" w:hAnsi="Corbel"/>
        </w:rPr>
        <w:t xml:space="preserve"> opgedeeld in kleinere onderdelen en worden per opdrachtonderdeel deadlines en eventuele milestones vastgelegd. Dit mail je vervolgens ter goedkeuring door naar de interne promotor</w:t>
      </w:r>
      <w:r w:rsidR="00FB394C" w:rsidRPr="00A02AD1">
        <w:rPr>
          <w:rFonts w:ascii="Corbel" w:hAnsi="Corbel"/>
        </w:rPr>
        <w:commentReference w:id="76"/>
      </w:r>
      <w:r w:rsidR="00FB394C" w:rsidRPr="00A02AD1">
        <w:rPr>
          <w:rFonts w:ascii="Corbel" w:hAnsi="Corbel"/>
        </w:rPr>
        <w:t>. Tijdens het eerste stagebezoek zal dit besproken worden.</w:t>
      </w:r>
      <w:r w:rsidR="00FB394C">
        <w:rPr>
          <w:rFonts w:ascii="Corbel" w:hAnsi="Corbel"/>
        </w:rPr>
        <w:t xml:space="preserve"> </w:t>
      </w:r>
      <w:r w:rsidR="00FB394C" w:rsidRPr="00A02AD1">
        <w:rPr>
          <w:rFonts w:ascii="Corbel" w:hAnsi="Corbel"/>
        </w:rPr>
        <w:t>Dit actieplan zal als kapstok/werkinstrument dienen om je opdrachten te plannen en tijdig uit te voeren</w:t>
      </w:r>
      <w:r w:rsidR="00FB394C">
        <w:rPr>
          <w:rFonts w:ascii="Corbel" w:hAnsi="Corbel"/>
        </w:rPr>
        <w:t xml:space="preserve">. Dit kan uiteraard gaandeweg nog bijgestuurd worden (telkens </w:t>
      </w:r>
      <w:r w:rsidR="00FB394C">
        <w:rPr>
          <w:rFonts w:ascii="Corbel" w:hAnsi="Corbel"/>
        </w:rPr>
        <w:lastRenderedPageBreak/>
        <w:t>in overleg met je stagementor / externe promotor). De reden van aanpassing noteer je ook in dit actieplan.</w:t>
      </w:r>
      <w:r>
        <w:rPr>
          <w:rFonts w:ascii="Corbel" w:hAnsi="Corbel"/>
        </w:rPr>
        <w:t xml:space="preserve"> Indien je stageopdracht volledig gescheiden is van je bachelorproefopdracht, dan maak je best twee aparte actieplannen.</w:t>
      </w:r>
    </w:p>
    <w:p w14:paraId="75A18139" w14:textId="47FC4491" w:rsidR="00FB394C" w:rsidRDefault="00FB394C" w:rsidP="00FB394C">
      <w:pPr>
        <w:spacing w:line="240" w:lineRule="auto"/>
        <w:rPr>
          <w:rFonts w:ascii="Corbel" w:hAnsi="Corbel"/>
        </w:rPr>
      </w:pPr>
    </w:p>
    <w:p w14:paraId="4FE74E6F" w14:textId="544D2D3F" w:rsidR="00FB394C" w:rsidRPr="00A02AD1" w:rsidRDefault="00FB394C" w:rsidP="00371F52">
      <w:pPr>
        <w:spacing w:line="240" w:lineRule="auto"/>
        <w:ind w:left="720"/>
        <w:rPr>
          <w:rFonts w:ascii="Corbel" w:hAnsi="Corbel"/>
        </w:rPr>
      </w:pPr>
      <w:r>
        <w:rPr>
          <w:rFonts w:ascii="Corbel" w:hAnsi="Corbel"/>
        </w:rPr>
        <w:t>Dit actieplan dient ook in je bachelorproef bijgevoegd te worden. In je bachelorproef stel je dit v</w:t>
      </w:r>
      <w:r w:rsidRPr="00A02AD1">
        <w:rPr>
          <w:rFonts w:ascii="Corbel" w:hAnsi="Corbel"/>
        </w:rPr>
        <w:t xml:space="preserve">isueel voor </w:t>
      </w:r>
      <w:r>
        <w:rPr>
          <w:rFonts w:ascii="Corbel" w:hAnsi="Corbel"/>
        </w:rPr>
        <w:t>via een</w:t>
      </w:r>
      <w:r w:rsidRPr="00A02AD1">
        <w:rPr>
          <w:rFonts w:ascii="Corbel" w:hAnsi="Corbel"/>
        </w:rPr>
        <w:t xml:space="preserve"> doorloopschema</w:t>
      </w:r>
      <w:r>
        <w:rPr>
          <w:rFonts w:ascii="Corbel" w:hAnsi="Corbel"/>
        </w:rPr>
        <w:t xml:space="preserve"> (of</w:t>
      </w:r>
      <w:r w:rsidRPr="00A02AD1">
        <w:rPr>
          <w:rFonts w:ascii="Corbel" w:hAnsi="Corbel"/>
        </w:rPr>
        <w:t xml:space="preserve"> Gantt-chart</w:t>
      </w:r>
      <w:r>
        <w:rPr>
          <w:rFonts w:ascii="Corbel" w:hAnsi="Corbel"/>
        </w:rPr>
        <w:t>)</w:t>
      </w:r>
      <w:r w:rsidRPr="00A02AD1">
        <w:rPr>
          <w:rFonts w:ascii="Corbel" w:hAnsi="Corbel"/>
        </w:rPr>
        <w:t>. Hierbij wordt elke activiteit als een staaf weergegeven, waarbij de lengte de doorlooptijd van de activiteit bedraagt. De staaf start vanaf de vroegste startdatum en loopt door tot de vroegste einddatum (deadline).</w:t>
      </w:r>
      <w:r>
        <w:rPr>
          <w:rFonts w:ascii="Corbel" w:hAnsi="Corbel"/>
        </w:rPr>
        <w:t xml:space="preserve"> Er zijn verschillende tools/applicaties waarmee je een Gantt chart kan genereren. (Vb. Visio van Microsoft, of online varianten)</w:t>
      </w:r>
      <w:r w:rsidR="00065A86">
        <w:rPr>
          <w:rFonts w:ascii="Corbel" w:hAnsi="Corbel"/>
        </w:rPr>
        <w:t xml:space="preserve">. </w:t>
      </w:r>
    </w:p>
    <w:p w14:paraId="524DD80D" w14:textId="1F5CD419" w:rsidR="00FB394C" w:rsidRPr="00371F52" w:rsidRDefault="00FB394C" w:rsidP="00371F52">
      <w:pPr>
        <w:rPr>
          <w:rFonts w:ascii="Corbel" w:hAnsi="Corbel"/>
        </w:rPr>
      </w:pPr>
    </w:p>
    <w:p w14:paraId="7F54EBF7" w14:textId="77777777" w:rsidR="00DD4500" w:rsidRPr="00371F52" w:rsidRDefault="00CF1C70" w:rsidP="00653297">
      <w:pPr>
        <w:pStyle w:val="Heading4"/>
        <w:ind w:left="720" w:firstLine="0"/>
        <w:rPr>
          <w:rFonts w:ascii="Corbel" w:hAnsi="Corbel"/>
        </w:rPr>
      </w:pPr>
      <w:bookmarkStart w:id="77" w:name="h.x8u8z3xu82p"/>
      <w:bookmarkEnd w:id="77"/>
      <w:r w:rsidRPr="00371F52">
        <w:rPr>
          <w:rFonts w:ascii="Corbel" w:hAnsi="Corbel"/>
        </w:rPr>
        <w:t>2</w:t>
      </w:r>
      <w:r w:rsidR="00DD4500" w:rsidRPr="00371F52">
        <w:rPr>
          <w:rFonts w:ascii="Corbel" w:hAnsi="Corbel"/>
        </w:rPr>
        <w:t>.4.3.2 Eerste stagebezoek</w:t>
      </w:r>
    </w:p>
    <w:p w14:paraId="77ED5C09" w14:textId="39A00C7F" w:rsidR="00DD4500" w:rsidRPr="00371F52" w:rsidRDefault="00DD4500" w:rsidP="00653297">
      <w:pPr>
        <w:ind w:left="720"/>
        <w:rPr>
          <w:rFonts w:ascii="Corbel" w:hAnsi="Corbel"/>
        </w:rPr>
      </w:pPr>
      <w:r w:rsidRPr="00371F52">
        <w:rPr>
          <w:rFonts w:ascii="Corbel" w:hAnsi="Corbel"/>
        </w:rPr>
        <w:t xml:space="preserve">Tijdens de eerste weken van de stage bezoekt de </w:t>
      </w:r>
      <w:r w:rsidR="0044249B" w:rsidRPr="00371F52">
        <w:rPr>
          <w:rFonts w:ascii="Corbel" w:hAnsi="Corbel"/>
        </w:rPr>
        <w:t>stagebegeleider</w:t>
      </w:r>
      <w:r w:rsidRPr="00371F52">
        <w:rPr>
          <w:rFonts w:ascii="Corbel" w:hAnsi="Corbel"/>
        </w:rPr>
        <w:t xml:space="preserve"> het stagebedrijf. Tijdens dit bezoek wordt de stagekalender, de stageopdracht</w:t>
      </w:r>
      <w:r w:rsidR="00EF241F" w:rsidRPr="00371F52">
        <w:rPr>
          <w:rFonts w:ascii="Corbel" w:hAnsi="Corbel"/>
        </w:rPr>
        <w:t>, het voorstel voor de bachelorproef</w:t>
      </w:r>
      <w:r w:rsidRPr="00371F52">
        <w:rPr>
          <w:rFonts w:ascii="Corbel" w:hAnsi="Corbel"/>
        </w:rPr>
        <w:t xml:space="preserve"> en het actieplan overlopen. Eventueel zal de </w:t>
      </w:r>
      <w:r w:rsidR="0044249B" w:rsidRPr="00371F52">
        <w:rPr>
          <w:rFonts w:ascii="Corbel" w:hAnsi="Corbel"/>
        </w:rPr>
        <w:t>stagebegeleider</w:t>
      </w:r>
      <w:r w:rsidR="0075776B">
        <w:rPr>
          <w:rFonts w:ascii="Corbel" w:hAnsi="Corbel"/>
        </w:rPr>
        <w:t xml:space="preserve"> (interne promotor)</w:t>
      </w:r>
      <w:r w:rsidRPr="00371F52">
        <w:rPr>
          <w:rFonts w:ascii="Corbel" w:hAnsi="Corbel"/>
        </w:rPr>
        <w:t xml:space="preserve"> veranderingen</w:t>
      </w:r>
      <w:r w:rsidR="00E41A39" w:rsidRPr="00371F52">
        <w:rPr>
          <w:rFonts w:ascii="Corbel" w:hAnsi="Corbel"/>
        </w:rPr>
        <w:t xml:space="preserve"> aan het actieplan voorstellen.</w:t>
      </w:r>
    </w:p>
    <w:p w14:paraId="67F0C878" w14:textId="77777777" w:rsidR="00DD4500" w:rsidRPr="00371F52" w:rsidRDefault="00CF1C70" w:rsidP="00653297">
      <w:pPr>
        <w:pStyle w:val="Heading4"/>
        <w:ind w:left="720" w:firstLine="0"/>
        <w:rPr>
          <w:rFonts w:ascii="Corbel" w:hAnsi="Corbel"/>
        </w:rPr>
      </w:pPr>
      <w:bookmarkStart w:id="78" w:name="h.wgbyus15v3eb"/>
      <w:bookmarkStart w:id="79" w:name="_2.4.3.3_Eerste_deel"/>
      <w:bookmarkEnd w:id="78"/>
      <w:bookmarkEnd w:id="79"/>
      <w:r w:rsidRPr="00371F52">
        <w:rPr>
          <w:rFonts w:ascii="Corbel" w:hAnsi="Corbel"/>
        </w:rPr>
        <w:t>2</w:t>
      </w:r>
      <w:r w:rsidR="00DD4500" w:rsidRPr="00371F52">
        <w:rPr>
          <w:rFonts w:ascii="Corbel" w:hAnsi="Corbel"/>
        </w:rPr>
        <w:t xml:space="preserve">.4.3.3 Eerste deel </w:t>
      </w:r>
      <w:r w:rsidR="001E5EFE" w:rsidRPr="00371F52">
        <w:rPr>
          <w:rFonts w:ascii="Corbel" w:hAnsi="Corbel"/>
        </w:rPr>
        <w:t>bachelorproef</w:t>
      </w:r>
    </w:p>
    <w:p w14:paraId="1B477F89" w14:textId="4C3FBC23" w:rsidR="00DD4500" w:rsidRPr="00371F52" w:rsidRDefault="00DD4500" w:rsidP="00653297">
      <w:pPr>
        <w:ind w:left="720"/>
        <w:rPr>
          <w:rFonts w:ascii="Corbel" w:hAnsi="Corbel"/>
        </w:rPr>
      </w:pPr>
      <w:r w:rsidRPr="00371F52">
        <w:rPr>
          <w:rFonts w:ascii="Corbel" w:hAnsi="Corbel"/>
        </w:rPr>
        <w:t xml:space="preserve">Al vrij vroeg in het verloop van je stage wordt gevraagd om al een eerste deel van je </w:t>
      </w:r>
      <w:r w:rsidR="0038770C" w:rsidRPr="00371F52">
        <w:rPr>
          <w:rFonts w:ascii="Corbel" w:hAnsi="Corbel"/>
        </w:rPr>
        <w:t>bachelorproef</w:t>
      </w:r>
      <w:r w:rsidRPr="00371F52">
        <w:rPr>
          <w:rFonts w:ascii="Corbel" w:hAnsi="Corbel"/>
        </w:rPr>
        <w:t xml:space="preserve"> te schrijven en </w:t>
      </w:r>
      <w:r w:rsidR="00005E20">
        <w:rPr>
          <w:rFonts w:ascii="Corbel" w:hAnsi="Corbel"/>
        </w:rPr>
        <w:t>up te loaden op Toledo.</w:t>
      </w:r>
      <w:r w:rsidRPr="00371F52">
        <w:rPr>
          <w:rFonts w:ascii="Corbel" w:hAnsi="Corbel"/>
        </w:rPr>
        <w:t xml:space="preserve"> (zie</w:t>
      </w:r>
      <w:r w:rsidR="0073344E" w:rsidRPr="00371F52">
        <w:rPr>
          <w:rFonts w:ascii="Corbel" w:hAnsi="Corbel"/>
        </w:rPr>
        <w:t xml:space="preserve"> </w:t>
      </w:r>
      <w:r w:rsidR="0073344E" w:rsidRPr="00371F52">
        <w:rPr>
          <w:rStyle w:val="hyperlinkChar"/>
          <w:rFonts w:ascii="Corbel" w:hAnsi="Corbel"/>
        </w:rPr>
        <w:fldChar w:fldCharType="begin"/>
      </w:r>
      <w:r w:rsidR="0073344E" w:rsidRPr="00371F52">
        <w:rPr>
          <w:rStyle w:val="hyperlinkChar"/>
          <w:rFonts w:ascii="Corbel" w:hAnsi="Corbel"/>
        </w:rPr>
        <w:instrText xml:space="preserve"> REF _Ref316679796 \h  \* MERGEFORMAT </w:instrText>
      </w:r>
      <w:r w:rsidR="0073344E" w:rsidRPr="00371F52">
        <w:rPr>
          <w:rStyle w:val="hyperlinkChar"/>
          <w:rFonts w:ascii="Corbel" w:hAnsi="Corbel"/>
        </w:rPr>
      </w:r>
      <w:r w:rsidR="0073344E" w:rsidRPr="00371F52">
        <w:rPr>
          <w:rStyle w:val="hyperlinkChar"/>
          <w:rFonts w:ascii="Corbel" w:hAnsi="Corbel"/>
        </w:rPr>
        <w:fldChar w:fldCharType="separate"/>
      </w:r>
      <w:r w:rsidR="00E64DBE" w:rsidRPr="00CE2C16">
        <w:rPr>
          <w:rStyle w:val="hyperlinkChar"/>
          <w:rFonts w:ascii="Corbel" w:hAnsi="Corbel"/>
        </w:rPr>
        <w:t>2.1 Overzichtskalender</w:t>
      </w:r>
      <w:r w:rsidR="0073344E" w:rsidRPr="00371F52">
        <w:rPr>
          <w:rStyle w:val="hyperlinkChar"/>
          <w:rFonts w:ascii="Corbel" w:hAnsi="Corbel"/>
        </w:rPr>
        <w:fldChar w:fldCharType="end"/>
      </w:r>
      <w:r w:rsidRPr="00371F52">
        <w:rPr>
          <w:rFonts w:ascii="Corbel" w:hAnsi="Corbel"/>
        </w:rPr>
        <w:t>)</w:t>
      </w:r>
      <w:r w:rsidR="00005E20">
        <w:t xml:space="preserve">. </w:t>
      </w:r>
    </w:p>
    <w:p w14:paraId="20F45961" w14:textId="77777777" w:rsidR="00DD4500" w:rsidRPr="00371F52" w:rsidRDefault="00DD4500" w:rsidP="00653297">
      <w:pPr>
        <w:ind w:left="720"/>
        <w:rPr>
          <w:rFonts w:ascii="Corbel" w:hAnsi="Corbel"/>
        </w:rPr>
      </w:pPr>
    </w:p>
    <w:p w14:paraId="591590F7" w14:textId="3D6BF670" w:rsidR="00895C00" w:rsidRPr="00371F52" w:rsidRDefault="00DD4500" w:rsidP="00895C00">
      <w:pPr>
        <w:ind w:left="720"/>
        <w:rPr>
          <w:rStyle w:val="hyperlinkChar"/>
          <w:rFonts w:ascii="Corbel" w:hAnsi="Corbel"/>
        </w:rPr>
      </w:pPr>
      <w:r w:rsidRPr="00371F52">
        <w:rPr>
          <w:rFonts w:ascii="Corbel" w:hAnsi="Corbel"/>
        </w:rPr>
        <w:t xml:space="preserve">In dit eerste deel neem je de standaard hoofdstukken op zoals </w:t>
      </w:r>
      <w:r w:rsidR="0073344E" w:rsidRPr="00371F52">
        <w:rPr>
          <w:rFonts w:ascii="Corbel" w:hAnsi="Corbel"/>
        </w:rPr>
        <w:t>“</w:t>
      </w:r>
      <w:r w:rsidR="00065A86">
        <w:rPr>
          <w:rFonts w:ascii="Corbel" w:hAnsi="Corbel"/>
        </w:rPr>
        <w:t>V</w:t>
      </w:r>
      <w:r w:rsidR="00065A86" w:rsidRPr="00371F52">
        <w:rPr>
          <w:rFonts w:ascii="Corbel" w:hAnsi="Corbel"/>
        </w:rPr>
        <w:t xml:space="preserve">oorstelling </w:t>
      </w:r>
      <w:r w:rsidRPr="00371F52">
        <w:rPr>
          <w:rFonts w:ascii="Corbel" w:hAnsi="Corbel"/>
        </w:rPr>
        <w:t>van het bedrijf</w:t>
      </w:r>
      <w:r w:rsidR="0073344E" w:rsidRPr="00371F52">
        <w:rPr>
          <w:rFonts w:ascii="Corbel" w:hAnsi="Corbel"/>
        </w:rPr>
        <w:t>”</w:t>
      </w:r>
      <w:r w:rsidRPr="00371F52">
        <w:rPr>
          <w:rFonts w:ascii="Corbel" w:hAnsi="Corbel"/>
        </w:rPr>
        <w:t xml:space="preserve"> en </w:t>
      </w:r>
      <w:r w:rsidR="0073344E" w:rsidRPr="00371F52">
        <w:rPr>
          <w:rFonts w:ascii="Corbel" w:hAnsi="Corbel"/>
        </w:rPr>
        <w:t>“O</w:t>
      </w:r>
      <w:r w:rsidRPr="00371F52">
        <w:rPr>
          <w:rFonts w:ascii="Corbel" w:hAnsi="Corbel"/>
        </w:rPr>
        <w:t xml:space="preserve">mschrijving van de </w:t>
      </w:r>
      <w:r w:rsidR="00864462" w:rsidRPr="00371F52">
        <w:rPr>
          <w:rFonts w:ascii="Corbel" w:hAnsi="Corbel"/>
        </w:rPr>
        <w:t>bachelorproef</w:t>
      </w:r>
      <w:r w:rsidR="0073344E" w:rsidRPr="00371F52">
        <w:rPr>
          <w:rFonts w:ascii="Corbel" w:hAnsi="Corbel"/>
        </w:rPr>
        <w:t>”</w:t>
      </w:r>
      <w:r w:rsidRPr="00371F52">
        <w:rPr>
          <w:rFonts w:ascii="Corbel" w:hAnsi="Corbel"/>
        </w:rPr>
        <w:t xml:space="preserve">. </w:t>
      </w:r>
      <w:r w:rsidR="005D2CB6" w:rsidRPr="00371F52">
        <w:rPr>
          <w:rFonts w:ascii="Corbel" w:hAnsi="Corbel"/>
        </w:rPr>
        <w:br/>
      </w:r>
      <w:r w:rsidR="005D2CB6" w:rsidRPr="00371F52">
        <w:rPr>
          <w:rFonts w:ascii="Corbel" w:hAnsi="Corbel"/>
          <w:u w:val="single"/>
        </w:rPr>
        <w:t xml:space="preserve">Een belangrijk </w:t>
      </w:r>
      <w:r w:rsidR="002F7BE6" w:rsidRPr="00371F52">
        <w:rPr>
          <w:rFonts w:ascii="Corbel" w:hAnsi="Corbel"/>
          <w:u w:val="single"/>
        </w:rPr>
        <w:t>onderdeel</w:t>
      </w:r>
      <w:r w:rsidR="005D2CB6" w:rsidRPr="00371F52">
        <w:rPr>
          <w:rFonts w:ascii="Corbel" w:hAnsi="Corbel"/>
          <w:u w:val="single"/>
        </w:rPr>
        <w:t xml:space="preserve"> dat reeds moet uitgewerkt zijn in deze eerste versie is de voorstudie (analyse/studie)</w:t>
      </w:r>
      <w:r w:rsidR="002F7BE6" w:rsidRPr="00371F52">
        <w:rPr>
          <w:rFonts w:ascii="Corbel" w:hAnsi="Corbel"/>
          <w:u w:val="single"/>
        </w:rPr>
        <w:t xml:space="preserve"> van je bachelorproef</w:t>
      </w:r>
      <w:r w:rsidR="00D13E4A" w:rsidRPr="00371F52">
        <w:rPr>
          <w:rFonts w:ascii="Corbel" w:hAnsi="Corbel"/>
        </w:rPr>
        <w:t>. P</w:t>
      </w:r>
      <w:r w:rsidRPr="00371F52">
        <w:rPr>
          <w:rFonts w:ascii="Corbel" w:hAnsi="Corbel"/>
        </w:rPr>
        <w:t xml:space="preserve">robeer </w:t>
      </w:r>
      <w:r w:rsidR="00D13E4A" w:rsidRPr="00371F52">
        <w:rPr>
          <w:rFonts w:ascii="Corbel" w:hAnsi="Corbel"/>
        </w:rPr>
        <w:t xml:space="preserve">verder </w:t>
      </w:r>
      <w:r w:rsidRPr="00371F52">
        <w:rPr>
          <w:rFonts w:ascii="Corbel" w:hAnsi="Corbel"/>
        </w:rPr>
        <w:t xml:space="preserve">al in grote lijnen de structuur die je zal hanteren voor </w:t>
      </w:r>
      <w:r w:rsidR="00D13E4A" w:rsidRPr="00371F52">
        <w:rPr>
          <w:rFonts w:ascii="Corbel" w:hAnsi="Corbel"/>
        </w:rPr>
        <w:t>de volledige</w:t>
      </w:r>
      <w:r w:rsidRPr="00371F52">
        <w:rPr>
          <w:rFonts w:ascii="Corbel" w:hAnsi="Corbel"/>
        </w:rPr>
        <w:t xml:space="preserve"> </w:t>
      </w:r>
      <w:r w:rsidR="00864462" w:rsidRPr="00371F52">
        <w:rPr>
          <w:rFonts w:ascii="Corbel" w:hAnsi="Corbel"/>
        </w:rPr>
        <w:t>bachelorproef</w:t>
      </w:r>
      <w:r w:rsidRPr="00371F52">
        <w:rPr>
          <w:rFonts w:ascii="Corbel" w:hAnsi="Corbel"/>
        </w:rPr>
        <w:t xml:space="preserve"> op te nemen. Meer info over de concrete invulling en uitwerking van </w:t>
      </w:r>
      <w:r w:rsidR="00864462" w:rsidRPr="00371F52">
        <w:rPr>
          <w:rFonts w:ascii="Corbel" w:hAnsi="Corbel"/>
        </w:rPr>
        <w:t>de bachelorproef</w:t>
      </w:r>
      <w:r w:rsidRPr="00371F52">
        <w:rPr>
          <w:rFonts w:ascii="Corbel" w:hAnsi="Corbel"/>
        </w:rPr>
        <w:t xml:space="preserve"> vind je in </w:t>
      </w:r>
      <w:r w:rsidR="00895C00" w:rsidRPr="00371F52">
        <w:rPr>
          <w:rFonts w:ascii="Corbel" w:hAnsi="Corbel"/>
        </w:rPr>
        <w:br/>
      </w:r>
      <w:r w:rsidR="0073344E" w:rsidRPr="00371F52">
        <w:rPr>
          <w:rStyle w:val="hyperlinkChar"/>
          <w:rFonts w:ascii="Corbel" w:hAnsi="Corbel"/>
        </w:rPr>
        <w:fldChar w:fldCharType="begin"/>
      </w:r>
      <w:r w:rsidR="0073344E" w:rsidRPr="00371F52">
        <w:rPr>
          <w:rStyle w:val="hyperlinkChar"/>
          <w:rFonts w:ascii="Corbel" w:hAnsi="Corbel"/>
        </w:rPr>
        <w:instrText xml:space="preserve"> REF _Ref316679859 \h  \* MERGEFORMAT </w:instrText>
      </w:r>
      <w:r w:rsidR="0073344E" w:rsidRPr="00371F52">
        <w:rPr>
          <w:rStyle w:val="hyperlinkChar"/>
          <w:rFonts w:ascii="Corbel" w:hAnsi="Corbel"/>
        </w:rPr>
      </w:r>
      <w:r w:rsidR="0073344E" w:rsidRPr="00371F52">
        <w:rPr>
          <w:rStyle w:val="hyperlinkChar"/>
          <w:rFonts w:ascii="Corbel" w:hAnsi="Corbel"/>
        </w:rPr>
        <w:fldChar w:fldCharType="separate"/>
      </w:r>
      <w:r w:rsidR="00E64DBE" w:rsidRPr="00CE2C16">
        <w:rPr>
          <w:rStyle w:val="hyperlinkChar"/>
          <w:rFonts w:ascii="Corbel" w:hAnsi="Corbel"/>
        </w:rPr>
        <w:t xml:space="preserve">4 Richtlijnen voor het schrijven en samenstellen van </w:t>
      </w:r>
      <w:r w:rsidR="0073344E" w:rsidRPr="00371F52">
        <w:rPr>
          <w:rStyle w:val="hyperlinkChar"/>
          <w:rFonts w:ascii="Corbel" w:hAnsi="Corbel"/>
        </w:rPr>
        <w:fldChar w:fldCharType="end"/>
      </w:r>
    </w:p>
    <w:p w14:paraId="2B672C72" w14:textId="1DC5365B" w:rsidR="00DD4500" w:rsidRPr="00371F52" w:rsidRDefault="00DD4500" w:rsidP="00653297">
      <w:pPr>
        <w:ind w:left="720"/>
        <w:rPr>
          <w:rFonts w:ascii="Corbel" w:hAnsi="Corbel"/>
        </w:rPr>
      </w:pPr>
    </w:p>
    <w:p w14:paraId="3020EDA7" w14:textId="31C3077E" w:rsidR="00895C00" w:rsidRPr="00371F52" w:rsidRDefault="00AE40CA" w:rsidP="00CE2C16">
      <w:pPr>
        <w:pBdr>
          <w:top w:val="single" w:sz="4" w:space="1" w:color="auto"/>
          <w:left w:val="single" w:sz="4" w:space="4" w:color="auto"/>
          <w:bottom w:val="single" w:sz="4" w:space="1" w:color="auto"/>
          <w:right w:val="single" w:sz="4" w:space="4" w:color="auto"/>
        </w:pBdr>
        <w:ind w:left="720"/>
        <w:rPr>
          <w:rFonts w:ascii="Corbel" w:hAnsi="Corbel"/>
        </w:rPr>
      </w:pPr>
      <w:r w:rsidRPr="00371F52">
        <w:rPr>
          <w:rFonts w:ascii="Corbel" w:hAnsi="Corbel"/>
          <w:noProof/>
        </w:rPr>
        <w:drawing>
          <wp:anchor distT="0" distB="0" distL="114300" distR="114300" simplePos="0" relativeHeight="251663360" behindDoc="0" locked="0" layoutInCell="1" allowOverlap="1" wp14:anchorId="1D14BFDD" wp14:editId="713D57C6">
            <wp:simplePos x="0" y="0"/>
            <wp:positionH relativeFrom="column">
              <wp:posOffset>0</wp:posOffset>
            </wp:positionH>
            <wp:positionV relativeFrom="paragraph">
              <wp:posOffset>13335</wp:posOffset>
            </wp:positionV>
            <wp:extent cx="216535" cy="533400"/>
            <wp:effectExtent l="0" t="0" r="0" b="0"/>
            <wp:wrapNone/>
            <wp:docPr id="76" name="Afbeelding 76" descr="http://static.guim.co.uk/sys-images/Guardian/Pix/pictures/2009/4/29/1240996556472/exclamatio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guim.co.uk/sys-images/Guardian/Pix/pictures/2009/4/29/1240996556472/exclamation-00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21653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C00" w:rsidRPr="00371F52">
        <w:rPr>
          <w:rFonts w:ascii="Corbel" w:hAnsi="Corbel"/>
        </w:rPr>
        <w:t>Dit eerste deel wordt onmiddellijk geëvalueerd en meegenomen in de eindevaluatie van de bachelorproef(zie 3 Evaluatie)</w:t>
      </w:r>
      <w:r w:rsidR="005532DD" w:rsidRPr="00371F52">
        <w:rPr>
          <w:rFonts w:ascii="Corbel" w:hAnsi="Corbel"/>
        </w:rPr>
        <w:t>.</w:t>
      </w:r>
      <w:r w:rsidR="0075776B">
        <w:rPr>
          <w:rFonts w:ascii="Corbel" w:hAnsi="Corbel"/>
        </w:rPr>
        <w:t xml:space="preserve"> Een voorbeeld van dit evaluatieformulier kan je vinden op Toledo. Zo weet je ook wat geëvalueerd zal worden bij dit eerste deel.</w:t>
      </w:r>
    </w:p>
    <w:p w14:paraId="7A49EA25" w14:textId="40E9238F" w:rsidR="00DD4500" w:rsidRPr="00371F52" w:rsidRDefault="00CF1C70" w:rsidP="00653297">
      <w:pPr>
        <w:pStyle w:val="Heading4"/>
        <w:ind w:left="720" w:firstLine="0"/>
        <w:rPr>
          <w:rFonts w:ascii="Corbel" w:hAnsi="Corbel"/>
        </w:rPr>
      </w:pPr>
      <w:bookmarkStart w:id="80" w:name="h.dyyt4fmzdpah"/>
      <w:bookmarkEnd w:id="80"/>
      <w:r w:rsidRPr="00371F52">
        <w:rPr>
          <w:rFonts w:ascii="Corbel" w:hAnsi="Corbel"/>
        </w:rPr>
        <w:t>2</w:t>
      </w:r>
      <w:r w:rsidR="00DD4500" w:rsidRPr="00371F52">
        <w:rPr>
          <w:rFonts w:ascii="Corbel" w:hAnsi="Corbel"/>
        </w:rPr>
        <w:t xml:space="preserve">.4.3.4 Doorsturen definitieve titel </w:t>
      </w:r>
      <w:r w:rsidR="0075776B">
        <w:rPr>
          <w:rFonts w:ascii="Corbel" w:hAnsi="Corbel"/>
        </w:rPr>
        <w:t>Bachelorproef</w:t>
      </w:r>
    </w:p>
    <w:p w14:paraId="00A87C6A" w14:textId="7F0DFCA5" w:rsidR="00DD4500" w:rsidRPr="00371F52" w:rsidRDefault="00DD4500" w:rsidP="00653297">
      <w:pPr>
        <w:ind w:left="720"/>
        <w:rPr>
          <w:rFonts w:ascii="Corbel" w:hAnsi="Corbel"/>
        </w:rPr>
      </w:pPr>
      <w:r w:rsidRPr="00371F52">
        <w:rPr>
          <w:rFonts w:ascii="Corbel" w:hAnsi="Corbel"/>
        </w:rPr>
        <w:t xml:space="preserve">Na een goede maand </w:t>
      </w:r>
      <w:r w:rsidR="0073344E" w:rsidRPr="00371F52">
        <w:rPr>
          <w:rFonts w:ascii="Corbel" w:hAnsi="Corbel"/>
        </w:rPr>
        <w:t xml:space="preserve">(zie </w:t>
      </w:r>
      <w:r w:rsidR="0073344E" w:rsidRPr="00371F52">
        <w:rPr>
          <w:rStyle w:val="hyperlinkChar"/>
          <w:rFonts w:ascii="Corbel" w:hAnsi="Corbel"/>
        </w:rPr>
        <w:fldChar w:fldCharType="begin"/>
      </w:r>
      <w:r w:rsidR="0073344E" w:rsidRPr="00371F52">
        <w:rPr>
          <w:rStyle w:val="hyperlinkChar"/>
          <w:rFonts w:ascii="Corbel" w:hAnsi="Corbel"/>
        </w:rPr>
        <w:instrText xml:space="preserve"> REF _Ref316679796 \h  \* MERGEFORMAT </w:instrText>
      </w:r>
      <w:r w:rsidR="0073344E" w:rsidRPr="00371F52">
        <w:rPr>
          <w:rStyle w:val="hyperlinkChar"/>
          <w:rFonts w:ascii="Corbel" w:hAnsi="Corbel"/>
        </w:rPr>
      </w:r>
      <w:r w:rsidR="0073344E" w:rsidRPr="00371F52">
        <w:rPr>
          <w:rStyle w:val="hyperlinkChar"/>
          <w:rFonts w:ascii="Corbel" w:hAnsi="Corbel"/>
        </w:rPr>
        <w:fldChar w:fldCharType="separate"/>
      </w:r>
      <w:r w:rsidR="00E64DBE" w:rsidRPr="00CE2C16">
        <w:rPr>
          <w:rStyle w:val="hyperlinkChar"/>
          <w:rFonts w:ascii="Corbel" w:hAnsi="Corbel"/>
        </w:rPr>
        <w:t>2.1 Overzichtskalender</w:t>
      </w:r>
      <w:r w:rsidR="0073344E" w:rsidRPr="00371F52">
        <w:rPr>
          <w:rStyle w:val="hyperlinkChar"/>
          <w:rFonts w:ascii="Corbel" w:hAnsi="Corbel"/>
        </w:rPr>
        <w:fldChar w:fldCharType="end"/>
      </w:r>
      <w:r w:rsidR="0073344E" w:rsidRPr="00371F52">
        <w:rPr>
          <w:rFonts w:ascii="Corbel" w:hAnsi="Corbel"/>
        </w:rPr>
        <w:t>)</w:t>
      </w:r>
      <w:r w:rsidRPr="00371F52">
        <w:rPr>
          <w:rFonts w:ascii="Corbel" w:hAnsi="Corbel"/>
        </w:rPr>
        <w:t xml:space="preserve"> moet de titel van </w:t>
      </w:r>
      <w:r w:rsidR="00D64715" w:rsidRPr="00371F52">
        <w:rPr>
          <w:rFonts w:ascii="Corbel" w:hAnsi="Corbel"/>
        </w:rPr>
        <w:t>de bachelorproef</w:t>
      </w:r>
      <w:r w:rsidRPr="00371F52">
        <w:rPr>
          <w:rFonts w:ascii="Corbel" w:hAnsi="Corbel"/>
        </w:rPr>
        <w:t xml:space="preserve"> naar de </w:t>
      </w:r>
      <w:r w:rsidR="0075776B">
        <w:rPr>
          <w:rFonts w:ascii="Corbel" w:hAnsi="Corbel"/>
        </w:rPr>
        <w:t>interne promotor</w:t>
      </w:r>
      <w:r w:rsidRPr="00371F52">
        <w:rPr>
          <w:rFonts w:ascii="Corbel" w:hAnsi="Corbel"/>
        </w:rPr>
        <w:t xml:space="preserve"> gestuurd worden. De titel wordt in overleg met de </w:t>
      </w:r>
      <w:r w:rsidR="00F33165" w:rsidRPr="00371F52">
        <w:rPr>
          <w:rFonts w:ascii="Corbel" w:hAnsi="Corbel"/>
        </w:rPr>
        <w:t>stagementor</w:t>
      </w:r>
      <w:r w:rsidR="0075776B">
        <w:rPr>
          <w:rFonts w:ascii="Corbel" w:hAnsi="Corbel"/>
        </w:rPr>
        <w:t xml:space="preserve"> (externe promotor)</w:t>
      </w:r>
      <w:r w:rsidRPr="00371F52">
        <w:rPr>
          <w:rFonts w:ascii="Corbel" w:hAnsi="Corbel"/>
        </w:rPr>
        <w:t xml:space="preserve"> vastgelegd en mag maximaal 125 karakters bevatten. </w:t>
      </w:r>
    </w:p>
    <w:p w14:paraId="5AB9A26F" w14:textId="7FCB634C" w:rsidR="00DD4500" w:rsidRPr="00371F52" w:rsidRDefault="00DD4500" w:rsidP="00653297">
      <w:pPr>
        <w:ind w:left="720"/>
        <w:rPr>
          <w:rFonts w:ascii="Corbel" w:hAnsi="Corbel"/>
        </w:rPr>
      </w:pPr>
      <w:r w:rsidRPr="00371F52">
        <w:rPr>
          <w:rFonts w:ascii="Corbel" w:hAnsi="Corbel"/>
        </w:rPr>
        <w:t xml:space="preserve">Aangezien deze titel ook zal gebruikt </w:t>
      </w:r>
      <w:r w:rsidR="007E3EE0" w:rsidRPr="00371F52">
        <w:rPr>
          <w:rFonts w:ascii="Corbel" w:hAnsi="Corbel"/>
        </w:rPr>
        <w:t xml:space="preserve">worden </w:t>
      </w:r>
      <w:r w:rsidRPr="00371F52">
        <w:rPr>
          <w:rFonts w:ascii="Corbel" w:hAnsi="Corbel"/>
        </w:rPr>
        <w:t xml:space="preserve">op het voorblad van </w:t>
      </w:r>
      <w:r w:rsidR="00D64715" w:rsidRPr="00371F52">
        <w:rPr>
          <w:rFonts w:ascii="Corbel" w:hAnsi="Corbel"/>
        </w:rPr>
        <w:t>de bachelorproef</w:t>
      </w:r>
      <w:r w:rsidRPr="00371F52">
        <w:rPr>
          <w:rFonts w:ascii="Corbel" w:hAnsi="Corbel"/>
        </w:rPr>
        <w:t xml:space="preserve"> en op de diplomasupplementen zijn een relevante titel en correct gebruik van hoofdletters, kleine letters, spaties, correcte spelling, aantal karakters van de titel, enz… erg belangrijk. Zorg er ook voor dat je titel niet al te </w:t>
      </w:r>
      <w:r w:rsidR="0073344E" w:rsidRPr="00371F52">
        <w:rPr>
          <w:rFonts w:ascii="Corbel" w:hAnsi="Corbel"/>
        </w:rPr>
        <w:t>cryptisch</w:t>
      </w:r>
      <w:r w:rsidRPr="00371F52">
        <w:rPr>
          <w:rFonts w:ascii="Corbel" w:hAnsi="Corbel"/>
        </w:rPr>
        <w:t xml:space="preserve"> wordt door onduidelijke afkortingen.</w:t>
      </w:r>
      <w:r w:rsidR="00E41A39" w:rsidRPr="00371F52">
        <w:rPr>
          <w:rFonts w:ascii="Corbel" w:hAnsi="Corbel"/>
        </w:rPr>
        <w:t xml:space="preserve"> Hieronder nog enkele tips:</w:t>
      </w:r>
    </w:p>
    <w:p w14:paraId="1E995172" w14:textId="77777777" w:rsidR="00E41A39" w:rsidRPr="00371F52" w:rsidRDefault="00E41A39" w:rsidP="00E41A39">
      <w:pPr>
        <w:pStyle w:val="Default"/>
        <w:rPr>
          <w:rFonts w:ascii="Corbel" w:hAnsi="Corbel"/>
        </w:rPr>
      </w:pPr>
    </w:p>
    <w:p w14:paraId="7AD64E8A" w14:textId="0F5D3318"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t>Houd de titel zo kort mogelijk</w:t>
      </w:r>
      <w:r w:rsidR="005532DD" w:rsidRPr="00371F52">
        <w:rPr>
          <w:rFonts w:ascii="Corbel" w:eastAsia="Arial" w:hAnsi="Corbel" w:cs="Arial"/>
          <w:sz w:val="22"/>
          <w:szCs w:val="22"/>
        </w:rPr>
        <w:t xml:space="preserve">, maar zorg er voor dat </w:t>
      </w:r>
      <w:r w:rsidRPr="00371F52">
        <w:rPr>
          <w:rFonts w:ascii="Corbel" w:eastAsia="Arial" w:hAnsi="Corbel" w:cs="Arial"/>
          <w:sz w:val="22"/>
          <w:szCs w:val="22"/>
        </w:rPr>
        <w:t xml:space="preserve">deze de inhoud van het werk zo nauwkeurig mogelijk </w:t>
      </w:r>
      <w:r w:rsidR="005532DD" w:rsidRPr="00371F52">
        <w:rPr>
          <w:rFonts w:ascii="Corbel" w:eastAsia="Arial" w:hAnsi="Corbel" w:cs="Arial"/>
          <w:sz w:val="22"/>
          <w:szCs w:val="22"/>
        </w:rPr>
        <w:t>weergeeft</w:t>
      </w:r>
      <w:r w:rsidRPr="00371F52">
        <w:rPr>
          <w:rFonts w:ascii="Corbel" w:eastAsia="Arial" w:hAnsi="Corbel" w:cs="Arial"/>
          <w:sz w:val="22"/>
          <w:szCs w:val="22"/>
        </w:rPr>
        <w:t xml:space="preserve">. </w:t>
      </w:r>
    </w:p>
    <w:p w14:paraId="0A8FF2F5" w14:textId="77777777"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t xml:space="preserve">Respecteer de grammaticale regels en de spellingregels. </w:t>
      </w:r>
    </w:p>
    <w:p w14:paraId="4F6846FE" w14:textId="77777777"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lastRenderedPageBreak/>
        <w:t xml:space="preserve">Gebruik geen afkortingen zoals </w:t>
      </w:r>
      <w:r w:rsidR="00A65363" w:rsidRPr="00371F52">
        <w:rPr>
          <w:rFonts w:ascii="Corbel" w:eastAsia="Arial" w:hAnsi="Corbel" w:cs="Arial"/>
          <w:sz w:val="22"/>
          <w:szCs w:val="22"/>
        </w:rPr>
        <w:t>“</w:t>
      </w:r>
      <w:r w:rsidRPr="00371F52">
        <w:rPr>
          <w:rFonts w:ascii="Corbel" w:eastAsia="Arial" w:hAnsi="Corbel" w:cs="Arial"/>
          <w:sz w:val="22"/>
          <w:szCs w:val="22"/>
        </w:rPr>
        <w:t>m.b.v.</w:t>
      </w:r>
      <w:r w:rsidR="00A65363" w:rsidRPr="00371F52">
        <w:rPr>
          <w:rFonts w:ascii="Corbel" w:eastAsia="Arial" w:hAnsi="Corbel" w:cs="Arial"/>
          <w:sz w:val="22"/>
          <w:szCs w:val="22"/>
        </w:rPr>
        <w:t>”</w:t>
      </w:r>
      <w:r w:rsidRPr="00371F52">
        <w:rPr>
          <w:rFonts w:ascii="Corbel" w:eastAsia="Arial" w:hAnsi="Corbel" w:cs="Arial"/>
          <w:sz w:val="22"/>
          <w:szCs w:val="22"/>
        </w:rPr>
        <w:t xml:space="preserve"> in de titel. Letterwoorden zoals nv, SIP, ADO, PLC ... kunnen wel maar die schrijf je zonder punten. </w:t>
      </w:r>
    </w:p>
    <w:p w14:paraId="6E785BA2" w14:textId="77777777" w:rsidR="00E41A39" w:rsidRPr="00371F52" w:rsidRDefault="00E41A39" w:rsidP="00E41A39">
      <w:pPr>
        <w:pStyle w:val="Default"/>
        <w:numPr>
          <w:ilvl w:val="0"/>
          <w:numId w:val="34"/>
        </w:numPr>
        <w:spacing w:after="18"/>
        <w:rPr>
          <w:rFonts w:ascii="Corbel" w:eastAsia="Arial" w:hAnsi="Corbel" w:cs="Arial"/>
          <w:sz w:val="22"/>
          <w:szCs w:val="22"/>
        </w:rPr>
      </w:pPr>
      <w:r w:rsidRPr="00371F52">
        <w:rPr>
          <w:rFonts w:ascii="Corbel" w:eastAsia="Arial" w:hAnsi="Corbel" w:cs="Arial"/>
          <w:sz w:val="22"/>
          <w:szCs w:val="22"/>
        </w:rPr>
        <w:t xml:space="preserve">Vermijd leestekens in de titel zoveel mogelijk. In geen geval gebruik je een dubbele punt of een punt. </w:t>
      </w:r>
    </w:p>
    <w:p w14:paraId="1A603C22" w14:textId="77777777" w:rsidR="00E41A39" w:rsidRPr="00371F52" w:rsidRDefault="00E41A39" w:rsidP="00653297">
      <w:pPr>
        <w:ind w:left="720"/>
        <w:rPr>
          <w:rFonts w:ascii="Corbel" w:hAnsi="Corbel"/>
        </w:rPr>
      </w:pPr>
    </w:p>
    <w:p w14:paraId="78EF9594" w14:textId="67DD90E1" w:rsidR="00DD4500" w:rsidRPr="00371F52" w:rsidRDefault="00CF1C70" w:rsidP="00653297">
      <w:pPr>
        <w:pStyle w:val="Heading4"/>
        <w:ind w:left="1584"/>
        <w:rPr>
          <w:rFonts w:ascii="Corbel" w:hAnsi="Corbel"/>
        </w:rPr>
      </w:pPr>
      <w:bookmarkStart w:id="81" w:name="h.s6vigqvx2v1y"/>
      <w:bookmarkEnd w:id="81"/>
      <w:r w:rsidRPr="00371F52">
        <w:rPr>
          <w:rFonts w:ascii="Corbel" w:hAnsi="Corbel"/>
        </w:rPr>
        <w:t>2</w:t>
      </w:r>
      <w:r w:rsidR="00DD4500" w:rsidRPr="00371F52">
        <w:rPr>
          <w:rFonts w:ascii="Corbel" w:hAnsi="Corbel"/>
        </w:rPr>
        <w:t>.4.3.5 Tussentijdse evaluatie</w:t>
      </w:r>
      <w:r w:rsidR="002424DA">
        <w:rPr>
          <w:rFonts w:ascii="Corbel" w:hAnsi="Corbel"/>
        </w:rPr>
        <w:t xml:space="preserve"> stage</w:t>
      </w:r>
    </w:p>
    <w:p w14:paraId="1A4A3592" w14:textId="77777777" w:rsidR="00DD4500" w:rsidRPr="00371F52" w:rsidRDefault="00DD4500" w:rsidP="00653297">
      <w:pPr>
        <w:ind w:left="720"/>
        <w:rPr>
          <w:rFonts w:ascii="Corbel" w:hAnsi="Corbel"/>
        </w:rPr>
      </w:pPr>
      <w:r w:rsidRPr="00371F52">
        <w:rPr>
          <w:rFonts w:ascii="Corbel" w:hAnsi="Corbel"/>
        </w:rPr>
        <w:t xml:space="preserve">Halfweg de stage wordt de student een eerste maal geëvalueerd door de </w:t>
      </w:r>
      <w:r w:rsidR="00F33165" w:rsidRPr="00371F52">
        <w:rPr>
          <w:rFonts w:ascii="Corbel" w:hAnsi="Corbel"/>
        </w:rPr>
        <w:t>stagementor</w:t>
      </w:r>
      <w:r w:rsidRPr="00371F52">
        <w:rPr>
          <w:rFonts w:ascii="Corbel" w:hAnsi="Corbel"/>
        </w:rPr>
        <w:t>. Het document “</w:t>
      </w:r>
      <w:r w:rsidR="00005781" w:rsidRPr="00371F52">
        <w:rPr>
          <w:rFonts w:ascii="Corbel" w:hAnsi="Corbel"/>
          <w:i/>
        </w:rPr>
        <w:t>B-</w:t>
      </w:r>
      <w:r w:rsidR="00F46E95" w:rsidRPr="00371F52">
        <w:rPr>
          <w:rFonts w:ascii="Corbel" w:hAnsi="Corbel"/>
          <w:i/>
        </w:rPr>
        <w:t>6</w:t>
      </w:r>
      <w:r w:rsidR="00E41A39" w:rsidRPr="00371F52">
        <w:rPr>
          <w:rFonts w:ascii="Corbel" w:hAnsi="Corbel"/>
          <w:i/>
        </w:rPr>
        <w:t xml:space="preserve"> </w:t>
      </w:r>
      <w:r w:rsidRPr="00371F52">
        <w:rPr>
          <w:rFonts w:ascii="Corbel" w:hAnsi="Corbel"/>
          <w:i/>
        </w:rPr>
        <w:t xml:space="preserve">Tussentijdse evaluatie van de student door de </w:t>
      </w:r>
      <w:r w:rsidR="00F33165" w:rsidRPr="00371F52">
        <w:rPr>
          <w:rFonts w:ascii="Corbel" w:hAnsi="Corbel"/>
          <w:i/>
        </w:rPr>
        <w:t>stagementor</w:t>
      </w:r>
      <w:r w:rsidRPr="00371F52">
        <w:rPr>
          <w:rFonts w:ascii="Corbel" w:hAnsi="Corbel"/>
        </w:rPr>
        <w:t>” met de evaluatiecriteria kan je terug vinden op Toledo. Deze evaluatie wordt nadien met de student besproken. Het dient vooral ter oriëntatie en bijsturing, en wordt bijgevolg niet in de berekening van het eindcijfer</w:t>
      </w:r>
      <w:r w:rsidR="00A65363" w:rsidRPr="00371F52">
        <w:rPr>
          <w:rFonts w:ascii="Corbel" w:hAnsi="Corbel"/>
        </w:rPr>
        <w:t xml:space="preserve"> opgenomen. Het eerder genoemde </w:t>
      </w:r>
      <w:r w:rsidRPr="00371F52">
        <w:rPr>
          <w:rFonts w:ascii="Corbel" w:hAnsi="Corbel"/>
        </w:rPr>
        <w:t xml:space="preserve">formulier </w:t>
      </w:r>
      <w:r w:rsidR="00A65363" w:rsidRPr="00371F52">
        <w:rPr>
          <w:rFonts w:ascii="Corbel" w:hAnsi="Corbel"/>
        </w:rPr>
        <w:t>kan digitaal door de stagementor ingevuld worden.</w:t>
      </w:r>
      <w:r w:rsidRPr="00371F52">
        <w:rPr>
          <w:rFonts w:ascii="Corbel" w:hAnsi="Corbel"/>
        </w:rPr>
        <w:t xml:space="preserve"> </w:t>
      </w:r>
      <w:r w:rsidR="00A65363" w:rsidRPr="00371F52">
        <w:rPr>
          <w:rFonts w:ascii="Corbel" w:hAnsi="Corbel"/>
        </w:rPr>
        <w:t>De stagementor ontvangt hiervoor in de aanloop van de deadline een persoonlijke mail met alle detail</w:t>
      </w:r>
      <w:r w:rsidR="007F2246" w:rsidRPr="00371F52">
        <w:rPr>
          <w:rFonts w:ascii="Corbel" w:hAnsi="Corbel"/>
        </w:rPr>
        <w:t>s</w:t>
      </w:r>
      <w:r w:rsidR="00A65363" w:rsidRPr="00371F52">
        <w:rPr>
          <w:rFonts w:ascii="Corbel" w:hAnsi="Corbel"/>
        </w:rPr>
        <w:t xml:space="preserve"> hoe dit formulier online kan ingevuld worden.</w:t>
      </w:r>
    </w:p>
    <w:p w14:paraId="2BF5DD9C" w14:textId="77777777" w:rsidR="00DD4500" w:rsidRPr="00371F52" w:rsidRDefault="00CF1C70" w:rsidP="00653297">
      <w:pPr>
        <w:pStyle w:val="Heading4"/>
        <w:ind w:left="720" w:firstLine="0"/>
        <w:rPr>
          <w:rFonts w:ascii="Corbel" w:hAnsi="Corbel"/>
        </w:rPr>
      </w:pPr>
      <w:bookmarkStart w:id="82" w:name="h.2vsrh1yu31d6"/>
      <w:bookmarkEnd w:id="82"/>
      <w:r w:rsidRPr="00371F52">
        <w:rPr>
          <w:rFonts w:ascii="Corbel" w:hAnsi="Corbel"/>
        </w:rPr>
        <w:t>2</w:t>
      </w:r>
      <w:r w:rsidR="00DD4500" w:rsidRPr="00371F52">
        <w:rPr>
          <w:rFonts w:ascii="Corbel" w:hAnsi="Corbel"/>
        </w:rPr>
        <w:t xml:space="preserve">.4.3.6 Tweede deel </w:t>
      </w:r>
      <w:r w:rsidR="00E51F39" w:rsidRPr="00371F52">
        <w:rPr>
          <w:rFonts w:ascii="Corbel" w:hAnsi="Corbel"/>
        </w:rPr>
        <w:t>bachelorproef</w:t>
      </w:r>
    </w:p>
    <w:p w14:paraId="12436CA9" w14:textId="7FC528D1" w:rsidR="00DD4500" w:rsidRPr="00371F52" w:rsidRDefault="00DD4500" w:rsidP="00653297">
      <w:pPr>
        <w:ind w:left="720"/>
        <w:rPr>
          <w:rFonts w:ascii="Corbel" w:hAnsi="Corbel"/>
        </w:rPr>
      </w:pPr>
      <w:r w:rsidRPr="00371F52">
        <w:rPr>
          <w:rFonts w:ascii="Corbel" w:hAnsi="Corbel"/>
        </w:rPr>
        <w:t>Ongeveer vier weken na het eerste deel (</w:t>
      </w:r>
      <w:r w:rsidR="00BF2063" w:rsidRPr="00371F52">
        <w:rPr>
          <w:rStyle w:val="hyperlinkChar"/>
          <w:rFonts w:ascii="Corbel" w:hAnsi="Corbel"/>
        </w:rPr>
        <w:fldChar w:fldCharType="begin"/>
      </w:r>
      <w:r w:rsidR="00BF2063" w:rsidRPr="00371F52">
        <w:rPr>
          <w:rStyle w:val="hyperlinkChar"/>
          <w:rFonts w:ascii="Corbel" w:hAnsi="Corbel"/>
        </w:rPr>
        <w:instrText xml:space="preserve"> REF _Ref316715177 \h  \* MERGEFORMAT </w:instrText>
      </w:r>
      <w:r w:rsidR="00BF2063" w:rsidRPr="00371F52">
        <w:rPr>
          <w:rStyle w:val="hyperlinkChar"/>
          <w:rFonts w:ascii="Corbel" w:hAnsi="Corbel"/>
        </w:rPr>
      </w:r>
      <w:r w:rsidR="00BF2063" w:rsidRPr="00371F52">
        <w:rPr>
          <w:rStyle w:val="hyperlinkChar"/>
          <w:rFonts w:ascii="Corbel" w:hAnsi="Corbel"/>
        </w:rPr>
        <w:fldChar w:fldCharType="separate"/>
      </w:r>
      <w:r w:rsidR="00E64DBE" w:rsidRPr="00CE2C16">
        <w:rPr>
          <w:rStyle w:val="hyperlinkChar"/>
          <w:rFonts w:ascii="Corbel" w:hAnsi="Corbel"/>
        </w:rPr>
        <w:t>2.1 Overzichtskalender</w:t>
      </w:r>
      <w:r w:rsidR="00BF2063" w:rsidRPr="00371F52">
        <w:rPr>
          <w:rStyle w:val="hyperlinkChar"/>
          <w:rFonts w:ascii="Corbel" w:hAnsi="Corbel"/>
        </w:rPr>
        <w:fldChar w:fldCharType="end"/>
      </w:r>
      <w:r w:rsidRPr="00371F52">
        <w:rPr>
          <w:rFonts w:ascii="Corbel" w:hAnsi="Corbel"/>
        </w:rPr>
        <w:t xml:space="preserve">) bezorgt de student de </w:t>
      </w:r>
      <w:r w:rsidR="00C05042">
        <w:rPr>
          <w:rFonts w:ascii="Corbel" w:hAnsi="Corbel"/>
        </w:rPr>
        <w:t xml:space="preserve">interne promotor </w:t>
      </w:r>
      <w:r w:rsidRPr="00371F52">
        <w:rPr>
          <w:rFonts w:ascii="Corbel" w:hAnsi="Corbel"/>
        </w:rPr>
        <w:t xml:space="preserve">een verdere uitwerking van </w:t>
      </w:r>
      <w:r w:rsidR="00E51F39" w:rsidRPr="00371F52">
        <w:rPr>
          <w:rFonts w:ascii="Corbel" w:hAnsi="Corbel"/>
        </w:rPr>
        <w:t>de bachelorproef</w:t>
      </w:r>
      <w:r w:rsidRPr="00371F52">
        <w:rPr>
          <w:rFonts w:ascii="Corbel" w:hAnsi="Corbel"/>
        </w:rPr>
        <w:t xml:space="preserve">. Hierbij dient de feedback van de </w:t>
      </w:r>
      <w:r w:rsidR="00C05042">
        <w:rPr>
          <w:rFonts w:ascii="Corbel" w:hAnsi="Corbel"/>
        </w:rPr>
        <w:t>interne promotor</w:t>
      </w:r>
      <w:r w:rsidR="00C05042" w:rsidRPr="00371F52">
        <w:rPr>
          <w:rFonts w:ascii="Corbel" w:hAnsi="Corbel"/>
        </w:rPr>
        <w:t xml:space="preserve"> </w:t>
      </w:r>
      <w:r w:rsidRPr="00371F52">
        <w:rPr>
          <w:rFonts w:ascii="Corbel" w:hAnsi="Corbel"/>
        </w:rPr>
        <w:t xml:space="preserve">op de eerste versie in rekening gebracht te worden. </w:t>
      </w:r>
    </w:p>
    <w:p w14:paraId="3FAC51B5" w14:textId="77777777" w:rsidR="00DD4500" w:rsidRPr="00371F52" w:rsidRDefault="00DD4500" w:rsidP="00653297">
      <w:pPr>
        <w:ind w:left="720"/>
        <w:rPr>
          <w:rFonts w:ascii="Corbel" w:hAnsi="Corbel"/>
        </w:rPr>
      </w:pPr>
    </w:p>
    <w:p w14:paraId="50C75D14" w14:textId="77777777" w:rsidR="00DD4500" w:rsidRPr="00371F52" w:rsidRDefault="00DD4500" w:rsidP="00653297">
      <w:pPr>
        <w:spacing w:line="240" w:lineRule="auto"/>
        <w:ind w:left="720"/>
        <w:rPr>
          <w:rFonts w:ascii="Corbel" w:hAnsi="Corbel"/>
        </w:rPr>
      </w:pPr>
      <w:r w:rsidRPr="00371F52">
        <w:rPr>
          <w:rFonts w:ascii="Corbel" w:hAnsi="Corbel"/>
        </w:rPr>
        <w:t>Deze tweede versie bevat zeker al</w:t>
      </w:r>
      <w:r w:rsidR="007F2246" w:rsidRPr="00371F52">
        <w:rPr>
          <w:rFonts w:ascii="Corbel" w:hAnsi="Corbel"/>
        </w:rPr>
        <w:t>le grote lijne</w:t>
      </w:r>
      <w:r w:rsidR="001D68FB" w:rsidRPr="00371F52">
        <w:rPr>
          <w:rFonts w:ascii="Corbel" w:hAnsi="Corbel"/>
        </w:rPr>
        <w:t>n</w:t>
      </w:r>
      <w:r w:rsidRPr="00371F52">
        <w:rPr>
          <w:rFonts w:ascii="Corbel" w:hAnsi="Corbel"/>
        </w:rPr>
        <w:t xml:space="preserve"> hoe </w:t>
      </w:r>
      <w:r w:rsidR="005532DD" w:rsidRPr="00371F52">
        <w:rPr>
          <w:rFonts w:ascii="Corbel" w:hAnsi="Corbel"/>
        </w:rPr>
        <w:t xml:space="preserve">de </w:t>
      </w:r>
      <w:r w:rsidR="00E51F39" w:rsidRPr="00371F52">
        <w:rPr>
          <w:rFonts w:ascii="Corbel" w:hAnsi="Corbel"/>
        </w:rPr>
        <w:t>bachelorproef</w:t>
      </w:r>
      <w:r w:rsidRPr="00371F52">
        <w:rPr>
          <w:rFonts w:ascii="Corbel" w:hAnsi="Corbel"/>
        </w:rPr>
        <w:t xml:space="preserve"> uiteindelijk zal ingedeeld worden alsook een </w:t>
      </w:r>
      <w:r w:rsidR="00BF2063" w:rsidRPr="00371F52">
        <w:rPr>
          <w:rFonts w:ascii="Corbel" w:hAnsi="Corbel"/>
        </w:rPr>
        <w:t>summiere</w:t>
      </w:r>
      <w:r w:rsidRPr="00371F52">
        <w:rPr>
          <w:rFonts w:ascii="Corbel" w:hAnsi="Corbel"/>
        </w:rPr>
        <w:t xml:space="preserve"> inhoudstafel, </w:t>
      </w:r>
      <w:r w:rsidR="0003736D" w:rsidRPr="00371F52">
        <w:rPr>
          <w:rFonts w:ascii="Corbel" w:hAnsi="Corbel"/>
        </w:rPr>
        <w:t xml:space="preserve">de </w:t>
      </w:r>
      <w:r w:rsidRPr="00371F52">
        <w:rPr>
          <w:rFonts w:ascii="Corbel" w:hAnsi="Corbel"/>
        </w:rPr>
        <w:t xml:space="preserve">afgewerkte delen van de voorstudie, lijst met afkortingen, eerste uitwerking van het praktische gedeelte. </w:t>
      </w:r>
    </w:p>
    <w:p w14:paraId="0B4A9752" w14:textId="77777777" w:rsidR="00DD4500" w:rsidRPr="00371F52" w:rsidRDefault="00DD4500" w:rsidP="00653297">
      <w:pPr>
        <w:spacing w:line="240" w:lineRule="auto"/>
        <w:ind w:left="720"/>
        <w:rPr>
          <w:rFonts w:ascii="Corbel" w:hAnsi="Corbel"/>
        </w:rPr>
      </w:pPr>
    </w:p>
    <w:p w14:paraId="479BCA1A" w14:textId="5885B330" w:rsidR="00DD4500" w:rsidRDefault="00DD4500" w:rsidP="00653297">
      <w:pPr>
        <w:ind w:left="720"/>
        <w:rPr>
          <w:rFonts w:ascii="Corbel" w:hAnsi="Corbel"/>
        </w:rPr>
      </w:pPr>
      <w:r w:rsidRPr="00371F52">
        <w:rPr>
          <w:rFonts w:ascii="Corbel" w:hAnsi="Corbel"/>
        </w:rPr>
        <w:t xml:space="preserve">Hou er in deze fase al rekening mee dat ook mensen die </w:t>
      </w:r>
      <w:r w:rsidR="00C05042">
        <w:rPr>
          <w:rFonts w:ascii="Corbel" w:hAnsi="Corbel"/>
        </w:rPr>
        <w:t xml:space="preserve">je </w:t>
      </w:r>
      <w:r w:rsidR="00E51F39" w:rsidRPr="00371F52">
        <w:rPr>
          <w:rFonts w:ascii="Corbel" w:hAnsi="Corbel"/>
        </w:rPr>
        <w:t>bachelorproef</w:t>
      </w:r>
      <w:r w:rsidRPr="00371F52">
        <w:rPr>
          <w:rFonts w:ascii="Corbel" w:hAnsi="Corbel"/>
        </w:rPr>
        <w:t xml:space="preserve"> niet van nabij gevolgd hebben duidelijk begrijpen wat de opzet van je </w:t>
      </w:r>
      <w:r w:rsidR="00E51F39" w:rsidRPr="00371F52">
        <w:rPr>
          <w:rFonts w:ascii="Corbel" w:hAnsi="Corbel"/>
        </w:rPr>
        <w:t>bachelorproef</w:t>
      </w:r>
      <w:r w:rsidRPr="00371F52">
        <w:rPr>
          <w:rFonts w:ascii="Corbel" w:hAnsi="Corbel"/>
        </w:rPr>
        <w:t xml:space="preserve"> was. </w:t>
      </w:r>
    </w:p>
    <w:p w14:paraId="3EA532D1" w14:textId="1C3812F4" w:rsidR="00DD4500" w:rsidRPr="00371F52" w:rsidRDefault="00403D20" w:rsidP="00403D20">
      <w:pPr>
        <w:ind w:left="720"/>
        <w:rPr>
          <w:rFonts w:ascii="Corbel" w:hAnsi="Corbel"/>
        </w:rPr>
      </w:pPr>
      <w:r>
        <w:rPr>
          <w:rFonts w:ascii="Corbel" w:hAnsi="Corbel"/>
        </w:rPr>
        <w:t>Deze versie hoef je niet up te loaden naar Toledo.</w:t>
      </w:r>
      <w:r w:rsidR="002424DA">
        <w:rPr>
          <w:rFonts w:ascii="Corbel" w:hAnsi="Corbel"/>
        </w:rPr>
        <w:t xml:space="preserve"> Deze versie wordt ook niet gescoord.</w:t>
      </w:r>
      <w:r>
        <w:rPr>
          <w:rFonts w:ascii="Corbel" w:hAnsi="Corbel"/>
        </w:rPr>
        <w:t xml:space="preserve"> Het is voldoende om dit per mail aan je begeleider te bezorgen. </w:t>
      </w:r>
      <w:r w:rsidR="00DD4500" w:rsidRPr="00371F52">
        <w:rPr>
          <w:rFonts w:ascii="Corbel" w:hAnsi="Corbel"/>
        </w:rPr>
        <w:t xml:space="preserve">Meer info over de concrete invulling en uitwerking van je </w:t>
      </w:r>
      <w:r w:rsidR="00B32CA9">
        <w:rPr>
          <w:rFonts w:ascii="Corbel" w:hAnsi="Corbel"/>
        </w:rPr>
        <w:t>bachelorproef</w:t>
      </w:r>
      <w:r w:rsidR="00B32CA9" w:rsidRPr="00371F52">
        <w:rPr>
          <w:rFonts w:ascii="Corbel" w:hAnsi="Corbel"/>
        </w:rPr>
        <w:t xml:space="preserve"> </w:t>
      </w:r>
      <w:r w:rsidR="00DD4500" w:rsidRPr="00371F52">
        <w:rPr>
          <w:rFonts w:ascii="Corbel" w:hAnsi="Corbel"/>
        </w:rPr>
        <w:t>vind je</w:t>
      </w:r>
      <w:r w:rsidR="00BF2063" w:rsidRPr="00371F52">
        <w:rPr>
          <w:rFonts w:ascii="Corbel" w:hAnsi="Corbel"/>
        </w:rPr>
        <w:t xml:space="preserve"> in </w:t>
      </w:r>
      <w:hyperlink w:anchor="h.2o28qz1elbfq" w:history="1">
        <w:r w:rsidR="006C3EE0" w:rsidRPr="00403D20">
          <w:rPr>
            <w:rStyle w:val="Hyperlink"/>
            <w:rFonts w:ascii="Corbel" w:hAnsi="Corbel"/>
          </w:rPr>
          <w:t>4 Richtlijnen voor het schrijven en sam</w:t>
        </w:r>
        <w:r w:rsidRPr="00403D20">
          <w:rPr>
            <w:rStyle w:val="Hyperlink"/>
            <w:rFonts w:ascii="Corbel" w:hAnsi="Corbel"/>
          </w:rPr>
          <w:t>enstellen van de BP</w:t>
        </w:r>
      </w:hyperlink>
    </w:p>
    <w:p w14:paraId="70543978" w14:textId="77777777" w:rsidR="00DD4500" w:rsidRPr="00371F52" w:rsidRDefault="00CF1C70" w:rsidP="00653297">
      <w:pPr>
        <w:pStyle w:val="Heading4"/>
        <w:ind w:left="720" w:firstLine="0"/>
        <w:rPr>
          <w:rFonts w:ascii="Corbel" w:hAnsi="Corbel"/>
        </w:rPr>
      </w:pPr>
      <w:bookmarkStart w:id="83" w:name="h.v6epb1v2o4wt"/>
      <w:bookmarkEnd w:id="83"/>
      <w:r w:rsidRPr="00371F52">
        <w:rPr>
          <w:rFonts w:ascii="Corbel" w:hAnsi="Corbel"/>
        </w:rPr>
        <w:t>2</w:t>
      </w:r>
      <w:r w:rsidR="00DD4500" w:rsidRPr="00371F52">
        <w:rPr>
          <w:rFonts w:ascii="Corbel" w:hAnsi="Corbel"/>
        </w:rPr>
        <w:t>.4.3.7 Tweede stagebezoek</w:t>
      </w:r>
    </w:p>
    <w:p w14:paraId="6A2DB6CA" w14:textId="77777777" w:rsidR="00DD4500" w:rsidRPr="00371F52" w:rsidRDefault="00DD4500" w:rsidP="00653297">
      <w:pPr>
        <w:ind w:left="720"/>
        <w:rPr>
          <w:rFonts w:ascii="Corbel" w:hAnsi="Corbel"/>
        </w:rPr>
      </w:pPr>
      <w:r w:rsidRPr="00371F52">
        <w:rPr>
          <w:rFonts w:ascii="Corbel" w:hAnsi="Corbel"/>
        </w:rPr>
        <w:t xml:space="preserve">Kort na de tussentijdse evaluatie bezoekt de </w:t>
      </w:r>
      <w:r w:rsidR="0044249B" w:rsidRPr="00371F52">
        <w:rPr>
          <w:rFonts w:ascii="Corbel" w:hAnsi="Corbel"/>
        </w:rPr>
        <w:t>stagebegeleider</w:t>
      </w:r>
      <w:r w:rsidRPr="00371F52">
        <w:rPr>
          <w:rFonts w:ascii="Corbel" w:hAnsi="Corbel"/>
        </w:rPr>
        <w:t xml:space="preserve"> eventueel voor een tweede maal het stagebedrijf. De </w:t>
      </w:r>
      <w:r w:rsidR="0044249B" w:rsidRPr="00371F52">
        <w:rPr>
          <w:rFonts w:ascii="Corbel" w:hAnsi="Corbel"/>
        </w:rPr>
        <w:t>stagebegeleider</w:t>
      </w:r>
      <w:r w:rsidRPr="00371F52">
        <w:rPr>
          <w:rFonts w:ascii="Corbel" w:hAnsi="Corbel"/>
        </w:rPr>
        <w:t xml:space="preserve"> bepaalt hier zelf of een tweede stagebezoek nuttig is. Tijdens dit bezoek kunnen op basis van de tussentijdse evaluatie o.a. de attitude, de vooruitgang, de prestatie, en de competenties van de student overlopen worden. </w:t>
      </w:r>
    </w:p>
    <w:p w14:paraId="76CA4982" w14:textId="77777777" w:rsidR="00DD4500" w:rsidRPr="00371F52" w:rsidRDefault="00CF1C70" w:rsidP="00653297">
      <w:pPr>
        <w:pStyle w:val="Heading4"/>
        <w:ind w:left="1584"/>
        <w:rPr>
          <w:rFonts w:ascii="Corbel" w:hAnsi="Corbel"/>
        </w:rPr>
      </w:pPr>
      <w:bookmarkStart w:id="84" w:name="h.zgsoiqjnmkqc"/>
      <w:bookmarkStart w:id="85" w:name="_Ref316755354"/>
      <w:bookmarkEnd w:id="84"/>
      <w:r w:rsidRPr="00371F52">
        <w:rPr>
          <w:rFonts w:ascii="Corbel" w:hAnsi="Corbel"/>
        </w:rPr>
        <w:t>2</w:t>
      </w:r>
      <w:r w:rsidR="00DD4500" w:rsidRPr="00371F52">
        <w:rPr>
          <w:rFonts w:ascii="Corbel" w:hAnsi="Corbel"/>
        </w:rPr>
        <w:t>.4.3.8 Samenvatting</w:t>
      </w:r>
      <w:bookmarkEnd w:id="85"/>
    </w:p>
    <w:p w14:paraId="72C0A1C7" w14:textId="298B5EE5" w:rsidR="00403D20" w:rsidRDefault="00DD4500" w:rsidP="00403D20">
      <w:pPr>
        <w:spacing w:line="240" w:lineRule="auto"/>
        <w:ind w:left="720"/>
        <w:rPr>
          <w:rFonts w:ascii="Corbel" w:hAnsi="Corbel"/>
        </w:rPr>
      </w:pPr>
      <w:r w:rsidRPr="00371F52">
        <w:rPr>
          <w:rFonts w:ascii="Corbel" w:hAnsi="Corbel"/>
        </w:rPr>
        <w:t xml:space="preserve">Tezelfdertijd met je </w:t>
      </w:r>
      <w:r w:rsidR="00E51F39" w:rsidRPr="00371F52">
        <w:rPr>
          <w:rFonts w:ascii="Corbel" w:hAnsi="Corbel"/>
        </w:rPr>
        <w:t>bachelorproef</w:t>
      </w:r>
      <w:r w:rsidRPr="00371F52">
        <w:rPr>
          <w:rFonts w:ascii="Corbel" w:hAnsi="Corbel"/>
        </w:rPr>
        <w:t xml:space="preserve"> </w:t>
      </w:r>
      <w:r w:rsidR="00D8793A" w:rsidRPr="00371F52">
        <w:rPr>
          <w:rFonts w:ascii="Corbel" w:hAnsi="Corbel"/>
        </w:rPr>
        <w:t>stuur</w:t>
      </w:r>
      <w:r w:rsidRPr="00371F52">
        <w:rPr>
          <w:rFonts w:ascii="Corbel" w:hAnsi="Corbel"/>
        </w:rPr>
        <w:t xml:space="preserve"> je een samenvatting (max. 1 pagina) van je </w:t>
      </w:r>
      <w:r w:rsidR="00E51F39" w:rsidRPr="00371F52">
        <w:rPr>
          <w:rFonts w:ascii="Corbel" w:hAnsi="Corbel"/>
        </w:rPr>
        <w:t xml:space="preserve">bachelorproef </w:t>
      </w:r>
      <w:r w:rsidR="00D8793A" w:rsidRPr="00371F52">
        <w:rPr>
          <w:rFonts w:ascii="Corbel" w:hAnsi="Corbel"/>
        </w:rPr>
        <w:t xml:space="preserve">naar je </w:t>
      </w:r>
      <w:r w:rsidR="006D46C3">
        <w:rPr>
          <w:rFonts w:ascii="Corbel" w:hAnsi="Corbel"/>
        </w:rPr>
        <w:t>interne promototr</w:t>
      </w:r>
      <w:r w:rsidR="006D46C3" w:rsidRPr="00371F52">
        <w:rPr>
          <w:rFonts w:ascii="Corbel" w:hAnsi="Corbel"/>
        </w:rPr>
        <w:t xml:space="preserve"> </w:t>
      </w:r>
      <w:r w:rsidR="00D8793A" w:rsidRPr="00371F52">
        <w:rPr>
          <w:rFonts w:ascii="Corbel" w:hAnsi="Corbel"/>
        </w:rPr>
        <w:t>per mail</w:t>
      </w:r>
      <w:r w:rsidRPr="00371F52">
        <w:rPr>
          <w:rFonts w:ascii="Corbel" w:hAnsi="Corbel"/>
        </w:rPr>
        <w:t xml:space="preserve">. </w:t>
      </w:r>
      <w:r w:rsidR="00D8793A" w:rsidRPr="00371F52">
        <w:rPr>
          <w:rFonts w:ascii="Corbel" w:hAnsi="Corbel"/>
        </w:rPr>
        <w:t xml:space="preserve">Na controle zal </w:t>
      </w:r>
      <w:r w:rsidR="006D46C3">
        <w:rPr>
          <w:rFonts w:ascii="Corbel" w:hAnsi="Corbel"/>
        </w:rPr>
        <w:t xml:space="preserve">hij </w:t>
      </w:r>
      <w:r w:rsidR="00D8793A" w:rsidRPr="00371F52">
        <w:rPr>
          <w:rFonts w:ascii="Corbel" w:hAnsi="Corbel"/>
        </w:rPr>
        <w:t xml:space="preserve">deze samenvatting doorsturen naar de bibliotheek. </w:t>
      </w:r>
      <w:r w:rsidRPr="00371F52">
        <w:rPr>
          <w:rFonts w:ascii="Corbel" w:hAnsi="Corbel"/>
        </w:rPr>
        <w:t xml:space="preserve">Deze samenvatting wordt </w:t>
      </w:r>
      <w:r w:rsidR="00D8793A" w:rsidRPr="00371F52">
        <w:rPr>
          <w:rFonts w:ascii="Corbel" w:hAnsi="Corbel"/>
        </w:rPr>
        <w:t>daar</w:t>
      </w:r>
      <w:r w:rsidRPr="00371F52">
        <w:rPr>
          <w:rFonts w:ascii="Corbel" w:hAnsi="Corbel"/>
        </w:rPr>
        <w:t xml:space="preserve"> </w:t>
      </w:r>
      <w:r w:rsidR="00D8793A" w:rsidRPr="00371F52">
        <w:rPr>
          <w:rFonts w:ascii="Corbel" w:hAnsi="Corbel"/>
        </w:rPr>
        <w:t>bewaard</w:t>
      </w:r>
      <w:r w:rsidRPr="00371F52">
        <w:rPr>
          <w:rFonts w:ascii="Corbel" w:hAnsi="Corbel"/>
        </w:rPr>
        <w:t xml:space="preserve"> om je eindwerk te kunnen catalogiseren. </w:t>
      </w:r>
    </w:p>
    <w:p w14:paraId="4154EB25" w14:textId="77777777" w:rsidR="00403D20" w:rsidRDefault="00403D20">
      <w:pPr>
        <w:spacing w:line="240" w:lineRule="auto"/>
        <w:rPr>
          <w:rFonts w:ascii="Corbel" w:hAnsi="Corbel"/>
        </w:rPr>
      </w:pPr>
    </w:p>
    <w:p w14:paraId="65C31748" w14:textId="0D29942A" w:rsidR="00CF1C70" w:rsidRPr="00371F52" w:rsidRDefault="00DD4500" w:rsidP="00403D20">
      <w:pPr>
        <w:spacing w:line="240" w:lineRule="auto"/>
        <w:ind w:left="720"/>
        <w:rPr>
          <w:rFonts w:ascii="Corbel" w:hAnsi="Corbel"/>
          <w:b/>
          <w:bCs/>
          <w:sz w:val="36"/>
          <w:szCs w:val="36"/>
        </w:rPr>
      </w:pPr>
      <w:r w:rsidRPr="00371F52">
        <w:rPr>
          <w:rFonts w:ascii="Corbel" w:hAnsi="Corbel"/>
        </w:rPr>
        <w:t>Het bestand bevat in de hoofding alle nodige stage</w:t>
      </w:r>
      <w:r w:rsidR="00B14E62" w:rsidRPr="00371F52">
        <w:rPr>
          <w:rFonts w:ascii="Corbel" w:hAnsi="Corbel"/>
        </w:rPr>
        <w:t>ge</w:t>
      </w:r>
      <w:r w:rsidRPr="00371F52">
        <w:rPr>
          <w:rFonts w:ascii="Corbel" w:hAnsi="Corbel"/>
        </w:rPr>
        <w:t>gevens en is in docx. formaat aangemaakt.</w:t>
      </w:r>
      <w:r w:rsidR="00D8793A" w:rsidRPr="00371F52">
        <w:rPr>
          <w:rFonts w:ascii="Corbel" w:hAnsi="Corbel"/>
        </w:rPr>
        <w:t xml:space="preserve"> Het sjabloon, met de naam </w:t>
      </w:r>
      <w:r w:rsidR="00005781" w:rsidRPr="00371F52">
        <w:rPr>
          <w:rFonts w:ascii="Corbel" w:hAnsi="Corbel"/>
        </w:rPr>
        <w:t>“</w:t>
      </w:r>
      <w:r w:rsidR="00005781" w:rsidRPr="00371F52">
        <w:rPr>
          <w:rFonts w:ascii="Corbel" w:hAnsi="Corbel"/>
          <w:i/>
        </w:rPr>
        <w:t>B-</w:t>
      </w:r>
      <w:r w:rsidR="00F46E95" w:rsidRPr="00371F52">
        <w:rPr>
          <w:rFonts w:ascii="Corbel" w:hAnsi="Corbel"/>
          <w:i/>
        </w:rPr>
        <w:t>7</w:t>
      </w:r>
      <w:r w:rsidR="00D8793A" w:rsidRPr="00371F52">
        <w:rPr>
          <w:rFonts w:ascii="Corbel" w:hAnsi="Corbel"/>
          <w:i/>
        </w:rPr>
        <w:t xml:space="preserve"> Samenvatting </w:t>
      </w:r>
      <w:r w:rsidR="00E51F39" w:rsidRPr="00371F52">
        <w:rPr>
          <w:rFonts w:ascii="Corbel" w:hAnsi="Corbel"/>
          <w:i/>
        </w:rPr>
        <w:t>bachelorproef</w:t>
      </w:r>
      <w:r w:rsidR="00E51F39" w:rsidRPr="00371F52">
        <w:rPr>
          <w:rFonts w:ascii="Corbel" w:hAnsi="Corbel"/>
        </w:rPr>
        <w:t xml:space="preserve"> </w:t>
      </w:r>
      <w:r w:rsidR="00D8793A" w:rsidRPr="00371F52">
        <w:rPr>
          <w:rFonts w:ascii="Corbel" w:hAnsi="Corbel"/>
          <w:i/>
        </w:rPr>
        <w:t>sjabloon</w:t>
      </w:r>
      <w:r w:rsidR="00005781" w:rsidRPr="00371F52">
        <w:rPr>
          <w:rFonts w:ascii="Corbel" w:hAnsi="Corbel"/>
          <w:i/>
        </w:rPr>
        <w:t>”</w:t>
      </w:r>
      <w:r w:rsidR="00D8793A" w:rsidRPr="00371F52">
        <w:rPr>
          <w:rFonts w:ascii="Corbel" w:hAnsi="Corbel"/>
        </w:rPr>
        <w:t xml:space="preserve">, dat je </w:t>
      </w:r>
      <w:r w:rsidR="00077629" w:rsidRPr="00371F52">
        <w:rPr>
          <w:rFonts w:ascii="Corbel" w:hAnsi="Corbel"/>
        </w:rPr>
        <w:t>hiervoor moet gebruiken kan je vinden op</w:t>
      </w:r>
      <w:r w:rsidR="00D8793A" w:rsidRPr="00371F52">
        <w:rPr>
          <w:rFonts w:ascii="Corbel" w:hAnsi="Corbel"/>
        </w:rPr>
        <w:t xml:space="preserve"> Toledo.</w:t>
      </w:r>
      <w:r w:rsidR="00403D20">
        <w:rPr>
          <w:rFonts w:ascii="Corbel" w:hAnsi="Corbel"/>
        </w:rPr>
        <w:t xml:space="preserve"> </w:t>
      </w:r>
      <w:r w:rsidRPr="00371F52">
        <w:rPr>
          <w:rFonts w:ascii="Corbel" w:hAnsi="Corbel"/>
        </w:rPr>
        <w:t xml:space="preserve">Merk op dat deze samenvatting ook deel uitmaakt van je </w:t>
      </w:r>
      <w:r w:rsidR="00E51F39" w:rsidRPr="00371F52">
        <w:rPr>
          <w:rFonts w:ascii="Corbel" w:hAnsi="Corbel"/>
        </w:rPr>
        <w:t>bachelorproef</w:t>
      </w:r>
      <w:r w:rsidRPr="00371F52">
        <w:rPr>
          <w:rFonts w:ascii="Corbel" w:hAnsi="Corbel"/>
        </w:rPr>
        <w:t>!</w:t>
      </w:r>
      <w:bookmarkStart w:id="86" w:name="h.ebtopxxyhdp4"/>
      <w:bookmarkEnd w:id="86"/>
      <w:r w:rsidR="00CF1C70" w:rsidRPr="00371F52">
        <w:rPr>
          <w:rFonts w:ascii="Corbel" w:hAnsi="Corbel"/>
        </w:rPr>
        <w:br w:type="page"/>
      </w:r>
    </w:p>
    <w:p w14:paraId="0861146E" w14:textId="77777777" w:rsidR="00DD4500" w:rsidRPr="00371F52" w:rsidRDefault="00CF1C70">
      <w:pPr>
        <w:pStyle w:val="Heading2"/>
        <w:ind w:left="0" w:firstLine="0"/>
        <w:rPr>
          <w:rFonts w:ascii="Corbel" w:hAnsi="Corbel"/>
        </w:rPr>
      </w:pPr>
      <w:bookmarkStart w:id="87" w:name="_Toc404193783"/>
      <w:r w:rsidRPr="00371F52">
        <w:rPr>
          <w:rFonts w:ascii="Corbel" w:hAnsi="Corbel"/>
        </w:rPr>
        <w:lastRenderedPageBreak/>
        <w:t>2</w:t>
      </w:r>
      <w:r w:rsidR="00DD4500" w:rsidRPr="00371F52">
        <w:rPr>
          <w:rFonts w:ascii="Corbel" w:hAnsi="Corbel"/>
        </w:rPr>
        <w:t>.5 Na de stage</w:t>
      </w:r>
      <w:bookmarkEnd w:id="87"/>
    </w:p>
    <w:p w14:paraId="0F596953" w14:textId="77777777" w:rsidR="00E51F39" w:rsidRPr="00371F52" w:rsidRDefault="00E51F39" w:rsidP="00E51F39">
      <w:pPr>
        <w:pStyle w:val="Heading3"/>
        <w:rPr>
          <w:rFonts w:ascii="Corbel" w:hAnsi="Corbel"/>
        </w:rPr>
      </w:pPr>
      <w:bookmarkStart w:id="88" w:name="h.sxgqbk2cxy9s"/>
      <w:bookmarkStart w:id="89" w:name="_Toc404193784"/>
      <w:bookmarkStart w:id="90" w:name="_Ref316749288"/>
      <w:bookmarkEnd w:id="88"/>
      <w:r w:rsidRPr="00371F52">
        <w:rPr>
          <w:rFonts w:ascii="Corbel" w:hAnsi="Corbel"/>
        </w:rPr>
        <w:t>2.5.1 Uploaden bachelorproef naar Toledo</w:t>
      </w:r>
      <w:bookmarkEnd w:id="89"/>
    </w:p>
    <w:p w14:paraId="742A52D1" w14:textId="77777777" w:rsidR="00557F13" w:rsidRPr="00371F52" w:rsidRDefault="00557F13" w:rsidP="00557F13">
      <w:pPr>
        <w:rPr>
          <w:rFonts w:ascii="Corbel" w:hAnsi="Corbel"/>
        </w:rPr>
      </w:pPr>
    </w:p>
    <w:p w14:paraId="16B80893" w14:textId="62C44291" w:rsidR="008A643F" w:rsidRPr="00371F52" w:rsidRDefault="00E51F39" w:rsidP="008A643F">
      <w:pPr>
        <w:rPr>
          <w:rFonts w:ascii="Corbel" w:hAnsi="Corbel"/>
        </w:rPr>
      </w:pPr>
      <w:r w:rsidRPr="00371F52">
        <w:rPr>
          <w:rFonts w:ascii="Corbel" w:hAnsi="Corbel"/>
        </w:rPr>
        <w:t>Naast de papieren versie die moet ingediend worden (zie “</w:t>
      </w:r>
      <w:hyperlink w:anchor="_2.5.2_Indienen,_kopiëren" w:history="1">
        <w:r w:rsidR="000260CE" w:rsidRPr="00371F52">
          <w:rPr>
            <w:rStyle w:val="hyperlinkChar"/>
            <w:rFonts w:ascii="Corbel" w:hAnsi="Corbel"/>
          </w:rPr>
          <w:t>2.5.2 Indienen, kopiëren en inbinden bachelorproef</w:t>
        </w:r>
      </w:hyperlink>
      <w:r w:rsidRPr="00371F52">
        <w:rPr>
          <w:rFonts w:ascii="Corbel" w:hAnsi="Corbel"/>
        </w:rPr>
        <w:t xml:space="preserve">”) wordt er gevraagd om jullie bachelorproef ook digitaal in te dienen. Deze digitale versie dient oa. om jullie </w:t>
      </w:r>
      <w:r w:rsidR="006D46C3">
        <w:rPr>
          <w:rFonts w:ascii="Corbel" w:hAnsi="Corbel"/>
        </w:rPr>
        <w:t>bachelorproef</w:t>
      </w:r>
      <w:r w:rsidR="006D46C3" w:rsidRPr="00371F52">
        <w:rPr>
          <w:rFonts w:ascii="Corbel" w:hAnsi="Corbel"/>
        </w:rPr>
        <w:t xml:space="preserve"> </w:t>
      </w:r>
      <w:r w:rsidRPr="00371F52">
        <w:rPr>
          <w:rFonts w:ascii="Corbel" w:hAnsi="Corbel"/>
        </w:rPr>
        <w:t xml:space="preserve">sneller bij de juryleden te krijgen en wordt verder niet publiekelijk verspreid of gepubliceerd. </w:t>
      </w:r>
    </w:p>
    <w:p w14:paraId="2D2DB191" w14:textId="77777777" w:rsidR="008A643F" w:rsidRPr="00371F52" w:rsidRDefault="008A643F" w:rsidP="008A643F">
      <w:pPr>
        <w:rPr>
          <w:rFonts w:ascii="Corbel" w:hAnsi="Corbel"/>
        </w:rPr>
      </w:pPr>
    </w:p>
    <w:p w14:paraId="7438CDE3" w14:textId="77777777" w:rsidR="005640B0" w:rsidRDefault="00E51F39" w:rsidP="008A643F">
      <w:pPr>
        <w:rPr>
          <w:rFonts w:ascii="Corbel" w:hAnsi="Corbel"/>
        </w:rPr>
      </w:pPr>
      <w:r w:rsidRPr="00371F52">
        <w:rPr>
          <w:rFonts w:ascii="Corbel" w:hAnsi="Corbel"/>
        </w:rPr>
        <w:t>Uploaden moet via de voorziene upload</w:t>
      </w:r>
      <w:r w:rsidR="005640B0">
        <w:rPr>
          <w:rFonts w:ascii="Corbel" w:hAnsi="Corbel"/>
        </w:rPr>
        <w:t xml:space="preserve">: </w:t>
      </w:r>
    </w:p>
    <w:p w14:paraId="4D01CA10" w14:textId="24F25004" w:rsidR="00E51F39" w:rsidRDefault="005640B0" w:rsidP="00CE2C16">
      <w:pPr>
        <w:ind w:left="720"/>
        <w:rPr>
          <w:rFonts w:ascii="Corbel" w:hAnsi="Corbel"/>
        </w:rPr>
      </w:pPr>
      <w:r>
        <w:rPr>
          <w:rFonts w:ascii="Corbel" w:hAnsi="Corbel"/>
        </w:rPr>
        <w:t xml:space="preserve">Studenten ICT: Link </w:t>
      </w:r>
      <w:r w:rsidR="00E51F39" w:rsidRPr="00371F52">
        <w:rPr>
          <w:rFonts w:ascii="Corbel" w:hAnsi="Corbel"/>
        </w:rPr>
        <w:t>"</w:t>
      </w:r>
      <w:r w:rsidR="008A4D56" w:rsidRPr="00371F52">
        <w:rPr>
          <w:rFonts w:ascii="Corbel" w:hAnsi="Corbel"/>
        </w:rPr>
        <w:t>Bachelorproef</w:t>
      </w:r>
      <w:r w:rsidR="00E51F39" w:rsidRPr="00371F52">
        <w:rPr>
          <w:rFonts w:ascii="Corbel" w:hAnsi="Corbel"/>
        </w:rPr>
        <w:t xml:space="preserve"> ICT juni </w:t>
      </w:r>
      <w:r w:rsidR="006D46C3" w:rsidRPr="00371F52">
        <w:rPr>
          <w:rFonts w:ascii="Corbel" w:hAnsi="Corbel"/>
        </w:rPr>
        <w:t>201</w:t>
      </w:r>
      <w:r w:rsidR="006D46C3">
        <w:rPr>
          <w:rFonts w:ascii="Corbel" w:hAnsi="Corbel"/>
        </w:rPr>
        <w:t>6</w:t>
      </w:r>
      <w:r w:rsidR="006D46C3" w:rsidRPr="00371F52">
        <w:rPr>
          <w:rFonts w:ascii="Corbel" w:hAnsi="Corbel"/>
        </w:rPr>
        <w:t xml:space="preserve"> </w:t>
      </w:r>
      <w:r w:rsidR="00E51F39" w:rsidRPr="00371F52">
        <w:rPr>
          <w:rFonts w:ascii="Corbel" w:hAnsi="Corbel"/>
        </w:rPr>
        <w:t>SEM</w:t>
      </w:r>
      <w:r>
        <w:rPr>
          <w:rFonts w:ascii="Corbel" w:hAnsi="Corbel"/>
        </w:rPr>
        <w:t>1/</w:t>
      </w:r>
      <w:r w:rsidR="00E51F39" w:rsidRPr="00371F52">
        <w:rPr>
          <w:rFonts w:ascii="Corbel" w:hAnsi="Corbel"/>
        </w:rPr>
        <w:t xml:space="preserve">2" op </w:t>
      </w:r>
      <w:r w:rsidR="008A4D56" w:rsidRPr="00371F52">
        <w:rPr>
          <w:rFonts w:ascii="Corbel" w:hAnsi="Corbel"/>
        </w:rPr>
        <w:t>Toledo</w:t>
      </w:r>
      <w:r>
        <w:rPr>
          <w:rFonts w:ascii="Corbel" w:hAnsi="Corbel"/>
        </w:rPr>
        <w:t xml:space="preserve"> </w:t>
      </w:r>
    </w:p>
    <w:p w14:paraId="2B69B049" w14:textId="37210825" w:rsidR="005640B0" w:rsidRPr="00371F52" w:rsidRDefault="005640B0" w:rsidP="00CE2C16">
      <w:pPr>
        <w:ind w:left="720"/>
        <w:rPr>
          <w:rFonts w:ascii="Corbel" w:hAnsi="Corbel"/>
          <w:b/>
          <w:bCs/>
        </w:rPr>
      </w:pPr>
      <w:r>
        <w:rPr>
          <w:rFonts w:ascii="Corbel" w:hAnsi="Corbel"/>
        </w:rPr>
        <w:t>Studenten Elo: Link “</w:t>
      </w:r>
      <w:r w:rsidRPr="00371F52">
        <w:rPr>
          <w:rFonts w:ascii="Corbel" w:hAnsi="Corbel"/>
        </w:rPr>
        <w:t>Bachelorproef</w:t>
      </w:r>
      <w:r>
        <w:rPr>
          <w:rFonts w:ascii="Corbel" w:hAnsi="Corbel"/>
        </w:rPr>
        <w:t xml:space="preserve"> ELO</w:t>
      </w:r>
      <w:r w:rsidRPr="00371F52">
        <w:rPr>
          <w:rFonts w:ascii="Corbel" w:hAnsi="Corbel"/>
        </w:rPr>
        <w:t xml:space="preserve"> juni 201</w:t>
      </w:r>
      <w:r>
        <w:rPr>
          <w:rFonts w:ascii="Corbel" w:hAnsi="Corbel"/>
        </w:rPr>
        <w:t>6</w:t>
      </w:r>
      <w:r w:rsidRPr="00371F52">
        <w:rPr>
          <w:rFonts w:ascii="Corbel" w:hAnsi="Corbel"/>
        </w:rPr>
        <w:t xml:space="preserve"> SEM</w:t>
      </w:r>
      <w:r>
        <w:rPr>
          <w:rFonts w:ascii="Corbel" w:hAnsi="Corbel"/>
        </w:rPr>
        <w:t>1/</w:t>
      </w:r>
      <w:r w:rsidRPr="00371F52">
        <w:rPr>
          <w:rFonts w:ascii="Corbel" w:hAnsi="Corbel"/>
        </w:rPr>
        <w:t>2" op Toledo</w:t>
      </w:r>
    </w:p>
    <w:p w14:paraId="58B19F1A" w14:textId="77777777" w:rsidR="008A4D56" w:rsidRPr="00371F52" w:rsidRDefault="008A4D56" w:rsidP="00E51F39">
      <w:pPr>
        <w:rPr>
          <w:rFonts w:ascii="Corbel" w:hAnsi="Corbel"/>
        </w:rPr>
      </w:pPr>
    </w:p>
    <w:p w14:paraId="313199BD" w14:textId="77777777" w:rsidR="00E51F39" w:rsidRPr="00371F52" w:rsidRDefault="008A4D56" w:rsidP="00E51F39">
      <w:pPr>
        <w:rPr>
          <w:rFonts w:ascii="Corbel" w:hAnsi="Corbel"/>
        </w:rPr>
      </w:pPr>
      <w:r w:rsidRPr="00371F52">
        <w:rPr>
          <w:rFonts w:ascii="Corbel" w:hAnsi="Corbel"/>
        </w:rPr>
        <w:t>Deze digitale versie moet aan enkele voorwaarden voldoen:</w:t>
      </w:r>
    </w:p>
    <w:p w14:paraId="56E3B3B6" w14:textId="77777777" w:rsidR="00E51F39" w:rsidRPr="00371F52" w:rsidRDefault="00E51F39" w:rsidP="008A4D56">
      <w:pPr>
        <w:pStyle w:val="ListParagraph"/>
        <w:numPr>
          <w:ilvl w:val="0"/>
          <w:numId w:val="37"/>
        </w:numPr>
        <w:rPr>
          <w:rFonts w:ascii="Corbel" w:hAnsi="Corbel"/>
        </w:rPr>
      </w:pPr>
      <w:r w:rsidRPr="00371F52">
        <w:rPr>
          <w:rFonts w:ascii="Corbel" w:hAnsi="Corbel"/>
        </w:rPr>
        <w:t>Het up te loaden document moet in PDF opgeslagen worden.</w:t>
      </w:r>
    </w:p>
    <w:p w14:paraId="787234F7" w14:textId="77777777" w:rsidR="00E51F39" w:rsidRPr="00371F52" w:rsidRDefault="00E51F39" w:rsidP="008A4D56">
      <w:pPr>
        <w:pStyle w:val="ListParagraph"/>
        <w:numPr>
          <w:ilvl w:val="0"/>
          <w:numId w:val="37"/>
        </w:numPr>
        <w:rPr>
          <w:rFonts w:ascii="Corbel" w:hAnsi="Corbel"/>
        </w:rPr>
      </w:pPr>
      <w:r w:rsidRPr="00371F52">
        <w:rPr>
          <w:rFonts w:ascii="Corbel" w:hAnsi="Corbel"/>
        </w:rPr>
        <w:t>Het eigenlijke rapport en de bijlagen zitten samen in 1 PDF.</w:t>
      </w:r>
    </w:p>
    <w:p w14:paraId="5066DE7E" w14:textId="77777777" w:rsidR="00E51F39" w:rsidRPr="00371F52" w:rsidRDefault="00E51F39" w:rsidP="008A4D56">
      <w:pPr>
        <w:pStyle w:val="ListParagraph"/>
        <w:numPr>
          <w:ilvl w:val="0"/>
          <w:numId w:val="37"/>
        </w:numPr>
        <w:rPr>
          <w:rFonts w:ascii="Corbel" w:hAnsi="Corbel"/>
        </w:rPr>
      </w:pPr>
      <w:r w:rsidRPr="00371F52">
        <w:rPr>
          <w:rFonts w:ascii="Corbel" w:hAnsi="Corbel"/>
        </w:rPr>
        <w:t xml:space="preserve">Je maakt zelf een eigen voorblad waarop je naam, academiejaar, bedrijf en titel staat (cfr </w:t>
      </w:r>
      <w:r w:rsidR="008A4D56" w:rsidRPr="00371F52">
        <w:rPr>
          <w:rFonts w:ascii="Corbel" w:hAnsi="Corbel"/>
        </w:rPr>
        <w:t>afgehaalde</w:t>
      </w:r>
      <w:r w:rsidRPr="00371F52">
        <w:rPr>
          <w:rFonts w:ascii="Corbel" w:hAnsi="Corbel"/>
        </w:rPr>
        <w:t xml:space="preserve"> voorblad</w:t>
      </w:r>
      <w:r w:rsidR="008A4D56" w:rsidRPr="00371F52">
        <w:rPr>
          <w:rFonts w:ascii="Corbel" w:hAnsi="Corbel"/>
        </w:rPr>
        <w:t xml:space="preserve"> secretariaat</w:t>
      </w:r>
      <w:r w:rsidRPr="00371F52">
        <w:rPr>
          <w:rFonts w:ascii="Corbel" w:hAnsi="Corbel"/>
        </w:rPr>
        <w:t>)</w:t>
      </w:r>
    </w:p>
    <w:p w14:paraId="15725DDE" w14:textId="77777777" w:rsidR="00E51F39" w:rsidRPr="00371F52" w:rsidRDefault="00E51F39" w:rsidP="008A4D56">
      <w:pPr>
        <w:pStyle w:val="ListParagraph"/>
        <w:numPr>
          <w:ilvl w:val="0"/>
          <w:numId w:val="37"/>
        </w:numPr>
        <w:rPr>
          <w:rFonts w:ascii="Corbel" w:hAnsi="Corbel"/>
        </w:rPr>
      </w:pPr>
      <w:r w:rsidRPr="00371F52">
        <w:rPr>
          <w:rFonts w:ascii="Corbel" w:hAnsi="Corbel"/>
          <w:b/>
        </w:rPr>
        <w:t>Naamgeving van de PDF is als volgt</w:t>
      </w:r>
      <w:r w:rsidRPr="00371F52">
        <w:rPr>
          <w:rFonts w:ascii="Corbel" w:hAnsi="Corbel"/>
        </w:rPr>
        <w:t>:</w:t>
      </w:r>
    </w:p>
    <w:p w14:paraId="5F87DC2C" w14:textId="77777777" w:rsidR="008A4D56" w:rsidRPr="00371F52" w:rsidRDefault="008A4D56" w:rsidP="008A4D56">
      <w:pPr>
        <w:pStyle w:val="ListParagraph"/>
        <w:rPr>
          <w:rFonts w:ascii="Corbel" w:hAnsi="Corbel"/>
        </w:rPr>
      </w:pPr>
    </w:p>
    <w:p w14:paraId="7A166B9B" w14:textId="01589439"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voornaam [punt] familienaam [spatie] jaartal [</w:t>
      </w:r>
      <w:r w:rsidR="006D46C3">
        <w:rPr>
          <w:rStyle w:val="Emphasis"/>
          <w:rFonts w:ascii="Corbel" w:hAnsi="Corbel"/>
          <w:sz w:val="20"/>
        </w:rPr>
        <w:t>spatie</w:t>
      </w:r>
      <w:r w:rsidRPr="00371F52">
        <w:rPr>
          <w:rStyle w:val="Emphasis"/>
          <w:rFonts w:ascii="Corbel" w:hAnsi="Corbel"/>
          <w:sz w:val="20"/>
        </w:rPr>
        <w:t>]</w:t>
      </w:r>
      <w:r w:rsidR="006D46C3">
        <w:rPr>
          <w:rStyle w:val="Emphasis"/>
          <w:rFonts w:ascii="Corbel" w:hAnsi="Corbel"/>
          <w:sz w:val="20"/>
        </w:rPr>
        <w:t>examenperiode [punt]</w:t>
      </w:r>
      <w:r w:rsidRPr="00371F52">
        <w:rPr>
          <w:rStyle w:val="Emphasis"/>
          <w:rFonts w:ascii="Corbel" w:hAnsi="Corbel"/>
          <w:sz w:val="20"/>
        </w:rPr>
        <w:t xml:space="preserve"> pdf</w:t>
      </w:r>
    </w:p>
    <w:p w14:paraId="16B21A94" w14:textId="4CC18050"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 xml:space="preserve">je  voornaam en familienaam schrijf je - indien bestaande uit verschillende woorden - aan elkaar zoals je </w:t>
      </w:r>
      <w:r w:rsidR="00FA4190">
        <w:rPr>
          <w:rStyle w:val="Emphasis"/>
          <w:rFonts w:ascii="Corbel" w:hAnsi="Corbel"/>
          <w:sz w:val="20"/>
        </w:rPr>
        <w:t>Odisee</w:t>
      </w:r>
      <w:r w:rsidR="00FA4190" w:rsidRPr="00371F52">
        <w:rPr>
          <w:rStyle w:val="Emphasis"/>
          <w:rFonts w:ascii="Corbel" w:hAnsi="Corbel"/>
          <w:sz w:val="20"/>
        </w:rPr>
        <w:t xml:space="preserve"> </w:t>
      </w:r>
      <w:r w:rsidRPr="00371F52">
        <w:rPr>
          <w:rStyle w:val="Emphasis"/>
          <w:rFonts w:ascii="Corbel" w:hAnsi="Corbel"/>
          <w:sz w:val="20"/>
        </w:rPr>
        <w:t>login-naam.</w:t>
      </w:r>
    </w:p>
    <w:p w14:paraId="49B24DC5" w14:textId="00D4D14D"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Afwijkende naamgeving wordt niet aanvaard</w:t>
      </w:r>
      <w:r w:rsidR="006045AC">
        <w:rPr>
          <w:rStyle w:val="Emphasis"/>
          <w:rFonts w:ascii="Corbel" w:hAnsi="Corbel"/>
          <w:b/>
          <w:sz w:val="20"/>
        </w:rPr>
        <w:t>!</w:t>
      </w:r>
    </w:p>
    <w:p w14:paraId="585E6CA3" w14:textId="27C21043" w:rsidR="00E51F39" w:rsidRPr="00371F52" w:rsidRDefault="00E51F39" w:rsidP="008A4D56">
      <w:pPr>
        <w:pStyle w:val="ListParagraph"/>
        <w:numPr>
          <w:ilvl w:val="1"/>
          <w:numId w:val="37"/>
        </w:numPr>
        <w:spacing w:line="360" w:lineRule="auto"/>
        <w:rPr>
          <w:rStyle w:val="Emphasis"/>
          <w:rFonts w:ascii="Corbel" w:hAnsi="Corbel"/>
          <w:sz w:val="20"/>
        </w:rPr>
      </w:pPr>
      <w:r w:rsidRPr="00371F52">
        <w:rPr>
          <w:rStyle w:val="Emphasis"/>
          <w:rFonts w:ascii="Corbel" w:hAnsi="Corbel"/>
          <w:sz w:val="20"/>
        </w:rPr>
        <w:t xml:space="preserve">Voorbeeld: </w:t>
      </w:r>
      <w:r w:rsidRPr="00CE2C16">
        <w:rPr>
          <w:rStyle w:val="Emphasis"/>
          <w:rFonts w:ascii="Corbel" w:hAnsi="Corbel"/>
          <w:b/>
          <w:sz w:val="20"/>
        </w:rPr>
        <w:t xml:space="preserve">sven.knockaert </w:t>
      </w:r>
      <w:r w:rsidR="006D46C3" w:rsidRPr="00CE2C16">
        <w:rPr>
          <w:rStyle w:val="Emphasis"/>
          <w:rFonts w:ascii="Corbel" w:hAnsi="Corbel"/>
          <w:b/>
          <w:sz w:val="20"/>
        </w:rPr>
        <w:t>2016 EP3</w:t>
      </w:r>
      <w:r w:rsidRPr="00CE2C16">
        <w:rPr>
          <w:rStyle w:val="Emphasis"/>
          <w:rFonts w:ascii="Corbel" w:hAnsi="Corbel"/>
          <w:b/>
          <w:sz w:val="20"/>
        </w:rPr>
        <w:t>.pdf</w:t>
      </w:r>
    </w:p>
    <w:p w14:paraId="397A7C89" w14:textId="77777777" w:rsidR="008A4D56" w:rsidRPr="00371F52" w:rsidRDefault="008A4D56" w:rsidP="008A4D56">
      <w:pPr>
        <w:pStyle w:val="ListParagraph"/>
        <w:ind w:left="1440"/>
        <w:rPr>
          <w:rStyle w:val="Emphasis"/>
          <w:rFonts w:ascii="Corbel" w:hAnsi="Corbel"/>
          <w:sz w:val="20"/>
        </w:rPr>
      </w:pPr>
    </w:p>
    <w:p w14:paraId="2B086D03" w14:textId="77777777" w:rsidR="00E51F39" w:rsidRPr="00371F52" w:rsidRDefault="00E51F39" w:rsidP="008A4D56">
      <w:pPr>
        <w:pStyle w:val="ListParagraph"/>
        <w:numPr>
          <w:ilvl w:val="0"/>
          <w:numId w:val="37"/>
        </w:numPr>
        <w:rPr>
          <w:rFonts w:ascii="Corbel" w:hAnsi="Corbel"/>
        </w:rPr>
      </w:pPr>
      <w:r w:rsidRPr="00371F52">
        <w:rPr>
          <w:rFonts w:ascii="Corbel" w:hAnsi="Corbel"/>
        </w:rPr>
        <w:t>Het document is maximaal 20MB groot.</w:t>
      </w:r>
    </w:p>
    <w:p w14:paraId="7D4ACC60" w14:textId="77777777" w:rsidR="00E51F39" w:rsidRPr="00371F52" w:rsidRDefault="00E51F39" w:rsidP="008A4D56">
      <w:pPr>
        <w:pStyle w:val="ListParagraph"/>
        <w:numPr>
          <w:ilvl w:val="0"/>
          <w:numId w:val="37"/>
        </w:numPr>
        <w:rPr>
          <w:rFonts w:ascii="Corbel" w:hAnsi="Corbel"/>
        </w:rPr>
      </w:pPr>
      <w:r w:rsidRPr="00371F52">
        <w:rPr>
          <w:rFonts w:ascii="Corbel" w:hAnsi="Corbel"/>
        </w:rPr>
        <w:t>Het document kan meerdere keren doorgestuurd worden tot aan de deadline.</w:t>
      </w:r>
    </w:p>
    <w:p w14:paraId="398F793C" w14:textId="77777777" w:rsidR="00DD4500" w:rsidRPr="00371F52" w:rsidRDefault="00CF1C70">
      <w:pPr>
        <w:pStyle w:val="Heading3"/>
        <w:ind w:left="0" w:firstLine="0"/>
        <w:rPr>
          <w:rFonts w:ascii="Corbel" w:hAnsi="Corbel"/>
        </w:rPr>
      </w:pPr>
      <w:bookmarkStart w:id="91" w:name="_2.5.2_Indienen,_kopiëren"/>
      <w:bookmarkStart w:id="92" w:name="_Toc404193785"/>
      <w:bookmarkEnd w:id="91"/>
      <w:r w:rsidRPr="00371F52">
        <w:rPr>
          <w:rFonts w:ascii="Corbel" w:hAnsi="Corbel"/>
        </w:rPr>
        <w:t>2</w:t>
      </w:r>
      <w:r w:rsidR="00DD4500" w:rsidRPr="00371F52">
        <w:rPr>
          <w:rFonts w:ascii="Corbel" w:hAnsi="Corbel"/>
        </w:rPr>
        <w:t>.5.</w:t>
      </w:r>
      <w:r w:rsidR="008A4D56" w:rsidRPr="00371F52">
        <w:rPr>
          <w:rFonts w:ascii="Corbel" w:hAnsi="Corbel"/>
        </w:rPr>
        <w:t>2</w:t>
      </w:r>
      <w:r w:rsidR="00DD4500" w:rsidRPr="00371F52">
        <w:rPr>
          <w:rFonts w:ascii="Corbel" w:hAnsi="Corbel"/>
        </w:rPr>
        <w:t xml:space="preserve"> Indienen, kopiëren en inbinden </w:t>
      </w:r>
      <w:bookmarkEnd w:id="90"/>
      <w:r w:rsidR="00E51F39" w:rsidRPr="00371F52">
        <w:rPr>
          <w:rFonts w:ascii="Corbel" w:hAnsi="Corbel"/>
        </w:rPr>
        <w:t>bachelorproef</w:t>
      </w:r>
      <w:bookmarkEnd w:id="92"/>
    </w:p>
    <w:p w14:paraId="502ABE19" w14:textId="77777777" w:rsidR="005935F0" w:rsidRPr="00371F52" w:rsidRDefault="005935F0" w:rsidP="005935F0">
      <w:pPr>
        <w:rPr>
          <w:rFonts w:ascii="Corbel" w:hAnsi="Corbel"/>
        </w:rPr>
      </w:pPr>
    </w:p>
    <w:p w14:paraId="12CBB3FB" w14:textId="5019989A" w:rsidR="005935F0" w:rsidRPr="00371F52" w:rsidRDefault="005935F0" w:rsidP="005935F0">
      <w:pPr>
        <w:rPr>
          <w:rFonts w:ascii="Corbel" w:hAnsi="Corbel"/>
        </w:rPr>
      </w:pPr>
      <w:r w:rsidRPr="00371F52">
        <w:rPr>
          <w:rFonts w:ascii="Corbel" w:hAnsi="Corbel"/>
        </w:rPr>
        <w:t xml:space="preserve">De bachelorproef wordt door de student in </w:t>
      </w:r>
      <w:r w:rsidR="00322879">
        <w:rPr>
          <w:rFonts w:ascii="Corbel" w:hAnsi="Corbel"/>
        </w:rPr>
        <w:t>vijf</w:t>
      </w:r>
      <w:r w:rsidR="00322879" w:rsidRPr="00371F52">
        <w:rPr>
          <w:rFonts w:ascii="Corbel" w:hAnsi="Corbel"/>
        </w:rPr>
        <w:t xml:space="preserve">voud </w:t>
      </w:r>
      <w:r w:rsidRPr="00371F52">
        <w:rPr>
          <w:rFonts w:ascii="Corbel" w:hAnsi="Corbel"/>
        </w:rPr>
        <w:t xml:space="preserve">gekopieerd en ingebonden. </w:t>
      </w:r>
    </w:p>
    <w:p w14:paraId="2BC45111" w14:textId="571F907F" w:rsidR="005935F0" w:rsidRPr="00371F52" w:rsidRDefault="004F49AC" w:rsidP="005935F0">
      <w:pPr>
        <w:rPr>
          <w:rFonts w:ascii="Corbel" w:hAnsi="Corbel"/>
        </w:rPr>
      </w:pPr>
      <w:r w:rsidRPr="00371F52">
        <w:rPr>
          <w:rFonts w:ascii="Corbel" w:hAnsi="Corbel"/>
        </w:rPr>
        <w:t>Je</w:t>
      </w:r>
      <w:r w:rsidR="005935F0" w:rsidRPr="00371F52">
        <w:rPr>
          <w:rFonts w:ascii="Corbel" w:hAnsi="Corbel"/>
        </w:rPr>
        <w:t xml:space="preserve"> kan </w:t>
      </w:r>
      <w:r w:rsidR="00322879">
        <w:rPr>
          <w:rFonts w:ascii="Corbel" w:hAnsi="Corbel"/>
        </w:rPr>
        <w:t>5</w:t>
      </w:r>
      <w:r w:rsidR="00322879" w:rsidRPr="00371F52">
        <w:rPr>
          <w:rFonts w:ascii="Corbel" w:hAnsi="Corbel"/>
        </w:rPr>
        <w:t xml:space="preserve"> </w:t>
      </w:r>
      <w:r w:rsidR="005935F0" w:rsidRPr="00371F52">
        <w:rPr>
          <w:rFonts w:ascii="Corbel" w:hAnsi="Corbel"/>
        </w:rPr>
        <w:t xml:space="preserve">gekleurde voorbladen, </w:t>
      </w:r>
      <w:r w:rsidR="00322879">
        <w:rPr>
          <w:rFonts w:ascii="Corbel" w:hAnsi="Corbel"/>
        </w:rPr>
        <w:t>5</w:t>
      </w:r>
      <w:r w:rsidR="00322879" w:rsidRPr="00371F52">
        <w:rPr>
          <w:rFonts w:ascii="Corbel" w:hAnsi="Corbel"/>
        </w:rPr>
        <w:t xml:space="preserve"> </w:t>
      </w:r>
      <w:r w:rsidR="005935F0" w:rsidRPr="00371F52">
        <w:rPr>
          <w:rFonts w:ascii="Corbel" w:hAnsi="Corbel"/>
        </w:rPr>
        <w:t xml:space="preserve">witte titelbladen en </w:t>
      </w:r>
      <w:r w:rsidR="00322879">
        <w:rPr>
          <w:rFonts w:ascii="Corbel" w:hAnsi="Corbel"/>
        </w:rPr>
        <w:t>5</w:t>
      </w:r>
      <w:r w:rsidR="00322879" w:rsidRPr="00371F52">
        <w:rPr>
          <w:rFonts w:ascii="Corbel" w:hAnsi="Corbel"/>
        </w:rPr>
        <w:t xml:space="preserve"> </w:t>
      </w:r>
      <w:r w:rsidR="005935F0" w:rsidRPr="00371F52">
        <w:rPr>
          <w:rFonts w:ascii="Corbel" w:hAnsi="Corbel"/>
        </w:rPr>
        <w:t xml:space="preserve">tussenbladen met de </w:t>
      </w:r>
      <w:r w:rsidR="00322879">
        <w:rPr>
          <w:rFonts w:ascii="Corbel" w:hAnsi="Corbel"/>
        </w:rPr>
        <w:t>Bachelorproef</w:t>
      </w:r>
      <w:r w:rsidR="005935F0" w:rsidRPr="00371F52">
        <w:rPr>
          <w:rFonts w:ascii="Corbel" w:hAnsi="Corbel" w:cs="Cambria Math"/>
        </w:rPr>
        <w:t>‐</w:t>
      </w:r>
      <w:r w:rsidR="005935F0" w:rsidRPr="00371F52">
        <w:rPr>
          <w:rFonts w:ascii="Corbel" w:hAnsi="Corbel"/>
        </w:rPr>
        <w:t xml:space="preserve">gegevens afhalen op het studiegebiedsecretariaat (D024) vanaf (zie </w:t>
      </w:r>
      <w:r w:rsidR="005935F0" w:rsidRPr="00371F52">
        <w:rPr>
          <w:rStyle w:val="hyperlinkChar"/>
          <w:rFonts w:ascii="Corbel" w:hAnsi="Corbel"/>
        </w:rPr>
        <w:fldChar w:fldCharType="begin"/>
      </w:r>
      <w:r w:rsidR="005935F0" w:rsidRPr="00371F52">
        <w:rPr>
          <w:rStyle w:val="hyperlinkChar"/>
          <w:rFonts w:ascii="Corbel" w:hAnsi="Corbel"/>
        </w:rPr>
        <w:instrText xml:space="preserve"> REF _Ref316715177 \h  \* MERGEFORMAT </w:instrText>
      </w:r>
      <w:r w:rsidR="005935F0" w:rsidRPr="00371F52">
        <w:rPr>
          <w:rStyle w:val="hyperlinkChar"/>
          <w:rFonts w:ascii="Corbel" w:hAnsi="Corbel"/>
        </w:rPr>
      </w:r>
      <w:r w:rsidR="005935F0" w:rsidRPr="00371F52">
        <w:rPr>
          <w:rStyle w:val="hyperlinkChar"/>
          <w:rFonts w:ascii="Corbel" w:hAnsi="Corbel"/>
        </w:rPr>
        <w:fldChar w:fldCharType="separate"/>
      </w:r>
      <w:r w:rsidR="00E64DBE" w:rsidRPr="00CE2C16">
        <w:rPr>
          <w:rStyle w:val="hyperlinkChar"/>
          <w:rFonts w:ascii="Corbel" w:hAnsi="Corbel"/>
        </w:rPr>
        <w:t>2.1 Overzichtskalender</w:t>
      </w:r>
      <w:r w:rsidR="005935F0" w:rsidRPr="00371F52">
        <w:rPr>
          <w:rStyle w:val="hyperlinkChar"/>
          <w:rFonts w:ascii="Corbel" w:hAnsi="Corbel"/>
        </w:rPr>
        <w:fldChar w:fldCharType="end"/>
      </w:r>
      <w:r w:rsidR="005935F0" w:rsidRPr="00371F52">
        <w:rPr>
          <w:rFonts w:ascii="Corbel" w:hAnsi="Corbel"/>
        </w:rPr>
        <w:t xml:space="preserve">). </w:t>
      </w:r>
    </w:p>
    <w:p w14:paraId="2566CB73" w14:textId="77777777" w:rsidR="005935F0" w:rsidRPr="00371F52" w:rsidRDefault="005935F0" w:rsidP="005935F0">
      <w:pPr>
        <w:rPr>
          <w:rFonts w:ascii="Corbel" w:hAnsi="Corbel"/>
        </w:rPr>
      </w:pPr>
      <w:r w:rsidRPr="00371F52">
        <w:rPr>
          <w:rFonts w:ascii="Corbel" w:hAnsi="Corbel"/>
        </w:rPr>
        <w:t xml:space="preserve">Deze moeten, door de student zelf, onmiddellijk nagelezen worden bij afhaling. </w:t>
      </w:r>
    </w:p>
    <w:p w14:paraId="7397BF2F" w14:textId="77777777" w:rsidR="005935F0" w:rsidRPr="00371F52" w:rsidRDefault="005935F0" w:rsidP="005935F0">
      <w:pPr>
        <w:rPr>
          <w:rFonts w:ascii="Corbel" w:hAnsi="Corbel"/>
        </w:rPr>
      </w:pPr>
    </w:p>
    <w:p w14:paraId="1F8E680F" w14:textId="77777777" w:rsidR="005935F0" w:rsidRPr="00371F52" w:rsidRDefault="005935F0" w:rsidP="005935F0">
      <w:pPr>
        <w:rPr>
          <w:rFonts w:ascii="Corbel" w:hAnsi="Corbel"/>
        </w:rPr>
      </w:pPr>
      <w:r w:rsidRPr="00371F52">
        <w:rPr>
          <w:rFonts w:ascii="Corbel" w:hAnsi="Corbel"/>
        </w:rPr>
        <w:t xml:space="preserve">Het inbinden moet met een witte rug en achterkaft en een transparante voorkaft. </w:t>
      </w:r>
    </w:p>
    <w:p w14:paraId="353AD633" w14:textId="77777777" w:rsidR="005935F0" w:rsidRPr="00371F52" w:rsidRDefault="005935F0" w:rsidP="005935F0">
      <w:pPr>
        <w:rPr>
          <w:rFonts w:ascii="Corbel" w:hAnsi="Corbel"/>
        </w:rPr>
      </w:pPr>
      <w:r w:rsidRPr="00371F52">
        <w:rPr>
          <w:rFonts w:ascii="Corbel" w:hAnsi="Corbel"/>
        </w:rPr>
        <w:t>Er moet gebruik gemaakt worden van een thermisch inbindsysteem zonder ringen of perforaties (vb. Bind</w:t>
      </w:r>
      <w:r w:rsidRPr="00371F52">
        <w:rPr>
          <w:rFonts w:ascii="Corbel" w:hAnsi="Corbel" w:cs="Cambria Math"/>
        </w:rPr>
        <w:t>‐</w:t>
      </w:r>
      <w:r w:rsidRPr="00371F52">
        <w:rPr>
          <w:rFonts w:ascii="Corbel" w:hAnsi="Corbel"/>
        </w:rPr>
        <w:t>O</w:t>
      </w:r>
      <w:r w:rsidRPr="00371F52">
        <w:rPr>
          <w:rFonts w:ascii="Corbel" w:hAnsi="Corbel" w:cs="Cambria Math"/>
        </w:rPr>
        <w:t>‐</w:t>
      </w:r>
      <w:r w:rsidRPr="00371F52">
        <w:rPr>
          <w:rFonts w:ascii="Corbel" w:hAnsi="Corbel"/>
        </w:rPr>
        <w:t xml:space="preserve">Matic). </w:t>
      </w:r>
    </w:p>
    <w:p w14:paraId="2D3838B2" w14:textId="42EAD412" w:rsidR="005935F0" w:rsidRPr="00371F52" w:rsidRDefault="005935F0" w:rsidP="005935F0">
      <w:pPr>
        <w:rPr>
          <w:rFonts w:ascii="Corbel" w:hAnsi="Corbel"/>
        </w:rPr>
      </w:pPr>
      <w:r w:rsidRPr="00371F52">
        <w:rPr>
          <w:rFonts w:ascii="Corbel" w:hAnsi="Corbel"/>
        </w:rPr>
        <w:t xml:space="preserve">Deze moeten uiterlijk op (zie </w:t>
      </w:r>
      <w:r w:rsidRPr="00371F52">
        <w:rPr>
          <w:rStyle w:val="hyperlinkChar"/>
          <w:rFonts w:ascii="Corbel" w:hAnsi="Corbel"/>
        </w:rPr>
        <w:fldChar w:fldCharType="begin"/>
      </w:r>
      <w:r w:rsidRPr="00371F52">
        <w:rPr>
          <w:rStyle w:val="hyperlinkChar"/>
          <w:rFonts w:ascii="Corbel" w:hAnsi="Corbel"/>
        </w:rPr>
        <w:instrText xml:space="preserve"> REF _Ref316715177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2.1 Overzichtskalender</w:t>
      </w:r>
      <w:r w:rsidRPr="00371F52">
        <w:rPr>
          <w:rStyle w:val="hyperlinkChar"/>
          <w:rFonts w:ascii="Corbel" w:hAnsi="Corbel"/>
        </w:rPr>
        <w:fldChar w:fldCharType="end"/>
      </w:r>
      <w:r w:rsidRPr="00371F52">
        <w:rPr>
          <w:rFonts w:ascii="Corbel" w:hAnsi="Corbel"/>
        </w:rPr>
        <w:t xml:space="preserve">) door uzelf </w:t>
      </w:r>
      <w:r w:rsidRPr="00CE2C16">
        <w:rPr>
          <w:rFonts w:ascii="Corbel" w:hAnsi="Corbel"/>
          <w:b/>
        </w:rPr>
        <w:t xml:space="preserve">in </w:t>
      </w:r>
      <w:r w:rsidR="00322879" w:rsidRPr="00CE2C16">
        <w:rPr>
          <w:rFonts w:ascii="Corbel" w:hAnsi="Corbel"/>
          <w:b/>
        </w:rPr>
        <w:t xml:space="preserve">drievoud </w:t>
      </w:r>
      <w:r w:rsidRPr="00CE2C16">
        <w:rPr>
          <w:rFonts w:ascii="Corbel" w:hAnsi="Corbel"/>
          <w:b/>
        </w:rPr>
        <w:t>ingediend</w:t>
      </w:r>
      <w:r w:rsidRPr="00371F52">
        <w:rPr>
          <w:rFonts w:ascii="Corbel" w:hAnsi="Corbel"/>
        </w:rPr>
        <w:t xml:space="preserve"> worden op het studiegebiedsecretariaat. De overige 2 exemplaren zijn voor je stagementor en voor jezelf. </w:t>
      </w:r>
    </w:p>
    <w:p w14:paraId="60E3DA28" w14:textId="3D476FF4" w:rsidR="005935F0" w:rsidRPr="00371F52" w:rsidRDefault="005935F0" w:rsidP="005935F0">
      <w:pPr>
        <w:rPr>
          <w:rFonts w:ascii="Corbel" w:hAnsi="Corbel"/>
        </w:rPr>
      </w:pPr>
      <w:r w:rsidRPr="00371F52">
        <w:rPr>
          <w:rFonts w:ascii="Corbel" w:hAnsi="Corbel"/>
        </w:rPr>
        <w:lastRenderedPageBreak/>
        <w:t xml:space="preserve">Indien je een aparte bijlage (papieren versie of </w:t>
      </w:r>
      <w:r w:rsidR="00D1110E">
        <w:rPr>
          <w:rFonts w:ascii="Corbel" w:hAnsi="Corbel"/>
        </w:rPr>
        <w:t>DVD</w:t>
      </w:r>
      <w:r w:rsidRPr="00371F52">
        <w:rPr>
          <w:rFonts w:ascii="Corbel" w:hAnsi="Corbel"/>
        </w:rPr>
        <w:t xml:space="preserve">) wenst toe te voegen bij uw bachelorproef, dienen deze in </w:t>
      </w:r>
      <w:r w:rsidR="00322879">
        <w:rPr>
          <w:rFonts w:ascii="Corbel" w:hAnsi="Corbel"/>
        </w:rPr>
        <w:t>drie</w:t>
      </w:r>
      <w:r w:rsidR="00322879" w:rsidRPr="00371F52">
        <w:rPr>
          <w:rFonts w:ascii="Corbel" w:hAnsi="Corbel"/>
        </w:rPr>
        <w:t>voud</w:t>
      </w:r>
      <w:r w:rsidRPr="00371F52">
        <w:rPr>
          <w:rFonts w:ascii="Corbel" w:hAnsi="Corbel"/>
        </w:rPr>
        <w:t xml:space="preserve">, samen met de bachelorproef afgegeven te worden op het studiegebiedsecretariaat (D024), uiterlijk op (zie stage/bachelor kalender). </w:t>
      </w:r>
    </w:p>
    <w:p w14:paraId="2035140A" w14:textId="789EAF64" w:rsidR="00FA6676" w:rsidRPr="00371F52" w:rsidRDefault="00D1110E" w:rsidP="005935F0">
      <w:pPr>
        <w:rPr>
          <w:rFonts w:ascii="Corbel" w:hAnsi="Corbel"/>
        </w:rPr>
      </w:pPr>
      <w:r>
        <w:rPr>
          <w:rFonts w:ascii="Corbel" w:hAnsi="Corbel"/>
        </w:rPr>
        <w:t>DVD’s</w:t>
      </w:r>
      <w:r w:rsidR="005935F0" w:rsidRPr="00371F52">
        <w:rPr>
          <w:rFonts w:ascii="Corbel" w:hAnsi="Corbel"/>
        </w:rPr>
        <w:t xml:space="preserve"> kunnen in een hoesje achteraan netjes ingeplakt worden.</w:t>
      </w:r>
    </w:p>
    <w:p w14:paraId="2F4E7F80" w14:textId="77777777" w:rsidR="005935F0" w:rsidRPr="00371F52" w:rsidRDefault="005935F0" w:rsidP="005935F0">
      <w:pPr>
        <w:rPr>
          <w:rFonts w:ascii="Corbel" w:hAnsi="Corbel"/>
        </w:rPr>
      </w:pPr>
    </w:p>
    <w:p w14:paraId="717E305B" w14:textId="77777777" w:rsidR="00DD4500" w:rsidRPr="00371F52" w:rsidRDefault="00DD4500">
      <w:pPr>
        <w:rPr>
          <w:rFonts w:ascii="Corbel" w:hAnsi="Corbel"/>
        </w:rPr>
      </w:pPr>
    </w:p>
    <w:p w14:paraId="1112119E" w14:textId="77777777" w:rsidR="00DD4500" w:rsidRPr="00371F52" w:rsidRDefault="00DD4500">
      <w:pPr>
        <w:rPr>
          <w:rFonts w:ascii="Corbel" w:hAnsi="Corbel"/>
        </w:rPr>
      </w:pPr>
      <w:r w:rsidRPr="00371F52">
        <w:rPr>
          <w:rFonts w:ascii="Corbel" w:hAnsi="Corbel"/>
          <w:b/>
        </w:rPr>
        <w:t xml:space="preserve">De samenstelling van </w:t>
      </w:r>
      <w:r w:rsidR="005935F0" w:rsidRPr="00371F52">
        <w:rPr>
          <w:rFonts w:ascii="Corbel" w:hAnsi="Corbel"/>
          <w:b/>
        </w:rPr>
        <w:t>bachelorproef</w:t>
      </w:r>
      <w:r w:rsidRPr="00371F52">
        <w:rPr>
          <w:rFonts w:ascii="Corbel" w:hAnsi="Corbel"/>
          <w:b/>
        </w:rPr>
        <w:t xml:space="preserve"> </w:t>
      </w:r>
      <w:r w:rsidR="00CF1C70" w:rsidRPr="00371F52">
        <w:rPr>
          <w:rFonts w:ascii="Corbel" w:hAnsi="Corbel"/>
          <w:b/>
        </w:rPr>
        <w:t xml:space="preserve">bevat </w:t>
      </w:r>
      <w:r w:rsidR="005935F0" w:rsidRPr="00371F52">
        <w:rPr>
          <w:rFonts w:ascii="Corbel" w:hAnsi="Corbel"/>
          <w:b/>
        </w:rPr>
        <w:t>in</w:t>
      </w:r>
      <w:r w:rsidR="00CF1C70" w:rsidRPr="00371F52">
        <w:rPr>
          <w:rFonts w:ascii="Corbel" w:hAnsi="Corbel"/>
          <w:b/>
        </w:rPr>
        <w:t xml:space="preserve"> volgorde</w:t>
      </w:r>
      <w:r w:rsidR="00CF1C70" w:rsidRPr="00371F52">
        <w:rPr>
          <w:rFonts w:ascii="Corbel" w:hAnsi="Corbel"/>
        </w:rPr>
        <w:t>:</w:t>
      </w:r>
    </w:p>
    <w:p w14:paraId="7D3A85EE" w14:textId="77777777" w:rsidR="00CF1C70" w:rsidRPr="00371F52" w:rsidRDefault="00CF1C70">
      <w:pPr>
        <w:rPr>
          <w:rFonts w:ascii="Corbel" w:hAnsi="Corbel"/>
        </w:rPr>
      </w:pPr>
    </w:p>
    <w:p w14:paraId="4930E9C1"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Gekleurde bedrukte kaft,</w:t>
      </w:r>
    </w:p>
    <w:p w14:paraId="74847956"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Wit blad,</w:t>
      </w:r>
    </w:p>
    <w:p w14:paraId="192FCB7C"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Titelblad,</w:t>
      </w:r>
    </w:p>
    <w:p w14:paraId="599E159C"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Tussenblad met de stagegegevens</w:t>
      </w:r>
      <w:r w:rsidR="005935F0" w:rsidRPr="00371F52">
        <w:rPr>
          <w:rFonts w:ascii="Corbel" w:hAnsi="Corbel"/>
        </w:rPr>
        <w:t>/bachelorproef</w:t>
      </w:r>
      <w:r w:rsidRPr="00371F52">
        <w:rPr>
          <w:rFonts w:ascii="Corbel" w:hAnsi="Corbel"/>
        </w:rPr>
        <w:t>,</w:t>
      </w:r>
    </w:p>
    <w:p w14:paraId="20AFD90A"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Samenvatting,</w:t>
      </w:r>
    </w:p>
    <w:p w14:paraId="15262688"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Woord voora</w:t>
      </w:r>
      <w:r w:rsidR="00CF1C70" w:rsidRPr="00371F52">
        <w:rPr>
          <w:rFonts w:ascii="Corbel" w:hAnsi="Corbel"/>
        </w:rPr>
        <w:t>f,</w:t>
      </w:r>
    </w:p>
    <w:p w14:paraId="73A0F756"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Inhoud,</w:t>
      </w:r>
    </w:p>
    <w:p w14:paraId="013D8679"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Lijst met gebruikte afkortingen en symbolen,</w:t>
      </w:r>
      <w:r w:rsidR="00CF1C70" w:rsidRPr="00371F52">
        <w:rPr>
          <w:rFonts w:ascii="Corbel" w:hAnsi="Corbel"/>
          <w:i/>
        </w:rPr>
        <w:t xml:space="preserve"> (facultatief</w:t>
      </w:r>
      <w:r w:rsidR="00CF1C70" w:rsidRPr="00371F52">
        <w:rPr>
          <w:rFonts w:ascii="Corbel" w:hAnsi="Corbel"/>
        </w:rPr>
        <w:t>)</w:t>
      </w:r>
    </w:p>
    <w:p w14:paraId="305C768C" w14:textId="0F1228B4" w:rsidR="00CF1C70" w:rsidRPr="00371F52" w:rsidRDefault="00F55AF4" w:rsidP="00F55AF4">
      <w:pPr>
        <w:numPr>
          <w:ilvl w:val="0"/>
          <w:numId w:val="32"/>
        </w:numPr>
        <w:spacing w:line="240" w:lineRule="auto"/>
        <w:ind w:left="680"/>
        <w:rPr>
          <w:rFonts w:ascii="Corbel" w:hAnsi="Corbel"/>
        </w:rPr>
      </w:pPr>
      <w:r w:rsidRPr="00371F52">
        <w:rPr>
          <w:rFonts w:ascii="Corbel" w:hAnsi="Corbel"/>
        </w:rPr>
        <w:t>Voorstelling van het bedrijf</w:t>
      </w:r>
      <w:r w:rsidR="00D1110E">
        <w:rPr>
          <w:rFonts w:ascii="Corbel" w:hAnsi="Corbel"/>
        </w:rPr>
        <w:t xml:space="preserve"> (indien de bachelorproef gekoppeld werd aan de stage)</w:t>
      </w:r>
      <w:r w:rsidRPr="00371F52">
        <w:rPr>
          <w:rFonts w:ascii="Corbel" w:hAnsi="Corbel"/>
        </w:rPr>
        <w:t>,</w:t>
      </w:r>
    </w:p>
    <w:p w14:paraId="663CA13D" w14:textId="39AAE0B3" w:rsidR="00CF1C70" w:rsidRPr="00371F52" w:rsidRDefault="00D1110E" w:rsidP="00F55AF4">
      <w:pPr>
        <w:numPr>
          <w:ilvl w:val="0"/>
          <w:numId w:val="32"/>
        </w:numPr>
        <w:spacing w:line="240" w:lineRule="auto"/>
        <w:ind w:left="680"/>
        <w:rPr>
          <w:rFonts w:ascii="Corbel" w:hAnsi="Corbel"/>
        </w:rPr>
      </w:pPr>
      <w:r>
        <w:rPr>
          <w:rFonts w:ascii="Corbel" w:hAnsi="Corbel"/>
        </w:rPr>
        <w:t>B</w:t>
      </w:r>
      <w:r w:rsidR="005935F0" w:rsidRPr="00371F52">
        <w:rPr>
          <w:rFonts w:ascii="Corbel" w:hAnsi="Corbel"/>
        </w:rPr>
        <w:t>achelorproef</w:t>
      </w:r>
      <w:r>
        <w:rPr>
          <w:rFonts w:ascii="Corbel" w:hAnsi="Corbel"/>
        </w:rPr>
        <w:t>opdracht of concrete “onderzoeksvraag”</w:t>
      </w:r>
    </w:p>
    <w:p w14:paraId="3F029856"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Actieplan</w:t>
      </w:r>
    </w:p>
    <w:p w14:paraId="619ADE14" w14:textId="31B09795" w:rsidR="00CF1C70" w:rsidRPr="00371F52" w:rsidRDefault="00F55AF4" w:rsidP="00F55AF4">
      <w:pPr>
        <w:numPr>
          <w:ilvl w:val="0"/>
          <w:numId w:val="32"/>
        </w:numPr>
        <w:spacing w:line="240" w:lineRule="auto"/>
        <w:ind w:left="680"/>
        <w:rPr>
          <w:rFonts w:ascii="Corbel" w:hAnsi="Corbel"/>
        </w:rPr>
      </w:pPr>
      <w:r w:rsidRPr="00371F52">
        <w:rPr>
          <w:rFonts w:ascii="Corbel" w:hAnsi="Corbel"/>
        </w:rPr>
        <w:t>Voorstudie</w:t>
      </w:r>
      <w:r w:rsidR="00D1110E">
        <w:rPr>
          <w:rFonts w:ascii="Corbel" w:hAnsi="Corbel"/>
        </w:rPr>
        <w:t xml:space="preserve"> (onderzoek/analyse)</w:t>
      </w:r>
    </w:p>
    <w:p w14:paraId="0D468002"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Praktische uitwerking,</w:t>
      </w:r>
    </w:p>
    <w:p w14:paraId="64A97EED" w14:textId="77777777" w:rsidR="00CF1C70" w:rsidRPr="00371F52" w:rsidRDefault="00F55AF4" w:rsidP="00F55AF4">
      <w:pPr>
        <w:numPr>
          <w:ilvl w:val="0"/>
          <w:numId w:val="32"/>
        </w:numPr>
        <w:spacing w:line="240" w:lineRule="auto"/>
        <w:ind w:left="510" w:firstLine="0"/>
        <w:rPr>
          <w:rFonts w:ascii="Corbel" w:hAnsi="Corbel"/>
        </w:rPr>
      </w:pPr>
      <w:r w:rsidRPr="00371F52">
        <w:rPr>
          <w:rFonts w:ascii="Corbel" w:hAnsi="Corbel"/>
        </w:rPr>
        <w:t>Algemeen besluit,</w:t>
      </w:r>
    </w:p>
    <w:p w14:paraId="55773EC3" w14:textId="77777777" w:rsidR="0085560D" w:rsidRPr="00371F52" w:rsidRDefault="00F55AF4" w:rsidP="00F55AF4">
      <w:pPr>
        <w:numPr>
          <w:ilvl w:val="0"/>
          <w:numId w:val="32"/>
        </w:numPr>
        <w:spacing w:line="240" w:lineRule="auto"/>
        <w:ind w:left="510" w:firstLine="0"/>
        <w:rPr>
          <w:rFonts w:ascii="Corbel" w:hAnsi="Corbel"/>
        </w:rPr>
      </w:pPr>
      <w:r w:rsidRPr="00371F52">
        <w:rPr>
          <w:rFonts w:ascii="Corbel" w:hAnsi="Corbel"/>
        </w:rPr>
        <w:t>Literatuurlijst,</w:t>
      </w:r>
      <w:r w:rsidR="00700734" w:rsidRPr="00371F52">
        <w:rPr>
          <w:rFonts w:ascii="Corbel" w:hAnsi="Corbel"/>
        </w:rPr>
        <w:t xml:space="preserve"> </w:t>
      </w:r>
    </w:p>
    <w:p w14:paraId="5AAF918F" w14:textId="77777777" w:rsidR="00CF1C70" w:rsidRPr="00371F52" w:rsidRDefault="00F55AF4" w:rsidP="00F55AF4">
      <w:pPr>
        <w:numPr>
          <w:ilvl w:val="0"/>
          <w:numId w:val="32"/>
        </w:numPr>
        <w:spacing w:line="240" w:lineRule="auto"/>
        <w:ind w:left="510" w:firstLine="0"/>
        <w:rPr>
          <w:rFonts w:ascii="Corbel" w:hAnsi="Corbel"/>
        </w:rPr>
      </w:pPr>
      <w:r w:rsidRPr="00371F52">
        <w:rPr>
          <w:rFonts w:ascii="Corbel" w:hAnsi="Corbel"/>
        </w:rPr>
        <w:t>Bibliografie</w:t>
      </w:r>
    </w:p>
    <w:p w14:paraId="1C70092C" w14:textId="77777777" w:rsidR="00CF1C70" w:rsidRPr="00371F52" w:rsidRDefault="00F55AF4" w:rsidP="00F55AF4">
      <w:pPr>
        <w:numPr>
          <w:ilvl w:val="0"/>
          <w:numId w:val="32"/>
        </w:numPr>
        <w:spacing w:line="240" w:lineRule="auto"/>
        <w:ind w:left="680"/>
        <w:rPr>
          <w:rFonts w:ascii="Corbel" w:hAnsi="Corbel"/>
        </w:rPr>
      </w:pPr>
      <w:r w:rsidRPr="00371F52">
        <w:rPr>
          <w:rFonts w:ascii="Corbel" w:hAnsi="Corbel"/>
        </w:rPr>
        <w:t xml:space="preserve">Bijlage(n) </w:t>
      </w:r>
      <w:r w:rsidR="00CF1C70" w:rsidRPr="00371F52">
        <w:rPr>
          <w:rFonts w:ascii="Corbel" w:hAnsi="Corbel"/>
          <w:i/>
        </w:rPr>
        <w:t>(facultatief, eventueel apart).</w:t>
      </w:r>
    </w:p>
    <w:p w14:paraId="111C97E2" w14:textId="77777777" w:rsidR="00CF1C70" w:rsidRPr="00371F52" w:rsidRDefault="00CF1C70">
      <w:pPr>
        <w:rPr>
          <w:rFonts w:ascii="Corbel" w:hAnsi="Corbel"/>
        </w:rPr>
      </w:pPr>
    </w:p>
    <w:p w14:paraId="10FB63BD" w14:textId="77777777" w:rsidR="00FA0AB7" w:rsidRPr="00371F52" w:rsidRDefault="00FA0AB7">
      <w:pPr>
        <w:spacing w:line="240" w:lineRule="auto"/>
        <w:rPr>
          <w:rFonts w:ascii="Corbel" w:hAnsi="Corbel"/>
          <w:b/>
          <w:bCs/>
          <w:sz w:val="28"/>
          <w:szCs w:val="28"/>
        </w:rPr>
      </w:pPr>
      <w:bookmarkStart w:id="93" w:name="h.2r6huyiww7tl"/>
      <w:bookmarkStart w:id="94" w:name="_Ref316759151"/>
      <w:bookmarkEnd w:id="93"/>
      <w:r w:rsidRPr="00371F52">
        <w:rPr>
          <w:rFonts w:ascii="Corbel" w:hAnsi="Corbel"/>
        </w:rPr>
        <w:br w:type="page"/>
      </w:r>
    </w:p>
    <w:p w14:paraId="172E0AB3" w14:textId="77777777" w:rsidR="00DD4500" w:rsidRPr="00371F52" w:rsidRDefault="00CF1C70">
      <w:pPr>
        <w:pStyle w:val="Heading3"/>
        <w:rPr>
          <w:rFonts w:ascii="Corbel" w:hAnsi="Corbel"/>
        </w:rPr>
      </w:pPr>
      <w:bookmarkStart w:id="95" w:name="_Ref333569616"/>
      <w:bookmarkStart w:id="96" w:name="_Ref333570248"/>
      <w:bookmarkStart w:id="97" w:name="_Toc404193786"/>
      <w:r w:rsidRPr="00371F52">
        <w:rPr>
          <w:rFonts w:ascii="Corbel" w:hAnsi="Corbel"/>
        </w:rPr>
        <w:lastRenderedPageBreak/>
        <w:t>2</w:t>
      </w:r>
      <w:r w:rsidR="00DD4500" w:rsidRPr="00371F52">
        <w:rPr>
          <w:rFonts w:ascii="Corbel" w:hAnsi="Corbel"/>
        </w:rPr>
        <w:t>.5.</w:t>
      </w:r>
      <w:r w:rsidR="001A42B8" w:rsidRPr="00371F52">
        <w:rPr>
          <w:rFonts w:ascii="Corbel" w:hAnsi="Corbel"/>
        </w:rPr>
        <w:t>3</w:t>
      </w:r>
      <w:r w:rsidR="00DD4500" w:rsidRPr="00371F52">
        <w:rPr>
          <w:rFonts w:ascii="Corbel" w:hAnsi="Corbel"/>
        </w:rPr>
        <w:t xml:space="preserve"> Presentatie &amp; Verdediging</w:t>
      </w:r>
      <w:bookmarkEnd w:id="94"/>
      <w:bookmarkEnd w:id="95"/>
      <w:bookmarkEnd w:id="96"/>
      <w:bookmarkEnd w:id="97"/>
    </w:p>
    <w:p w14:paraId="5C5D41FA" w14:textId="77777777" w:rsidR="00DD4500" w:rsidRPr="00371F52" w:rsidRDefault="00DD4500">
      <w:pPr>
        <w:spacing w:line="240" w:lineRule="auto"/>
        <w:rPr>
          <w:rFonts w:ascii="Corbel" w:hAnsi="Corbel"/>
        </w:rPr>
      </w:pPr>
      <w:r w:rsidRPr="00371F52">
        <w:rPr>
          <w:rFonts w:ascii="Corbel" w:hAnsi="Corbel"/>
        </w:rPr>
        <w:t xml:space="preserve">Uiteindelijk is het de bedoeling om je </w:t>
      </w:r>
      <w:r w:rsidR="009D148C" w:rsidRPr="00371F52">
        <w:rPr>
          <w:rFonts w:ascii="Corbel" w:hAnsi="Corbel"/>
        </w:rPr>
        <w:t>bachelorproef</w:t>
      </w:r>
      <w:r w:rsidRPr="00371F52">
        <w:rPr>
          <w:rFonts w:ascii="Corbel" w:hAnsi="Corbel"/>
        </w:rPr>
        <w:t xml:space="preserve"> voor te stellen en te verdedigen voor een deels interne en deels externe jury. Tijdens deze presentatie probeer je de jury te overtuigen van je technische kwaliteiten en de meerwaarde van je gerealiseerde eindwerk. </w:t>
      </w:r>
    </w:p>
    <w:p w14:paraId="00B90292" w14:textId="77777777" w:rsidR="00DD4500" w:rsidRPr="00371F52" w:rsidRDefault="00DD4500">
      <w:pPr>
        <w:spacing w:line="240" w:lineRule="auto"/>
        <w:rPr>
          <w:rFonts w:ascii="Corbel" w:hAnsi="Corbel"/>
        </w:rPr>
      </w:pPr>
      <w:r w:rsidRPr="00371F52">
        <w:rPr>
          <w:rFonts w:ascii="Corbel" w:hAnsi="Corbel"/>
        </w:rPr>
        <w:t xml:space="preserve">Je zal merken dat vijftien minuten boeiend en overtuigend spreken niet zo eenvoudig is. Een vlotte uiteenzetting heeft alles te maken met een goede en weldoordachte voorbereiding! We organiseren om die reden </w:t>
      </w:r>
      <w:r w:rsidR="00FA0AB7" w:rsidRPr="00371F52">
        <w:rPr>
          <w:rFonts w:ascii="Corbel" w:hAnsi="Corbel"/>
        </w:rPr>
        <w:t>ook een voor</w:t>
      </w:r>
      <w:r w:rsidRPr="00371F52">
        <w:rPr>
          <w:rFonts w:ascii="Corbel" w:hAnsi="Corbel"/>
        </w:rPr>
        <w:t>presentatie.</w:t>
      </w:r>
    </w:p>
    <w:p w14:paraId="54A439FC" w14:textId="77777777" w:rsidR="00DD4500" w:rsidRPr="00371F52" w:rsidRDefault="00DD4500">
      <w:pPr>
        <w:spacing w:line="240" w:lineRule="auto"/>
        <w:rPr>
          <w:rFonts w:ascii="Corbel" w:hAnsi="Corbel"/>
        </w:rPr>
      </w:pPr>
    </w:p>
    <w:p w14:paraId="3B515310" w14:textId="77777777" w:rsidR="00DD4500" w:rsidRPr="00371F52" w:rsidRDefault="00DD4500">
      <w:pPr>
        <w:numPr>
          <w:ilvl w:val="0"/>
          <w:numId w:val="11"/>
        </w:numPr>
        <w:tabs>
          <w:tab w:val="num" w:pos="720"/>
        </w:tabs>
        <w:spacing w:line="240" w:lineRule="auto"/>
        <w:rPr>
          <w:rFonts w:ascii="Corbel" w:hAnsi="Corbel"/>
          <w:b/>
          <w:bCs/>
        </w:rPr>
      </w:pPr>
      <w:r w:rsidRPr="00371F52">
        <w:rPr>
          <w:rFonts w:ascii="Corbel" w:hAnsi="Corbel"/>
          <w:b/>
          <w:bCs/>
        </w:rPr>
        <w:t>Voorpresentatie</w:t>
      </w:r>
    </w:p>
    <w:p w14:paraId="39EC5BF0" w14:textId="77777777" w:rsidR="00DD4500" w:rsidRPr="00371F52" w:rsidRDefault="00DD4500">
      <w:pPr>
        <w:spacing w:line="240" w:lineRule="auto"/>
        <w:ind w:left="720"/>
        <w:rPr>
          <w:rFonts w:ascii="Corbel" w:hAnsi="Corbel"/>
        </w:rPr>
      </w:pPr>
    </w:p>
    <w:p w14:paraId="3B8FD8D6" w14:textId="77777777" w:rsidR="00DD4500" w:rsidRPr="00371F52" w:rsidRDefault="00DD4500">
      <w:pPr>
        <w:spacing w:line="240" w:lineRule="auto"/>
        <w:ind w:left="720"/>
        <w:rPr>
          <w:rFonts w:ascii="Corbel" w:hAnsi="Corbel"/>
        </w:rPr>
      </w:pPr>
      <w:r w:rsidRPr="00371F52">
        <w:rPr>
          <w:rFonts w:ascii="Corbel" w:hAnsi="Corbel"/>
        </w:rPr>
        <w:t xml:space="preserve">Er is een proefpresentatie gepland samen met medestudenten en enkele </w:t>
      </w:r>
      <w:r w:rsidR="0044249B" w:rsidRPr="00371F52">
        <w:rPr>
          <w:rFonts w:ascii="Corbel" w:hAnsi="Corbel"/>
        </w:rPr>
        <w:t>stagebegeleiders</w:t>
      </w:r>
      <w:r w:rsidRPr="00371F52">
        <w:rPr>
          <w:rFonts w:ascii="Corbel" w:hAnsi="Corbel"/>
        </w:rPr>
        <w:t>. Daar kan je zelf al eens aanvoelen hoe je presentatie verloopt zoals je ze nu opgebouwd hebt. Het aanwezige publiek (studenten en mentoren) zullen je opbouwende kritiek proberen te geven om je presentatie nog te verbeteren indien nodig.</w:t>
      </w:r>
    </w:p>
    <w:p w14:paraId="187E4AA2" w14:textId="77777777" w:rsidR="003B2109" w:rsidRPr="00371F52" w:rsidRDefault="003B2109">
      <w:pPr>
        <w:spacing w:line="240" w:lineRule="auto"/>
        <w:ind w:left="720"/>
        <w:rPr>
          <w:rFonts w:ascii="Corbel" w:hAnsi="Corbel"/>
        </w:rPr>
      </w:pPr>
    </w:p>
    <w:p w14:paraId="4001E7DE" w14:textId="77777777" w:rsidR="00DD4500" w:rsidRPr="00371F52" w:rsidRDefault="00DD4500">
      <w:pPr>
        <w:spacing w:line="240" w:lineRule="auto"/>
        <w:ind w:left="720"/>
        <w:rPr>
          <w:rFonts w:ascii="Corbel" w:hAnsi="Corbel"/>
        </w:rPr>
      </w:pPr>
      <w:r w:rsidRPr="00371F52">
        <w:rPr>
          <w:rFonts w:ascii="Corbel" w:hAnsi="Corbel"/>
        </w:rPr>
        <w:t>Beschouw deze proefpresentatie als een echte presentatie. Zorg dus dat je ook al op dit moment je verhaal, je slides goed in de vingers hebt.</w:t>
      </w:r>
    </w:p>
    <w:p w14:paraId="24290046" w14:textId="77777777" w:rsidR="0076051A" w:rsidRPr="00371F52" w:rsidRDefault="0076051A" w:rsidP="0076051A">
      <w:pPr>
        <w:spacing w:line="240" w:lineRule="auto"/>
        <w:ind w:left="720"/>
        <w:rPr>
          <w:rFonts w:ascii="Corbel" w:hAnsi="Corbel"/>
        </w:rPr>
      </w:pPr>
    </w:p>
    <w:p w14:paraId="53FC41FD" w14:textId="0F7F5B3D" w:rsidR="0076051A" w:rsidRPr="00371F52" w:rsidRDefault="0076051A" w:rsidP="0076051A">
      <w:pPr>
        <w:spacing w:line="240" w:lineRule="auto"/>
        <w:ind w:left="720"/>
        <w:rPr>
          <w:rFonts w:ascii="Corbel" w:hAnsi="Corbel"/>
        </w:rPr>
      </w:pPr>
      <w:r w:rsidRPr="00371F52">
        <w:rPr>
          <w:rFonts w:ascii="Corbel" w:hAnsi="Corbel"/>
        </w:rPr>
        <w:t xml:space="preserve">Concrete richtlijnen voor de presentatie en verdedigingen vind je in </w:t>
      </w:r>
      <w:r w:rsidRPr="00371F52">
        <w:rPr>
          <w:rStyle w:val="hyperlinkChar"/>
          <w:rFonts w:ascii="Corbel" w:hAnsi="Corbel"/>
        </w:rPr>
        <w:fldChar w:fldCharType="begin"/>
      </w:r>
      <w:r w:rsidRPr="00371F52">
        <w:rPr>
          <w:rStyle w:val="hyperlinkChar"/>
          <w:rFonts w:ascii="Corbel" w:hAnsi="Corbel"/>
        </w:rPr>
        <w:instrText xml:space="preserve"> REF _Ref316807583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5 Richtlijnen presentatie en verdediging</w:t>
      </w:r>
      <w:r w:rsidRPr="00371F52">
        <w:rPr>
          <w:rStyle w:val="hyperlinkChar"/>
          <w:rFonts w:ascii="Corbel" w:hAnsi="Corbel"/>
        </w:rPr>
        <w:fldChar w:fldCharType="end"/>
      </w:r>
      <w:r w:rsidRPr="00371F52">
        <w:rPr>
          <w:rFonts w:ascii="Corbel" w:hAnsi="Corbel"/>
        </w:rPr>
        <w:t xml:space="preserve"> </w:t>
      </w:r>
    </w:p>
    <w:p w14:paraId="0F7C6878" w14:textId="77777777" w:rsidR="0076051A" w:rsidRPr="00371F52" w:rsidRDefault="0076051A">
      <w:pPr>
        <w:spacing w:line="240" w:lineRule="auto"/>
        <w:ind w:left="720"/>
        <w:rPr>
          <w:rFonts w:ascii="Corbel" w:hAnsi="Corbel"/>
        </w:rPr>
      </w:pPr>
    </w:p>
    <w:p w14:paraId="32C08A1A" w14:textId="77777777" w:rsidR="00DD4500" w:rsidRPr="00371F52" w:rsidRDefault="00DD4500">
      <w:pPr>
        <w:spacing w:line="240" w:lineRule="auto"/>
        <w:rPr>
          <w:rFonts w:ascii="Corbel" w:hAnsi="Corbel"/>
        </w:rPr>
      </w:pPr>
    </w:p>
    <w:p w14:paraId="1F7EDE5D" w14:textId="77777777" w:rsidR="00DD4500" w:rsidRPr="00371F52" w:rsidRDefault="00DD4500">
      <w:pPr>
        <w:numPr>
          <w:ilvl w:val="0"/>
          <w:numId w:val="12"/>
        </w:numPr>
        <w:tabs>
          <w:tab w:val="num" w:pos="720"/>
        </w:tabs>
        <w:rPr>
          <w:rFonts w:ascii="Corbel" w:hAnsi="Corbel"/>
          <w:b/>
          <w:bCs/>
        </w:rPr>
      </w:pPr>
      <w:r w:rsidRPr="00371F52">
        <w:rPr>
          <w:rFonts w:ascii="Corbel" w:hAnsi="Corbel"/>
          <w:b/>
          <w:bCs/>
        </w:rPr>
        <w:t>Presentatie &amp; Verdediging</w:t>
      </w:r>
    </w:p>
    <w:p w14:paraId="6125643C" w14:textId="77777777" w:rsidR="00DD4500" w:rsidRPr="00371F52" w:rsidRDefault="00DD4500">
      <w:pPr>
        <w:rPr>
          <w:rFonts w:ascii="Corbel" w:hAnsi="Corbel"/>
          <w:b/>
          <w:bCs/>
        </w:rPr>
      </w:pPr>
    </w:p>
    <w:p w14:paraId="72833274" w14:textId="23DBED02" w:rsidR="00DD4500" w:rsidRPr="00371F52" w:rsidRDefault="00DD4500">
      <w:pPr>
        <w:spacing w:line="240" w:lineRule="auto"/>
        <w:ind w:left="720"/>
        <w:rPr>
          <w:rFonts w:ascii="Corbel" w:hAnsi="Corbel"/>
        </w:rPr>
      </w:pPr>
      <w:r w:rsidRPr="00371F52">
        <w:rPr>
          <w:rFonts w:ascii="Corbel" w:hAnsi="Corbel"/>
        </w:rPr>
        <w:t xml:space="preserve">Ongeveer een week na de proefpresentatie geef je de presentatie voor een deels interne en deels externe jury. Zorg dat je hier heel goed op voorbereid bent. Het is het enige moment om de jury te overtuigen van je geleverde werk. Na je presentatie die maximaal 15 minuten mag duren zal de jury je een aantal vragen stellen over de gegeven presentatie of uit je </w:t>
      </w:r>
      <w:r w:rsidR="00C40A12">
        <w:rPr>
          <w:rFonts w:ascii="Corbel" w:hAnsi="Corbel"/>
        </w:rPr>
        <w:t xml:space="preserve">bachelorproef </w:t>
      </w:r>
      <w:r w:rsidRPr="00371F52">
        <w:rPr>
          <w:rFonts w:ascii="Corbel" w:hAnsi="Corbel"/>
        </w:rPr>
        <w:t>om je technische kwaliteiten en competenties verder te evalueren.</w:t>
      </w:r>
    </w:p>
    <w:p w14:paraId="2E33721F" w14:textId="77777777" w:rsidR="00DD4500" w:rsidRPr="00371F52" w:rsidRDefault="00DD4500">
      <w:pPr>
        <w:spacing w:line="240" w:lineRule="auto"/>
        <w:ind w:left="720"/>
        <w:rPr>
          <w:rFonts w:ascii="Corbel" w:hAnsi="Corbel"/>
        </w:rPr>
      </w:pPr>
    </w:p>
    <w:p w14:paraId="06ADCAFC" w14:textId="01EEB124" w:rsidR="002E2611" w:rsidRPr="00371F52" w:rsidRDefault="00DD4500" w:rsidP="002E2611">
      <w:pPr>
        <w:spacing w:line="240" w:lineRule="auto"/>
        <w:ind w:left="720"/>
        <w:rPr>
          <w:rFonts w:ascii="Corbel" w:hAnsi="Corbel"/>
        </w:rPr>
      </w:pPr>
      <w:r w:rsidRPr="00371F52">
        <w:rPr>
          <w:rFonts w:ascii="Corbel" w:hAnsi="Corbel"/>
        </w:rPr>
        <w:t>Concrete richtlijnen voor de presentatie en verdedigingen vind je in</w:t>
      </w:r>
      <w:r w:rsidR="002E2611" w:rsidRPr="00371F52">
        <w:rPr>
          <w:rFonts w:ascii="Corbel" w:hAnsi="Corbel"/>
        </w:rPr>
        <w:t xml:space="preserve"> </w:t>
      </w:r>
      <w:r w:rsidR="002E2611" w:rsidRPr="00371F52">
        <w:rPr>
          <w:rStyle w:val="hyperlinkChar"/>
          <w:rFonts w:ascii="Corbel" w:hAnsi="Corbel"/>
        </w:rPr>
        <w:fldChar w:fldCharType="begin"/>
      </w:r>
      <w:r w:rsidR="002E2611" w:rsidRPr="00371F52">
        <w:rPr>
          <w:rStyle w:val="hyperlinkChar"/>
          <w:rFonts w:ascii="Corbel" w:hAnsi="Corbel"/>
        </w:rPr>
        <w:instrText xml:space="preserve"> REF _Ref316807583 \h  \* MERGEFORMAT </w:instrText>
      </w:r>
      <w:r w:rsidR="002E2611" w:rsidRPr="00371F52">
        <w:rPr>
          <w:rStyle w:val="hyperlinkChar"/>
          <w:rFonts w:ascii="Corbel" w:hAnsi="Corbel"/>
        </w:rPr>
      </w:r>
      <w:r w:rsidR="002E2611" w:rsidRPr="00371F52">
        <w:rPr>
          <w:rStyle w:val="hyperlinkChar"/>
          <w:rFonts w:ascii="Corbel" w:hAnsi="Corbel"/>
        </w:rPr>
        <w:fldChar w:fldCharType="separate"/>
      </w:r>
      <w:r w:rsidR="00E64DBE" w:rsidRPr="00CE2C16">
        <w:rPr>
          <w:rStyle w:val="hyperlinkChar"/>
          <w:rFonts w:ascii="Corbel" w:hAnsi="Corbel"/>
        </w:rPr>
        <w:t>5 Richtlijnen presentatie en verdediging</w:t>
      </w:r>
      <w:r w:rsidR="002E2611" w:rsidRPr="00371F52">
        <w:rPr>
          <w:rStyle w:val="hyperlinkChar"/>
          <w:rFonts w:ascii="Corbel" w:hAnsi="Corbel"/>
        </w:rPr>
        <w:fldChar w:fldCharType="end"/>
      </w:r>
      <w:r w:rsidR="002E2611" w:rsidRPr="00371F52">
        <w:rPr>
          <w:rFonts w:ascii="Corbel" w:hAnsi="Corbel"/>
        </w:rPr>
        <w:t xml:space="preserve"> </w:t>
      </w:r>
      <w:bookmarkStart w:id="98" w:name="h.cnohhm9y9rhc"/>
      <w:bookmarkStart w:id="99" w:name="h.mdxhs3erw00j"/>
      <w:bookmarkEnd w:id="98"/>
      <w:bookmarkEnd w:id="99"/>
    </w:p>
    <w:p w14:paraId="5450D01B" w14:textId="77777777" w:rsidR="002E2611" w:rsidRPr="00371F52" w:rsidRDefault="002E2611">
      <w:pPr>
        <w:spacing w:line="240" w:lineRule="auto"/>
        <w:rPr>
          <w:rFonts w:ascii="Corbel" w:hAnsi="Corbel"/>
        </w:rPr>
      </w:pPr>
      <w:r w:rsidRPr="00371F52">
        <w:rPr>
          <w:rFonts w:ascii="Corbel" w:hAnsi="Corbel"/>
        </w:rPr>
        <w:br w:type="page"/>
      </w:r>
    </w:p>
    <w:p w14:paraId="3B4C7C3E" w14:textId="77777777" w:rsidR="00DD4500" w:rsidRPr="00371F52" w:rsidRDefault="00CF1C70" w:rsidP="002E2611">
      <w:pPr>
        <w:pStyle w:val="Heading1"/>
        <w:rPr>
          <w:rFonts w:ascii="Corbel" w:hAnsi="Corbel"/>
        </w:rPr>
      </w:pPr>
      <w:bookmarkStart w:id="100" w:name="_Toc404193787"/>
      <w:r w:rsidRPr="00371F52">
        <w:rPr>
          <w:rFonts w:ascii="Corbel" w:hAnsi="Corbel"/>
        </w:rPr>
        <w:lastRenderedPageBreak/>
        <w:t>3</w:t>
      </w:r>
      <w:r w:rsidR="00DD4500" w:rsidRPr="00371F52">
        <w:rPr>
          <w:rFonts w:ascii="Corbel" w:hAnsi="Corbel"/>
        </w:rPr>
        <w:t xml:space="preserve"> Evaluatie</w:t>
      </w:r>
      <w:bookmarkEnd w:id="100"/>
    </w:p>
    <w:p w14:paraId="0047279A" w14:textId="77777777" w:rsidR="003C49EB" w:rsidRPr="00371F52" w:rsidRDefault="00DD4500">
      <w:pPr>
        <w:spacing w:line="240" w:lineRule="auto"/>
        <w:rPr>
          <w:rFonts w:ascii="Corbel" w:hAnsi="Corbel"/>
        </w:rPr>
      </w:pPr>
      <w:r w:rsidRPr="00371F52">
        <w:rPr>
          <w:rFonts w:ascii="Corbel" w:hAnsi="Corbel"/>
        </w:rPr>
        <w:t xml:space="preserve">De </w:t>
      </w:r>
      <w:r w:rsidR="005D05AC" w:rsidRPr="00371F52">
        <w:rPr>
          <w:rFonts w:ascii="Corbel" w:hAnsi="Corbel"/>
        </w:rPr>
        <w:t>OPO</w:t>
      </w:r>
      <w:r w:rsidR="002035D3" w:rsidRPr="00371F52">
        <w:rPr>
          <w:rFonts w:ascii="Corbel" w:hAnsi="Corbel"/>
        </w:rPr>
        <w:t>’s</w:t>
      </w:r>
      <w:r w:rsidR="005D05AC" w:rsidRPr="00371F52">
        <w:rPr>
          <w:rFonts w:ascii="Corbel" w:hAnsi="Corbel"/>
        </w:rPr>
        <w:t xml:space="preserve"> </w:t>
      </w:r>
      <w:r w:rsidRPr="00371F52">
        <w:rPr>
          <w:rFonts w:ascii="Corbel" w:hAnsi="Corbel"/>
        </w:rPr>
        <w:t>stage</w:t>
      </w:r>
      <w:r w:rsidR="005D05AC" w:rsidRPr="00371F52">
        <w:rPr>
          <w:rFonts w:ascii="Corbel" w:hAnsi="Corbel"/>
        </w:rPr>
        <w:t xml:space="preserve"> </w:t>
      </w:r>
      <w:r w:rsidR="002035D3" w:rsidRPr="00371F52">
        <w:rPr>
          <w:rFonts w:ascii="Corbel" w:hAnsi="Corbel"/>
        </w:rPr>
        <w:t xml:space="preserve">en bachelorproef </w:t>
      </w:r>
      <w:r w:rsidR="005D05AC" w:rsidRPr="00371F52">
        <w:rPr>
          <w:rFonts w:ascii="Corbel" w:hAnsi="Corbel"/>
        </w:rPr>
        <w:t xml:space="preserve">binnen je opleiding </w:t>
      </w:r>
      <w:r w:rsidRPr="00371F52">
        <w:rPr>
          <w:rFonts w:ascii="Corbel" w:hAnsi="Corbel"/>
        </w:rPr>
        <w:t xml:space="preserve">wordt op een totaal van 400 punten geëvalueerd. </w:t>
      </w:r>
    </w:p>
    <w:p w14:paraId="44C6E097" w14:textId="77777777" w:rsidR="003C49EB" w:rsidRPr="00371F52" w:rsidRDefault="003C49EB">
      <w:pPr>
        <w:spacing w:line="240" w:lineRule="auto"/>
        <w:rPr>
          <w:rFonts w:ascii="Corbel" w:hAnsi="Corbel"/>
        </w:rPr>
      </w:pPr>
    </w:p>
    <w:p w14:paraId="1CA2C9B1" w14:textId="77777777" w:rsidR="003C49EB" w:rsidRPr="00371F52" w:rsidRDefault="002E7BD6" w:rsidP="002E7BD6">
      <w:pPr>
        <w:pStyle w:val="Heading2"/>
        <w:rPr>
          <w:rFonts w:ascii="Corbel" w:hAnsi="Corbel"/>
        </w:rPr>
      </w:pPr>
      <w:bookmarkStart w:id="101" w:name="_Toc404193788"/>
      <w:r w:rsidRPr="00371F52">
        <w:rPr>
          <w:rFonts w:ascii="Corbel" w:hAnsi="Corbel"/>
        </w:rPr>
        <w:t xml:space="preserve">3.1 </w:t>
      </w:r>
      <w:r w:rsidR="003C49EB" w:rsidRPr="00371F52">
        <w:rPr>
          <w:rFonts w:ascii="Corbel" w:hAnsi="Corbel"/>
        </w:rPr>
        <w:t>Voor de stage</w:t>
      </w:r>
      <w:r w:rsidR="00EC2B6D" w:rsidRPr="00371F52">
        <w:rPr>
          <w:rFonts w:ascii="Corbel" w:hAnsi="Corbel"/>
        </w:rPr>
        <w:t xml:space="preserve"> (11 stp)</w:t>
      </w:r>
      <w:bookmarkEnd w:id="101"/>
    </w:p>
    <w:p w14:paraId="2C203C15" w14:textId="77777777" w:rsidR="003C49EB" w:rsidRPr="00371F52" w:rsidRDefault="003C49EB">
      <w:pPr>
        <w:spacing w:line="240" w:lineRule="auto"/>
        <w:rPr>
          <w:rFonts w:ascii="Corbel" w:hAnsi="Corbel"/>
        </w:rPr>
      </w:pPr>
    </w:p>
    <w:p w14:paraId="6BADAE9E" w14:textId="77777777" w:rsidR="00DD4500" w:rsidRPr="00371F52" w:rsidRDefault="005D05AC">
      <w:pPr>
        <w:spacing w:line="240" w:lineRule="auto"/>
        <w:rPr>
          <w:rFonts w:ascii="Corbel" w:hAnsi="Corbel"/>
        </w:rPr>
      </w:pPr>
      <w:r w:rsidRPr="00371F52">
        <w:rPr>
          <w:rFonts w:ascii="Corbel" w:hAnsi="Corbel"/>
        </w:rPr>
        <w:t xml:space="preserve">Voor de eigenlijke stage </w:t>
      </w:r>
      <w:r w:rsidR="00DD4500" w:rsidRPr="00371F52">
        <w:rPr>
          <w:rFonts w:ascii="Corbel" w:hAnsi="Corbel"/>
        </w:rPr>
        <w:t xml:space="preserve">wordt </w:t>
      </w:r>
      <w:r w:rsidRPr="00371F52">
        <w:rPr>
          <w:rFonts w:ascii="Corbel" w:hAnsi="Corbel"/>
        </w:rPr>
        <w:t xml:space="preserve">je </w:t>
      </w:r>
      <w:r w:rsidR="00DD4500" w:rsidRPr="00371F52">
        <w:rPr>
          <w:rFonts w:ascii="Corbel" w:hAnsi="Corbel"/>
        </w:rPr>
        <w:t xml:space="preserve">zowel door de </w:t>
      </w:r>
      <w:r w:rsidR="00F33165" w:rsidRPr="00371F52">
        <w:rPr>
          <w:rFonts w:ascii="Corbel" w:hAnsi="Corbel"/>
        </w:rPr>
        <w:t>stagementor</w:t>
      </w:r>
      <w:r w:rsidR="00DD4500" w:rsidRPr="00371F52">
        <w:rPr>
          <w:rFonts w:ascii="Corbel" w:hAnsi="Corbel"/>
        </w:rPr>
        <w:t xml:space="preserve"> als de </w:t>
      </w:r>
      <w:r w:rsidR="0044249B" w:rsidRPr="00371F52">
        <w:rPr>
          <w:rFonts w:ascii="Corbel" w:hAnsi="Corbel"/>
        </w:rPr>
        <w:t>stagebegeleider</w:t>
      </w:r>
      <w:r w:rsidR="00DD4500" w:rsidRPr="00371F52">
        <w:rPr>
          <w:rFonts w:ascii="Corbel" w:hAnsi="Corbel"/>
        </w:rPr>
        <w:t xml:space="preserve"> beoordeeld. De verdeling is als volgt:</w:t>
      </w:r>
      <w:r w:rsidR="00DD4500" w:rsidRPr="00371F52">
        <w:rPr>
          <w:rFonts w:ascii="Corbel" w:hAnsi="Corbel"/>
        </w:rPr>
        <w:br/>
      </w:r>
    </w:p>
    <w:tbl>
      <w:tblPr>
        <w:tblW w:w="5000" w:type="pct"/>
        <w:tblCellSpacing w:w="1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000" w:firstRow="0" w:lastRow="0" w:firstColumn="0" w:lastColumn="0" w:noHBand="0" w:noVBand="0"/>
      </w:tblPr>
      <w:tblGrid>
        <w:gridCol w:w="1875"/>
        <w:gridCol w:w="2147"/>
        <w:gridCol w:w="1015"/>
        <w:gridCol w:w="4135"/>
      </w:tblGrid>
      <w:tr w:rsidR="00DD4500" w:rsidRPr="00FF60A0" w14:paraId="1579D069" w14:textId="77777777" w:rsidTr="002035D3">
        <w:trPr>
          <w:trHeight w:val="249"/>
          <w:tblCellSpacing w:w="11" w:type="dxa"/>
        </w:trPr>
        <w:tc>
          <w:tcPr>
            <w:tcW w:w="184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0110DE0F" w14:textId="77777777" w:rsidR="00DD4500" w:rsidRPr="00371F52" w:rsidRDefault="00DD4500" w:rsidP="00AB31F9">
            <w:pPr>
              <w:jc w:val="center"/>
              <w:rPr>
                <w:rFonts w:ascii="Corbel" w:hAnsi="Corbel"/>
                <w:color w:val="FFFFFF" w:themeColor="background1"/>
              </w:rPr>
            </w:pPr>
            <w:r w:rsidRPr="00371F52">
              <w:rPr>
                <w:rFonts w:ascii="Corbel" w:hAnsi="Corbel"/>
                <w:b/>
                <w:bCs/>
                <w:color w:val="FFFFFF" w:themeColor="background1"/>
              </w:rPr>
              <w:t>Onderwerp</w:t>
            </w:r>
          </w:p>
        </w:tc>
        <w:tc>
          <w:tcPr>
            <w:tcW w:w="212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7F23A642" w14:textId="77777777" w:rsidR="00DD4500" w:rsidRPr="00371F52" w:rsidRDefault="00DD4500" w:rsidP="00AB31F9">
            <w:pPr>
              <w:jc w:val="center"/>
              <w:rPr>
                <w:rFonts w:ascii="Corbel" w:hAnsi="Corbel"/>
                <w:color w:val="FFFFFF" w:themeColor="background1"/>
              </w:rPr>
            </w:pPr>
            <w:r w:rsidRPr="00371F52">
              <w:rPr>
                <w:rFonts w:ascii="Corbel" w:hAnsi="Corbel"/>
                <w:b/>
                <w:bCs/>
                <w:color w:val="FFFFFF" w:themeColor="background1"/>
              </w:rPr>
              <w:t>Verantwoordelijke</w:t>
            </w:r>
          </w:p>
        </w:tc>
        <w:tc>
          <w:tcPr>
            <w:tcW w:w="993"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15AE36C1" w14:textId="77777777" w:rsidR="00DD4500" w:rsidRPr="00371F52" w:rsidRDefault="00DD4500" w:rsidP="00AB31F9">
            <w:pPr>
              <w:jc w:val="center"/>
              <w:rPr>
                <w:rFonts w:ascii="Corbel" w:hAnsi="Corbel"/>
                <w:color w:val="FFFFFF" w:themeColor="background1"/>
              </w:rPr>
            </w:pPr>
            <w:r w:rsidRPr="00371F52">
              <w:rPr>
                <w:rFonts w:ascii="Corbel" w:hAnsi="Corbel"/>
                <w:b/>
                <w:bCs/>
                <w:color w:val="FFFFFF" w:themeColor="background1"/>
              </w:rPr>
              <w:t>Punten</w:t>
            </w:r>
          </w:p>
        </w:tc>
        <w:tc>
          <w:tcPr>
            <w:tcW w:w="410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57774408" w14:textId="77777777" w:rsidR="00DD4500" w:rsidRPr="00371F52" w:rsidRDefault="00DD4500" w:rsidP="00070000">
            <w:pPr>
              <w:tabs>
                <w:tab w:val="left" w:pos="211"/>
              </w:tabs>
              <w:jc w:val="center"/>
              <w:rPr>
                <w:rFonts w:ascii="Corbel" w:hAnsi="Corbel"/>
                <w:color w:val="FFFFFF" w:themeColor="background1"/>
              </w:rPr>
            </w:pPr>
            <w:r w:rsidRPr="00371F52">
              <w:rPr>
                <w:rFonts w:ascii="Corbel" w:hAnsi="Corbel"/>
                <w:b/>
                <w:bCs/>
                <w:color w:val="FFFFFF" w:themeColor="background1"/>
              </w:rPr>
              <w:t>Formulier</w:t>
            </w:r>
          </w:p>
        </w:tc>
      </w:tr>
      <w:tr w:rsidR="00DD4500" w:rsidRPr="00FF60A0" w14:paraId="3C197DE6" w14:textId="77777777" w:rsidTr="002035D3">
        <w:trPr>
          <w:tblCellSpacing w:w="11" w:type="dxa"/>
        </w:trPr>
        <w:tc>
          <w:tcPr>
            <w:tcW w:w="184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7D3CF607" w14:textId="77777777" w:rsidR="00DD4500" w:rsidRPr="00371F52" w:rsidRDefault="00DD4500" w:rsidP="00AB31F9">
            <w:pPr>
              <w:jc w:val="center"/>
              <w:rPr>
                <w:rFonts w:ascii="Corbel" w:hAnsi="Corbel"/>
                <w:sz w:val="16"/>
              </w:rPr>
            </w:pPr>
            <w:r w:rsidRPr="00371F52">
              <w:rPr>
                <w:rFonts w:ascii="Corbel" w:hAnsi="Corbel"/>
                <w:sz w:val="16"/>
                <w:szCs w:val="20"/>
              </w:rPr>
              <w:t>Werkzaamheden en attitudes</w:t>
            </w:r>
          </w:p>
        </w:tc>
        <w:tc>
          <w:tcPr>
            <w:tcW w:w="2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26B758FD" w14:textId="77777777" w:rsidR="00070000" w:rsidRPr="00371F52" w:rsidRDefault="00070000" w:rsidP="00070000">
            <w:pPr>
              <w:tabs>
                <w:tab w:val="left" w:pos="145"/>
              </w:tabs>
              <w:rPr>
                <w:rFonts w:ascii="Corbel" w:hAnsi="Corbel"/>
                <w:sz w:val="16"/>
                <w:szCs w:val="20"/>
              </w:rPr>
            </w:pPr>
            <w:r w:rsidRPr="00371F52">
              <w:rPr>
                <w:rFonts w:ascii="Corbel" w:hAnsi="Corbel"/>
                <w:sz w:val="16"/>
                <w:szCs w:val="20"/>
              </w:rPr>
              <w:tab/>
            </w:r>
          </w:p>
          <w:p w14:paraId="62DDB1DB" w14:textId="77777777" w:rsidR="00DD4500" w:rsidRPr="00371F52" w:rsidRDefault="00070000" w:rsidP="00070000">
            <w:pPr>
              <w:tabs>
                <w:tab w:val="left" w:pos="145"/>
              </w:tabs>
              <w:rPr>
                <w:rFonts w:ascii="Corbel" w:hAnsi="Corbel"/>
                <w:sz w:val="16"/>
              </w:rPr>
            </w:pPr>
            <w:r w:rsidRPr="00371F52">
              <w:rPr>
                <w:rFonts w:ascii="Corbel" w:hAnsi="Corbel"/>
                <w:sz w:val="16"/>
                <w:szCs w:val="20"/>
              </w:rPr>
              <w:tab/>
            </w:r>
            <w:r w:rsidR="0044249B" w:rsidRPr="00371F52">
              <w:rPr>
                <w:rFonts w:ascii="Corbel" w:hAnsi="Corbel"/>
                <w:sz w:val="16"/>
                <w:szCs w:val="20"/>
              </w:rPr>
              <w:t>Stagementor</w:t>
            </w:r>
            <w:r w:rsidR="002035D3" w:rsidRPr="00371F52">
              <w:rPr>
                <w:rFonts w:ascii="Corbel" w:hAnsi="Corbel"/>
                <w:sz w:val="16"/>
                <w:szCs w:val="20"/>
              </w:rPr>
              <w:t xml:space="preserve"> (75%)</w:t>
            </w:r>
          </w:p>
          <w:p w14:paraId="6DFD177E" w14:textId="77777777" w:rsidR="00DD4500" w:rsidRPr="00371F52" w:rsidRDefault="00DD4500" w:rsidP="00070000">
            <w:pPr>
              <w:tabs>
                <w:tab w:val="left" w:pos="145"/>
              </w:tabs>
              <w:rPr>
                <w:rFonts w:ascii="Corbel" w:hAnsi="Corbel"/>
                <w:sz w:val="16"/>
                <w:szCs w:val="20"/>
              </w:rPr>
            </w:pPr>
            <w:r w:rsidRPr="00371F52">
              <w:rPr>
                <w:rFonts w:ascii="Corbel" w:hAnsi="Corbel"/>
                <w:sz w:val="16"/>
                <w:szCs w:val="20"/>
              </w:rPr>
              <w:t xml:space="preserve"> </w:t>
            </w:r>
          </w:p>
          <w:p w14:paraId="217B1D0F" w14:textId="77777777" w:rsidR="005D05AC" w:rsidRPr="00371F52" w:rsidRDefault="005D05AC" w:rsidP="00070000">
            <w:pPr>
              <w:tabs>
                <w:tab w:val="left" w:pos="145"/>
              </w:tabs>
              <w:rPr>
                <w:rFonts w:ascii="Corbel" w:hAnsi="Corbel"/>
                <w:sz w:val="16"/>
                <w:szCs w:val="20"/>
              </w:rPr>
            </w:pPr>
          </w:p>
          <w:p w14:paraId="0B168BAA" w14:textId="77777777" w:rsidR="00DD4500" w:rsidRPr="00371F52" w:rsidRDefault="00070000" w:rsidP="00070000">
            <w:pPr>
              <w:tabs>
                <w:tab w:val="left" w:pos="145"/>
              </w:tabs>
              <w:rPr>
                <w:rFonts w:ascii="Corbel" w:hAnsi="Corbel"/>
                <w:sz w:val="16"/>
                <w:szCs w:val="20"/>
              </w:rPr>
            </w:pPr>
            <w:r w:rsidRPr="00371F52">
              <w:rPr>
                <w:rFonts w:ascii="Corbel" w:hAnsi="Corbel"/>
                <w:sz w:val="16"/>
                <w:szCs w:val="20"/>
              </w:rPr>
              <w:tab/>
            </w:r>
            <w:r w:rsidR="0044249B" w:rsidRPr="00371F52">
              <w:rPr>
                <w:rFonts w:ascii="Corbel" w:hAnsi="Corbel"/>
                <w:sz w:val="16"/>
                <w:szCs w:val="20"/>
              </w:rPr>
              <w:t>Stagebegeleider</w:t>
            </w:r>
            <w:r w:rsidR="002035D3" w:rsidRPr="00371F52">
              <w:rPr>
                <w:rFonts w:ascii="Corbel" w:hAnsi="Corbel"/>
                <w:sz w:val="16"/>
                <w:szCs w:val="20"/>
              </w:rPr>
              <w:t xml:space="preserve"> (25%)</w:t>
            </w:r>
          </w:p>
        </w:tc>
        <w:tc>
          <w:tcPr>
            <w:tcW w:w="993"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7AF8A99C" w14:textId="77777777" w:rsidR="00070000" w:rsidRPr="00371F52" w:rsidRDefault="00070000" w:rsidP="005D05AC">
            <w:pPr>
              <w:jc w:val="center"/>
              <w:rPr>
                <w:rFonts w:ascii="Corbel" w:hAnsi="Corbel"/>
                <w:b/>
                <w:sz w:val="16"/>
                <w:szCs w:val="20"/>
              </w:rPr>
            </w:pPr>
          </w:p>
          <w:p w14:paraId="308FAFFF" w14:textId="77777777" w:rsidR="00DD4500" w:rsidRPr="00371F52" w:rsidRDefault="003B1967" w:rsidP="005D05AC">
            <w:pPr>
              <w:jc w:val="center"/>
              <w:rPr>
                <w:rFonts w:ascii="Corbel" w:hAnsi="Corbel"/>
                <w:b/>
                <w:sz w:val="16"/>
              </w:rPr>
            </w:pPr>
            <w:r w:rsidRPr="00371F52">
              <w:rPr>
                <w:rFonts w:ascii="Corbel" w:hAnsi="Corbel"/>
                <w:b/>
                <w:sz w:val="16"/>
                <w:szCs w:val="20"/>
              </w:rPr>
              <w:t>/</w:t>
            </w:r>
            <w:r w:rsidR="00DD4500" w:rsidRPr="00371F52">
              <w:rPr>
                <w:rFonts w:ascii="Corbel" w:hAnsi="Corbel"/>
                <w:b/>
                <w:sz w:val="16"/>
                <w:szCs w:val="20"/>
              </w:rPr>
              <w:t>1</w:t>
            </w:r>
            <w:r w:rsidR="002035D3" w:rsidRPr="00371F52">
              <w:rPr>
                <w:rFonts w:ascii="Corbel" w:hAnsi="Corbel"/>
                <w:b/>
                <w:sz w:val="16"/>
                <w:szCs w:val="20"/>
              </w:rPr>
              <w:t>5</w:t>
            </w:r>
            <w:r w:rsidR="00DD4500" w:rsidRPr="00371F52">
              <w:rPr>
                <w:rFonts w:ascii="Corbel" w:hAnsi="Corbel"/>
                <w:b/>
                <w:sz w:val="16"/>
                <w:szCs w:val="20"/>
              </w:rPr>
              <w:t>0</w:t>
            </w:r>
          </w:p>
          <w:p w14:paraId="135F99E3" w14:textId="77777777" w:rsidR="00DD4500" w:rsidRPr="00371F52" w:rsidRDefault="00DD4500" w:rsidP="005D05AC">
            <w:pPr>
              <w:jc w:val="center"/>
              <w:rPr>
                <w:rFonts w:ascii="Corbel" w:hAnsi="Corbel"/>
                <w:b/>
                <w:sz w:val="16"/>
                <w:szCs w:val="20"/>
              </w:rPr>
            </w:pPr>
          </w:p>
          <w:p w14:paraId="559F618B" w14:textId="77777777" w:rsidR="005D05AC" w:rsidRPr="00371F52" w:rsidRDefault="005D05AC" w:rsidP="005D05AC">
            <w:pPr>
              <w:jc w:val="center"/>
              <w:rPr>
                <w:rFonts w:ascii="Corbel" w:hAnsi="Corbel"/>
                <w:b/>
                <w:sz w:val="16"/>
                <w:szCs w:val="20"/>
              </w:rPr>
            </w:pPr>
          </w:p>
          <w:p w14:paraId="5E6E07A8" w14:textId="77777777" w:rsidR="00DD4500" w:rsidRPr="00371F52" w:rsidRDefault="003B1967" w:rsidP="002035D3">
            <w:pPr>
              <w:jc w:val="center"/>
              <w:rPr>
                <w:rFonts w:ascii="Corbel" w:hAnsi="Corbel"/>
                <w:b/>
                <w:sz w:val="16"/>
                <w:szCs w:val="20"/>
              </w:rPr>
            </w:pPr>
            <w:r w:rsidRPr="00371F52">
              <w:rPr>
                <w:rFonts w:ascii="Corbel" w:hAnsi="Corbel"/>
                <w:b/>
                <w:sz w:val="16"/>
                <w:szCs w:val="20"/>
              </w:rPr>
              <w:t>/</w:t>
            </w:r>
            <w:r w:rsidR="002035D3" w:rsidRPr="00371F52">
              <w:rPr>
                <w:rFonts w:ascii="Corbel" w:hAnsi="Corbel"/>
                <w:b/>
                <w:sz w:val="16"/>
                <w:szCs w:val="20"/>
              </w:rPr>
              <w:t>5</w:t>
            </w:r>
            <w:r w:rsidR="00DD4500" w:rsidRPr="00371F52">
              <w:rPr>
                <w:rFonts w:ascii="Corbel" w:hAnsi="Corbel"/>
                <w:b/>
                <w:sz w:val="16"/>
                <w:szCs w:val="20"/>
              </w:rPr>
              <w:t>0</w:t>
            </w:r>
          </w:p>
        </w:tc>
        <w:tc>
          <w:tcPr>
            <w:tcW w:w="410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3E28A307" w14:textId="77777777" w:rsidR="00070000" w:rsidRPr="00371F52" w:rsidRDefault="00070000" w:rsidP="00070000">
            <w:pPr>
              <w:tabs>
                <w:tab w:val="left" w:pos="211"/>
              </w:tabs>
              <w:rPr>
                <w:rFonts w:ascii="Corbel" w:hAnsi="Corbel"/>
                <w:i/>
                <w:sz w:val="16"/>
                <w:szCs w:val="20"/>
              </w:rPr>
            </w:pPr>
            <w:r w:rsidRPr="00371F52">
              <w:rPr>
                <w:rFonts w:ascii="Corbel" w:hAnsi="Corbel"/>
                <w:i/>
                <w:sz w:val="16"/>
                <w:szCs w:val="20"/>
              </w:rPr>
              <w:tab/>
            </w:r>
          </w:p>
          <w:p w14:paraId="38032C12" w14:textId="77777777" w:rsidR="00DD4500" w:rsidRPr="00371F52" w:rsidRDefault="00070000" w:rsidP="00070000">
            <w:pPr>
              <w:tabs>
                <w:tab w:val="left" w:pos="211"/>
              </w:tabs>
              <w:rPr>
                <w:rFonts w:ascii="Corbel" w:hAnsi="Corbel"/>
                <w:i/>
                <w:sz w:val="16"/>
              </w:rPr>
            </w:pPr>
            <w:r w:rsidRPr="00371F52">
              <w:rPr>
                <w:rFonts w:ascii="Corbel" w:hAnsi="Corbel"/>
                <w:i/>
                <w:sz w:val="16"/>
                <w:szCs w:val="20"/>
              </w:rPr>
              <w:tab/>
            </w:r>
            <w:r w:rsidR="00005781" w:rsidRPr="00371F52">
              <w:rPr>
                <w:rFonts w:ascii="Corbel" w:hAnsi="Corbel"/>
                <w:i/>
                <w:sz w:val="16"/>
                <w:szCs w:val="20"/>
              </w:rPr>
              <w:t>B-</w:t>
            </w:r>
            <w:r w:rsidR="003B1967" w:rsidRPr="00371F52">
              <w:rPr>
                <w:rFonts w:ascii="Corbel" w:hAnsi="Corbel"/>
                <w:i/>
                <w:sz w:val="16"/>
                <w:szCs w:val="20"/>
              </w:rPr>
              <w:t xml:space="preserve">9 </w:t>
            </w:r>
            <w:r w:rsidR="00DD4500" w:rsidRPr="00371F52">
              <w:rPr>
                <w:rFonts w:ascii="Corbel" w:hAnsi="Corbel"/>
                <w:i/>
                <w:sz w:val="16"/>
                <w:szCs w:val="20"/>
              </w:rPr>
              <w:t xml:space="preserve">Eindevaluatie student door de </w:t>
            </w:r>
            <w:r w:rsidR="00F33165" w:rsidRPr="00371F52">
              <w:rPr>
                <w:rFonts w:ascii="Corbel" w:hAnsi="Corbel"/>
                <w:i/>
                <w:sz w:val="16"/>
                <w:szCs w:val="20"/>
              </w:rPr>
              <w:t>stagementor</w:t>
            </w:r>
          </w:p>
          <w:p w14:paraId="6CBE70EC" w14:textId="77777777" w:rsidR="005D05AC" w:rsidRPr="00371F52" w:rsidRDefault="005D05AC" w:rsidP="00070000">
            <w:pPr>
              <w:tabs>
                <w:tab w:val="left" w:pos="211"/>
              </w:tabs>
              <w:rPr>
                <w:rFonts w:ascii="Corbel" w:hAnsi="Corbel"/>
                <w:i/>
                <w:sz w:val="16"/>
                <w:szCs w:val="20"/>
              </w:rPr>
            </w:pPr>
          </w:p>
          <w:p w14:paraId="60FF0B63" w14:textId="77777777" w:rsidR="00070000" w:rsidRPr="00371F52" w:rsidRDefault="00070000" w:rsidP="00070000">
            <w:pPr>
              <w:tabs>
                <w:tab w:val="left" w:pos="211"/>
              </w:tabs>
              <w:rPr>
                <w:rFonts w:ascii="Corbel" w:hAnsi="Corbel"/>
                <w:i/>
                <w:sz w:val="16"/>
                <w:szCs w:val="20"/>
              </w:rPr>
            </w:pPr>
            <w:r w:rsidRPr="00371F52">
              <w:rPr>
                <w:rFonts w:ascii="Corbel" w:hAnsi="Corbel"/>
                <w:i/>
                <w:sz w:val="16"/>
                <w:szCs w:val="20"/>
              </w:rPr>
              <w:tab/>
            </w:r>
          </w:p>
          <w:p w14:paraId="3364C655" w14:textId="7E7E2B7F" w:rsidR="00DD4500" w:rsidRPr="00371F52" w:rsidRDefault="00070000" w:rsidP="00070000">
            <w:pPr>
              <w:tabs>
                <w:tab w:val="left" w:pos="211"/>
              </w:tabs>
              <w:rPr>
                <w:rFonts w:ascii="Corbel" w:hAnsi="Corbel"/>
                <w:i/>
                <w:sz w:val="16"/>
                <w:szCs w:val="20"/>
              </w:rPr>
            </w:pPr>
            <w:r w:rsidRPr="00371F52">
              <w:rPr>
                <w:rFonts w:ascii="Corbel" w:hAnsi="Corbel"/>
                <w:i/>
                <w:sz w:val="16"/>
                <w:szCs w:val="20"/>
              </w:rPr>
              <w:tab/>
            </w:r>
            <w:r w:rsidR="00005781" w:rsidRPr="00371F52">
              <w:rPr>
                <w:rFonts w:ascii="Corbel" w:hAnsi="Corbel"/>
                <w:i/>
                <w:sz w:val="16"/>
                <w:szCs w:val="20"/>
              </w:rPr>
              <w:t>B-</w:t>
            </w:r>
            <w:r w:rsidR="003B1967" w:rsidRPr="00371F52">
              <w:rPr>
                <w:rFonts w:ascii="Corbel" w:hAnsi="Corbel"/>
                <w:i/>
                <w:sz w:val="16"/>
                <w:szCs w:val="20"/>
              </w:rPr>
              <w:t xml:space="preserve">10 </w:t>
            </w:r>
            <w:r w:rsidR="00DD4500" w:rsidRPr="00371F52">
              <w:rPr>
                <w:rFonts w:ascii="Corbel" w:hAnsi="Corbel"/>
                <w:i/>
                <w:sz w:val="16"/>
                <w:szCs w:val="20"/>
              </w:rPr>
              <w:t xml:space="preserve">Eindevaluatie student(e) door de </w:t>
            </w:r>
            <w:r w:rsidR="0044249B" w:rsidRPr="00371F52">
              <w:rPr>
                <w:rFonts w:ascii="Corbel" w:hAnsi="Corbel"/>
                <w:i/>
                <w:sz w:val="16"/>
                <w:szCs w:val="20"/>
              </w:rPr>
              <w:t>stagebegeleider</w:t>
            </w:r>
          </w:p>
        </w:tc>
      </w:tr>
    </w:tbl>
    <w:p w14:paraId="38FFC449" w14:textId="77777777" w:rsidR="002035D3" w:rsidRPr="00371F52" w:rsidRDefault="002035D3">
      <w:pPr>
        <w:rPr>
          <w:rFonts w:ascii="Corbel" w:hAnsi="Corbel"/>
        </w:rPr>
      </w:pPr>
    </w:p>
    <w:p w14:paraId="4719F54B" w14:textId="77777777" w:rsidR="00DD4500" w:rsidRPr="00371F52" w:rsidRDefault="00DD4500">
      <w:pPr>
        <w:spacing w:line="240" w:lineRule="auto"/>
        <w:rPr>
          <w:rFonts w:ascii="Corbel" w:hAnsi="Corbel"/>
        </w:rPr>
      </w:pPr>
    </w:p>
    <w:p w14:paraId="49E410BE" w14:textId="4FE67926"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Het formulier “</w:t>
      </w:r>
      <w:r w:rsidR="00005781" w:rsidRPr="00371F52">
        <w:rPr>
          <w:rFonts w:ascii="Corbel" w:hAnsi="Corbel"/>
          <w:i/>
        </w:rPr>
        <w:t>B-</w:t>
      </w:r>
      <w:r w:rsidR="003B1967" w:rsidRPr="00371F52">
        <w:rPr>
          <w:rFonts w:ascii="Corbel" w:hAnsi="Corbel"/>
          <w:i/>
        </w:rPr>
        <w:t xml:space="preserve">9 </w:t>
      </w:r>
      <w:r w:rsidRPr="00371F52">
        <w:rPr>
          <w:rFonts w:ascii="Corbel" w:hAnsi="Corbel"/>
          <w:i/>
        </w:rPr>
        <w:t xml:space="preserve">Eindevaluatie van de student door de </w:t>
      </w:r>
      <w:r w:rsidR="0044249B" w:rsidRPr="00371F52">
        <w:rPr>
          <w:rFonts w:ascii="Corbel" w:hAnsi="Corbel"/>
          <w:i/>
        </w:rPr>
        <w:t>stagementor</w:t>
      </w:r>
      <w:r w:rsidRPr="00371F52">
        <w:rPr>
          <w:rFonts w:ascii="Corbel" w:hAnsi="Corbel"/>
        </w:rPr>
        <w:t xml:space="preserve">” wordt door de </w:t>
      </w:r>
      <w:r w:rsidR="0044249B" w:rsidRPr="00371F52">
        <w:rPr>
          <w:rFonts w:ascii="Corbel" w:hAnsi="Corbel"/>
        </w:rPr>
        <w:t>stagementor</w:t>
      </w:r>
      <w:r w:rsidRPr="00371F52">
        <w:rPr>
          <w:rFonts w:ascii="Corbel" w:hAnsi="Corbel"/>
        </w:rPr>
        <w:t xml:space="preserve"> op het einde van de stage</w:t>
      </w:r>
      <w:r w:rsidR="00A25431" w:rsidRPr="00371F52">
        <w:rPr>
          <w:rFonts w:ascii="Corbel" w:hAnsi="Corbel"/>
        </w:rPr>
        <w:t xml:space="preserve"> online</w:t>
      </w:r>
      <w:r w:rsidRPr="00371F52">
        <w:rPr>
          <w:rFonts w:ascii="Corbel" w:hAnsi="Corbel"/>
        </w:rPr>
        <w:t xml:space="preserve"> ingevuld</w:t>
      </w:r>
      <w:r w:rsidR="00A25431" w:rsidRPr="00371F52">
        <w:rPr>
          <w:rFonts w:ascii="Corbel" w:hAnsi="Corbel"/>
        </w:rPr>
        <w:t>.</w:t>
      </w:r>
      <w:r w:rsidRPr="00371F52">
        <w:rPr>
          <w:rFonts w:ascii="Corbel" w:hAnsi="Corbel"/>
        </w:rPr>
        <w:t xml:space="preserve"> </w:t>
      </w:r>
      <w:r w:rsidR="00A25431" w:rsidRPr="00371F52">
        <w:rPr>
          <w:rFonts w:ascii="Corbel" w:hAnsi="Corbel"/>
        </w:rPr>
        <w:t>De stagementor zal hiervoor, in analogie met de tussentijdse evaluatie, een mail ontvangen met de instructies om dit formulier te kunnen invullen</w:t>
      </w:r>
      <w:r w:rsidRPr="00371F52">
        <w:rPr>
          <w:rFonts w:ascii="Corbel" w:hAnsi="Corbel"/>
        </w:rPr>
        <w:t xml:space="preserve">. </w:t>
      </w:r>
    </w:p>
    <w:p w14:paraId="4D632256" w14:textId="77777777" w:rsidR="00DD4500" w:rsidRPr="00371F52" w:rsidRDefault="00DD4500" w:rsidP="00603F9E">
      <w:pPr>
        <w:spacing w:line="240" w:lineRule="auto"/>
        <w:ind w:left="709" w:hanging="425"/>
        <w:rPr>
          <w:rFonts w:ascii="Corbel" w:hAnsi="Corbel"/>
        </w:rPr>
      </w:pPr>
    </w:p>
    <w:p w14:paraId="6F292ADC" w14:textId="77777777"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De </w:t>
      </w:r>
      <w:r w:rsidR="0044249B" w:rsidRPr="00371F52">
        <w:rPr>
          <w:rFonts w:ascii="Corbel" w:hAnsi="Corbel"/>
        </w:rPr>
        <w:t>stagebegeleider</w:t>
      </w:r>
      <w:r w:rsidRPr="00371F52">
        <w:rPr>
          <w:rFonts w:ascii="Corbel" w:hAnsi="Corbel"/>
        </w:rPr>
        <w:t xml:space="preserve"> geeft bij het einde van de stageperiode het formulier “</w:t>
      </w:r>
      <w:r w:rsidR="00005781" w:rsidRPr="00371F52">
        <w:rPr>
          <w:rFonts w:ascii="Corbel" w:hAnsi="Corbel"/>
          <w:i/>
        </w:rPr>
        <w:t>B-</w:t>
      </w:r>
      <w:r w:rsidR="003B1967" w:rsidRPr="00371F52">
        <w:rPr>
          <w:rFonts w:ascii="Corbel" w:hAnsi="Corbel"/>
          <w:i/>
        </w:rPr>
        <w:t xml:space="preserve">10 </w:t>
      </w:r>
      <w:r w:rsidRPr="00371F52">
        <w:rPr>
          <w:rFonts w:ascii="Corbel" w:hAnsi="Corbel"/>
          <w:i/>
        </w:rPr>
        <w:t xml:space="preserve">Evaluatie van student door </w:t>
      </w:r>
      <w:r w:rsidR="0044249B" w:rsidRPr="00371F52">
        <w:rPr>
          <w:rFonts w:ascii="Corbel" w:hAnsi="Corbel"/>
          <w:i/>
        </w:rPr>
        <w:t>stagebegeleider</w:t>
      </w:r>
      <w:r w:rsidRPr="00371F52">
        <w:rPr>
          <w:rFonts w:ascii="Corbel" w:hAnsi="Corbel"/>
        </w:rPr>
        <w:t>” af op het secretariaat.</w:t>
      </w:r>
    </w:p>
    <w:p w14:paraId="195E3029" w14:textId="77777777" w:rsidR="003C49EB" w:rsidRPr="00371F52" w:rsidRDefault="003C49EB" w:rsidP="003C49EB">
      <w:pPr>
        <w:pStyle w:val="ListParagraph"/>
        <w:rPr>
          <w:rFonts w:ascii="Corbel" w:hAnsi="Corbel"/>
        </w:rPr>
      </w:pPr>
    </w:p>
    <w:p w14:paraId="050A8C49" w14:textId="49579EE0" w:rsidR="002E7BD6" w:rsidRPr="00371F52" w:rsidRDefault="002E7BD6" w:rsidP="002E7BD6">
      <w:pPr>
        <w:rPr>
          <w:rFonts w:ascii="Corbel" w:hAnsi="Corbel"/>
        </w:rPr>
      </w:pPr>
      <w:r w:rsidRPr="00371F52">
        <w:rPr>
          <w:rFonts w:ascii="Corbel" w:hAnsi="Corbel"/>
        </w:rPr>
        <w:t xml:space="preserve">Indien voor één van deze </w:t>
      </w:r>
      <w:r w:rsidR="00EC2B6D" w:rsidRPr="00371F52">
        <w:rPr>
          <w:rFonts w:ascii="Corbel" w:hAnsi="Corbel"/>
        </w:rPr>
        <w:t xml:space="preserve">bovenstaande </w:t>
      </w:r>
      <w:r w:rsidRPr="00371F52">
        <w:rPr>
          <w:rFonts w:ascii="Corbel" w:hAnsi="Corbel"/>
        </w:rPr>
        <w:t xml:space="preserve">onderdelen een cijfer van </w:t>
      </w:r>
      <w:r w:rsidR="005A12CF">
        <w:rPr>
          <w:rFonts w:ascii="Corbel" w:hAnsi="Corbel"/>
        </w:rPr>
        <w:t>7</w:t>
      </w:r>
      <w:r w:rsidRPr="00371F52">
        <w:rPr>
          <w:rFonts w:ascii="Corbel" w:hAnsi="Corbel"/>
        </w:rPr>
        <w:t>/20 of lager behaald wordt, wordt dit beschouwd als een extreem onvoldoende en dan kan het eindresultaat voor het hele opleidingsonderdeel afwijken van het gewogen gemiddelde van de scores voor de afzonderlijke onderdelen.</w:t>
      </w:r>
    </w:p>
    <w:p w14:paraId="00B4870B" w14:textId="77777777" w:rsidR="002E7BD6" w:rsidRPr="00371F52" w:rsidRDefault="002E7BD6" w:rsidP="002E7BD6">
      <w:pPr>
        <w:rPr>
          <w:rFonts w:ascii="Corbel" w:hAnsi="Corbel"/>
          <w:b/>
        </w:rPr>
      </w:pPr>
      <w:r w:rsidRPr="00371F52">
        <w:rPr>
          <w:rFonts w:ascii="Corbel" w:hAnsi="Corbel"/>
          <w:b/>
        </w:rPr>
        <w:t>De stage is niet toleerbaar en niet herkansbaar.</w:t>
      </w:r>
    </w:p>
    <w:p w14:paraId="28AD5F27" w14:textId="77777777" w:rsidR="002E7BD6" w:rsidRPr="00371F52" w:rsidRDefault="002E7BD6" w:rsidP="003C49EB">
      <w:pPr>
        <w:pStyle w:val="Heading5"/>
        <w:rPr>
          <w:rFonts w:ascii="Corbel" w:hAnsi="Corbel"/>
        </w:rPr>
      </w:pPr>
    </w:p>
    <w:p w14:paraId="1E2830D1" w14:textId="77777777" w:rsidR="002E7BD6" w:rsidRPr="00371F52" w:rsidRDefault="002E7BD6">
      <w:pPr>
        <w:spacing w:line="240" w:lineRule="auto"/>
        <w:rPr>
          <w:rFonts w:ascii="Corbel" w:hAnsi="Corbel"/>
          <w:b/>
          <w:bCs/>
          <w:sz w:val="36"/>
          <w:szCs w:val="36"/>
        </w:rPr>
      </w:pPr>
      <w:r w:rsidRPr="00371F52">
        <w:rPr>
          <w:rFonts w:ascii="Corbel" w:hAnsi="Corbel"/>
        </w:rPr>
        <w:br w:type="page"/>
      </w:r>
    </w:p>
    <w:p w14:paraId="06E57225" w14:textId="77777777" w:rsidR="003C49EB" w:rsidRPr="00371F52" w:rsidRDefault="002E7BD6" w:rsidP="002E7BD6">
      <w:pPr>
        <w:pStyle w:val="Heading2"/>
        <w:rPr>
          <w:rFonts w:ascii="Corbel" w:hAnsi="Corbel"/>
        </w:rPr>
      </w:pPr>
      <w:bookmarkStart w:id="102" w:name="_Toc404193789"/>
      <w:r w:rsidRPr="00371F52">
        <w:rPr>
          <w:rFonts w:ascii="Corbel" w:hAnsi="Corbel"/>
        </w:rPr>
        <w:lastRenderedPageBreak/>
        <w:t xml:space="preserve">3.2 </w:t>
      </w:r>
      <w:r w:rsidR="003C49EB" w:rsidRPr="00371F52">
        <w:rPr>
          <w:rFonts w:ascii="Corbel" w:hAnsi="Corbel"/>
        </w:rPr>
        <w:t>Voor de bachelorproef</w:t>
      </w:r>
      <w:r w:rsidR="00EC2B6D" w:rsidRPr="00371F52">
        <w:rPr>
          <w:rFonts w:ascii="Corbel" w:hAnsi="Corbel"/>
        </w:rPr>
        <w:t xml:space="preserve"> (9 stp)</w:t>
      </w:r>
      <w:bookmarkEnd w:id="102"/>
    </w:p>
    <w:p w14:paraId="2B58B7B8" w14:textId="77777777" w:rsidR="003C49EB" w:rsidRPr="00371F52" w:rsidRDefault="003C49EB" w:rsidP="003C49EB">
      <w:pPr>
        <w:rPr>
          <w:rFonts w:ascii="Corbel" w:hAnsi="Corbel"/>
        </w:rPr>
      </w:pPr>
    </w:p>
    <w:p w14:paraId="058CC781" w14:textId="13358337" w:rsidR="003C49EB" w:rsidRPr="00371F52" w:rsidRDefault="003C49EB" w:rsidP="003C49EB">
      <w:pPr>
        <w:spacing w:line="240" w:lineRule="auto"/>
        <w:rPr>
          <w:rFonts w:ascii="Corbel" w:hAnsi="Corbel"/>
        </w:rPr>
      </w:pPr>
      <w:r w:rsidRPr="00371F52">
        <w:rPr>
          <w:rFonts w:ascii="Corbel" w:hAnsi="Corbel"/>
        </w:rPr>
        <w:t xml:space="preserve">Voor de bachelorproef houdt de student voor een jury een presentatie, gevolgd door een verdediging. Meer praktische tips en richtlijnen kan je hierover vinden in </w:t>
      </w:r>
      <w:r w:rsidRPr="00371F52">
        <w:rPr>
          <w:rStyle w:val="hyperlinkChar"/>
          <w:rFonts w:ascii="Corbel" w:hAnsi="Corbel"/>
        </w:rPr>
        <w:fldChar w:fldCharType="begin"/>
      </w:r>
      <w:r w:rsidRPr="00371F52">
        <w:rPr>
          <w:rStyle w:val="hyperlinkChar"/>
          <w:rFonts w:ascii="Corbel" w:hAnsi="Corbel"/>
        </w:rPr>
        <w:instrText xml:space="preserve"> REF _Ref316807677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5 Richtlijnen presentatie en verdediging</w:t>
      </w:r>
      <w:r w:rsidRPr="00371F52">
        <w:rPr>
          <w:rStyle w:val="hyperlinkChar"/>
          <w:rFonts w:ascii="Corbel" w:hAnsi="Corbel"/>
        </w:rPr>
        <w:fldChar w:fldCharType="end"/>
      </w:r>
      <w:r w:rsidRPr="00371F52">
        <w:rPr>
          <w:rStyle w:val="hyperlinkChar"/>
          <w:rFonts w:ascii="Corbel" w:hAnsi="Corbel"/>
        </w:rPr>
        <w:t>.</w:t>
      </w:r>
    </w:p>
    <w:p w14:paraId="04CE5DCC" w14:textId="77777777" w:rsidR="003C49EB" w:rsidRPr="00371F52" w:rsidRDefault="003C49EB" w:rsidP="003C49EB">
      <w:pPr>
        <w:spacing w:line="240" w:lineRule="auto"/>
        <w:rPr>
          <w:rFonts w:ascii="Corbel" w:hAnsi="Corbel"/>
        </w:rPr>
      </w:pPr>
      <w:r w:rsidRPr="00371F52">
        <w:rPr>
          <w:rFonts w:ascii="Corbel" w:hAnsi="Corbel"/>
        </w:rPr>
        <w:t>De evaluatie voor de bachelorproef wordt gebaseerd op enerzijds de bachelorproef zelf (boek) en anderzijds de presentatie en verdediging. Ook de evaluatie van de eerste versie (zie</w:t>
      </w:r>
      <w:r w:rsidR="00204D5C" w:rsidRPr="00371F52">
        <w:rPr>
          <w:rFonts w:ascii="Corbel" w:hAnsi="Corbel"/>
        </w:rPr>
        <w:t xml:space="preserve"> </w:t>
      </w:r>
      <w:hyperlink w:anchor="_2.4.3.3_Eerste_deel" w:history="1">
        <w:r w:rsidR="00204D5C" w:rsidRPr="00371F52">
          <w:rPr>
            <w:rStyle w:val="hyperlinkChar"/>
            <w:rFonts w:ascii="Corbel" w:hAnsi="Corbel"/>
          </w:rPr>
          <w:t>2.4.3.3 Eerste deel bachelorproef</w:t>
        </w:r>
      </w:hyperlink>
      <w:r w:rsidR="00204D5C" w:rsidRPr="00371F52">
        <w:rPr>
          <w:rFonts w:ascii="Corbel" w:hAnsi="Corbel"/>
        </w:rPr>
        <w:t xml:space="preserve"> </w:t>
      </w:r>
      <w:r w:rsidRPr="00371F52">
        <w:rPr>
          <w:rFonts w:ascii="Corbel" w:hAnsi="Corbel"/>
        </w:rPr>
        <w:t>) wordt opgenomen in de eindevaluatie.</w:t>
      </w:r>
      <w:r w:rsidRPr="00371F52">
        <w:rPr>
          <w:rFonts w:ascii="Corbel" w:hAnsi="Corbel"/>
        </w:rPr>
        <w:br/>
      </w:r>
    </w:p>
    <w:p w14:paraId="7BF1003C" w14:textId="77777777" w:rsidR="003C49EB" w:rsidRPr="00371F52" w:rsidRDefault="003C49EB" w:rsidP="003C49EB">
      <w:pPr>
        <w:spacing w:line="240" w:lineRule="auto"/>
        <w:rPr>
          <w:rFonts w:ascii="Corbel" w:hAnsi="Corbel"/>
        </w:rPr>
      </w:pPr>
      <w:r w:rsidRPr="00371F52">
        <w:rPr>
          <w:rFonts w:ascii="Corbel" w:hAnsi="Corbel"/>
        </w:rPr>
        <w:t>De verdeling is als volgt:</w:t>
      </w:r>
    </w:p>
    <w:p w14:paraId="67A2EAEE" w14:textId="77777777" w:rsidR="003C49EB" w:rsidRPr="00371F52" w:rsidRDefault="003C49EB" w:rsidP="003C49EB">
      <w:pPr>
        <w:spacing w:line="240" w:lineRule="auto"/>
        <w:rPr>
          <w:rFonts w:ascii="Corbel" w:hAnsi="Corbel"/>
        </w:rPr>
      </w:pPr>
    </w:p>
    <w:tbl>
      <w:tblPr>
        <w:tblpPr w:leftFromText="141" w:rightFromText="141" w:vertAnchor="text" w:horzAnchor="margin" w:tblpY="74"/>
        <w:tblW w:w="5000" w:type="pc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000" w:firstRow="0" w:lastRow="0" w:firstColumn="0" w:lastColumn="0" w:noHBand="0" w:noVBand="0"/>
      </w:tblPr>
      <w:tblGrid>
        <w:gridCol w:w="1875"/>
        <w:gridCol w:w="2147"/>
        <w:gridCol w:w="1015"/>
        <w:gridCol w:w="4135"/>
      </w:tblGrid>
      <w:tr w:rsidR="00D1110E" w:rsidRPr="00FF60A0" w14:paraId="22E0B943" w14:textId="77777777" w:rsidTr="00CE2C16">
        <w:trPr>
          <w:tblCellSpacing w:w="11" w:type="dxa"/>
        </w:trPr>
        <w:tc>
          <w:tcPr>
            <w:tcW w:w="184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6E4DA088" w14:textId="64F29C06" w:rsidR="00D1110E" w:rsidRPr="00CE2C16" w:rsidRDefault="00D1110E" w:rsidP="003C49EB">
            <w:pPr>
              <w:jc w:val="center"/>
              <w:rPr>
                <w:rFonts w:ascii="Corbel" w:hAnsi="Corbel"/>
                <w:b/>
                <w:bCs/>
                <w:color w:val="FFFFFF" w:themeColor="background1"/>
              </w:rPr>
            </w:pPr>
            <w:r w:rsidRPr="00CE2C16">
              <w:rPr>
                <w:rFonts w:ascii="Corbel" w:hAnsi="Corbel"/>
                <w:b/>
                <w:bCs/>
                <w:color w:val="FFFFFF" w:themeColor="background1"/>
              </w:rPr>
              <w:t>Onderwerp</w:t>
            </w:r>
          </w:p>
        </w:tc>
        <w:tc>
          <w:tcPr>
            <w:tcW w:w="212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tcPr>
          <w:p w14:paraId="33147A1E" w14:textId="3264C253" w:rsidR="00D1110E" w:rsidRPr="00CE2C16" w:rsidRDefault="00D1110E" w:rsidP="003C49EB">
            <w:pPr>
              <w:tabs>
                <w:tab w:val="left" w:pos="145"/>
              </w:tabs>
              <w:rPr>
                <w:rFonts w:ascii="Corbel" w:hAnsi="Corbel"/>
                <w:b/>
                <w:bCs/>
                <w:color w:val="FFFFFF" w:themeColor="background1"/>
              </w:rPr>
            </w:pPr>
            <w:r w:rsidRPr="00CE2C16">
              <w:rPr>
                <w:rFonts w:ascii="Corbel" w:hAnsi="Corbel"/>
                <w:b/>
                <w:bCs/>
                <w:color w:val="FFFFFF" w:themeColor="background1"/>
              </w:rPr>
              <w:t>Verantwoordelijke</w:t>
            </w:r>
          </w:p>
        </w:tc>
        <w:tc>
          <w:tcPr>
            <w:tcW w:w="993"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vAlign w:val="center"/>
          </w:tcPr>
          <w:p w14:paraId="339D9C5A" w14:textId="05A4F764" w:rsidR="00D1110E" w:rsidRPr="00CE2C16" w:rsidRDefault="00D1110E" w:rsidP="003C49EB">
            <w:pPr>
              <w:jc w:val="center"/>
              <w:rPr>
                <w:rFonts w:ascii="Corbel" w:hAnsi="Corbel"/>
                <w:b/>
                <w:bCs/>
                <w:color w:val="FFFFFF" w:themeColor="background1"/>
              </w:rPr>
            </w:pPr>
            <w:r w:rsidRPr="00CE2C16">
              <w:rPr>
                <w:rFonts w:ascii="Corbel" w:hAnsi="Corbel"/>
                <w:b/>
                <w:bCs/>
                <w:color w:val="FFFFFF" w:themeColor="background1"/>
              </w:rPr>
              <w:t>Punten</w:t>
            </w:r>
          </w:p>
        </w:tc>
        <w:tc>
          <w:tcPr>
            <w:tcW w:w="4102"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20" w:type="dxa"/>
              <w:bottom w:w="100" w:type="dxa"/>
              <w:right w:w="20" w:type="dxa"/>
            </w:tcMar>
          </w:tcPr>
          <w:p w14:paraId="4083FF2A" w14:textId="348EF24E" w:rsidR="00D1110E" w:rsidRPr="00CE2C16" w:rsidRDefault="00D1110E" w:rsidP="00DA173B">
            <w:pPr>
              <w:tabs>
                <w:tab w:val="left" w:pos="211"/>
              </w:tabs>
              <w:rPr>
                <w:rFonts w:ascii="Corbel" w:hAnsi="Corbel"/>
                <w:b/>
                <w:bCs/>
                <w:color w:val="FFFFFF" w:themeColor="background1"/>
              </w:rPr>
            </w:pPr>
            <w:r w:rsidRPr="00CE2C16">
              <w:rPr>
                <w:rFonts w:ascii="Corbel" w:hAnsi="Corbel"/>
                <w:b/>
                <w:bCs/>
                <w:color w:val="FFFFFF" w:themeColor="background1"/>
              </w:rPr>
              <w:t>formulier</w:t>
            </w:r>
          </w:p>
        </w:tc>
      </w:tr>
      <w:tr w:rsidR="003C49EB" w:rsidRPr="00FF60A0" w14:paraId="740949A2" w14:textId="77777777" w:rsidTr="003C49EB">
        <w:trPr>
          <w:tblCellSpacing w:w="11" w:type="dxa"/>
        </w:trPr>
        <w:tc>
          <w:tcPr>
            <w:tcW w:w="184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701B88B2" w14:textId="5014CE28" w:rsidR="003C49EB" w:rsidRPr="00371F52" w:rsidRDefault="003C49EB" w:rsidP="003C49EB">
            <w:pPr>
              <w:jc w:val="center"/>
              <w:rPr>
                <w:rFonts w:ascii="Corbel" w:hAnsi="Corbel"/>
                <w:sz w:val="16"/>
              </w:rPr>
            </w:pPr>
            <w:r w:rsidRPr="00371F52">
              <w:rPr>
                <w:rFonts w:ascii="Corbel" w:hAnsi="Corbel"/>
                <w:b/>
                <w:sz w:val="16"/>
                <w:szCs w:val="20"/>
              </w:rPr>
              <w:t>Bachelorproef</w:t>
            </w:r>
            <w:r w:rsidR="003B7BE7">
              <w:rPr>
                <w:rFonts w:ascii="Corbel" w:hAnsi="Corbel"/>
                <w:sz w:val="16"/>
                <w:szCs w:val="20"/>
              </w:rPr>
              <w:t xml:space="preserve"> (50%)</w:t>
            </w:r>
          </w:p>
        </w:tc>
        <w:tc>
          <w:tcPr>
            <w:tcW w:w="2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6B580581" w14:textId="77777777" w:rsidR="003C49EB" w:rsidRPr="00371F52" w:rsidRDefault="003C49EB" w:rsidP="003C49EB">
            <w:pPr>
              <w:tabs>
                <w:tab w:val="left" w:pos="145"/>
              </w:tabs>
              <w:rPr>
                <w:rFonts w:ascii="Corbel" w:hAnsi="Corbel"/>
                <w:sz w:val="16"/>
                <w:szCs w:val="20"/>
              </w:rPr>
            </w:pPr>
            <w:r w:rsidRPr="00371F52">
              <w:rPr>
                <w:rFonts w:ascii="Corbel" w:hAnsi="Corbel"/>
                <w:sz w:val="16"/>
                <w:szCs w:val="20"/>
              </w:rPr>
              <w:tab/>
            </w:r>
            <w:r w:rsidRPr="00371F52">
              <w:rPr>
                <w:rFonts w:ascii="Corbel" w:hAnsi="Corbel"/>
                <w:b/>
                <w:sz w:val="16"/>
                <w:szCs w:val="20"/>
              </w:rPr>
              <w:t>Jury (80%)</w:t>
            </w:r>
            <w:r w:rsidRPr="00371F52">
              <w:rPr>
                <w:rFonts w:ascii="Corbel" w:hAnsi="Corbel"/>
                <w:sz w:val="16"/>
                <w:szCs w:val="20"/>
              </w:rPr>
              <w:br/>
            </w:r>
            <w:r w:rsidRPr="00371F52">
              <w:rPr>
                <w:rFonts w:ascii="Corbel" w:hAnsi="Corbel"/>
                <w:sz w:val="16"/>
                <w:szCs w:val="20"/>
              </w:rPr>
              <w:tab/>
              <w:t>(score bij consensus)</w:t>
            </w:r>
          </w:p>
          <w:p w14:paraId="2AD814FC" w14:textId="77777777" w:rsidR="003C49EB" w:rsidRPr="00371F52" w:rsidRDefault="003C49EB" w:rsidP="003C49EB">
            <w:pPr>
              <w:tabs>
                <w:tab w:val="left" w:pos="145"/>
              </w:tabs>
              <w:rPr>
                <w:rFonts w:ascii="Corbel" w:hAnsi="Corbel"/>
                <w:sz w:val="16"/>
              </w:rPr>
            </w:pPr>
            <w:r w:rsidRPr="00371F52">
              <w:rPr>
                <w:rFonts w:ascii="Corbel" w:hAnsi="Corbel"/>
                <w:sz w:val="16"/>
              </w:rPr>
              <w:tab/>
            </w:r>
          </w:p>
          <w:p w14:paraId="3EA9C969" w14:textId="54DD6FBC" w:rsidR="003C49EB" w:rsidRPr="00371F52" w:rsidRDefault="003C49EB" w:rsidP="00EB4079">
            <w:pPr>
              <w:tabs>
                <w:tab w:val="left" w:pos="145"/>
              </w:tabs>
              <w:ind w:left="191" w:hanging="191"/>
              <w:rPr>
                <w:rFonts w:ascii="Corbel" w:hAnsi="Corbel"/>
                <w:sz w:val="16"/>
              </w:rPr>
            </w:pPr>
            <w:r w:rsidRPr="00371F52">
              <w:rPr>
                <w:rFonts w:ascii="Corbel" w:hAnsi="Corbel"/>
                <w:sz w:val="16"/>
              </w:rPr>
              <w:tab/>
            </w:r>
            <w:r w:rsidR="005E362A">
              <w:rPr>
                <w:rFonts w:ascii="Corbel" w:hAnsi="Corbel"/>
                <w:b/>
                <w:sz w:val="16"/>
              </w:rPr>
              <w:t>interne promotor</w:t>
            </w:r>
            <w:r w:rsidR="005E362A" w:rsidRPr="00371F52">
              <w:rPr>
                <w:rFonts w:ascii="Corbel" w:hAnsi="Corbel"/>
                <w:b/>
                <w:sz w:val="16"/>
              </w:rPr>
              <w:t xml:space="preserve"> </w:t>
            </w:r>
            <w:r w:rsidRPr="00371F52">
              <w:rPr>
                <w:rFonts w:ascii="Corbel" w:hAnsi="Corbel"/>
                <w:b/>
                <w:sz w:val="16"/>
              </w:rPr>
              <w:t>(20%)</w:t>
            </w:r>
            <w:r w:rsidRPr="00371F52">
              <w:rPr>
                <w:rFonts w:ascii="Corbel" w:hAnsi="Corbel"/>
                <w:sz w:val="16"/>
              </w:rPr>
              <w:br/>
              <w:t>(</w:t>
            </w:r>
            <w:r w:rsidR="003B7BE7">
              <w:rPr>
                <w:rFonts w:ascii="Corbel" w:hAnsi="Corbel"/>
                <w:sz w:val="16"/>
              </w:rPr>
              <w:t xml:space="preserve">op basis van </w:t>
            </w:r>
            <w:r w:rsidRPr="00371F52">
              <w:rPr>
                <w:rFonts w:ascii="Corbel" w:hAnsi="Corbel"/>
                <w:sz w:val="16"/>
              </w:rPr>
              <w:t xml:space="preserve">eerste </w:t>
            </w:r>
            <w:r w:rsidR="003B7BE7">
              <w:rPr>
                <w:rFonts w:ascii="Corbel" w:hAnsi="Corbel"/>
                <w:sz w:val="16"/>
              </w:rPr>
              <w:t xml:space="preserve">ingediende </w:t>
            </w:r>
            <w:r w:rsidRPr="00371F52">
              <w:rPr>
                <w:rFonts w:ascii="Corbel" w:hAnsi="Corbel"/>
                <w:sz w:val="16"/>
              </w:rPr>
              <w:t>versie)</w:t>
            </w:r>
          </w:p>
        </w:tc>
        <w:tc>
          <w:tcPr>
            <w:tcW w:w="993"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12A08E06" w14:textId="77777777" w:rsidR="003C49EB" w:rsidRPr="00371F52" w:rsidRDefault="003C49EB" w:rsidP="003C49EB">
            <w:pPr>
              <w:jc w:val="center"/>
              <w:rPr>
                <w:rFonts w:ascii="Corbel" w:hAnsi="Corbel"/>
                <w:b/>
                <w:sz w:val="16"/>
                <w:szCs w:val="20"/>
              </w:rPr>
            </w:pPr>
            <w:r w:rsidRPr="00371F52">
              <w:rPr>
                <w:rFonts w:ascii="Corbel" w:hAnsi="Corbel"/>
                <w:b/>
                <w:sz w:val="16"/>
                <w:szCs w:val="20"/>
              </w:rPr>
              <w:t>/80</w:t>
            </w:r>
          </w:p>
          <w:p w14:paraId="34753D98" w14:textId="77777777" w:rsidR="003C49EB" w:rsidRPr="00371F52" w:rsidRDefault="003C49EB" w:rsidP="003C49EB">
            <w:pPr>
              <w:jc w:val="center"/>
              <w:rPr>
                <w:rFonts w:ascii="Corbel" w:hAnsi="Corbel"/>
                <w:b/>
                <w:sz w:val="16"/>
                <w:szCs w:val="20"/>
              </w:rPr>
            </w:pPr>
          </w:p>
          <w:p w14:paraId="10C8B9A7" w14:textId="77777777" w:rsidR="003C49EB" w:rsidRPr="00371F52" w:rsidRDefault="003C49EB" w:rsidP="003C49EB">
            <w:pPr>
              <w:jc w:val="center"/>
              <w:rPr>
                <w:rFonts w:ascii="Corbel" w:hAnsi="Corbel"/>
                <w:b/>
                <w:sz w:val="16"/>
                <w:szCs w:val="20"/>
              </w:rPr>
            </w:pPr>
          </w:p>
          <w:p w14:paraId="7F86EF71" w14:textId="77777777" w:rsidR="003C49EB" w:rsidRPr="00371F52" w:rsidRDefault="003C49EB" w:rsidP="003C49EB">
            <w:pPr>
              <w:jc w:val="center"/>
              <w:rPr>
                <w:rFonts w:ascii="Corbel" w:hAnsi="Corbel"/>
                <w:b/>
                <w:sz w:val="16"/>
              </w:rPr>
            </w:pPr>
            <w:r w:rsidRPr="00371F52">
              <w:rPr>
                <w:rFonts w:ascii="Corbel" w:hAnsi="Corbel"/>
                <w:b/>
                <w:sz w:val="16"/>
                <w:szCs w:val="20"/>
              </w:rPr>
              <w:t>/20</w:t>
            </w:r>
          </w:p>
        </w:tc>
        <w:tc>
          <w:tcPr>
            <w:tcW w:w="410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769CAF98" w14:textId="77777777" w:rsidR="003C49EB" w:rsidRPr="00371F52" w:rsidRDefault="003C49EB" w:rsidP="00DA173B">
            <w:pPr>
              <w:tabs>
                <w:tab w:val="left" w:pos="211"/>
              </w:tabs>
              <w:rPr>
                <w:rFonts w:ascii="Corbel" w:hAnsi="Corbel"/>
                <w:i/>
                <w:sz w:val="16"/>
              </w:rPr>
            </w:pPr>
            <w:r w:rsidRPr="00371F52">
              <w:rPr>
                <w:rFonts w:ascii="Corbel" w:hAnsi="Corbel"/>
                <w:i/>
                <w:sz w:val="16"/>
                <w:szCs w:val="20"/>
              </w:rPr>
              <w:tab/>
            </w:r>
            <w:r w:rsidRPr="00371F52">
              <w:rPr>
                <w:rFonts w:ascii="Corbel" w:hAnsi="Corbel"/>
                <w:i/>
                <w:sz w:val="16"/>
                <w:szCs w:val="20"/>
              </w:rPr>
              <w:br/>
            </w:r>
            <w:r w:rsidRPr="00371F52">
              <w:rPr>
                <w:rFonts w:ascii="Corbel" w:hAnsi="Corbel"/>
                <w:i/>
                <w:sz w:val="16"/>
                <w:szCs w:val="20"/>
              </w:rPr>
              <w:tab/>
              <w:t xml:space="preserve">B-11 Evaluatie </w:t>
            </w:r>
            <w:r w:rsidR="00DA173B" w:rsidRPr="00371F52">
              <w:rPr>
                <w:rFonts w:ascii="Corbel" w:hAnsi="Corbel"/>
                <w:i/>
                <w:sz w:val="16"/>
                <w:szCs w:val="20"/>
              </w:rPr>
              <w:t>bachelorproef</w:t>
            </w:r>
          </w:p>
        </w:tc>
      </w:tr>
      <w:tr w:rsidR="003C49EB" w:rsidRPr="00FF60A0" w14:paraId="3A4C5743" w14:textId="77777777" w:rsidTr="003C49EB">
        <w:trPr>
          <w:tblCellSpacing w:w="11" w:type="dxa"/>
        </w:trPr>
        <w:tc>
          <w:tcPr>
            <w:tcW w:w="184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235ACFF4" w14:textId="4935C526" w:rsidR="003C49EB" w:rsidRPr="00371F52" w:rsidRDefault="003C49EB" w:rsidP="003C49EB">
            <w:pPr>
              <w:jc w:val="center"/>
              <w:rPr>
                <w:rFonts w:ascii="Corbel" w:hAnsi="Corbel"/>
                <w:sz w:val="16"/>
              </w:rPr>
            </w:pPr>
            <w:r w:rsidRPr="00371F52">
              <w:rPr>
                <w:rFonts w:ascii="Corbel" w:hAnsi="Corbel"/>
                <w:b/>
                <w:sz w:val="16"/>
                <w:szCs w:val="20"/>
              </w:rPr>
              <w:t>Presentatie en verdediging</w:t>
            </w:r>
            <w:r w:rsidR="003B7BE7" w:rsidRPr="00371F52">
              <w:rPr>
                <w:rFonts w:ascii="Corbel" w:hAnsi="Corbel"/>
                <w:b/>
                <w:sz w:val="16"/>
                <w:szCs w:val="20"/>
              </w:rPr>
              <w:t xml:space="preserve"> </w:t>
            </w:r>
            <w:r w:rsidR="003B7BE7">
              <w:rPr>
                <w:rFonts w:ascii="Corbel" w:hAnsi="Corbel"/>
                <w:sz w:val="16"/>
                <w:szCs w:val="20"/>
              </w:rPr>
              <w:t>(50%)</w:t>
            </w:r>
          </w:p>
        </w:tc>
        <w:tc>
          <w:tcPr>
            <w:tcW w:w="2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6DE8801B" w14:textId="77777777" w:rsidR="003C49EB" w:rsidRPr="00371F52" w:rsidRDefault="003C49EB" w:rsidP="003C49EB">
            <w:pPr>
              <w:tabs>
                <w:tab w:val="left" w:pos="145"/>
              </w:tabs>
              <w:rPr>
                <w:rFonts w:ascii="Corbel" w:hAnsi="Corbel"/>
                <w:sz w:val="16"/>
              </w:rPr>
            </w:pPr>
            <w:r w:rsidRPr="00371F52">
              <w:rPr>
                <w:rFonts w:ascii="Corbel" w:hAnsi="Corbel"/>
                <w:sz w:val="16"/>
                <w:szCs w:val="20"/>
              </w:rPr>
              <w:tab/>
              <w:t>Jury</w:t>
            </w:r>
            <w:r w:rsidRPr="00371F52">
              <w:rPr>
                <w:rFonts w:ascii="Corbel" w:hAnsi="Corbel"/>
                <w:sz w:val="16"/>
                <w:szCs w:val="20"/>
              </w:rPr>
              <w:br/>
            </w:r>
            <w:r w:rsidRPr="00371F52">
              <w:rPr>
                <w:rFonts w:ascii="Corbel" w:hAnsi="Corbel"/>
                <w:sz w:val="16"/>
                <w:szCs w:val="20"/>
              </w:rPr>
              <w:tab/>
              <w:t>(score bij consensus)</w:t>
            </w:r>
          </w:p>
        </w:tc>
        <w:tc>
          <w:tcPr>
            <w:tcW w:w="993"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0B877C0E" w14:textId="77777777" w:rsidR="003C49EB" w:rsidRPr="00371F52" w:rsidRDefault="003C49EB" w:rsidP="003C49EB">
            <w:pPr>
              <w:jc w:val="center"/>
              <w:rPr>
                <w:rFonts w:ascii="Corbel" w:hAnsi="Corbel"/>
                <w:b/>
                <w:sz w:val="16"/>
              </w:rPr>
            </w:pPr>
            <w:r w:rsidRPr="00371F52">
              <w:rPr>
                <w:rFonts w:ascii="Corbel" w:hAnsi="Corbel"/>
                <w:b/>
                <w:sz w:val="16"/>
                <w:szCs w:val="20"/>
              </w:rPr>
              <w:t>/100</w:t>
            </w:r>
          </w:p>
        </w:tc>
        <w:tc>
          <w:tcPr>
            <w:tcW w:w="4102"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vAlign w:val="center"/>
          </w:tcPr>
          <w:p w14:paraId="67AEDC75" w14:textId="77777777" w:rsidR="003C49EB" w:rsidRPr="00371F52" w:rsidRDefault="003C49EB" w:rsidP="003C49EB">
            <w:pPr>
              <w:tabs>
                <w:tab w:val="left" w:pos="211"/>
              </w:tabs>
              <w:rPr>
                <w:rFonts w:ascii="Corbel" w:hAnsi="Corbel"/>
                <w:i/>
                <w:sz w:val="16"/>
              </w:rPr>
            </w:pPr>
            <w:r w:rsidRPr="00371F52">
              <w:rPr>
                <w:rFonts w:ascii="Corbel" w:hAnsi="Corbel"/>
                <w:i/>
                <w:sz w:val="16"/>
                <w:szCs w:val="20"/>
              </w:rPr>
              <w:tab/>
              <w:t>B-12 Evaluatie presentatie en verdediging</w:t>
            </w:r>
          </w:p>
        </w:tc>
      </w:tr>
    </w:tbl>
    <w:p w14:paraId="1DBC6841" w14:textId="77777777" w:rsidR="00DD4500" w:rsidRPr="00371F52" w:rsidRDefault="00DD4500" w:rsidP="00603F9E">
      <w:pPr>
        <w:spacing w:line="240" w:lineRule="auto"/>
        <w:ind w:left="709" w:hanging="425"/>
        <w:rPr>
          <w:rFonts w:ascii="Corbel" w:hAnsi="Corbel"/>
        </w:rPr>
      </w:pPr>
    </w:p>
    <w:p w14:paraId="5FF840F4" w14:textId="77777777" w:rsidR="005D20CE" w:rsidRPr="00371F52" w:rsidRDefault="005D20CE" w:rsidP="005D20CE">
      <w:pPr>
        <w:ind w:left="709"/>
        <w:rPr>
          <w:rFonts w:ascii="Corbel" w:hAnsi="Corbel"/>
        </w:rPr>
      </w:pPr>
    </w:p>
    <w:p w14:paraId="51E0CB73" w14:textId="77777777" w:rsidR="00DD4500" w:rsidRPr="00371F52" w:rsidRDefault="00DD4500" w:rsidP="00603F9E">
      <w:pPr>
        <w:numPr>
          <w:ilvl w:val="0"/>
          <w:numId w:val="13"/>
        </w:numPr>
        <w:tabs>
          <w:tab w:val="clear" w:pos="360"/>
        </w:tabs>
        <w:ind w:left="709" w:hanging="425"/>
        <w:rPr>
          <w:rFonts w:ascii="Corbel" w:hAnsi="Corbel"/>
        </w:rPr>
      </w:pPr>
      <w:r w:rsidRPr="00371F52">
        <w:rPr>
          <w:rFonts w:ascii="Corbel" w:hAnsi="Corbel"/>
        </w:rPr>
        <w:t xml:space="preserve">De </w:t>
      </w:r>
      <w:r w:rsidR="003C49EB" w:rsidRPr="00371F52">
        <w:rPr>
          <w:rFonts w:ascii="Corbel" w:hAnsi="Corbel"/>
        </w:rPr>
        <w:t>bachelorproeven</w:t>
      </w:r>
      <w:r w:rsidRPr="00371F52">
        <w:rPr>
          <w:rFonts w:ascii="Corbel" w:hAnsi="Corbel"/>
        </w:rPr>
        <w:t xml:space="preserve"> worden door de hogeschool </w:t>
      </w:r>
      <w:r w:rsidR="003C49EB" w:rsidRPr="00371F52">
        <w:rPr>
          <w:rFonts w:ascii="Corbel" w:hAnsi="Corbel"/>
        </w:rPr>
        <w:t xml:space="preserve">ca. </w:t>
      </w:r>
      <w:r w:rsidRPr="00371F52">
        <w:rPr>
          <w:rFonts w:ascii="Corbel" w:hAnsi="Corbel"/>
        </w:rPr>
        <w:t xml:space="preserve">één week voor de presentatie en verdediging aan de externe juryleden en </w:t>
      </w:r>
      <w:r w:rsidR="0044249B" w:rsidRPr="00371F52">
        <w:rPr>
          <w:rFonts w:ascii="Corbel" w:hAnsi="Corbel"/>
        </w:rPr>
        <w:t>stagebegeleiders</w:t>
      </w:r>
      <w:r w:rsidRPr="00371F52">
        <w:rPr>
          <w:rFonts w:ascii="Corbel" w:hAnsi="Corbel"/>
        </w:rPr>
        <w:t xml:space="preserve"> bezorgd.</w:t>
      </w:r>
    </w:p>
    <w:p w14:paraId="37E9C974" w14:textId="77777777" w:rsidR="00DD4500" w:rsidRPr="00371F52" w:rsidRDefault="00DD4500" w:rsidP="00603F9E">
      <w:pPr>
        <w:ind w:left="709" w:hanging="425"/>
        <w:rPr>
          <w:rFonts w:ascii="Corbel" w:hAnsi="Corbel"/>
        </w:rPr>
      </w:pPr>
    </w:p>
    <w:p w14:paraId="1EE23658" w14:textId="4E146772"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Elke jury bestaat uit een voorzitter, liefst vier externe juryleden en de </w:t>
      </w:r>
      <w:r w:rsidR="00E837B2">
        <w:rPr>
          <w:rFonts w:ascii="Corbel" w:hAnsi="Corbel"/>
        </w:rPr>
        <w:t>interne promotor</w:t>
      </w:r>
      <w:r w:rsidRPr="00371F52">
        <w:rPr>
          <w:rFonts w:ascii="Corbel" w:hAnsi="Corbel"/>
        </w:rPr>
        <w:t>.</w:t>
      </w:r>
      <w:r w:rsidRPr="00371F52">
        <w:rPr>
          <w:rFonts w:ascii="Corbel" w:hAnsi="Corbel"/>
        </w:rPr>
        <w:br/>
      </w:r>
    </w:p>
    <w:p w14:paraId="674B8138" w14:textId="06F78011" w:rsidR="00DD4500" w:rsidRPr="00371F52" w:rsidRDefault="00E837B2" w:rsidP="00603F9E">
      <w:pPr>
        <w:numPr>
          <w:ilvl w:val="0"/>
          <w:numId w:val="13"/>
        </w:numPr>
        <w:tabs>
          <w:tab w:val="clear" w:pos="360"/>
        </w:tabs>
        <w:spacing w:line="240" w:lineRule="auto"/>
        <w:ind w:left="709" w:hanging="425"/>
        <w:rPr>
          <w:rFonts w:ascii="Corbel" w:hAnsi="Corbel"/>
        </w:rPr>
      </w:pPr>
      <w:r>
        <w:rPr>
          <w:rFonts w:ascii="Corbel" w:hAnsi="Corbel"/>
        </w:rPr>
        <w:t>Exter</w:t>
      </w:r>
      <w:r w:rsidR="003579E0">
        <w:rPr>
          <w:rFonts w:ascii="Corbel" w:hAnsi="Corbel"/>
        </w:rPr>
        <w:t>ne</w:t>
      </w:r>
      <w:r>
        <w:rPr>
          <w:rFonts w:ascii="Corbel" w:hAnsi="Corbel"/>
        </w:rPr>
        <w:t xml:space="preserve"> promotoren</w:t>
      </w:r>
      <w:r w:rsidRPr="00371F52">
        <w:rPr>
          <w:rFonts w:ascii="Corbel" w:hAnsi="Corbel"/>
        </w:rPr>
        <w:t xml:space="preserve"> </w:t>
      </w:r>
      <w:r w:rsidR="00DD4500" w:rsidRPr="00371F52">
        <w:rPr>
          <w:rFonts w:ascii="Corbel" w:hAnsi="Corbel"/>
        </w:rPr>
        <w:t>en andere aanhoorders maken nooit deel uit van de jury die de stagiair beoordeelt. Zij kunnen wel de publieke presentatie en verdediging bijwonen.</w:t>
      </w:r>
    </w:p>
    <w:p w14:paraId="56A92479" w14:textId="77777777" w:rsidR="00DD4500" w:rsidRPr="00371F52" w:rsidRDefault="00DD4500" w:rsidP="00603F9E">
      <w:pPr>
        <w:spacing w:line="240" w:lineRule="auto"/>
        <w:ind w:left="709" w:hanging="425"/>
        <w:rPr>
          <w:rFonts w:ascii="Corbel" w:hAnsi="Corbel"/>
        </w:rPr>
      </w:pPr>
    </w:p>
    <w:p w14:paraId="31E91BB6" w14:textId="77777777"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Bij het begin van de sessie worden eerst door de jury alle </w:t>
      </w:r>
      <w:r w:rsidR="003C49EB" w:rsidRPr="00371F52">
        <w:rPr>
          <w:rFonts w:ascii="Corbel" w:hAnsi="Corbel"/>
        </w:rPr>
        <w:t>bachelorproeven</w:t>
      </w:r>
      <w:r w:rsidRPr="00371F52">
        <w:rPr>
          <w:rFonts w:ascii="Corbel" w:hAnsi="Corbel"/>
        </w:rPr>
        <w:t xml:space="preserve"> gezamenlijk beoordeeld en de score per </w:t>
      </w:r>
      <w:r w:rsidR="003C49EB" w:rsidRPr="00371F52">
        <w:rPr>
          <w:rFonts w:ascii="Corbel" w:hAnsi="Corbel"/>
        </w:rPr>
        <w:t>student</w:t>
      </w:r>
      <w:r w:rsidRPr="00371F52">
        <w:rPr>
          <w:rFonts w:ascii="Corbel" w:hAnsi="Corbel"/>
        </w:rPr>
        <w:t xml:space="preserve"> berekend. Deze </w:t>
      </w:r>
      <w:r w:rsidR="00306AE6" w:rsidRPr="00371F52">
        <w:rPr>
          <w:rFonts w:ascii="Corbel" w:hAnsi="Corbel"/>
        </w:rPr>
        <w:t>beraadslaging</w:t>
      </w:r>
      <w:r w:rsidRPr="00371F52">
        <w:rPr>
          <w:rFonts w:ascii="Corbel" w:hAnsi="Corbel"/>
        </w:rPr>
        <w:t xml:space="preserve"> is niet publiek. Daarna starten de publieke presentaties en verdedigingen.</w:t>
      </w:r>
      <w:r w:rsidR="003C49EB" w:rsidRPr="00371F52">
        <w:rPr>
          <w:rFonts w:ascii="Corbel" w:hAnsi="Corbel"/>
        </w:rPr>
        <w:t xml:space="preserve"> </w:t>
      </w:r>
      <w:r w:rsidR="00DA173B" w:rsidRPr="00371F52">
        <w:rPr>
          <w:rFonts w:ascii="Corbel" w:hAnsi="Corbel"/>
        </w:rPr>
        <w:t xml:space="preserve">De evaluatie wordt gebaseerd op het formulier in </w:t>
      </w:r>
      <w:r w:rsidR="00DA173B" w:rsidRPr="00371F52">
        <w:rPr>
          <w:rFonts w:ascii="Corbel" w:hAnsi="Corbel"/>
          <w:i/>
        </w:rPr>
        <w:t>bijlage “B-11 Evaluatie bachelorproef”.</w:t>
      </w:r>
    </w:p>
    <w:p w14:paraId="56D8E238" w14:textId="77777777" w:rsidR="00DD4500" w:rsidRPr="00371F52" w:rsidRDefault="00DD4500" w:rsidP="00603F9E">
      <w:pPr>
        <w:spacing w:line="240" w:lineRule="auto"/>
        <w:ind w:left="709" w:hanging="425"/>
        <w:rPr>
          <w:rFonts w:ascii="Corbel" w:hAnsi="Corbel"/>
        </w:rPr>
      </w:pPr>
    </w:p>
    <w:p w14:paraId="596B54A9" w14:textId="77777777" w:rsidR="00DD4500" w:rsidRPr="00371F52" w:rsidRDefault="00DD4500" w:rsidP="00603F9E">
      <w:pPr>
        <w:numPr>
          <w:ilvl w:val="0"/>
          <w:numId w:val="13"/>
        </w:numPr>
        <w:tabs>
          <w:tab w:val="clear" w:pos="360"/>
        </w:tabs>
        <w:spacing w:line="240" w:lineRule="auto"/>
        <w:ind w:left="709" w:hanging="425"/>
        <w:rPr>
          <w:rFonts w:ascii="Corbel" w:hAnsi="Corbel"/>
        </w:rPr>
      </w:pPr>
      <w:r w:rsidRPr="00371F52">
        <w:rPr>
          <w:rFonts w:ascii="Corbel" w:hAnsi="Corbel"/>
        </w:rPr>
        <w:t xml:space="preserve">De student houdt gedurende 10 (minimum) – 15 (maximaal) minuten een presentatie van zijn/haar </w:t>
      </w:r>
      <w:r w:rsidR="003C49EB" w:rsidRPr="00371F52">
        <w:rPr>
          <w:rFonts w:ascii="Corbel" w:hAnsi="Corbel"/>
        </w:rPr>
        <w:t>bachelorproef</w:t>
      </w:r>
      <w:r w:rsidRPr="00371F52">
        <w:rPr>
          <w:rFonts w:ascii="Corbel" w:hAnsi="Corbel"/>
        </w:rPr>
        <w:t>. Hierna worden 15 minuten voorzien om vragen van de jury te beantwoorden.</w:t>
      </w:r>
    </w:p>
    <w:p w14:paraId="059BBAD4" w14:textId="77777777" w:rsidR="00DD4500" w:rsidRPr="00371F52" w:rsidRDefault="00DD4500" w:rsidP="00603F9E">
      <w:pPr>
        <w:spacing w:line="240" w:lineRule="auto"/>
        <w:ind w:left="709" w:hanging="425"/>
        <w:rPr>
          <w:rFonts w:ascii="Corbel" w:hAnsi="Corbel"/>
        </w:rPr>
      </w:pPr>
    </w:p>
    <w:p w14:paraId="425B0BEA" w14:textId="77777777" w:rsidR="00DD4500" w:rsidRPr="00371F52" w:rsidRDefault="00DD4500" w:rsidP="00603F9E">
      <w:pPr>
        <w:numPr>
          <w:ilvl w:val="0"/>
          <w:numId w:val="13"/>
        </w:numPr>
        <w:tabs>
          <w:tab w:val="clear" w:pos="360"/>
        </w:tabs>
        <w:ind w:left="709" w:hanging="425"/>
        <w:rPr>
          <w:rFonts w:ascii="Corbel" w:hAnsi="Corbel"/>
        </w:rPr>
      </w:pPr>
      <w:r w:rsidRPr="00371F52">
        <w:rPr>
          <w:rFonts w:ascii="Corbel" w:hAnsi="Corbel"/>
        </w:rPr>
        <w:t xml:space="preserve">Na elke presentatie en verdediging worden de scores per onderdeel bij consensus toegekend door de jury. Deze deliberatie is niet publiek.  De scores worden op dit moment ook nog niet meegedeeld aan de studenten of </w:t>
      </w:r>
      <w:r w:rsidR="00517B65" w:rsidRPr="00371F52">
        <w:rPr>
          <w:rFonts w:ascii="Corbel" w:hAnsi="Corbel"/>
        </w:rPr>
        <w:t>mentoren</w:t>
      </w:r>
      <w:r w:rsidRPr="00371F52">
        <w:rPr>
          <w:rFonts w:ascii="Corbel" w:hAnsi="Corbel"/>
        </w:rPr>
        <w:t>.</w:t>
      </w:r>
    </w:p>
    <w:p w14:paraId="39E4F2FD" w14:textId="77777777" w:rsidR="00306AE6" w:rsidRPr="00371F52" w:rsidRDefault="00306AE6" w:rsidP="00306AE6">
      <w:pPr>
        <w:pStyle w:val="ListParagraph"/>
        <w:rPr>
          <w:rFonts w:ascii="Corbel" w:hAnsi="Corbel"/>
        </w:rPr>
      </w:pPr>
    </w:p>
    <w:p w14:paraId="1F4AABBA" w14:textId="77777777" w:rsidR="00306AE6" w:rsidRPr="00371F52" w:rsidRDefault="00306AE6" w:rsidP="00306AE6">
      <w:pPr>
        <w:numPr>
          <w:ilvl w:val="0"/>
          <w:numId w:val="13"/>
        </w:numPr>
        <w:rPr>
          <w:rFonts w:ascii="Corbel" w:hAnsi="Corbel"/>
        </w:rPr>
      </w:pPr>
      <w:r w:rsidRPr="00371F52">
        <w:rPr>
          <w:rFonts w:ascii="Corbel" w:hAnsi="Corbel"/>
        </w:rPr>
        <w:t>De competenties die tijdens de presentatie en verdediging zullen geëvalueerd worden zijn terug te vinden in de bijlage “</w:t>
      </w:r>
      <w:r w:rsidRPr="00371F52">
        <w:rPr>
          <w:rFonts w:ascii="Corbel" w:hAnsi="Corbel"/>
          <w:i/>
        </w:rPr>
        <w:t>B-12 Evaluatie presentatie en verdediging</w:t>
      </w:r>
      <w:r w:rsidRPr="00371F52">
        <w:rPr>
          <w:rFonts w:ascii="Corbel" w:hAnsi="Corbel"/>
        </w:rPr>
        <w:t>”.</w:t>
      </w:r>
    </w:p>
    <w:p w14:paraId="0EAAD3EB" w14:textId="77777777" w:rsidR="002E7BD6" w:rsidRPr="00371F52" w:rsidRDefault="002E7BD6" w:rsidP="002E7BD6">
      <w:pPr>
        <w:pStyle w:val="ListParagraph"/>
        <w:rPr>
          <w:rFonts w:ascii="Corbel" w:hAnsi="Corbel"/>
        </w:rPr>
      </w:pPr>
    </w:p>
    <w:p w14:paraId="4A908D93" w14:textId="77777777" w:rsidR="002E7BD6" w:rsidRPr="00371F52" w:rsidRDefault="002E7BD6" w:rsidP="002E7BD6">
      <w:pPr>
        <w:rPr>
          <w:rFonts w:ascii="Corbel" w:hAnsi="Corbel"/>
          <w:b/>
        </w:rPr>
      </w:pPr>
      <w:r w:rsidRPr="00371F52">
        <w:rPr>
          <w:rFonts w:ascii="Corbel" w:hAnsi="Corbel"/>
          <w:b/>
        </w:rPr>
        <w:t>De Bachelorproef is niet tolereerbaar, maar wel herkansbaar in examenperiode 3</w:t>
      </w:r>
    </w:p>
    <w:p w14:paraId="26942AE1" w14:textId="77777777" w:rsidR="00DD4500" w:rsidRPr="00371F52" w:rsidRDefault="00CF1C70">
      <w:pPr>
        <w:pStyle w:val="Heading1"/>
        <w:pageBreakBefore/>
        <w:ind w:left="0" w:firstLine="0"/>
        <w:rPr>
          <w:rFonts w:ascii="Corbel" w:hAnsi="Corbel"/>
        </w:rPr>
      </w:pPr>
      <w:bookmarkStart w:id="103" w:name="h.2o28qz1elbfq"/>
      <w:bookmarkStart w:id="104" w:name="h.dpbbq65py4lq"/>
      <w:bookmarkStart w:id="105" w:name="h.8qq6oqxx8n8z"/>
      <w:bookmarkStart w:id="106" w:name="_4_Richtlijnen_voor"/>
      <w:bookmarkStart w:id="107" w:name="_Ref316679611"/>
      <w:bookmarkStart w:id="108" w:name="_Ref316679676"/>
      <w:bookmarkStart w:id="109" w:name="_Ref316679859"/>
      <w:bookmarkStart w:id="110" w:name="_Ref316715247"/>
      <w:bookmarkStart w:id="111" w:name="_Toc404193790"/>
      <w:bookmarkEnd w:id="103"/>
      <w:bookmarkEnd w:id="104"/>
      <w:bookmarkEnd w:id="105"/>
      <w:bookmarkEnd w:id="106"/>
      <w:r w:rsidRPr="00371F52">
        <w:rPr>
          <w:rFonts w:ascii="Corbel" w:hAnsi="Corbel"/>
        </w:rPr>
        <w:lastRenderedPageBreak/>
        <w:t>4</w:t>
      </w:r>
      <w:r w:rsidR="00DD4500" w:rsidRPr="00371F52">
        <w:rPr>
          <w:rFonts w:ascii="Corbel" w:hAnsi="Corbel"/>
        </w:rPr>
        <w:t xml:space="preserve"> Richtlijnen </w:t>
      </w:r>
      <w:r w:rsidR="00653297" w:rsidRPr="00371F52">
        <w:rPr>
          <w:rFonts w:ascii="Corbel" w:hAnsi="Corbel"/>
        </w:rPr>
        <w:t xml:space="preserve">voor </w:t>
      </w:r>
      <w:r w:rsidR="009A313C" w:rsidRPr="00371F52">
        <w:rPr>
          <w:rFonts w:ascii="Corbel" w:hAnsi="Corbel"/>
        </w:rPr>
        <w:t xml:space="preserve">het schrijven en samenstellen van </w:t>
      </w:r>
      <w:bookmarkEnd w:id="107"/>
      <w:bookmarkEnd w:id="108"/>
      <w:bookmarkEnd w:id="109"/>
      <w:bookmarkEnd w:id="110"/>
      <w:r w:rsidR="005758A5" w:rsidRPr="00371F52">
        <w:rPr>
          <w:rFonts w:ascii="Corbel" w:hAnsi="Corbel"/>
        </w:rPr>
        <w:t>de bachelorproef</w:t>
      </w:r>
      <w:bookmarkEnd w:id="111"/>
    </w:p>
    <w:p w14:paraId="1D3DB17D" w14:textId="77777777" w:rsidR="00DD4500" w:rsidRPr="00371F52" w:rsidRDefault="00DD4500">
      <w:pPr>
        <w:rPr>
          <w:rFonts w:ascii="Corbel" w:hAnsi="Corbel"/>
        </w:rPr>
      </w:pPr>
      <w:bookmarkStart w:id="112" w:name="h.ib5mt1twrrsi"/>
      <w:bookmarkEnd w:id="112"/>
      <w:r w:rsidRPr="00371F52">
        <w:rPr>
          <w:rFonts w:ascii="Corbel" w:hAnsi="Corbel"/>
        </w:rPr>
        <w:t xml:space="preserve">Een </w:t>
      </w:r>
      <w:r w:rsidR="003840F7" w:rsidRPr="00371F52">
        <w:rPr>
          <w:rFonts w:ascii="Corbel" w:hAnsi="Corbel"/>
        </w:rPr>
        <w:t>bachelorproef</w:t>
      </w:r>
      <w:r w:rsidRPr="00371F52">
        <w:rPr>
          <w:rFonts w:ascii="Corbel" w:hAnsi="Corbel"/>
        </w:rPr>
        <w:t xml:space="preserve"> schrijven is een hele klus. Je begint er dus best op tijd aan!</w:t>
      </w:r>
    </w:p>
    <w:p w14:paraId="62CEC147" w14:textId="2719E895" w:rsidR="00DD4500" w:rsidRPr="00371F52" w:rsidRDefault="00DD4500" w:rsidP="006045AC">
      <w:pPr>
        <w:rPr>
          <w:rFonts w:ascii="Corbel" w:hAnsi="Corbel"/>
        </w:rPr>
      </w:pPr>
      <w:r w:rsidRPr="00371F52">
        <w:rPr>
          <w:rFonts w:ascii="Corbel" w:hAnsi="Corbel"/>
        </w:rPr>
        <w:t>Hieronder geven we een aantal min</w:t>
      </w:r>
      <w:r w:rsidR="009A313C" w:rsidRPr="00371F52">
        <w:rPr>
          <w:rFonts w:ascii="Corbel" w:hAnsi="Corbel"/>
        </w:rPr>
        <w:t>i</w:t>
      </w:r>
      <w:r w:rsidRPr="00371F52">
        <w:rPr>
          <w:rFonts w:ascii="Corbel" w:hAnsi="Corbel"/>
        </w:rPr>
        <w:t xml:space="preserve">mum vereisten waaraan je </w:t>
      </w:r>
      <w:r w:rsidR="003840F7" w:rsidRPr="00371F52">
        <w:rPr>
          <w:rFonts w:ascii="Corbel" w:hAnsi="Corbel"/>
        </w:rPr>
        <w:t>bachelorproef</w:t>
      </w:r>
      <w:r w:rsidRPr="00371F52">
        <w:rPr>
          <w:rFonts w:ascii="Corbel" w:hAnsi="Corbel"/>
        </w:rPr>
        <w:t xml:space="preserve"> moet voldoen. Als je echter wat meer houvast wenst over hoe je nu moet beginnen aan dergelijk schrijfwerk verwijzen we je graag naar het boek </w:t>
      </w:r>
      <w:r w:rsidR="00655C35" w:rsidRPr="00371F52">
        <w:rPr>
          <w:rFonts w:ascii="Corbel" w:hAnsi="Corbel"/>
        </w:rPr>
        <w:t>“</w:t>
      </w:r>
      <w:r w:rsidRPr="00371F52">
        <w:rPr>
          <w:rFonts w:ascii="Corbel" w:hAnsi="Corbel"/>
        </w:rPr>
        <w:t>Schrijven: van verslag tot eindwerk – do’s and don’ts.</w:t>
      </w:r>
      <w:r w:rsidR="00655C35" w:rsidRPr="00371F52">
        <w:rPr>
          <w:rFonts w:ascii="Corbel" w:hAnsi="Corbel"/>
        </w:rPr>
        <w:t xml:space="preserve">” </w:t>
      </w:r>
      <w:sdt>
        <w:sdtPr>
          <w:rPr>
            <w:rFonts w:ascii="Corbel" w:hAnsi="Corbel"/>
          </w:rPr>
          <w:id w:val="-1511596821"/>
          <w:citation/>
        </w:sdtPr>
        <w:sdtContent>
          <w:r w:rsidR="00655C35" w:rsidRPr="00371F52">
            <w:rPr>
              <w:rFonts w:ascii="Corbel" w:hAnsi="Corbel"/>
            </w:rPr>
            <w:fldChar w:fldCharType="begin"/>
          </w:r>
          <w:r w:rsidR="00655C35" w:rsidRPr="00371F52">
            <w:rPr>
              <w:rFonts w:ascii="Corbel" w:hAnsi="Corbel"/>
            </w:rPr>
            <w:instrText xml:space="preserve"> CITATION Pol11 \l 2067 </w:instrText>
          </w:r>
          <w:r w:rsidR="00655C35" w:rsidRPr="00371F52">
            <w:rPr>
              <w:rFonts w:ascii="Corbel" w:hAnsi="Corbel"/>
            </w:rPr>
            <w:fldChar w:fldCharType="separate"/>
          </w:r>
          <w:r w:rsidR="00125639" w:rsidRPr="00125639">
            <w:rPr>
              <w:rFonts w:ascii="Corbel" w:hAnsi="Corbel"/>
              <w:noProof/>
            </w:rPr>
            <w:t>[1]</w:t>
          </w:r>
          <w:r w:rsidR="00655C35" w:rsidRPr="00371F52">
            <w:rPr>
              <w:rFonts w:ascii="Corbel" w:hAnsi="Corbel"/>
            </w:rPr>
            <w:fldChar w:fldCharType="end"/>
          </w:r>
        </w:sdtContent>
      </w:sdt>
      <w:r w:rsidRPr="00371F52">
        <w:rPr>
          <w:rFonts w:ascii="Corbel" w:hAnsi="Corbel"/>
        </w:rPr>
        <w:t xml:space="preserve"> </w:t>
      </w:r>
      <w:r w:rsidR="006045AC">
        <w:rPr>
          <w:rFonts w:ascii="Corbel" w:hAnsi="Corbel"/>
        </w:rPr>
        <w:t>en “</w:t>
      </w:r>
      <w:r w:rsidR="006045AC" w:rsidRPr="00CE2C16">
        <w:rPr>
          <w:rFonts w:ascii="Corbel" w:hAnsi="Corbel"/>
        </w:rPr>
        <w:t>Rapporteren voor technici</w:t>
      </w:r>
      <w:r w:rsidR="006045AC">
        <w:rPr>
          <w:rFonts w:ascii="Corbel" w:hAnsi="Corbel"/>
        </w:rPr>
        <w:t xml:space="preserve">”  </w:t>
      </w:r>
      <w:sdt>
        <w:sdtPr>
          <w:rPr>
            <w:rFonts w:ascii="Corbel" w:hAnsi="Corbel"/>
          </w:rPr>
          <w:id w:val="-1884545239"/>
          <w:citation/>
        </w:sdtPr>
        <w:sdtContent>
          <w:r w:rsidR="00125639">
            <w:rPr>
              <w:rFonts w:ascii="Corbel" w:hAnsi="Corbel"/>
            </w:rPr>
            <w:fldChar w:fldCharType="begin"/>
          </w:r>
          <w:r w:rsidR="00125639">
            <w:rPr>
              <w:rFonts w:ascii="Corbel" w:hAnsi="Corbel"/>
            </w:rPr>
            <w:instrText xml:space="preserve"> CITATION Sab \l 2067 </w:instrText>
          </w:r>
          <w:r w:rsidR="00125639">
            <w:rPr>
              <w:rFonts w:ascii="Corbel" w:hAnsi="Corbel"/>
            </w:rPr>
            <w:fldChar w:fldCharType="separate"/>
          </w:r>
          <w:r w:rsidR="00125639" w:rsidRPr="00125639">
            <w:rPr>
              <w:rFonts w:ascii="Corbel" w:hAnsi="Corbel"/>
              <w:noProof/>
            </w:rPr>
            <w:t>[2]</w:t>
          </w:r>
          <w:r w:rsidR="00125639">
            <w:rPr>
              <w:rFonts w:ascii="Corbel" w:hAnsi="Corbel"/>
            </w:rPr>
            <w:fldChar w:fldCharType="end"/>
          </w:r>
        </w:sdtContent>
      </w:sdt>
    </w:p>
    <w:p w14:paraId="30D9BBD4" w14:textId="77777777" w:rsidR="00DD4500" w:rsidRPr="00371F52" w:rsidRDefault="00DD4500">
      <w:pPr>
        <w:rPr>
          <w:rFonts w:ascii="Corbel" w:hAnsi="Corbel"/>
        </w:rPr>
      </w:pPr>
      <w:r w:rsidRPr="00371F52">
        <w:rPr>
          <w:rFonts w:ascii="Corbel" w:hAnsi="Corbel"/>
        </w:rPr>
        <w:t xml:space="preserve">De tips en leidraden die daar gegeven worden zijn uiteraard geen verplichting maar kunnen je aardig op weg helpen als twijfelt of je op een goede manier je </w:t>
      </w:r>
      <w:r w:rsidR="003840F7" w:rsidRPr="00371F52">
        <w:rPr>
          <w:rFonts w:ascii="Corbel" w:hAnsi="Corbel"/>
        </w:rPr>
        <w:t>bachelorproef</w:t>
      </w:r>
      <w:r w:rsidRPr="00371F52">
        <w:rPr>
          <w:rFonts w:ascii="Corbel" w:hAnsi="Corbel"/>
        </w:rPr>
        <w:t xml:space="preserve"> aan het schrijven bent.</w:t>
      </w:r>
    </w:p>
    <w:p w14:paraId="2C07713C" w14:textId="77777777" w:rsidR="00DD4500" w:rsidRPr="00371F52" w:rsidRDefault="00DD4500">
      <w:pPr>
        <w:rPr>
          <w:rFonts w:ascii="Corbel" w:hAnsi="Corbel"/>
        </w:rPr>
      </w:pPr>
    </w:p>
    <w:p w14:paraId="348FCDA2" w14:textId="77777777" w:rsidR="00DD4500" w:rsidRPr="00371F52" w:rsidRDefault="003840F7">
      <w:pPr>
        <w:rPr>
          <w:rFonts w:ascii="Corbel" w:hAnsi="Corbel"/>
        </w:rPr>
      </w:pPr>
      <w:r w:rsidRPr="00371F52">
        <w:rPr>
          <w:rFonts w:ascii="Corbel" w:hAnsi="Corbel"/>
        </w:rPr>
        <w:t>De bachelorproef</w:t>
      </w:r>
      <w:r w:rsidR="00DD4500" w:rsidRPr="00371F52">
        <w:rPr>
          <w:rFonts w:ascii="Corbel" w:hAnsi="Corbel"/>
        </w:rPr>
        <w:t xml:space="preserve"> moet </w:t>
      </w:r>
      <w:r w:rsidR="00655C35" w:rsidRPr="00371F52">
        <w:rPr>
          <w:rFonts w:ascii="Corbel" w:hAnsi="Corbel"/>
        </w:rPr>
        <w:t xml:space="preserve">wel </w:t>
      </w:r>
      <w:r w:rsidR="00DD4500" w:rsidRPr="00371F52">
        <w:rPr>
          <w:rFonts w:ascii="Corbel" w:hAnsi="Corbel"/>
        </w:rPr>
        <w:t>een goed inzicht geven in volgende punten:</w:t>
      </w:r>
    </w:p>
    <w:p w14:paraId="0BD09A98" w14:textId="77777777" w:rsidR="00DD4500" w:rsidRPr="00371F52" w:rsidRDefault="00DD4500">
      <w:pPr>
        <w:ind w:left="180" w:hanging="160"/>
        <w:rPr>
          <w:rFonts w:ascii="Corbel" w:hAnsi="Corbel"/>
        </w:rPr>
      </w:pPr>
      <w:r w:rsidRPr="00371F52">
        <w:rPr>
          <w:rFonts w:ascii="Corbel" w:hAnsi="Corbel"/>
        </w:rPr>
        <w:t xml:space="preserve"> </w:t>
      </w:r>
    </w:p>
    <w:p w14:paraId="5CC76B6B" w14:textId="3474303C" w:rsidR="00DD4500" w:rsidRPr="00371F52" w:rsidRDefault="00DD4500">
      <w:pPr>
        <w:numPr>
          <w:ilvl w:val="0"/>
          <w:numId w:val="14"/>
        </w:numPr>
        <w:tabs>
          <w:tab w:val="num" w:pos="720"/>
        </w:tabs>
        <w:rPr>
          <w:rFonts w:ascii="Corbel" w:hAnsi="Corbel"/>
        </w:rPr>
      </w:pPr>
      <w:r w:rsidRPr="00371F52">
        <w:rPr>
          <w:rFonts w:ascii="Corbel" w:hAnsi="Corbel"/>
        </w:rPr>
        <w:t xml:space="preserve">de </w:t>
      </w:r>
      <w:r w:rsidR="00807CD6">
        <w:rPr>
          <w:rFonts w:ascii="Corbel" w:hAnsi="Corbel"/>
        </w:rPr>
        <w:t>context</w:t>
      </w:r>
      <w:r w:rsidR="00807CD6" w:rsidRPr="00371F52">
        <w:rPr>
          <w:rFonts w:ascii="Corbel" w:hAnsi="Corbel"/>
        </w:rPr>
        <w:t xml:space="preserve"> </w:t>
      </w:r>
      <w:r w:rsidRPr="00371F52">
        <w:rPr>
          <w:rFonts w:ascii="Corbel" w:hAnsi="Corbel"/>
        </w:rPr>
        <w:t xml:space="preserve">waarin je </w:t>
      </w:r>
      <w:r w:rsidR="00807CD6">
        <w:rPr>
          <w:rFonts w:ascii="Corbel" w:hAnsi="Corbel"/>
        </w:rPr>
        <w:t xml:space="preserve">bachelorproef van toepassing is ( eventueel de </w:t>
      </w:r>
      <w:r w:rsidRPr="00371F52">
        <w:rPr>
          <w:rFonts w:ascii="Corbel" w:hAnsi="Corbel"/>
        </w:rPr>
        <w:t>stageplaats</w:t>
      </w:r>
      <w:r w:rsidR="00807CD6">
        <w:rPr>
          <w:rFonts w:ascii="Corbel" w:hAnsi="Corbel"/>
        </w:rPr>
        <w:t xml:space="preserve"> als dit samenvalt</w:t>
      </w:r>
      <w:r w:rsidRPr="00371F52">
        <w:rPr>
          <w:rFonts w:ascii="Corbel" w:hAnsi="Corbel"/>
        </w:rPr>
        <w:t>)</w:t>
      </w:r>
    </w:p>
    <w:p w14:paraId="29C9467E" w14:textId="77D01C90" w:rsidR="003840F7" w:rsidRPr="00371F52" w:rsidRDefault="003840F7">
      <w:pPr>
        <w:numPr>
          <w:ilvl w:val="0"/>
          <w:numId w:val="14"/>
        </w:numPr>
        <w:tabs>
          <w:tab w:val="num" w:pos="720"/>
        </w:tabs>
        <w:rPr>
          <w:rFonts w:ascii="Corbel" w:hAnsi="Corbel"/>
        </w:rPr>
      </w:pPr>
      <w:r w:rsidRPr="00371F52">
        <w:rPr>
          <w:rFonts w:ascii="Corbel" w:hAnsi="Corbel"/>
        </w:rPr>
        <w:t>het onderwerp (</w:t>
      </w:r>
      <w:r w:rsidR="00807CD6">
        <w:rPr>
          <w:rFonts w:ascii="Corbel" w:hAnsi="Corbel"/>
        </w:rPr>
        <w:t>onderzoeksvraag</w:t>
      </w:r>
      <w:r w:rsidRPr="00371F52">
        <w:rPr>
          <w:rFonts w:ascii="Corbel" w:hAnsi="Corbel"/>
        </w:rPr>
        <w:t>) die je als bachelorproef uitgewerkt hebt</w:t>
      </w:r>
    </w:p>
    <w:p w14:paraId="29A217A2" w14:textId="77777777" w:rsidR="00DD4500" w:rsidRPr="00371F52" w:rsidRDefault="00DD4500">
      <w:pPr>
        <w:numPr>
          <w:ilvl w:val="0"/>
          <w:numId w:val="14"/>
        </w:numPr>
        <w:tabs>
          <w:tab w:val="num" w:pos="720"/>
        </w:tabs>
        <w:rPr>
          <w:rFonts w:ascii="Corbel" w:hAnsi="Corbel"/>
        </w:rPr>
      </w:pPr>
      <w:r w:rsidRPr="00371F52">
        <w:rPr>
          <w:rFonts w:ascii="Corbel" w:hAnsi="Corbel"/>
        </w:rPr>
        <w:t>de technologieën waarmee je geconfronteerd werd</w:t>
      </w:r>
    </w:p>
    <w:p w14:paraId="4A715CBF" w14:textId="05E4BD99" w:rsidR="00DD4500" w:rsidRPr="00371F52" w:rsidRDefault="00DD4500">
      <w:pPr>
        <w:numPr>
          <w:ilvl w:val="0"/>
          <w:numId w:val="14"/>
        </w:numPr>
        <w:tabs>
          <w:tab w:val="num" w:pos="720"/>
        </w:tabs>
        <w:rPr>
          <w:rFonts w:ascii="Corbel" w:hAnsi="Corbel"/>
        </w:rPr>
      </w:pPr>
      <w:r w:rsidRPr="00371F52">
        <w:rPr>
          <w:rFonts w:ascii="Corbel" w:hAnsi="Corbel"/>
        </w:rPr>
        <w:t xml:space="preserve">je werkzaamheden en </w:t>
      </w:r>
      <w:r w:rsidR="00655C35" w:rsidRPr="00371F52">
        <w:rPr>
          <w:rFonts w:ascii="Corbel" w:hAnsi="Corbel"/>
        </w:rPr>
        <w:t>verwezenlijkingen</w:t>
      </w:r>
      <w:r w:rsidRPr="00371F52">
        <w:rPr>
          <w:rFonts w:ascii="Corbel" w:hAnsi="Corbel"/>
        </w:rPr>
        <w:t xml:space="preserve"> tijdens </w:t>
      </w:r>
      <w:r w:rsidR="00807CD6">
        <w:rPr>
          <w:rFonts w:ascii="Corbel" w:hAnsi="Corbel"/>
        </w:rPr>
        <w:t>de bachelorproef</w:t>
      </w:r>
    </w:p>
    <w:p w14:paraId="79FFDC62" w14:textId="77777777" w:rsidR="00DD4500" w:rsidRPr="00371F52" w:rsidRDefault="00DD4500">
      <w:pPr>
        <w:numPr>
          <w:ilvl w:val="0"/>
          <w:numId w:val="14"/>
        </w:numPr>
        <w:tabs>
          <w:tab w:val="num" w:pos="720"/>
        </w:tabs>
        <w:rPr>
          <w:rFonts w:ascii="Corbel" w:hAnsi="Corbel"/>
        </w:rPr>
      </w:pPr>
      <w:r w:rsidRPr="00371F52">
        <w:rPr>
          <w:rFonts w:ascii="Corbel" w:hAnsi="Corbel"/>
        </w:rPr>
        <w:t>de problemen die je tegengekomen bent en hoe je ze opgelost hebt</w:t>
      </w:r>
    </w:p>
    <w:p w14:paraId="67B68300" w14:textId="77777777" w:rsidR="00DD4500" w:rsidRPr="00371F52" w:rsidRDefault="00DD4500">
      <w:pPr>
        <w:numPr>
          <w:ilvl w:val="0"/>
          <w:numId w:val="14"/>
        </w:numPr>
        <w:tabs>
          <w:tab w:val="num" w:pos="720"/>
        </w:tabs>
        <w:rPr>
          <w:rFonts w:ascii="Corbel" w:hAnsi="Corbel"/>
        </w:rPr>
      </w:pPr>
      <w:r w:rsidRPr="00371F52">
        <w:rPr>
          <w:rFonts w:ascii="Corbel" w:hAnsi="Corbel"/>
        </w:rPr>
        <w:t>een kritische terugblik op je eigen werk en mogelijke verbeteringen of uitbreidingen naar de toekomst toe</w:t>
      </w:r>
    </w:p>
    <w:p w14:paraId="5FCC8A50" w14:textId="77777777" w:rsidR="00DD4500" w:rsidRPr="00371F52" w:rsidRDefault="00DD4500">
      <w:pPr>
        <w:ind w:left="180" w:hanging="160"/>
        <w:rPr>
          <w:rFonts w:ascii="Corbel" w:hAnsi="Corbel"/>
        </w:rPr>
      </w:pPr>
    </w:p>
    <w:p w14:paraId="44E30DCE" w14:textId="77777777" w:rsidR="00DD4500" w:rsidRPr="00371F52" w:rsidRDefault="00DD4500">
      <w:pPr>
        <w:rPr>
          <w:rFonts w:ascii="Corbel" w:hAnsi="Corbel"/>
        </w:rPr>
      </w:pPr>
      <w:r w:rsidRPr="00371F52">
        <w:rPr>
          <w:rFonts w:ascii="Corbel" w:hAnsi="Corbel"/>
        </w:rPr>
        <w:t xml:space="preserve">Vermijd </w:t>
      </w:r>
      <w:r w:rsidRPr="00371F52">
        <w:rPr>
          <w:rFonts w:ascii="Corbel" w:hAnsi="Corbel"/>
          <w:b/>
          <w:bCs/>
        </w:rPr>
        <w:t xml:space="preserve">absoluut </w:t>
      </w:r>
      <w:r w:rsidRPr="00371F52">
        <w:rPr>
          <w:rFonts w:ascii="Corbel" w:hAnsi="Corbel"/>
        </w:rPr>
        <w:t xml:space="preserve">taalfouten in je </w:t>
      </w:r>
      <w:r w:rsidR="003840F7" w:rsidRPr="00371F52">
        <w:rPr>
          <w:rFonts w:ascii="Corbel" w:hAnsi="Corbel"/>
        </w:rPr>
        <w:t>bachelorproef</w:t>
      </w:r>
      <w:r w:rsidRPr="00371F52">
        <w:rPr>
          <w:rFonts w:ascii="Corbel" w:hAnsi="Corbel"/>
        </w:rPr>
        <w:t xml:space="preserve">. Gebruik een spellingschecker en laat het nalezen op fouten door derden! Taal- en spellingsfouten doen immers serieus afbreuk aan de kwaliteit van je eindwerk. </w:t>
      </w:r>
    </w:p>
    <w:p w14:paraId="55958382" w14:textId="77777777" w:rsidR="00DD4500" w:rsidRPr="00371F52" w:rsidRDefault="00CF1C70">
      <w:pPr>
        <w:pStyle w:val="Heading3"/>
        <w:ind w:left="0" w:firstLine="0"/>
        <w:rPr>
          <w:rFonts w:ascii="Corbel" w:hAnsi="Corbel"/>
        </w:rPr>
      </w:pPr>
      <w:bookmarkStart w:id="113" w:name="h.fior7kqkgd7n"/>
      <w:bookmarkStart w:id="114" w:name="_Toc404193791"/>
      <w:bookmarkEnd w:id="113"/>
      <w:r w:rsidRPr="00371F52">
        <w:rPr>
          <w:rFonts w:ascii="Corbel" w:hAnsi="Corbel"/>
        </w:rPr>
        <w:t>4</w:t>
      </w:r>
      <w:r w:rsidR="009A313C" w:rsidRPr="00371F52">
        <w:rPr>
          <w:rFonts w:ascii="Corbel" w:hAnsi="Corbel"/>
        </w:rPr>
        <w:t>.1</w:t>
      </w:r>
      <w:r w:rsidR="00DD4500" w:rsidRPr="00371F52">
        <w:rPr>
          <w:rFonts w:ascii="Corbel" w:hAnsi="Corbel"/>
        </w:rPr>
        <w:t xml:space="preserve"> </w:t>
      </w:r>
      <w:r w:rsidR="009F4624" w:rsidRPr="00371F52">
        <w:rPr>
          <w:rFonts w:ascii="Corbel" w:hAnsi="Corbel"/>
        </w:rPr>
        <w:t>Inhoud</w:t>
      </w:r>
      <w:bookmarkEnd w:id="114"/>
    </w:p>
    <w:p w14:paraId="63E2ECBD" w14:textId="77777777" w:rsidR="00DD4500" w:rsidRPr="00371F52" w:rsidRDefault="00CF1C70">
      <w:pPr>
        <w:pStyle w:val="Heading4"/>
        <w:ind w:left="0" w:firstLine="0"/>
        <w:rPr>
          <w:rFonts w:ascii="Corbel" w:hAnsi="Corbel"/>
        </w:rPr>
      </w:pPr>
      <w:bookmarkStart w:id="115" w:name="h.tdkz497cwvat"/>
      <w:bookmarkEnd w:id="115"/>
      <w:r w:rsidRPr="00371F52">
        <w:rPr>
          <w:rFonts w:ascii="Corbel" w:hAnsi="Corbel"/>
        </w:rPr>
        <w:t>4</w:t>
      </w:r>
      <w:r w:rsidR="009A313C" w:rsidRPr="00371F52">
        <w:rPr>
          <w:rFonts w:ascii="Corbel" w:hAnsi="Corbel"/>
        </w:rPr>
        <w:t xml:space="preserve">.1.1 </w:t>
      </w:r>
      <w:r w:rsidR="00DD4500" w:rsidRPr="00371F52">
        <w:rPr>
          <w:rFonts w:ascii="Corbel" w:hAnsi="Corbel"/>
        </w:rPr>
        <w:t>Diepgang</w:t>
      </w:r>
    </w:p>
    <w:p w14:paraId="13A0F8B0" w14:textId="77777777" w:rsidR="00DD4500" w:rsidRPr="00371F52" w:rsidRDefault="00DD4500">
      <w:pPr>
        <w:rPr>
          <w:rFonts w:ascii="Corbel" w:hAnsi="Corbel"/>
        </w:rPr>
      </w:pPr>
      <w:r w:rsidRPr="00371F52">
        <w:rPr>
          <w:rFonts w:ascii="Corbel" w:hAnsi="Corbel"/>
        </w:rPr>
        <w:t xml:space="preserve">Je schrijft je </w:t>
      </w:r>
      <w:r w:rsidR="003840F7" w:rsidRPr="00371F52">
        <w:rPr>
          <w:rFonts w:ascii="Corbel" w:hAnsi="Corbel"/>
        </w:rPr>
        <w:t>bachelorproef</w:t>
      </w:r>
      <w:r w:rsidRPr="00371F52">
        <w:rPr>
          <w:rFonts w:ascii="Corbel" w:hAnsi="Corbel"/>
        </w:rPr>
        <w:t xml:space="preserve"> voor het niveau van een professionele bachelor. Dit betekent dat je er mag van uitgaan dat de lezer de vakinhouden zoals je ze tijdens je opleiding gekregen hebt beheerst. Vermijd dus lange stukken uitleg over dingen die je gewoon op school geleerd hebt tijdens je opleiding; dit verveelt de lezer en komt niet erg professioneel over. Ga vooral in op de uitdagingen en eigenheden van jouw stage: dit kunnen geavanceerde technologieën zijn, speciale werkmethodes, nieuwe inzichten enz… Probeer blijk te geven van technische deskundigheid en methodische vaardigheid. </w:t>
      </w:r>
    </w:p>
    <w:p w14:paraId="21712C3D" w14:textId="77777777" w:rsidR="00DD4500" w:rsidRPr="00371F52" w:rsidRDefault="00DD4500">
      <w:pPr>
        <w:rPr>
          <w:rFonts w:ascii="Corbel" w:hAnsi="Corbel"/>
        </w:rPr>
      </w:pPr>
    </w:p>
    <w:p w14:paraId="0DBAF1C3" w14:textId="2989C713" w:rsidR="00DD4500" w:rsidRPr="00371F52" w:rsidRDefault="00DD4500">
      <w:pPr>
        <w:rPr>
          <w:rFonts w:ascii="Corbel" w:hAnsi="Corbel"/>
        </w:rPr>
      </w:pPr>
      <w:r w:rsidRPr="00371F52">
        <w:rPr>
          <w:rFonts w:ascii="Corbel" w:hAnsi="Corbel"/>
        </w:rPr>
        <w:t xml:space="preserve">De lezer zal echter </w:t>
      </w:r>
      <w:r w:rsidR="00807CD6">
        <w:rPr>
          <w:rFonts w:ascii="Corbel" w:hAnsi="Corbel"/>
        </w:rPr>
        <w:t xml:space="preserve">niet altijd een </w:t>
      </w:r>
      <w:r w:rsidRPr="00371F52">
        <w:rPr>
          <w:rFonts w:ascii="Corbel" w:hAnsi="Corbel"/>
        </w:rPr>
        <w:t xml:space="preserve">expert zijn in jouw </w:t>
      </w:r>
      <w:r w:rsidR="003840F7" w:rsidRPr="00371F52">
        <w:rPr>
          <w:rFonts w:ascii="Corbel" w:hAnsi="Corbel"/>
        </w:rPr>
        <w:t>bachelorproef</w:t>
      </w:r>
      <w:r w:rsidRPr="00371F52">
        <w:rPr>
          <w:rFonts w:ascii="Corbel" w:hAnsi="Corbel"/>
        </w:rPr>
        <w:t>. Wees daarom ook duidelijk en volledig genoeg in je uitleg: je medestudenten zouden alles perfect moeten kunnen begrijpen!</w:t>
      </w:r>
    </w:p>
    <w:p w14:paraId="57D971E6" w14:textId="77777777" w:rsidR="00DD4500" w:rsidRPr="00371F52" w:rsidRDefault="00DD4500">
      <w:pPr>
        <w:ind w:left="180" w:hanging="160"/>
        <w:rPr>
          <w:rFonts w:ascii="Corbel" w:hAnsi="Corbel"/>
        </w:rPr>
      </w:pPr>
      <w:r w:rsidRPr="00371F52">
        <w:rPr>
          <w:rFonts w:ascii="Corbel" w:hAnsi="Corbel"/>
        </w:rPr>
        <w:t xml:space="preserve"> </w:t>
      </w:r>
    </w:p>
    <w:p w14:paraId="4BF356E7" w14:textId="77777777" w:rsidR="00DD4500" w:rsidRPr="00371F52" w:rsidRDefault="00DD4500">
      <w:pPr>
        <w:rPr>
          <w:rFonts w:ascii="Corbel" w:hAnsi="Corbel"/>
        </w:rPr>
      </w:pPr>
      <w:r w:rsidRPr="00371F52">
        <w:rPr>
          <w:rFonts w:ascii="Corbel" w:hAnsi="Corbel"/>
        </w:rPr>
        <w:t>Overspeel echter je hand ook niet: behandel geen onderwerpen waarvan je te weinig af weet. Zorg ervoor dat je zelf alles begrijpt wat je schrijft en er vragen op kunt beantwoorden. Op die manier vermijd je blozende kaken op de presentatie en verdediging!</w:t>
      </w:r>
    </w:p>
    <w:p w14:paraId="5159A74C" w14:textId="77777777" w:rsidR="003840F7" w:rsidRPr="00371F52" w:rsidRDefault="003840F7">
      <w:pPr>
        <w:spacing w:line="240" w:lineRule="auto"/>
        <w:rPr>
          <w:rFonts w:ascii="Corbel" w:hAnsi="Corbel"/>
          <w:b/>
          <w:bCs/>
          <w:sz w:val="24"/>
          <w:szCs w:val="24"/>
        </w:rPr>
      </w:pPr>
      <w:bookmarkStart w:id="116" w:name="h.4qvqntkphzx5"/>
      <w:bookmarkEnd w:id="116"/>
      <w:r w:rsidRPr="00371F52">
        <w:rPr>
          <w:rFonts w:ascii="Corbel" w:hAnsi="Corbel"/>
        </w:rPr>
        <w:br w:type="page"/>
      </w:r>
    </w:p>
    <w:p w14:paraId="7773DE1B" w14:textId="77777777" w:rsidR="00DD4500" w:rsidRPr="00371F52" w:rsidRDefault="00CF1C70">
      <w:pPr>
        <w:pStyle w:val="Heading4"/>
        <w:ind w:left="0" w:firstLine="0"/>
        <w:rPr>
          <w:rFonts w:ascii="Corbel" w:hAnsi="Corbel"/>
        </w:rPr>
      </w:pPr>
      <w:r w:rsidRPr="00371F52">
        <w:rPr>
          <w:rFonts w:ascii="Corbel" w:hAnsi="Corbel"/>
        </w:rPr>
        <w:lastRenderedPageBreak/>
        <w:t>4</w:t>
      </w:r>
      <w:r w:rsidR="009A313C" w:rsidRPr="00371F52">
        <w:rPr>
          <w:rFonts w:ascii="Corbel" w:hAnsi="Corbel"/>
        </w:rPr>
        <w:t>.</w:t>
      </w:r>
      <w:r w:rsidR="00DD4500" w:rsidRPr="00371F52">
        <w:rPr>
          <w:rFonts w:ascii="Corbel" w:hAnsi="Corbel"/>
        </w:rPr>
        <w:t>1.2 Omvang</w:t>
      </w:r>
    </w:p>
    <w:p w14:paraId="331CA74C" w14:textId="77777777" w:rsidR="00DD4500" w:rsidRPr="00371F52" w:rsidRDefault="00DD4500">
      <w:pPr>
        <w:spacing w:line="240" w:lineRule="auto"/>
        <w:rPr>
          <w:rFonts w:ascii="Corbel" w:hAnsi="Corbel"/>
        </w:rPr>
      </w:pPr>
      <w:r w:rsidRPr="00371F52">
        <w:rPr>
          <w:rFonts w:ascii="Corbel" w:hAnsi="Corbel"/>
        </w:rPr>
        <w:t xml:space="preserve">Werk naar </w:t>
      </w:r>
      <w:r w:rsidRPr="00CE2C16">
        <w:rPr>
          <w:rFonts w:ascii="Corbel" w:hAnsi="Corbel"/>
          <w:u w:val="single"/>
        </w:rPr>
        <w:t>ongeveer een</w:t>
      </w:r>
      <w:r w:rsidRPr="00371F52">
        <w:rPr>
          <w:rFonts w:ascii="Corbel" w:hAnsi="Corbel"/>
        </w:rPr>
        <w:t xml:space="preserve"> </w:t>
      </w:r>
      <w:r w:rsidRPr="00CE2C16">
        <w:rPr>
          <w:rFonts w:ascii="Corbel" w:hAnsi="Corbel"/>
          <w:u w:val="single"/>
        </w:rPr>
        <w:t>vijftigtal geschreven bladzijden</w:t>
      </w:r>
      <w:r w:rsidRPr="00371F52">
        <w:rPr>
          <w:rFonts w:ascii="Corbel" w:hAnsi="Corbel"/>
        </w:rPr>
        <w:t xml:space="preserve"> (</w:t>
      </w:r>
      <w:r w:rsidR="00D74575" w:rsidRPr="00371F52">
        <w:rPr>
          <w:rFonts w:ascii="Corbel" w:hAnsi="Corbel"/>
        </w:rPr>
        <w:t>voorstudie, praktische uitwerking en figuren inbegrepen. Exclusief bijlagen, inleiding, literatuurlijst,…</w:t>
      </w:r>
      <w:r w:rsidRPr="00371F52">
        <w:rPr>
          <w:rFonts w:ascii="Corbel" w:hAnsi="Corbel"/>
        </w:rPr>
        <w:t xml:space="preserve">). Heb je meer tekst, stel jezelf dan de vraag of je de lezer niet overlaadt met overtollige informatie. Heb je te weinig tekst, dan is het niveau </w:t>
      </w:r>
      <w:r w:rsidR="009A634C" w:rsidRPr="00371F52">
        <w:rPr>
          <w:rFonts w:ascii="Corbel" w:hAnsi="Corbel"/>
        </w:rPr>
        <w:t>van de bachelorproef</w:t>
      </w:r>
      <w:r w:rsidRPr="00371F52">
        <w:rPr>
          <w:rFonts w:ascii="Corbel" w:hAnsi="Corbel"/>
        </w:rPr>
        <w:t xml:space="preserve"> misschien onvoldoende</w:t>
      </w:r>
      <w:r w:rsidR="00D74575" w:rsidRPr="00371F52">
        <w:rPr>
          <w:rFonts w:ascii="Corbel" w:hAnsi="Corbel"/>
        </w:rPr>
        <w:t xml:space="preserve"> en/of ka</w:t>
      </w:r>
      <w:r w:rsidRPr="00371F52">
        <w:rPr>
          <w:rFonts w:ascii="Corbel" w:hAnsi="Corbel"/>
        </w:rPr>
        <w:t xml:space="preserve">n je beter een extra onderwerp aansnijden. Vraag hierover eventueel raad aan je </w:t>
      </w:r>
      <w:r w:rsidR="0044249B" w:rsidRPr="00371F52">
        <w:rPr>
          <w:rFonts w:ascii="Corbel" w:hAnsi="Corbel"/>
        </w:rPr>
        <w:t>stagebegeleider</w:t>
      </w:r>
      <w:r w:rsidRPr="00371F52">
        <w:rPr>
          <w:rFonts w:ascii="Corbel" w:hAnsi="Corbel"/>
        </w:rPr>
        <w:t xml:space="preserve">. </w:t>
      </w:r>
    </w:p>
    <w:p w14:paraId="6D4AE141" w14:textId="77777777" w:rsidR="00DD4500" w:rsidRPr="00371F52" w:rsidRDefault="00DD4500">
      <w:pPr>
        <w:spacing w:line="240" w:lineRule="auto"/>
        <w:rPr>
          <w:rFonts w:ascii="Corbel" w:hAnsi="Corbel"/>
        </w:rPr>
      </w:pPr>
    </w:p>
    <w:p w14:paraId="6CB061DD" w14:textId="77777777" w:rsidR="00DD4500" w:rsidRPr="00371F52" w:rsidRDefault="00DD4500">
      <w:pPr>
        <w:spacing w:line="240" w:lineRule="auto"/>
        <w:rPr>
          <w:rFonts w:ascii="Corbel" w:hAnsi="Corbel"/>
        </w:rPr>
      </w:pPr>
      <w:r w:rsidRPr="00371F52">
        <w:rPr>
          <w:rFonts w:ascii="Corbel" w:hAnsi="Corbel"/>
        </w:rPr>
        <w:t xml:space="preserve">Merk op dat een rapport van meer dan 50 bladzijden niet noodzakelijk beter is dan een rapport van minder dan 50 bladzijden. Verveel de lezer niet met nutteloze bladvulling om toch maar aan de magische grens van 50 bladzijden te komen. </w:t>
      </w:r>
    </w:p>
    <w:p w14:paraId="45A740D0" w14:textId="77777777" w:rsidR="00DD4500" w:rsidRPr="00371F52" w:rsidRDefault="00CF1C70">
      <w:pPr>
        <w:pStyle w:val="Heading4"/>
        <w:ind w:left="0" w:firstLine="0"/>
        <w:rPr>
          <w:rFonts w:ascii="Corbel" w:hAnsi="Corbel"/>
        </w:rPr>
      </w:pPr>
      <w:bookmarkStart w:id="117" w:name="h.qdexabnk88qu"/>
      <w:bookmarkEnd w:id="117"/>
      <w:r w:rsidRPr="00371F52">
        <w:rPr>
          <w:rFonts w:ascii="Corbel" w:hAnsi="Corbel"/>
        </w:rPr>
        <w:t>4</w:t>
      </w:r>
      <w:r w:rsidR="009A313C" w:rsidRPr="00371F52">
        <w:rPr>
          <w:rFonts w:ascii="Corbel" w:hAnsi="Corbel"/>
        </w:rPr>
        <w:t>.</w:t>
      </w:r>
      <w:r w:rsidR="00DD4500" w:rsidRPr="00371F52">
        <w:rPr>
          <w:rFonts w:ascii="Corbel" w:hAnsi="Corbel"/>
        </w:rPr>
        <w:t>1.3 Figuren</w:t>
      </w:r>
    </w:p>
    <w:p w14:paraId="3C6E4A33" w14:textId="63B95C3B" w:rsidR="00DD4500" w:rsidRPr="00371F52" w:rsidRDefault="00DD4500">
      <w:pPr>
        <w:spacing w:line="240" w:lineRule="auto"/>
        <w:rPr>
          <w:rFonts w:ascii="Corbel" w:hAnsi="Corbel"/>
        </w:rPr>
      </w:pPr>
      <w:r w:rsidRPr="00371F52">
        <w:rPr>
          <w:rFonts w:ascii="Corbel" w:hAnsi="Corbel"/>
        </w:rPr>
        <w:t>Voldoende en relevante figuren, screenshots, grafieken, tabellen, foto’s e.d. zijn onmisbaar bij een goed verslag en maken je soms lange stukken tekst verteerbaarder. Doseer ze goed: een te groot aantal kan de indruk geven dat je niets te schrijven hebt.</w:t>
      </w:r>
      <w:r w:rsidR="00D74575" w:rsidRPr="00371F52">
        <w:rPr>
          <w:rFonts w:ascii="Corbel" w:hAnsi="Corbel"/>
        </w:rPr>
        <w:t xml:space="preserve"> Gebruik bij elke figuur ook een bijschrift. Meer info te vinden bij </w:t>
      </w:r>
      <w:r w:rsidR="00D74575" w:rsidRPr="00371F52">
        <w:rPr>
          <w:rStyle w:val="hyperlinkChar"/>
          <w:rFonts w:ascii="Corbel" w:hAnsi="Corbel"/>
        </w:rPr>
        <w:fldChar w:fldCharType="begin"/>
      </w:r>
      <w:r w:rsidR="00D74575" w:rsidRPr="00371F52">
        <w:rPr>
          <w:rStyle w:val="hyperlinkChar"/>
          <w:rFonts w:ascii="Corbel" w:hAnsi="Corbel"/>
        </w:rPr>
        <w:instrText xml:space="preserve"> REF _Ref316720187 \h  \* MERGEFORMAT </w:instrText>
      </w:r>
      <w:r w:rsidR="00D74575" w:rsidRPr="00371F52">
        <w:rPr>
          <w:rStyle w:val="hyperlinkChar"/>
          <w:rFonts w:ascii="Corbel" w:hAnsi="Corbel"/>
        </w:rPr>
      </w:r>
      <w:r w:rsidR="00D74575" w:rsidRPr="00371F52">
        <w:rPr>
          <w:rStyle w:val="hyperlinkChar"/>
          <w:rFonts w:ascii="Corbel" w:hAnsi="Corbel"/>
        </w:rPr>
        <w:fldChar w:fldCharType="separate"/>
      </w:r>
      <w:r w:rsidR="00E64DBE" w:rsidRPr="00CE2C16">
        <w:rPr>
          <w:rStyle w:val="hyperlinkChar"/>
          <w:rFonts w:ascii="Corbel" w:hAnsi="Corbel"/>
        </w:rPr>
        <w:t>4.2.4 Figuren</w:t>
      </w:r>
      <w:r w:rsidR="00D74575" w:rsidRPr="00371F52">
        <w:rPr>
          <w:rStyle w:val="hyperlinkChar"/>
          <w:rFonts w:ascii="Corbel" w:hAnsi="Corbel"/>
        </w:rPr>
        <w:fldChar w:fldCharType="end"/>
      </w:r>
    </w:p>
    <w:p w14:paraId="6E2149CF" w14:textId="77777777" w:rsidR="00DD4500" w:rsidRPr="00371F52" w:rsidRDefault="00CF1C70">
      <w:pPr>
        <w:pStyle w:val="Heading4"/>
        <w:rPr>
          <w:rFonts w:ascii="Corbel" w:hAnsi="Corbel"/>
        </w:rPr>
      </w:pPr>
      <w:bookmarkStart w:id="118" w:name="h.i758wxgk0jgs"/>
      <w:bookmarkStart w:id="119" w:name="_Ref316746114"/>
      <w:bookmarkEnd w:id="118"/>
      <w:r w:rsidRPr="00371F52">
        <w:rPr>
          <w:rFonts w:ascii="Corbel" w:hAnsi="Corbel"/>
        </w:rPr>
        <w:t>4</w:t>
      </w:r>
      <w:r w:rsidR="009A313C" w:rsidRPr="00371F52">
        <w:rPr>
          <w:rFonts w:ascii="Corbel" w:hAnsi="Corbel"/>
        </w:rPr>
        <w:t>.</w:t>
      </w:r>
      <w:r w:rsidR="00DD4500" w:rsidRPr="00371F52">
        <w:rPr>
          <w:rFonts w:ascii="Corbel" w:hAnsi="Corbel"/>
        </w:rPr>
        <w:t>1.4 Bronvermelding en plagiaat?</w:t>
      </w:r>
      <w:bookmarkEnd w:id="119"/>
    </w:p>
    <w:p w14:paraId="0E198EC0" w14:textId="77777777" w:rsidR="00DD4500" w:rsidRPr="00371F52" w:rsidRDefault="00DD4500">
      <w:pPr>
        <w:rPr>
          <w:rFonts w:ascii="Corbel" w:hAnsi="Corbel"/>
        </w:rPr>
      </w:pPr>
      <w:r w:rsidRPr="00371F52">
        <w:rPr>
          <w:rFonts w:ascii="Corbel" w:hAnsi="Corbel"/>
        </w:rPr>
        <w:t xml:space="preserve">Als je stukken tekst, afbeeldingen of ander materiaal van een ander overneemt zonder toestemming, dan pleeg je plagiaat. </w:t>
      </w:r>
      <w:r w:rsidR="00D74575" w:rsidRPr="00371F52">
        <w:rPr>
          <w:rFonts w:ascii="Corbel" w:hAnsi="Corbel"/>
        </w:rPr>
        <w:t>Hier en daar e</w:t>
      </w:r>
      <w:r w:rsidRPr="00371F52">
        <w:rPr>
          <w:rFonts w:ascii="Corbel" w:hAnsi="Corbel"/>
        </w:rPr>
        <w:t xml:space="preserve">en enkele afbeelding of citaat mag, mits bronvermelding. Dus geen hele bladzijden zomaar overnemen. Plagiaat wordt door de jury heel ernstig genomen en er wordt actief op gecontroleerd. De K.U. Leuven gebruikt voor plagiaat de definitie die je kan vinden op </w:t>
      </w:r>
      <w:hyperlink r:id="rId18" w:history="1">
        <w:r w:rsidRPr="00371F52">
          <w:rPr>
            <w:rFonts w:ascii="Corbel" w:hAnsi="Corbel"/>
            <w:color w:val="1155CC"/>
            <w:u w:val="single"/>
          </w:rPr>
          <w:t>http</w:t>
        </w:r>
      </w:hyperlink>
      <w:hyperlink r:id="rId19" w:history="1">
        <w:r w:rsidRPr="00371F52">
          <w:rPr>
            <w:rFonts w:ascii="Corbel" w:hAnsi="Corbel"/>
            <w:color w:val="1155CC"/>
            <w:u w:val="single"/>
          </w:rPr>
          <w:t>://</w:t>
        </w:r>
      </w:hyperlink>
      <w:hyperlink r:id="rId20" w:history="1">
        <w:r w:rsidRPr="00371F52">
          <w:rPr>
            <w:rFonts w:ascii="Corbel" w:hAnsi="Corbel"/>
            <w:color w:val="1155CC"/>
            <w:u w:val="single"/>
          </w:rPr>
          <w:t>www</w:t>
        </w:r>
      </w:hyperlink>
      <w:hyperlink r:id="rId21" w:history="1">
        <w:r w:rsidRPr="00371F52">
          <w:rPr>
            <w:rFonts w:ascii="Corbel" w:hAnsi="Corbel"/>
            <w:color w:val="1155CC"/>
            <w:u w:val="single"/>
          </w:rPr>
          <w:t>.</w:t>
        </w:r>
      </w:hyperlink>
      <w:hyperlink r:id="rId22" w:history="1">
        <w:r w:rsidRPr="00371F52">
          <w:rPr>
            <w:rFonts w:ascii="Corbel" w:hAnsi="Corbel"/>
            <w:color w:val="1155CC"/>
            <w:u w:val="single"/>
          </w:rPr>
          <w:t>kuleuven</w:t>
        </w:r>
      </w:hyperlink>
      <w:hyperlink r:id="rId23" w:history="1">
        <w:r w:rsidRPr="00371F52">
          <w:rPr>
            <w:rFonts w:ascii="Corbel" w:hAnsi="Corbel"/>
            <w:color w:val="1155CC"/>
            <w:u w:val="single"/>
          </w:rPr>
          <w:t>.</w:t>
        </w:r>
      </w:hyperlink>
      <w:hyperlink r:id="rId24" w:history="1">
        <w:r w:rsidRPr="00371F52">
          <w:rPr>
            <w:rFonts w:ascii="Corbel" w:hAnsi="Corbel"/>
            <w:color w:val="1155CC"/>
            <w:u w:val="single"/>
          </w:rPr>
          <w:t>be</w:t>
        </w:r>
      </w:hyperlink>
      <w:hyperlink r:id="rId25" w:history="1">
        <w:r w:rsidRPr="00371F52">
          <w:rPr>
            <w:rFonts w:ascii="Corbel" w:hAnsi="Corbel"/>
            <w:color w:val="1155CC"/>
            <w:u w:val="single"/>
          </w:rPr>
          <w:t>/</w:t>
        </w:r>
      </w:hyperlink>
      <w:hyperlink r:id="rId26" w:history="1">
        <w:r w:rsidRPr="00371F52">
          <w:rPr>
            <w:rFonts w:ascii="Corbel" w:hAnsi="Corbel"/>
            <w:color w:val="1155CC"/>
            <w:u w:val="single"/>
          </w:rPr>
          <w:t>plagiaat</w:t>
        </w:r>
      </w:hyperlink>
      <w:hyperlink r:id="rId27" w:history="1">
        <w:r w:rsidRPr="00371F52">
          <w:rPr>
            <w:rFonts w:ascii="Corbel" w:hAnsi="Corbel"/>
            <w:color w:val="1155CC"/>
            <w:u w:val="single"/>
          </w:rPr>
          <w:t>/</w:t>
        </w:r>
      </w:hyperlink>
      <w:hyperlink r:id="rId28" w:history="1">
        <w:r w:rsidRPr="00371F52">
          <w:rPr>
            <w:rFonts w:ascii="Corbel" w:hAnsi="Corbel"/>
            <w:color w:val="1155CC"/>
            <w:u w:val="single"/>
          </w:rPr>
          <w:t>definitie</w:t>
        </w:r>
      </w:hyperlink>
      <w:hyperlink r:id="rId29" w:history="1">
        <w:r w:rsidRPr="00371F52">
          <w:rPr>
            <w:rFonts w:ascii="Corbel" w:hAnsi="Corbel"/>
            <w:color w:val="1155CC"/>
            <w:u w:val="single"/>
          </w:rPr>
          <w:t>.</w:t>
        </w:r>
      </w:hyperlink>
      <w:hyperlink r:id="rId30" w:history="1">
        <w:r w:rsidRPr="00371F52">
          <w:rPr>
            <w:rFonts w:ascii="Corbel" w:hAnsi="Corbel"/>
            <w:color w:val="1155CC"/>
            <w:u w:val="single"/>
          </w:rPr>
          <w:t>html</w:t>
        </w:r>
      </w:hyperlink>
      <w:r w:rsidRPr="00371F52">
        <w:rPr>
          <w:rFonts w:ascii="Corbel" w:hAnsi="Corbel"/>
        </w:rPr>
        <w:t xml:space="preserve">. Lees dit goed na, want wij gebruiken dezelfde definitie. Zo wordt het overnemen van volledige zinnen van </w:t>
      </w:r>
      <w:r w:rsidR="00D74575" w:rsidRPr="00371F52">
        <w:rPr>
          <w:rFonts w:ascii="Corbel" w:hAnsi="Corbel"/>
        </w:rPr>
        <w:t xml:space="preserve">bijvoorbeeld </w:t>
      </w:r>
      <w:r w:rsidRPr="00371F52">
        <w:rPr>
          <w:rFonts w:ascii="Corbel" w:hAnsi="Corbel"/>
        </w:rPr>
        <w:t>Wikipedia (zelfs indien die door jezelf vertaald zijn uit het Engels naar het Nederlands), zonder adequate bronvermelding als plagiaat beschouwd. Heb eveneens aandacht voor referenties naar websites, artikelen, boeken,...  voor figuren, tabellen, e.d. die je overneemt in je tekst.</w:t>
      </w:r>
    </w:p>
    <w:p w14:paraId="05861BAB" w14:textId="77777777" w:rsidR="00DD4500" w:rsidRPr="00371F52" w:rsidRDefault="00DD4500">
      <w:pPr>
        <w:rPr>
          <w:rFonts w:ascii="Corbel" w:hAnsi="Corbel"/>
        </w:rPr>
      </w:pPr>
    </w:p>
    <w:p w14:paraId="04E02047" w14:textId="59143553" w:rsidR="00DD4500" w:rsidRPr="00371F52" w:rsidRDefault="00DD4500">
      <w:pPr>
        <w:rPr>
          <w:rFonts w:ascii="Corbel" w:hAnsi="Corbel"/>
        </w:rPr>
      </w:pPr>
      <w:r w:rsidRPr="00371F52">
        <w:rPr>
          <w:rFonts w:ascii="Corbel" w:hAnsi="Corbel"/>
        </w:rPr>
        <w:t xml:space="preserve">Hiermee willen we absoluut niet zeggen dat je voor je </w:t>
      </w:r>
      <w:r w:rsidR="00C40A12">
        <w:rPr>
          <w:rFonts w:ascii="Corbel" w:hAnsi="Corbel"/>
        </w:rPr>
        <w:t>bachelorproef</w:t>
      </w:r>
      <w:r w:rsidR="00C40A12" w:rsidRPr="00371F52">
        <w:rPr>
          <w:rFonts w:ascii="Corbel" w:hAnsi="Corbel"/>
        </w:rPr>
        <w:t xml:space="preserve"> </w:t>
      </w:r>
      <w:r w:rsidRPr="00371F52">
        <w:rPr>
          <w:rFonts w:ascii="Corbel" w:hAnsi="Corbel"/>
        </w:rPr>
        <w:t xml:space="preserve">geen gebruik zou mogen maken van externe bronnen, integendeel! We zeggen alleen dat als je externe bronnen gebruikt, dat je er op de juiste manier moet naar refereren. </w:t>
      </w:r>
    </w:p>
    <w:p w14:paraId="2542FD44" w14:textId="77777777" w:rsidR="00DD4500" w:rsidRPr="00371F52" w:rsidRDefault="00DD4500">
      <w:pPr>
        <w:spacing w:line="240" w:lineRule="auto"/>
        <w:rPr>
          <w:rFonts w:ascii="Corbel" w:hAnsi="Corbel"/>
        </w:rPr>
      </w:pPr>
    </w:p>
    <w:p w14:paraId="15FAD965" w14:textId="55D30F34" w:rsidR="00DD4500" w:rsidRPr="00371F52" w:rsidRDefault="00DD4500">
      <w:pPr>
        <w:spacing w:line="240" w:lineRule="auto"/>
        <w:rPr>
          <w:rFonts w:ascii="Corbel" w:hAnsi="Corbel"/>
        </w:rPr>
      </w:pPr>
      <w:r w:rsidRPr="00371F52">
        <w:rPr>
          <w:rFonts w:ascii="Corbel" w:hAnsi="Corbel"/>
        </w:rPr>
        <w:t xml:space="preserve">Je houdt dus best tijdens je stage bij waar en wanneer (datum) je je informatie gevonden hebt; dit geldt ook voor webpagina’s! Je hebt deze informatie immers nodig voor de referentielijst in </w:t>
      </w:r>
      <w:r w:rsidR="00603F9E" w:rsidRPr="00371F52">
        <w:rPr>
          <w:rFonts w:ascii="Corbel" w:hAnsi="Corbel"/>
        </w:rPr>
        <w:t>IEEE-stijl</w:t>
      </w:r>
      <w:r w:rsidRPr="00371F52">
        <w:rPr>
          <w:rFonts w:ascii="Corbel" w:hAnsi="Corbel"/>
        </w:rPr>
        <w:t xml:space="preserve"> (zie</w:t>
      </w:r>
      <w:r w:rsidR="00D74575" w:rsidRPr="00371F52">
        <w:rPr>
          <w:rFonts w:ascii="Corbel" w:hAnsi="Corbel"/>
        </w:rPr>
        <w:t xml:space="preserve"> </w:t>
      </w:r>
      <w:r w:rsidR="00D74575" w:rsidRPr="00371F52">
        <w:rPr>
          <w:rStyle w:val="hyperlinkChar"/>
          <w:rFonts w:ascii="Corbel" w:hAnsi="Corbel"/>
        </w:rPr>
        <w:fldChar w:fldCharType="begin"/>
      </w:r>
      <w:r w:rsidR="00D74575" w:rsidRPr="00371F52">
        <w:rPr>
          <w:rStyle w:val="hyperlinkChar"/>
          <w:rFonts w:ascii="Corbel" w:hAnsi="Corbel"/>
        </w:rPr>
        <w:instrText xml:space="preserve"> REF _Ref316720385 \h  \* MERGEFORMAT </w:instrText>
      </w:r>
      <w:r w:rsidR="00D74575" w:rsidRPr="00371F52">
        <w:rPr>
          <w:rStyle w:val="hyperlinkChar"/>
          <w:rFonts w:ascii="Corbel" w:hAnsi="Corbel"/>
        </w:rPr>
      </w:r>
      <w:r w:rsidR="00D74575" w:rsidRPr="00371F52">
        <w:rPr>
          <w:rStyle w:val="hyperlinkChar"/>
          <w:rFonts w:ascii="Corbel" w:hAnsi="Corbel"/>
        </w:rPr>
        <w:fldChar w:fldCharType="separate"/>
      </w:r>
      <w:r w:rsidR="00E64DBE" w:rsidRPr="00CE2C16">
        <w:rPr>
          <w:rStyle w:val="hyperlinkChar"/>
          <w:rFonts w:ascii="Corbel" w:hAnsi="Corbel"/>
        </w:rPr>
        <w:t>4.2.5 Bronnen en citaten</w:t>
      </w:r>
      <w:r w:rsidR="00D74575" w:rsidRPr="00371F52">
        <w:rPr>
          <w:rStyle w:val="hyperlinkChar"/>
          <w:rFonts w:ascii="Corbel" w:hAnsi="Corbel"/>
        </w:rPr>
        <w:fldChar w:fldCharType="end"/>
      </w:r>
      <w:r w:rsidRPr="00371F52">
        <w:rPr>
          <w:rFonts w:ascii="Corbel" w:hAnsi="Corbel"/>
        </w:rPr>
        <w:t>).</w:t>
      </w:r>
    </w:p>
    <w:p w14:paraId="5372BA4D" w14:textId="77777777" w:rsidR="00DD4500" w:rsidRPr="00371F52" w:rsidRDefault="00DD4500">
      <w:pPr>
        <w:spacing w:line="240" w:lineRule="auto"/>
        <w:rPr>
          <w:rFonts w:ascii="Corbel" w:hAnsi="Corbel"/>
        </w:rPr>
      </w:pPr>
    </w:p>
    <w:p w14:paraId="7362082B" w14:textId="3AA41C05" w:rsidR="00DD4500" w:rsidRPr="00371F52" w:rsidRDefault="00DD4500">
      <w:pPr>
        <w:rPr>
          <w:rFonts w:ascii="Corbel" w:hAnsi="Corbel"/>
        </w:rPr>
      </w:pPr>
      <w:r w:rsidRPr="00371F52">
        <w:rPr>
          <w:rFonts w:ascii="Corbel" w:hAnsi="Corbel"/>
        </w:rPr>
        <w:t>Hieronder vind je een vertaling en samenvatting</w:t>
      </w:r>
      <w:r w:rsidR="00687B32" w:rsidRPr="00371F52">
        <w:rPr>
          <w:rFonts w:ascii="Corbel" w:hAnsi="Corbel"/>
        </w:rPr>
        <w:t>,</w:t>
      </w:r>
      <w:r w:rsidRPr="00371F52">
        <w:rPr>
          <w:rFonts w:ascii="Corbel" w:hAnsi="Corbel"/>
        </w:rPr>
        <w:t xml:space="preserve"> </w:t>
      </w:r>
      <w:r w:rsidR="00687B32" w:rsidRPr="00371F52">
        <w:rPr>
          <w:rFonts w:ascii="Corbel" w:hAnsi="Corbel"/>
        </w:rPr>
        <w:t xml:space="preserve">gemaakt door Prof. Dr. Ir. J. De Schutter (Katholieke Universiteit Leuven), </w:t>
      </w:r>
      <w:r w:rsidRPr="00371F52">
        <w:rPr>
          <w:rFonts w:ascii="Corbel" w:hAnsi="Corbel"/>
        </w:rPr>
        <w:t xml:space="preserve">van het boek </w:t>
      </w:r>
      <w:r w:rsidR="00760B8D" w:rsidRPr="00371F52">
        <w:rPr>
          <w:rFonts w:ascii="Corbel" w:hAnsi="Corbel"/>
        </w:rPr>
        <w:t>“</w:t>
      </w:r>
      <w:r w:rsidRPr="00371F52">
        <w:rPr>
          <w:rFonts w:ascii="Corbel" w:hAnsi="Corbel"/>
        </w:rPr>
        <w:t>Writing worth Reading. A Practical Guide</w:t>
      </w:r>
      <w:r w:rsidR="00760B8D" w:rsidRPr="00371F52">
        <w:rPr>
          <w:rFonts w:ascii="Corbel" w:hAnsi="Corbel"/>
        </w:rPr>
        <w:t xml:space="preserve">” </w:t>
      </w:r>
      <w:sdt>
        <w:sdtPr>
          <w:rPr>
            <w:rFonts w:ascii="Corbel" w:hAnsi="Corbel"/>
          </w:rPr>
          <w:id w:val="1663277582"/>
          <w:citation/>
        </w:sdtPr>
        <w:sdtContent>
          <w:r w:rsidR="00760B8D" w:rsidRPr="00371F52">
            <w:rPr>
              <w:rFonts w:ascii="Corbel" w:hAnsi="Corbel"/>
            </w:rPr>
            <w:fldChar w:fldCharType="begin"/>
          </w:r>
          <w:r w:rsidR="00760B8D" w:rsidRPr="00371F52">
            <w:rPr>
              <w:rFonts w:ascii="Corbel" w:hAnsi="Corbel"/>
            </w:rPr>
            <w:instrText xml:space="preserve"> CITATION Pac93 \l 2067 </w:instrText>
          </w:r>
          <w:r w:rsidR="00760B8D" w:rsidRPr="00371F52">
            <w:rPr>
              <w:rFonts w:ascii="Corbel" w:hAnsi="Corbel"/>
            </w:rPr>
            <w:fldChar w:fldCharType="separate"/>
          </w:r>
          <w:r w:rsidR="00125639" w:rsidRPr="00125639">
            <w:rPr>
              <w:rFonts w:ascii="Corbel" w:hAnsi="Corbel"/>
              <w:noProof/>
            </w:rPr>
            <w:t>[3]</w:t>
          </w:r>
          <w:r w:rsidR="00760B8D" w:rsidRPr="00371F52">
            <w:rPr>
              <w:rFonts w:ascii="Corbel" w:hAnsi="Corbel"/>
            </w:rPr>
            <w:fldChar w:fldCharType="end"/>
          </w:r>
        </w:sdtContent>
      </w:sdt>
      <w:r w:rsidRPr="00371F52">
        <w:rPr>
          <w:rFonts w:ascii="Corbel" w:hAnsi="Corbel"/>
        </w:rPr>
        <w:t xml:space="preserve">, </w:t>
      </w:r>
    </w:p>
    <w:p w14:paraId="12E03E8D" w14:textId="77777777" w:rsidR="00DD4500" w:rsidRPr="00371F52" w:rsidRDefault="00DD4500">
      <w:pPr>
        <w:rPr>
          <w:rFonts w:ascii="Corbel" w:hAnsi="Corbel"/>
        </w:rPr>
      </w:pPr>
    </w:p>
    <w:p w14:paraId="3FCC7479" w14:textId="77777777" w:rsidR="00DD4500" w:rsidRPr="00371F52" w:rsidRDefault="00DD4500">
      <w:pPr>
        <w:ind w:left="720"/>
        <w:rPr>
          <w:rFonts w:ascii="Corbel" w:hAnsi="Corbel"/>
          <w:b/>
          <w:bCs/>
          <w:i/>
          <w:iCs/>
        </w:rPr>
      </w:pPr>
      <w:r w:rsidRPr="00371F52">
        <w:rPr>
          <w:rFonts w:ascii="Corbel" w:hAnsi="Corbel"/>
          <w:b/>
          <w:bCs/>
          <w:i/>
          <w:iCs/>
        </w:rPr>
        <w:t xml:space="preserve">Bronvermelding </w:t>
      </w:r>
      <w:r w:rsidRPr="00371F52">
        <w:rPr>
          <w:rFonts w:ascii="Corbel" w:hAnsi="Corbel"/>
          <w:i/>
          <w:iCs/>
        </w:rPr>
        <w:t xml:space="preserve">is een essentieel onderdeel van het presenteren van tekstmateriaal. Een auteur moet de bron identificeren van elk citaat, feit, statistiek, grafiek of opinie over een onderwerp in zijn document.  Hij moet duidelijk aangeven waar hij elk beetje informatie haalt, en welke relevante bronnen hij heeft geraadpleegd. Dit noemt men het documenteren van de bronnen. Brondocumentatie is om drie redenen belangrijk: 1) het helpt de lezer op weg als hij dieper wil graven; 2) het geeft de grenzen aan van het eigen werk; 3) het geeft ere aan wie ere toekomt. Als een auteur slordig is met de documentatie van zijn bronnen, of ze gewoonweg niet vermeldt, </w:t>
      </w:r>
      <w:r w:rsidRPr="00371F52">
        <w:rPr>
          <w:rFonts w:ascii="Corbel" w:hAnsi="Corbel"/>
          <w:i/>
          <w:iCs/>
        </w:rPr>
        <w:lastRenderedPageBreak/>
        <w:t>blijven nieuwsgierige lezers ontgoocheld achter, en wordt het vertrouwen in de kwaliteit van het voorgestelde werk ondermijnd. Erger nog, de auteur loopt het risico plagiaat te plegen.</w:t>
      </w:r>
    </w:p>
    <w:p w14:paraId="219D2A37" w14:textId="77777777" w:rsidR="00DD4500" w:rsidRPr="00371F52" w:rsidRDefault="00DD4500">
      <w:pPr>
        <w:ind w:left="720"/>
        <w:rPr>
          <w:rFonts w:ascii="Corbel" w:hAnsi="Corbel"/>
          <w:b/>
          <w:bCs/>
          <w:i/>
          <w:iCs/>
        </w:rPr>
      </w:pPr>
    </w:p>
    <w:p w14:paraId="256934CF" w14:textId="77777777" w:rsidR="00DD4500" w:rsidRPr="00371F52" w:rsidRDefault="00DD4500">
      <w:pPr>
        <w:ind w:left="720"/>
        <w:rPr>
          <w:rFonts w:ascii="Corbel" w:hAnsi="Corbel"/>
          <w:b/>
          <w:bCs/>
          <w:i/>
          <w:iCs/>
        </w:rPr>
      </w:pPr>
      <w:r w:rsidRPr="00371F52">
        <w:rPr>
          <w:rFonts w:ascii="Corbel" w:hAnsi="Corbel"/>
          <w:b/>
          <w:bCs/>
          <w:i/>
          <w:iCs/>
        </w:rPr>
        <w:t xml:space="preserve">Plagiaat </w:t>
      </w:r>
      <w:r w:rsidRPr="00371F52">
        <w:rPr>
          <w:rFonts w:ascii="Corbel" w:hAnsi="Corbel"/>
          <w:i/>
          <w:iCs/>
        </w:rPr>
        <w:t xml:space="preserve">omvat het gebruik van ideeën, geschriften, kennis of uitvinding van anderen </w:t>
      </w:r>
    </w:p>
    <w:p w14:paraId="501B9ED9" w14:textId="77777777" w:rsidR="00DD4500" w:rsidRPr="00371F52" w:rsidRDefault="00DD4500">
      <w:pPr>
        <w:ind w:left="720"/>
        <w:rPr>
          <w:rFonts w:ascii="Corbel" w:hAnsi="Corbel"/>
          <w:i/>
          <w:iCs/>
        </w:rPr>
      </w:pPr>
      <w:r w:rsidRPr="00371F52">
        <w:rPr>
          <w:rFonts w:ascii="Corbel" w:hAnsi="Corbel"/>
          <w:i/>
          <w:iCs/>
        </w:rPr>
        <w:t>zonder correcte erkenning.  In het hoger onderwijs, maar ook op andere plaatsen, wordt veel belang gehecht aan het inschatten van wat oorspronkelijk materiaal is en wat afkomstig is van anderen. Plagiaat is bijgevolg een belangrijke morele zaak!</w:t>
      </w:r>
    </w:p>
    <w:p w14:paraId="4EA9C6C5" w14:textId="77777777" w:rsidR="00DD4500" w:rsidRPr="00371F52" w:rsidRDefault="00DD4500">
      <w:pPr>
        <w:ind w:left="720"/>
        <w:rPr>
          <w:rFonts w:ascii="Corbel" w:hAnsi="Corbel"/>
          <w:i/>
          <w:iCs/>
        </w:rPr>
      </w:pPr>
      <w:r w:rsidRPr="00371F52">
        <w:rPr>
          <w:rFonts w:ascii="Corbel" w:hAnsi="Corbel"/>
          <w:i/>
          <w:iCs/>
        </w:rPr>
        <w:t>Plagiaat is zeer dikwijls het gevolg van onzorgvuldigheid of onwetendheid. Soms is een student zich niet ten volle bewust van het belang ervan, of weet hij niet precies hoe hij een bron moet documenteren.  Maar dit kan je leren! Erger is het als een auteur bewust ideeën of werk van anderen voorstelt als zijn eigen werk. Een voorbeeld van plagiaat is het overnemen van woorden en zinnen, zelfs in licht gewijzigde vorm. Maar ook het ontlenen van ideeën zonder bronvermelding is plagiaat, en als dit bewust gebeurt, is het een vorm van diefstal!</w:t>
      </w:r>
    </w:p>
    <w:p w14:paraId="623B4889" w14:textId="77777777" w:rsidR="00DD4500" w:rsidRPr="00371F52" w:rsidRDefault="00DD4500">
      <w:pPr>
        <w:ind w:left="720"/>
        <w:rPr>
          <w:rFonts w:ascii="Corbel" w:hAnsi="Corbel"/>
          <w:i/>
          <w:iCs/>
        </w:rPr>
      </w:pPr>
    </w:p>
    <w:p w14:paraId="175A88DD" w14:textId="77777777" w:rsidR="00DD4500" w:rsidRPr="00371F52" w:rsidRDefault="00DD4500">
      <w:pPr>
        <w:ind w:left="720"/>
        <w:rPr>
          <w:rFonts w:ascii="Corbel" w:hAnsi="Corbel"/>
          <w:i/>
          <w:iCs/>
        </w:rPr>
      </w:pPr>
      <w:r w:rsidRPr="00371F52">
        <w:rPr>
          <w:rFonts w:ascii="Corbel" w:hAnsi="Corbel"/>
          <w:i/>
          <w:iCs/>
        </w:rPr>
        <w:t>De algemene regel voor het vermijden van plagiaat en voor een gepaste bronvermelding is eenvoudig: geef de lezer voldoende informatie zodat hij de gebruikte bronnen kan terugvinden en onderzoeken.</w:t>
      </w:r>
    </w:p>
    <w:p w14:paraId="074138A4" w14:textId="77777777" w:rsidR="00DD4500" w:rsidRPr="00371F52" w:rsidRDefault="00DD4500">
      <w:pPr>
        <w:rPr>
          <w:rFonts w:ascii="Corbel" w:hAnsi="Corbel"/>
        </w:rPr>
      </w:pPr>
    </w:p>
    <w:p w14:paraId="6C26A173" w14:textId="7CF3E2E7" w:rsidR="00DD4500" w:rsidRPr="00371F52" w:rsidRDefault="00DD4500">
      <w:pPr>
        <w:rPr>
          <w:rFonts w:ascii="Corbel" w:hAnsi="Corbel"/>
        </w:rPr>
      </w:pPr>
      <w:r w:rsidRPr="00371F52">
        <w:rPr>
          <w:rFonts w:ascii="Corbel" w:hAnsi="Corbel"/>
        </w:rPr>
        <w:t xml:space="preserve">Hoe je bronvermelding en citaten concreet moet opnemen in je tekst kan je terugvinden in </w:t>
      </w:r>
      <w:r w:rsidR="00760B8D" w:rsidRPr="00371F52">
        <w:rPr>
          <w:rStyle w:val="hyperlinkChar"/>
          <w:rFonts w:ascii="Corbel" w:hAnsi="Corbel"/>
        </w:rPr>
        <w:fldChar w:fldCharType="begin"/>
      </w:r>
      <w:r w:rsidR="00760B8D" w:rsidRPr="00371F52">
        <w:rPr>
          <w:rStyle w:val="hyperlinkChar"/>
          <w:rFonts w:ascii="Corbel" w:hAnsi="Corbel"/>
        </w:rPr>
        <w:instrText xml:space="preserve"> REF _Ref316720858 \h  \* MERGEFORMAT </w:instrText>
      </w:r>
      <w:r w:rsidR="00760B8D" w:rsidRPr="00371F52">
        <w:rPr>
          <w:rStyle w:val="hyperlinkChar"/>
          <w:rFonts w:ascii="Corbel" w:hAnsi="Corbel"/>
        </w:rPr>
      </w:r>
      <w:r w:rsidR="00760B8D" w:rsidRPr="00371F52">
        <w:rPr>
          <w:rStyle w:val="hyperlinkChar"/>
          <w:rFonts w:ascii="Corbel" w:hAnsi="Corbel"/>
        </w:rPr>
        <w:fldChar w:fldCharType="separate"/>
      </w:r>
      <w:r w:rsidR="00E64DBE" w:rsidRPr="00CE2C16">
        <w:rPr>
          <w:rStyle w:val="hyperlinkChar"/>
          <w:rFonts w:ascii="Corbel" w:hAnsi="Corbel"/>
        </w:rPr>
        <w:t>4.2.5 Bronnen en citaten</w:t>
      </w:r>
      <w:r w:rsidR="00760B8D" w:rsidRPr="00371F52">
        <w:rPr>
          <w:rStyle w:val="hyperlinkChar"/>
          <w:rFonts w:ascii="Corbel" w:hAnsi="Corbel"/>
        </w:rPr>
        <w:fldChar w:fldCharType="end"/>
      </w:r>
    </w:p>
    <w:p w14:paraId="210CA99F" w14:textId="77777777" w:rsidR="00DD4500" w:rsidRPr="00371F52" w:rsidRDefault="00CF1C70">
      <w:pPr>
        <w:pStyle w:val="Heading3"/>
        <w:ind w:left="0" w:firstLine="0"/>
        <w:rPr>
          <w:rFonts w:ascii="Corbel" w:hAnsi="Corbel"/>
        </w:rPr>
      </w:pPr>
      <w:bookmarkStart w:id="120" w:name="h.lsr8m7lpagcz"/>
      <w:bookmarkStart w:id="121" w:name="_Toc404193792"/>
      <w:bookmarkEnd w:id="120"/>
      <w:r w:rsidRPr="00371F52">
        <w:rPr>
          <w:rFonts w:ascii="Corbel" w:hAnsi="Corbel"/>
        </w:rPr>
        <w:t>4</w:t>
      </w:r>
      <w:r w:rsidR="009A313C" w:rsidRPr="00371F52">
        <w:rPr>
          <w:rFonts w:ascii="Corbel" w:hAnsi="Corbel"/>
        </w:rPr>
        <w:t>.</w:t>
      </w:r>
      <w:r w:rsidR="00DD4500" w:rsidRPr="00371F52">
        <w:rPr>
          <w:rFonts w:ascii="Corbel" w:hAnsi="Corbel"/>
        </w:rPr>
        <w:t xml:space="preserve">2 </w:t>
      </w:r>
      <w:r w:rsidR="009F4624" w:rsidRPr="00371F52">
        <w:rPr>
          <w:rFonts w:ascii="Corbel" w:hAnsi="Corbel"/>
        </w:rPr>
        <w:t>Vormgeving</w:t>
      </w:r>
      <w:bookmarkEnd w:id="121"/>
    </w:p>
    <w:p w14:paraId="7DD40183" w14:textId="77777777" w:rsidR="00DD4500" w:rsidRPr="00371F52" w:rsidRDefault="00DD4500">
      <w:pPr>
        <w:spacing w:line="240" w:lineRule="auto"/>
        <w:rPr>
          <w:rFonts w:ascii="Corbel" w:hAnsi="Corbel"/>
        </w:rPr>
      </w:pPr>
      <w:r w:rsidRPr="00371F52">
        <w:rPr>
          <w:rFonts w:ascii="Corbel" w:hAnsi="Corbel"/>
        </w:rPr>
        <w:t xml:space="preserve">Op Toledo kan je een voorbeeldsjabloon downloaden </w:t>
      </w:r>
      <w:r w:rsidR="00687B32" w:rsidRPr="00371F52">
        <w:rPr>
          <w:rFonts w:ascii="Corbel" w:hAnsi="Corbel"/>
        </w:rPr>
        <w:t>(</w:t>
      </w:r>
      <w:r w:rsidR="00005781" w:rsidRPr="00371F52">
        <w:rPr>
          <w:rFonts w:ascii="Corbel" w:hAnsi="Corbel"/>
        </w:rPr>
        <w:t>“</w:t>
      </w:r>
      <w:r w:rsidR="00005781" w:rsidRPr="00371F52">
        <w:rPr>
          <w:rFonts w:ascii="Corbel" w:hAnsi="Corbel"/>
          <w:i/>
        </w:rPr>
        <w:t>B-</w:t>
      </w:r>
      <w:r w:rsidR="00687B32" w:rsidRPr="00371F52">
        <w:rPr>
          <w:rFonts w:ascii="Corbel" w:hAnsi="Corbel"/>
          <w:i/>
        </w:rPr>
        <w:t xml:space="preserve">13 </w:t>
      </w:r>
      <w:r w:rsidR="00582169" w:rsidRPr="00371F52">
        <w:rPr>
          <w:rFonts w:ascii="Corbel" w:hAnsi="Corbel"/>
          <w:i/>
        </w:rPr>
        <w:t>Bachelorproef</w:t>
      </w:r>
      <w:r w:rsidR="00687B32" w:rsidRPr="00371F52">
        <w:rPr>
          <w:rFonts w:ascii="Corbel" w:hAnsi="Corbel"/>
          <w:i/>
        </w:rPr>
        <w:t xml:space="preserve"> voorbeeld sjabloon</w:t>
      </w:r>
      <w:r w:rsidR="00005781" w:rsidRPr="00371F52">
        <w:rPr>
          <w:rFonts w:ascii="Corbel" w:hAnsi="Corbel"/>
          <w:i/>
        </w:rPr>
        <w:t>”</w:t>
      </w:r>
      <w:r w:rsidR="00687B32" w:rsidRPr="00371F52">
        <w:rPr>
          <w:rFonts w:ascii="Corbel" w:hAnsi="Corbel"/>
        </w:rPr>
        <w:t xml:space="preserve">) </w:t>
      </w:r>
      <w:r w:rsidRPr="00371F52">
        <w:rPr>
          <w:rFonts w:ascii="Corbel" w:hAnsi="Corbel"/>
        </w:rPr>
        <w:t>om de meeste stijlen die hieronder besproken worden, toe te passen. Het gebruik van dit sjabloon is geen verplichting maar kan een handige leidraad zijn.</w:t>
      </w:r>
      <w:r w:rsidR="005913FC" w:rsidRPr="00371F52">
        <w:rPr>
          <w:rFonts w:ascii="Corbel" w:hAnsi="Corbel"/>
        </w:rPr>
        <w:t xml:space="preserve"> Een beetje eigen creatieve, maar professionele inbreng kan zeker.</w:t>
      </w:r>
    </w:p>
    <w:p w14:paraId="494B0D1A" w14:textId="77777777" w:rsidR="00DD4500" w:rsidRPr="00371F52" w:rsidRDefault="00CF1C70">
      <w:pPr>
        <w:pStyle w:val="Heading4"/>
        <w:ind w:left="0" w:firstLine="0"/>
        <w:rPr>
          <w:rFonts w:ascii="Corbel" w:hAnsi="Corbel"/>
        </w:rPr>
      </w:pPr>
      <w:bookmarkStart w:id="122" w:name="h.9yykppsy9c6z"/>
      <w:bookmarkEnd w:id="122"/>
      <w:r w:rsidRPr="00371F52">
        <w:rPr>
          <w:rFonts w:ascii="Corbel" w:hAnsi="Corbel"/>
        </w:rPr>
        <w:t>4</w:t>
      </w:r>
      <w:r w:rsidR="009A313C" w:rsidRPr="00371F52">
        <w:rPr>
          <w:rFonts w:ascii="Corbel" w:hAnsi="Corbel"/>
        </w:rPr>
        <w:t>.</w:t>
      </w:r>
      <w:r w:rsidR="00DD4500" w:rsidRPr="00371F52">
        <w:rPr>
          <w:rFonts w:ascii="Corbel" w:hAnsi="Corbel"/>
        </w:rPr>
        <w:t>2.1 Lettertype, interlinie en formaten</w:t>
      </w:r>
    </w:p>
    <w:p w14:paraId="5F428ADD" w14:textId="77777777" w:rsidR="00C67F1F" w:rsidRPr="00371F52" w:rsidRDefault="00C67F1F">
      <w:pPr>
        <w:spacing w:line="240" w:lineRule="auto"/>
        <w:rPr>
          <w:rFonts w:ascii="Corbel" w:hAnsi="Corbel"/>
        </w:rPr>
      </w:pPr>
      <w:r w:rsidRPr="00371F52">
        <w:rPr>
          <w:rFonts w:ascii="Corbel" w:hAnsi="Corbel"/>
        </w:rPr>
        <w:t xml:space="preserve">Voor het lettertype kies je Arial, </w:t>
      </w:r>
      <w:r w:rsidRPr="00371F52">
        <w:rPr>
          <w:rFonts w:ascii="Corbel" w:hAnsi="Corbel"/>
          <w:sz w:val="20"/>
        </w:rPr>
        <w:t>Verdana</w:t>
      </w:r>
      <w:r w:rsidRPr="00371F52">
        <w:rPr>
          <w:rFonts w:ascii="Corbel" w:hAnsi="Corbel"/>
        </w:rPr>
        <w:t xml:space="preserve">, </w:t>
      </w:r>
      <w:r w:rsidRPr="00371F52">
        <w:rPr>
          <w:rFonts w:ascii="Corbel" w:hAnsi="Corbel" w:cs="Times New Roman"/>
        </w:rPr>
        <w:t>Times New Roman</w:t>
      </w:r>
      <w:r w:rsidRPr="00371F52">
        <w:rPr>
          <w:rFonts w:ascii="Corbel" w:hAnsi="Corbel"/>
        </w:rPr>
        <w:t xml:space="preserve"> of </w:t>
      </w:r>
      <w:r w:rsidRPr="00371F52">
        <w:rPr>
          <w:rFonts w:ascii="Corbel" w:hAnsi="Corbel" w:cstheme="minorHAnsi"/>
        </w:rPr>
        <w:t>Calibri</w:t>
      </w:r>
      <w:r w:rsidRPr="00371F52">
        <w:rPr>
          <w:rFonts w:ascii="Corbel" w:hAnsi="Corbel"/>
        </w:rPr>
        <w:t>.</w:t>
      </w:r>
    </w:p>
    <w:p w14:paraId="16D63A1F" w14:textId="54C667F8" w:rsidR="00DD4500" w:rsidRPr="00371F52" w:rsidRDefault="00C67F1F">
      <w:pPr>
        <w:spacing w:line="240" w:lineRule="auto"/>
        <w:rPr>
          <w:rFonts w:ascii="Corbel" w:hAnsi="Corbel"/>
        </w:rPr>
      </w:pPr>
      <w:r w:rsidRPr="00371F52">
        <w:rPr>
          <w:rFonts w:ascii="Corbel" w:hAnsi="Corbel"/>
        </w:rPr>
        <w:t xml:space="preserve">Voor de lettergrootte kies je bij Verdana 10 punt, bij Arial, Times New Roman en Calibri 11 punt. </w:t>
      </w:r>
      <w:r w:rsidR="002F38AA" w:rsidRPr="00371F52">
        <w:rPr>
          <w:rFonts w:ascii="Corbel" w:hAnsi="Corbel"/>
        </w:rPr>
        <w:t xml:space="preserve">Regelafstand is bij allen 1,2 punt. </w:t>
      </w:r>
      <w:r w:rsidR="00DD4500" w:rsidRPr="00371F52">
        <w:rPr>
          <w:rFonts w:ascii="Corbel" w:hAnsi="Corbel"/>
        </w:rPr>
        <w:t xml:space="preserve">De pagina is normaal DIN A4. Het is in bepaalde gevallen aangewezen om schema’s of tekeningen </w:t>
      </w:r>
      <w:r w:rsidR="006A7B90" w:rsidRPr="00371F52">
        <w:rPr>
          <w:rFonts w:ascii="Corbel" w:hAnsi="Corbel"/>
        </w:rPr>
        <w:t>in</w:t>
      </w:r>
      <w:r w:rsidR="00DD4500" w:rsidRPr="00371F52">
        <w:rPr>
          <w:rFonts w:ascii="Corbel" w:hAnsi="Corbel"/>
        </w:rPr>
        <w:t xml:space="preserve"> A3 formaat in </w:t>
      </w:r>
      <w:r w:rsidR="00C40A12">
        <w:rPr>
          <w:rFonts w:ascii="Corbel" w:hAnsi="Corbel"/>
        </w:rPr>
        <w:t>je</w:t>
      </w:r>
      <w:r w:rsidR="00C40A12" w:rsidRPr="00371F52">
        <w:rPr>
          <w:rFonts w:ascii="Corbel" w:hAnsi="Corbel"/>
        </w:rPr>
        <w:t xml:space="preserve"> </w:t>
      </w:r>
      <w:r w:rsidR="00C40A12">
        <w:rPr>
          <w:rFonts w:ascii="Corbel" w:hAnsi="Corbel"/>
        </w:rPr>
        <w:t>bachelorproef</w:t>
      </w:r>
      <w:r w:rsidR="00C40A12" w:rsidRPr="00371F52">
        <w:rPr>
          <w:rFonts w:ascii="Corbel" w:hAnsi="Corbel"/>
        </w:rPr>
        <w:t xml:space="preserve"> </w:t>
      </w:r>
      <w:r w:rsidR="00DD4500" w:rsidRPr="00371F52">
        <w:rPr>
          <w:rFonts w:ascii="Corbel" w:hAnsi="Corbel"/>
        </w:rPr>
        <w:t>op te nemen.</w:t>
      </w:r>
    </w:p>
    <w:p w14:paraId="33807813" w14:textId="77777777" w:rsidR="00DD4500" w:rsidRPr="00371F52" w:rsidRDefault="00DD4500">
      <w:pPr>
        <w:spacing w:line="240" w:lineRule="auto"/>
        <w:rPr>
          <w:rFonts w:ascii="Corbel" w:hAnsi="Corbel"/>
        </w:rPr>
      </w:pPr>
      <w:r w:rsidRPr="00371F52">
        <w:rPr>
          <w:rFonts w:ascii="Corbel" w:hAnsi="Corbel"/>
        </w:rPr>
        <w:t>De linkermarge is 33 mm. De boven-, onder- en rechtermarge zijn 20mm</w:t>
      </w:r>
    </w:p>
    <w:p w14:paraId="628B4F4F" w14:textId="77777777" w:rsidR="00DD4500" w:rsidRPr="00371F52" w:rsidRDefault="00CF1C70">
      <w:pPr>
        <w:pStyle w:val="Heading4"/>
        <w:ind w:left="0" w:firstLine="0"/>
        <w:rPr>
          <w:rFonts w:ascii="Corbel" w:hAnsi="Corbel"/>
        </w:rPr>
      </w:pPr>
      <w:bookmarkStart w:id="123" w:name="h.iz0vinuq203a"/>
      <w:bookmarkEnd w:id="123"/>
      <w:r w:rsidRPr="00371F52">
        <w:rPr>
          <w:rFonts w:ascii="Corbel" w:hAnsi="Corbel"/>
        </w:rPr>
        <w:t>4</w:t>
      </w:r>
      <w:r w:rsidR="009A313C" w:rsidRPr="00371F52">
        <w:rPr>
          <w:rFonts w:ascii="Corbel" w:hAnsi="Corbel"/>
        </w:rPr>
        <w:t>.</w:t>
      </w:r>
      <w:r w:rsidR="00DD4500" w:rsidRPr="00371F52">
        <w:rPr>
          <w:rFonts w:ascii="Corbel" w:hAnsi="Corbel"/>
        </w:rPr>
        <w:t>2.2 Stijlen en sjabloon</w:t>
      </w:r>
    </w:p>
    <w:p w14:paraId="156E84CF" w14:textId="77777777" w:rsidR="00DD4500" w:rsidRPr="00371F52" w:rsidRDefault="00C67F1F">
      <w:pPr>
        <w:spacing w:line="240" w:lineRule="auto"/>
        <w:rPr>
          <w:rFonts w:ascii="Corbel" w:hAnsi="Corbel"/>
        </w:rPr>
      </w:pPr>
      <w:r w:rsidRPr="00371F52">
        <w:rPr>
          <w:rFonts w:ascii="Corbel" w:hAnsi="Corbel"/>
        </w:rPr>
        <w:t>In het voorbeeldsjabloon op T</w:t>
      </w:r>
      <w:r w:rsidR="00DD4500" w:rsidRPr="00371F52">
        <w:rPr>
          <w:rFonts w:ascii="Corbel" w:hAnsi="Corbel"/>
        </w:rPr>
        <w:t>oledo zijn o.a. volgende stijlen gedefinieerd:</w:t>
      </w:r>
    </w:p>
    <w:p w14:paraId="4BE9BD62" w14:textId="77777777" w:rsidR="00DD4500" w:rsidRPr="00371F52" w:rsidRDefault="00DD4500">
      <w:pPr>
        <w:ind w:left="180" w:hanging="160"/>
        <w:rPr>
          <w:rFonts w:ascii="Corbel" w:hAnsi="Corbel"/>
        </w:rPr>
      </w:pPr>
      <w:r w:rsidRPr="00371F52">
        <w:rPr>
          <w:rFonts w:ascii="Corbel" w:hAnsi="Corbel"/>
        </w:rPr>
        <w:t xml:space="preserve"> </w:t>
      </w:r>
    </w:p>
    <w:p w14:paraId="61133DAE" w14:textId="77777777" w:rsidR="00DD4500" w:rsidRPr="00371F52" w:rsidRDefault="00DD4500">
      <w:pPr>
        <w:numPr>
          <w:ilvl w:val="0"/>
          <w:numId w:val="15"/>
        </w:numPr>
        <w:tabs>
          <w:tab w:val="num" w:pos="720"/>
        </w:tabs>
        <w:rPr>
          <w:rFonts w:ascii="Corbel" w:hAnsi="Corbel"/>
        </w:rPr>
      </w:pPr>
      <w:r w:rsidRPr="00371F52">
        <w:rPr>
          <w:rFonts w:ascii="Corbel" w:hAnsi="Corbel"/>
        </w:rPr>
        <w:t>Standaard</w:t>
      </w:r>
    </w:p>
    <w:p w14:paraId="3A321753" w14:textId="77777777" w:rsidR="00DD4500" w:rsidRPr="00371F52" w:rsidRDefault="00DD4500">
      <w:pPr>
        <w:numPr>
          <w:ilvl w:val="0"/>
          <w:numId w:val="15"/>
        </w:numPr>
        <w:tabs>
          <w:tab w:val="num" w:pos="720"/>
        </w:tabs>
        <w:rPr>
          <w:rFonts w:ascii="Corbel" w:hAnsi="Corbel"/>
        </w:rPr>
      </w:pPr>
      <w:r w:rsidRPr="00371F52">
        <w:rPr>
          <w:rFonts w:ascii="Corbel" w:hAnsi="Corbel"/>
        </w:rPr>
        <w:t>Kop 1</w:t>
      </w:r>
    </w:p>
    <w:p w14:paraId="2EB5A033" w14:textId="77777777" w:rsidR="00DD4500" w:rsidRPr="00371F52" w:rsidRDefault="00DD4500">
      <w:pPr>
        <w:numPr>
          <w:ilvl w:val="0"/>
          <w:numId w:val="15"/>
        </w:numPr>
        <w:tabs>
          <w:tab w:val="num" w:pos="720"/>
        </w:tabs>
        <w:rPr>
          <w:rFonts w:ascii="Corbel" w:hAnsi="Corbel"/>
        </w:rPr>
      </w:pPr>
      <w:r w:rsidRPr="00371F52">
        <w:rPr>
          <w:rFonts w:ascii="Corbel" w:hAnsi="Corbel"/>
        </w:rPr>
        <w:t>Kop 2</w:t>
      </w:r>
    </w:p>
    <w:p w14:paraId="08CF7E3A" w14:textId="77777777" w:rsidR="00DD4500" w:rsidRPr="00371F52" w:rsidRDefault="00DD4500">
      <w:pPr>
        <w:numPr>
          <w:ilvl w:val="0"/>
          <w:numId w:val="15"/>
        </w:numPr>
        <w:tabs>
          <w:tab w:val="num" w:pos="720"/>
        </w:tabs>
        <w:rPr>
          <w:rFonts w:ascii="Corbel" w:hAnsi="Corbel"/>
        </w:rPr>
      </w:pPr>
      <w:r w:rsidRPr="00371F52">
        <w:rPr>
          <w:rFonts w:ascii="Corbel" w:hAnsi="Corbel"/>
        </w:rPr>
        <w:t>Kop 3</w:t>
      </w:r>
    </w:p>
    <w:p w14:paraId="1B2A254E" w14:textId="77777777" w:rsidR="00DD4500" w:rsidRPr="00371F52" w:rsidRDefault="00DD4500">
      <w:pPr>
        <w:numPr>
          <w:ilvl w:val="0"/>
          <w:numId w:val="15"/>
        </w:numPr>
        <w:tabs>
          <w:tab w:val="num" w:pos="720"/>
        </w:tabs>
        <w:rPr>
          <w:rFonts w:ascii="Corbel" w:hAnsi="Corbel"/>
        </w:rPr>
      </w:pPr>
      <w:r w:rsidRPr="00371F52">
        <w:rPr>
          <w:rFonts w:ascii="Corbel" w:hAnsi="Corbel"/>
        </w:rPr>
        <w:t>Kop 4</w:t>
      </w:r>
    </w:p>
    <w:p w14:paraId="3AE5D796" w14:textId="77777777" w:rsidR="00DD4500" w:rsidRPr="00371F52" w:rsidRDefault="00DD4500">
      <w:pPr>
        <w:numPr>
          <w:ilvl w:val="0"/>
          <w:numId w:val="15"/>
        </w:numPr>
        <w:tabs>
          <w:tab w:val="num" w:pos="720"/>
        </w:tabs>
        <w:rPr>
          <w:rFonts w:ascii="Corbel" w:hAnsi="Corbel"/>
        </w:rPr>
      </w:pPr>
      <w:r w:rsidRPr="00371F52">
        <w:rPr>
          <w:rFonts w:ascii="Corbel" w:hAnsi="Corbel"/>
        </w:rPr>
        <w:t>Opsomming 1</w:t>
      </w:r>
    </w:p>
    <w:p w14:paraId="1E8C5C74" w14:textId="77777777" w:rsidR="00DD4500" w:rsidRPr="00371F52" w:rsidRDefault="00DD4500">
      <w:pPr>
        <w:numPr>
          <w:ilvl w:val="0"/>
          <w:numId w:val="15"/>
        </w:numPr>
        <w:tabs>
          <w:tab w:val="num" w:pos="720"/>
        </w:tabs>
        <w:rPr>
          <w:rFonts w:ascii="Corbel" w:hAnsi="Corbel"/>
        </w:rPr>
      </w:pPr>
      <w:r w:rsidRPr="00371F52">
        <w:rPr>
          <w:rFonts w:ascii="Corbel" w:hAnsi="Corbel"/>
        </w:rPr>
        <w:t>Opsomming 2</w:t>
      </w:r>
    </w:p>
    <w:p w14:paraId="09C38225" w14:textId="77777777" w:rsidR="00DD4500" w:rsidRPr="00371F52" w:rsidRDefault="00DD4500">
      <w:pPr>
        <w:rPr>
          <w:rFonts w:ascii="Corbel" w:hAnsi="Corbel"/>
        </w:rPr>
      </w:pPr>
    </w:p>
    <w:p w14:paraId="2C647B2B" w14:textId="77777777" w:rsidR="00DD4500" w:rsidRPr="00371F52" w:rsidRDefault="00DD4500">
      <w:pPr>
        <w:rPr>
          <w:rFonts w:ascii="Corbel" w:hAnsi="Corbel"/>
        </w:rPr>
      </w:pPr>
      <w:r w:rsidRPr="00371F52">
        <w:rPr>
          <w:rFonts w:ascii="Corbel" w:hAnsi="Corbel"/>
        </w:rPr>
        <w:lastRenderedPageBreak/>
        <w:t>Gebruik deze stijlen bij je tekstopmaak. Je opmaak blijft op die manier uniform, de nummering blijft kloppen bij toevoegen/verwijderen van delen, en je zult achteraf ook makkelijk een inhoudsopgave kunnen laten genereren.</w:t>
      </w:r>
    </w:p>
    <w:p w14:paraId="25D5DD2A" w14:textId="77777777" w:rsidR="00DD4500" w:rsidRPr="00371F52" w:rsidRDefault="00CF1C70" w:rsidP="002B78D9">
      <w:pPr>
        <w:pStyle w:val="Heading4"/>
        <w:keepNext/>
        <w:ind w:left="0" w:firstLine="0"/>
        <w:rPr>
          <w:rFonts w:ascii="Corbel" w:hAnsi="Corbel"/>
        </w:rPr>
      </w:pPr>
      <w:bookmarkStart w:id="124" w:name="h.bc4kalo8k4g2"/>
      <w:bookmarkEnd w:id="124"/>
      <w:r w:rsidRPr="00371F52">
        <w:rPr>
          <w:rFonts w:ascii="Corbel" w:hAnsi="Corbel"/>
        </w:rPr>
        <w:t>4</w:t>
      </w:r>
      <w:r w:rsidR="009A313C" w:rsidRPr="00371F52">
        <w:rPr>
          <w:rFonts w:ascii="Corbel" w:hAnsi="Corbel"/>
        </w:rPr>
        <w:t>.</w:t>
      </w:r>
      <w:r w:rsidR="00DD4500" w:rsidRPr="00371F52">
        <w:rPr>
          <w:rFonts w:ascii="Corbel" w:hAnsi="Corbel"/>
        </w:rPr>
        <w:t>2.3 Titels en titelnummeringen</w:t>
      </w:r>
    </w:p>
    <w:p w14:paraId="1892651C" w14:textId="77777777" w:rsidR="00DD4500" w:rsidRPr="00371F52" w:rsidRDefault="00DD4500">
      <w:pPr>
        <w:spacing w:line="240" w:lineRule="auto"/>
        <w:rPr>
          <w:rFonts w:ascii="Corbel" w:hAnsi="Corbel"/>
        </w:rPr>
      </w:pPr>
    </w:p>
    <w:p w14:paraId="433D9646" w14:textId="77777777" w:rsidR="00DD4500" w:rsidRPr="00371F52" w:rsidRDefault="00DD4500">
      <w:pPr>
        <w:rPr>
          <w:rFonts w:ascii="Corbel" w:hAnsi="Corbel"/>
        </w:rPr>
      </w:pPr>
      <w:r w:rsidRPr="00371F52">
        <w:rPr>
          <w:rFonts w:ascii="Corbel" w:hAnsi="Corbel"/>
        </w:rPr>
        <w:t xml:space="preserve">Om je </w:t>
      </w:r>
      <w:r w:rsidR="00582169" w:rsidRPr="00371F52">
        <w:rPr>
          <w:rFonts w:ascii="Corbel" w:hAnsi="Corbel"/>
        </w:rPr>
        <w:t>bachelorproef</w:t>
      </w:r>
      <w:r w:rsidRPr="00371F52">
        <w:rPr>
          <w:rFonts w:ascii="Corbel" w:hAnsi="Corbel"/>
        </w:rPr>
        <w:t xml:space="preserve"> een duid</w:t>
      </w:r>
      <w:r w:rsidR="00457832" w:rsidRPr="00371F52">
        <w:rPr>
          <w:rFonts w:ascii="Corbel" w:hAnsi="Corbel"/>
        </w:rPr>
        <w:t xml:space="preserve">elijke structuur te geven zijn </w:t>
      </w:r>
      <w:r w:rsidRPr="00371F52">
        <w:rPr>
          <w:rFonts w:ascii="Corbel" w:hAnsi="Corbel"/>
        </w:rPr>
        <w:t>titels en gepaste nummering noodzakelijk. Geef dus de verschillende hoofdstukken de gepaste titels en respecteer een logische nummering. De nummering plaats je volgens een decimaal systeem gescheiden met puntjes. Beperk echter het aantal genummerde niveaus tot maximum 4. Blijkt het echter noodzakelijk om nog verder in detail op te delen dan gebruik je hiervoor letters of opsommingstekens.</w:t>
      </w:r>
    </w:p>
    <w:p w14:paraId="2CBAD0A0" w14:textId="77777777" w:rsidR="00DD4500" w:rsidRPr="00371F52" w:rsidRDefault="00DD4500">
      <w:pPr>
        <w:rPr>
          <w:rFonts w:ascii="Corbel" w:hAnsi="Corbel"/>
        </w:rPr>
      </w:pPr>
    </w:p>
    <w:p w14:paraId="15E251C2" w14:textId="77777777" w:rsidR="00DD4500" w:rsidRPr="00371F52" w:rsidRDefault="00DD4500">
      <w:pPr>
        <w:rPr>
          <w:rFonts w:ascii="Corbel" w:hAnsi="Corbel"/>
        </w:rPr>
      </w:pPr>
      <w:r w:rsidRPr="00371F52">
        <w:rPr>
          <w:rFonts w:ascii="Corbel" w:hAnsi="Corbel"/>
        </w:rPr>
        <w:t>De samenvatting, het woord vooraf, de inhoudstafel, de lijst met afkortingen, het besluit</w:t>
      </w:r>
      <w:r w:rsidR="006443F3" w:rsidRPr="00371F52">
        <w:rPr>
          <w:rFonts w:ascii="Corbel" w:hAnsi="Corbel"/>
        </w:rPr>
        <w:t>, bibliografie</w:t>
      </w:r>
      <w:r w:rsidRPr="00371F52">
        <w:rPr>
          <w:rFonts w:ascii="Corbel" w:hAnsi="Corbel"/>
        </w:rPr>
        <w:t xml:space="preserve"> en de literatuurlijst </w:t>
      </w:r>
      <w:r w:rsidRPr="00371F52">
        <w:rPr>
          <w:rFonts w:ascii="Corbel" w:hAnsi="Corbel"/>
          <w:u w:val="single"/>
        </w:rPr>
        <w:t>krijgen geen nummer</w:t>
      </w:r>
      <w:r w:rsidRPr="00371F52">
        <w:rPr>
          <w:rFonts w:ascii="Corbel" w:hAnsi="Corbel"/>
        </w:rPr>
        <w:t xml:space="preserve"> toegekend</w:t>
      </w:r>
      <w:r w:rsidR="006443F3" w:rsidRPr="00371F52">
        <w:rPr>
          <w:rFonts w:ascii="Corbel" w:hAnsi="Corbel"/>
        </w:rPr>
        <w:t xml:space="preserve"> maar worden wel opgenomen in de inhoudstafel.</w:t>
      </w:r>
    </w:p>
    <w:p w14:paraId="26674BD5" w14:textId="77777777" w:rsidR="00DD4500" w:rsidRPr="00371F52" w:rsidRDefault="00DD4500">
      <w:pPr>
        <w:rPr>
          <w:rFonts w:ascii="Corbel" w:hAnsi="Corbel"/>
        </w:rPr>
      </w:pPr>
    </w:p>
    <w:p w14:paraId="63D4E160" w14:textId="77777777" w:rsidR="00DD4500" w:rsidRPr="00371F52" w:rsidRDefault="00DD4500">
      <w:pPr>
        <w:rPr>
          <w:rFonts w:ascii="Corbel" w:hAnsi="Corbel"/>
        </w:rPr>
      </w:pPr>
      <w:r w:rsidRPr="00371F52">
        <w:rPr>
          <w:rFonts w:ascii="Corbel" w:hAnsi="Corbel"/>
        </w:rPr>
        <w:t>Titels worden links uitgelijnd. Het hoofdstuknummer wordt gevolgd door een insprong alvorens de eigenlijke titel geplaatst wordt.</w:t>
      </w:r>
    </w:p>
    <w:p w14:paraId="78D70626" w14:textId="77777777" w:rsidR="00DD4500" w:rsidRPr="00371F52" w:rsidRDefault="00DD4500">
      <w:pPr>
        <w:spacing w:line="240" w:lineRule="auto"/>
        <w:rPr>
          <w:rFonts w:ascii="Corbel" w:hAnsi="Corbel"/>
        </w:rPr>
      </w:pPr>
    </w:p>
    <w:p w14:paraId="6C13DDAF" w14:textId="77777777" w:rsidR="00DD4500" w:rsidRPr="00371F52" w:rsidRDefault="00DD4500" w:rsidP="002B78D9">
      <w:pPr>
        <w:spacing w:line="240" w:lineRule="auto"/>
        <w:rPr>
          <w:rFonts w:ascii="Corbel" w:hAnsi="Corbel"/>
        </w:rPr>
      </w:pPr>
      <w:r w:rsidRPr="00371F52">
        <w:rPr>
          <w:rFonts w:ascii="Corbel" w:hAnsi="Corbel"/>
        </w:rPr>
        <w:t xml:space="preserve">Als je gebruik maakt van het aangeboden sjabloon op Toledo zijn dit dus de stijlen </w:t>
      </w:r>
      <w:r w:rsidR="002B78D9" w:rsidRPr="00371F52">
        <w:rPr>
          <w:rFonts w:ascii="Corbel" w:hAnsi="Corbel"/>
        </w:rPr>
        <w:t>“</w:t>
      </w:r>
      <w:r w:rsidRPr="00371F52">
        <w:rPr>
          <w:rFonts w:ascii="Corbel" w:hAnsi="Corbel"/>
        </w:rPr>
        <w:t>Kop 1</w:t>
      </w:r>
      <w:r w:rsidR="002B78D9" w:rsidRPr="00371F52">
        <w:rPr>
          <w:rFonts w:ascii="Corbel" w:hAnsi="Corbel"/>
        </w:rPr>
        <w:t>”</w:t>
      </w:r>
      <w:r w:rsidRPr="00371F52">
        <w:rPr>
          <w:rFonts w:ascii="Corbel" w:hAnsi="Corbel"/>
        </w:rPr>
        <w:t xml:space="preserve"> tem </w:t>
      </w:r>
      <w:r w:rsidR="002B78D9" w:rsidRPr="00371F52">
        <w:rPr>
          <w:rFonts w:ascii="Corbel" w:hAnsi="Corbel"/>
        </w:rPr>
        <w:t xml:space="preserve">“Kop </w:t>
      </w:r>
      <w:r w:rsidRPr="00371F52">
        <w:rPr>
          <w:rFonts w:ascii="Corbel" w:hAnsi="Corbel"/>
        </w:rPr>
        <w:t>4</w:t>
      </w:r>
      <w:r w:rsidR="002B78D9" w:rsidRPr="00371F52">
        <w:rPr>
          <w:rFonts w:ascii="Corbel" w:hAnsi="Corbel"/>
        </w:rPr>
        <w:t>”</w:t>
      </w:r>
      <w:r w:rsidRPr="00371F52">
        <w:rPr>
          <w:rFonts w:ascii="Corbel" w:hAnsi="Corbel"/>
        </w:rPr>
        <w:t xml:space="preserve"> zoals hierboven beschreven. </w:t>
      </w:r>
    </w:p>
    <w:p w14:paraId="512C6268" w14:textId="77777777" w:rsidR="00DD4500" w:rsidRPr="00371F52" w:rsidRDefault="00DD4500">
      <w:pPr>
        <w:ind w:left="180" w:hanging="160"/>
        <w:rPr>
          <w:rFonts w:ascii="Corbel" w:hAnsi="Corbel"/>
        </w:rPr>
      </w:pPr>
      <w:r w:rsidRPr="00371F52">
        <w:rPr>
          <w:rFonts w:ascii="Corbel" w:hAnsi="Corbel"/>
        </w:rPr>
        <w:t xml:space="preserve"> </w:t>
      </w:r>
    </w:p>
    <w:p w14:paraId="2EC815E9" w14:textId="77777777" w:rsidR="00DD4500" w:rsidRPr="00371F52" w:rsidRDefault="00CF1C70">
      <w:pPr>
        <w:pStyle w:val="Heading4"/>
        <w:ind w:left="0" w:firstLine="0"/>
        <w:rPr>
          <w:rFonts w:ascii="Corbel" w:hAnsi="Corbel"/>
        </w:rPr>
      </w:pPr>
      <w:bookmarkStart w:id="125" w:name="h.u3303evokevs"/>
      <w:bookmarkStart w:id="126" w:name="_Ref316720187"/>
      <w:bookmarkEnd w:id="125"/>
      <w:r w:rsidRPr="00371F52">
        <w:rPr>
          <w:rFonts w:ascii="Corbel" w:hAnsi="Corbel"/>
        </w:rPr>
        <w:t>4</w:t>
      </w:r>
      <w:r w:rsidR="009A313C" w:rsidRPr="00371F52">
        <w:rPr>
          <w:rFonts w:ascii="Corbel" w:hAnsi="Corbel"/>
        </w:rPr>
        <w:t>.</w:t>
      </w:r>
      <w:r w:rsidR="00DD4500" w:rsidRPr="00371F52">
        <w:rPr>
          <w:rFonts w:ascii="Corbel" w:hAnsi="Corbel"/>
        </w:rPr>
        <w:t>2.4 Figuren</w:t>
      </w:r>
      <w:bookmarkEnd w:id="126"/>
    </w:p>
    <w:p w14:paraId="4CFD5539" w14:textId="259DFB66" w:rsidR="00DD4500" w:rsidRPr="00371F52" w:rsidRDefault="00DD4500">
      <w:pPr>
        <w:spacing w:line="240" w:lineRule="auto"/>
        <w:rPr>
          <w:rFonts w:ascii="Corbel" w:hAnsi="Corbel"/>
        </w:rPr>
      </w:pPr>
      <w:r w:rsidRPr="00371F52">
        <w:rPr>
          <w:rFonts w:ascii="Corbel" w:hAnsi="Corbel"/>
        </w:rPr>
        <w:t xml:space="preserve">Nummer figuren met een iets kleiner onderschrift volgens hoofdstuk (b.v. </w:t>
      </w:r>
      <w:r w:rsidRPr="00371F52">
        <w:rPr>
          <w:rFonts w:ascii="Corbel" w:hAnsi="Corbel"/>
          <w:i/>
          <w:iCs/>
        </w:rPr>
        <w:t xml:space="preserve">Fig. </w:t>
      </w:r>
      <w:r w:rsidR="00005781" w:rsidRPr="00371F52">
        <w:rPr>
          <w:rFonts w:ascii="Corbel" w:hAnsi="Corbel"/>
          <w:i/>
          <w:iCs/>
        </w:rPr>
        <w:t>4-</w:t>
      </w:r>
      <w:r w:rsidRPr="00371F52">
        <w:rPr>
          <w:rFonts w:ascii="Corbel" w:hAnsi="Corbel"/>
          <w:i/>
          <w:iCs/>
        </w:rPr>
        <w:t>1: De ADO.NET architectuur grafisch voorgesteld</w:t>
      </w:r>
      <w:r w:rsidRPr="00371F52">
        <w:rPr>
          <w:rFonts w:ascii="Corbel" w:hAnsi="Corbel"/>
        </w:rPr>
        <w:t xml:space="preserve">). Let er op dat alles leesbaar is, en dat de resolutie van de figuur voldoende hoog is. Tabellen, grafieken e.d. moeten naast een </w:t>
      </w:r>
      <w:r w:rsidR="005532DD" w:rsidRPr="00371F52">
        <w:rPr>
          <w:rFonts w:ascii="Corbel" w:hAnsi="Corbel"/>
        </w:rPr>
        <w:t xml:space="preserve">bijschrift </w:t>
      </w:r>
      <w:r w:rsidRPr="00371F52">
        <w:rPr>
          <w:rFonts w:ascii="Corbel" w:hAnsi="Corbel"/>
        </w:rPr>
        <w:t>ook voorzien zijn van alle informatie zoals legende, eenheden enz… Let er ook op om figuren die je overneemt van websites, artikels, … op de correcte manier te refereren.</w:t>
      </w:r>
    </w:p>
    <w:p w14:paraId="2DBB53C9" w14:textId="77777777" w:rsidR="00DD4500" w:rsidRPr="00371F52" w:rsidRDefault="00DD4500">
      <w:pPr>
        <w:spacing w:line="240" w:lineRule="auto"/>
        <w:rPr>
          <w:rFonts w:ascii="Corbel" w:hAnsi="Corbel"/>
        </w:rPr>
      </w:pPr>
    </w:p>
    <w:p w14:paraId="068A04F7" w14:textId="77777777" w:rsidR="00DD4500" w:rsidRPr="00371F52" w:rsidRDefault="00DD4500">
      <w:pPr>
        <w:spacing w:line="240" w:lineRule="auto"/>
        <w:rPr>
          <w:rFonts w:ascii="Corbel" w:hAnsi="Corbel"/>
        </w:rPr>
      </w:pPr>
      <w:r w:rsidRPr="00371F52">
        <w:rPr>
          <w:rFonts w:ascii="Corbel" w:hAnsi="Corbel"/>
        </w:rPr>
        <w:t>Hieronder kan je een voorbeeld aantreffen:</w:t>
      </w:r>
    </w:p>
    <w:p w14:paraId="77ED1B05" w14:textId="77777777" w:rsidR="002B78D9" w:rsidRPr="00371F52" w:rsidRDefault="002B78D9">
      <w:pPr>
        <w:spacing w:line="240" w:lineRule="auto"/>
        <w:rPr>
          <w:rFonts w:ascii="Corbel" w:hAnsi="Corbel"/>
        </w:rPr>
      </w:pPr>
    </w:p>
    <w:p w14:paraId="5E327DDC" w14:textId="77777777" w:rsidR="00DD4500" w:rsidRPr="00371F52" w:rsidRDefault="00F03955">
      <w:pPr>
        <w:spacing w:line="240" w:lineRule="auto"/>
        <w:jc w:val="center"/>
        <w:rPr>
          <w:rFonts w:ascii="Corbel" w:hAnsi="Corbel"/>
        </w:rPr>
      </w:pPr>
      <w:r w:rsidRPr="00371F52">
        <w:rPr>
          <w:rFonts w:ascii="Corbel" w:hAnsi="Corbel"/>
          <w:noProof/>
        </w:rPr>
        <w:drawing>
          <wp:inline distT="0" distB="0" distL="0" distR="0" wp14:anchorId="72B6E541" wp14:editId="2E5D96FF">
            <wp:extent cx="5291208" cy="2741891"/>
            <wp:effectExtent l="0" t="0" r="508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0608" cy="2746762"/>
                    </a:xfrm>
                    <a:prstGeom prst="rect">
                      <a:avLst/>
                    </a:prstGeom>
                    <a:noFill/>
                    <a:ln>
                      <a:noFill/>
                    </a:ln>
                  </pic:spPr>
                </pic:pic>
              </a:graphicData>
            </a:graphic>
          </wp:inline>
        </w:drawing>
      </w:r>
    </w:p>
    <w:p w14:paraId="52134241" w14:textId="7C9D7D33" w:rsidR="00DD4500" w:rsidRPr="00371F52" w:rsidRDefault="00DD4500">
      <w:pPr>
        <w:spacing w:line="240" w:lineRule="auto"/>
        <w:ind w:firstLine="720"/>
        <w:jc w:val="center"/>
        <w:rPr>
          <w:rFonts w:ascii="Corbel" w:hAnsi="Corbel"/>
          <w:sz w:val="18"/>
          <w:szCs w:val="18"/>
        </w:rPr>
      </w:pPr>
      <w:r w:rsidRPr="00371F52">
        <w:rPr>
          <w:rFonts w:ascii="Corbel" w:hAnsi="Corbel"/>
          <w:sz w:val="18"/>
          <w:szCs w:val="18"/>
        </w:rPr>
        <w:t xml:space="preserve">Fig. </w:t>
      </w:r>
      <w:r w:rsidR="00005781" w:rsidRPr="00371F52">
        <w:rPr>
          <w:rFonts w:ascii="Corbel" w:hAnsi="Corbel"/>
          <w:sz w:val="18"/>
          <w:szCs w:val="18"/>
        </w:rPr>
        <w:t>4-</w:t>
      </w:r>
      <w:r w:rsidR="00457832" w:rsidRPr="00371F52">
        <w:rPr>
          <w:rFonts w:ascii="Corbel" w:hAnsi="Corbel"/>
          <w:sz w:val="18"/>
          <w:szCs w:val="18"/>
        </w:rPr>
        <w:t>1</w:t>
      </w:r>
      <w:r w:rsidRPr="00371F52">
        <w:rPr>
          <w:rFonts w:ascii="Corbel" w:hAnsi="Corbel"/>
          <w:sz w:val="18"/>
          <w:szCs w:val="18"/>
        </w:rPr>
        <w:t>: De ADO.NET architectuur grafisch voorgesteld</w:t>
      </w:r>
      <w:r w:rsidR="0085560D" w:rsidRPr="00371F52">
        <w:rPr>
          <w:rFonts w:ascii="Corbel" w:hAnsi="Corbel"/>
          <w:sz w:val="18"/>
          <w:szCs w:val="18"/>
        </w:rPr>
        <w:t xml:space="preserve"> </w:t>
      </w:r>
      <w:sdt>
        <w:sdtPr>
          <w:rPr>
            <w:rFonts w:ascii="Corbel" w:hAnsi="Corbel"/>
            <w:sz w:val="18"/>
            <w:szCs w:val="18"/>
          </w:rPr>
          <w:id w:val="1809281599"/>
          <w:citation/>
        </w:sdtPr>
        <w:sdtContent>
          <w:r w:rsidR="0085560D" w:rsidRPr="00371F52">
            <w:rPr>
              <w:rFonts w:ascii="Corbel" w:hAnsi="Corbel"/>
              <w:sz w:val="18"/>
              <w:szCs w:val="18"/>
            </w:rPr>
            <w:fldChar w:fldCharType="begin"/>
          </w:r>
          <w:r w:rsidR="000B13D7" w:rsidRPr="00371F52">
            <w:rPr>
              <w:rFonts w:ascii="Corbel" w:hAnsi="Corbel"/>
              <w:sz w:val="18"/>
              <w:szCs w:val="18"/>
            </w:rPr>
            <w:instrText xml:space="preserve">CITATION ADO12 \l 2067 </w:instrText>
          </w:r>
          <w:r w:rsidR="0085560D" w:rsidRPr="00371F52">
            <w:rPr>
              <w:rFonts w:ascii="Corbel" w:hAnsi="Corbel"/>
              <w:sz w:val="18"/>
              <w:szCs w:val="18"/>
            </w:rPr>
            <w:fldChar w:fldCharType="separate"/>
          </w:r>
          <w:r w:rsidR="00125639" w:rsidRPr="00125639">
            <w:rPr>
              <w:rFonts w:ascii="Corbel" w:hAnsi="Corbel"/>
              <w:noProof/>
              <w:sz w:val="18"/>
              <w:szCs w:val="18"/>
            </w:rPr>
            <w:t>[4]</w:t>
          </w:r>
          <w:r w:rsidR="0085560D" w:rsidRPr="00371F52">
            <w:rPr>
              <w:rFonts w:ascii="Corbel" w:hAnsi="Corbel"/>
              <w:sz w:val="18"/>
              <w:szCs w:val="18"/>
            </w:rPr>
            <w:fldChar w:fldCharType="end"/>
          </w:r>
        </w:sdtContent>
      </w:sdt>
      <w:r w:rsidRPr="00371F52">
        <w:rPr>
          <w:rFonts w:ascii="Corbel" w:hAnsi="Corbel"/>
        </w:rPr>
        <w:t xml:space="preserve"> </w:t>
      </w:r>
    </w:p>
    <w:p w14:paraId="47E18F94" w14:textId="77777777" w:rsidR="00DD4500" w:rsidRPr="00371F52" w:rsidRDefault="00DD4500">
      <w:pPr>
        <w:spacing w:line="240" w:lineRule="auto"/>
        <w:ind w:firstLine="720"/>
        <w:rPr>
          <w:rFonts w:ascii="Corbel" w:hAnsi="Corbel"/>
        </w:rPr>
      </w:pPr>
    </w:p>
    <w:p w14:paraId="52FE0DAF" w14:textId="22597CFB" w:rsidR="00D74575" w:rsidRPr="00371F52" w:rsidRDefault="00DD4500" w:rsidP="00D74575">
      <w:pPr>
        <w:spacing w:line="240" w:lineRule="auto"/>
        <w:rPr>
          <w:rFonts w:ascii="Corbel" w:hAnsi="Corbel"/>
        </w:rPr>
      </w:pPr>
      <w:r w:rsidRPr="00371F52">
        <w:rPr>
          <w:rFonts w:ascii="Corbel" w:hAnsi="Corbel"/>
        </w:rPr>
        <w:t>Verwijs in je tekst naar deze figuur via dit nummer (</w:t>
      </w:r>
      <w:r w:rsidR="00457832" w:rsidRPr="00371F52">
        <w:rPr>
          <w:rFonts w:ascii="Corbel" w:hAnsi="Corbel"/>
        </w:rPr>
        <w:t>b</w:t>
      </w:r>
      <w:r w:rsidRPr="00371F52">
        <w:rPr>
          <w:rFonts w:ascii="Corbel" w:hAnsi="Corbel"/>
        </w:rPr>
        <w:t xml:space="preserve">ijv. in Fig. </w:t>
      </w:r>
      <w:r w:rsidR="00005781" w:rsidRPr="00371F52">
        <w:rPr>
          <w:rFonts w:ascii="Corbel" w:hAnsi="Corbel"/>
        </w:rPr>
        <w:t>4-</w:t>
      </w:r>
      <w:r w:rsidRPr="00371F52">
        <w:rPr>
          <w:rFonts w:ascii="Corbel" w:hAnsi="Corbel"/>
        </w:rPr>
        <w:t>1 zien we de verschillende onderdelen van ADO.NET</w:t>
      </w:r>
      <w:r w:rsidR="00052F74" w:rsidRPr="00371F52">
        <w:rPr>
          <w:rFonts w:ascii="Corbel" w:hAnsi="Corbel"/>
        </w:rPr>
        <w:t xml:space="preserve"> …</w:t>
      </w:r>
      <w:r w:rsidRPr="00371F52">
        <w:rPr>
          <w:rFonts w:ascii="Corbel" w:hAnsi="Corbel"/>
        </w:rPr>
        <w:t>). Merk op dat achteraan h</w:t>
      </w:r>
      <w:r w:rsidR="0085560D" w:rsidRPr="00371F52">
        <w:rPr>
          <w:rFonts w:ascii="Corbel" w:hAnsi="Corbel"/>
        </w:rPr>
        <w:t>et bijschrift van de figuur “</w:t>
      </w:r>
      <w:sdt>
        <w:sdtPr>
          <w:rPr>
            <w:rFonts w:ascii="Corbel" w:hAnsi="Corbel"/>
          </w:rPr>
          <w:id w:val="1741759188"/>
          <w:citation/>
        </w:sdtPr>
        <w:sdtContent>
          <w:r w:rsidR="0085560D" w:rsidRPr="00371F52">
            <w:rPr>
              <w:rFonts w:ascii="Corbel" w:hAnsi="Corbel"/>
            </w:rPr>
            <w:fldChar w:fldCharType="begin"/>
          </w:r>
          <w:r w:rsidR="000B13D7" w:rsidRPr="00371F52">
            <w:rPr>
              <w:rFonts w:ascii="Corbel" w:hAnsi="Corbel"/>
            </w:rPr>
            <w:instrText xml:space="preserve">CITATION ADO12 \l 2067 </w:instrText>
          </w:r>
          <w:r w:rsidR="0085560D" w:rsidRPr="00371F52">
            <w:rPr>
              <w:rFonts w:ascii="Corbel" w:hAnsi="Corbel"/>
            </w:rPr>
            <w:fldChar w:fldCharType="separate"/>
          </w:r>
          <w:r w:rsidR="00125639">
            <w:rPr>
              <w:rFonts w:ascii="Corbel" w:hAnsi="Corbel"/>
              <w:noProof/>
            </w:rPr>
            <w:t xml:space="preserve"> </w:t>
          </w:r>
          <w:r w:rsidR="00125639" w:rsidRPr="00125639">
            <w:rPr>
              <w:rFonts w:ascii="Corbel" w:hAnsi="Corbel"/>
              <w:noProof/>
            </w:rPr>
            <w:t>[4]</w:t>
          </w:r>
          <w:r w:rsidR="0085560D" w:rsidRPr="00371F52">
            <w:rPr>
              <w:rFonts w:ascii="Corbel" w:hAnsi="Corbel"/>
            </w:rPr>
            <w:fldChar w:fldCharType="end"/>
          </w:r>
        </w:sdtContent>
      </w:sdt>
      <w:r w:rsidRPr="00371F52">
        <w:rPr>
          <w:rFonts w:ascii="Corbel" w:hAnsi="Corbel"/>
        </w:rPr>
        <w:t xml:space="preserve">” staat. Dit zal corresponderen met de </w:t>
      </w:r>
      <w:r w:rsidR="0085560D" w:rsidRPr="00371F52">
        <w:rPr>
          <w:rFonts w:ascii="Corbel" w:hAnsi="Corbel"/>
        </w:rPr>
        <w:t>derde</w:t>
      </w:r>
      <w:r w:rsidRPr="00371F52">
        <w:rPr>
          <w:rFonts w:ascii="Corbel" w:hAnsi="Corbel"/>
        </w:rPr>
        <w:t xml:space="preserve"> referentie uit je </w:t>
      </w:r>
      <w:r w:rsidR="00457832" w:rsidRPr="00371F52">
        <w:rPr>
          <w:rFonts w:ascii="Corbel" w:hAnsi="Corbel"/>
        </w:rPr>
        <w:t>literatuurlijst</w:t>
      </w:r>
      <w:r w:rsidRPr="00371F52">
        <w:rPr>
          <w:rFonts w:ascii="Corbel" w:hAnsi="Corbel"/>
        </w:rPr>
        <w:t xml:space="preserve"> die achteraan je tekst komt. Voor het correct opnemen van dergelijke referenties verwijzen we je graag naar het volgende hoofdstuk</w:t>
      </w:r>
      <w:r w:rsidR="00457832" w:rsidRPr="00371F52">
        <w:rPr>
          <w:rFonts w:ascii="Corbel" w:hAnsi="Corbel"/>
        </w:rPr>
        <w:t xml:space="preserve"> (</w:t>
      </w:r>
      <w:r w:rsidR="00457832" w:rsidRPr="00371F52">
        <w:rPr>
          <w:rStyle w:val="hyperlinkChar"/>
          <w:rFonts w:ascii="Corbel" w:hAnsi="Corbel"/>
        </w:rPr>
        <w:fldChar w:fldCharType="begin"/>
      </w:r>
      <w:r w:rsidR="00457832" w:rsidRPr="00371F52">
        <w:rPr>
          <w:rStyle w:val="hyperlinkChar"/>
          <w:rFonts w:ascii="Corbel" w:hAnsi="Corbel"/>
        </w:rPr>
        <w:instrText xml:space="preserve"> REF _Ref316746043 \h  \* MERGEFORMAT </w:instrText>
      </w:r>
      <w:r w:rsidR="00457832" w:rsidRPr="00371F52">
        <w:rPr>
          <w:rStyle w:val="hyperlinkChar"/>
          <w:rFonts w:ascii="Corbel" w:hAnsi="Corbel"/>
        </w:rPr>
      </w:r>
      <w:r w:rsidR="00457832" w:rsidRPr="00371F52">
        <w:rPr>
          <w:rStyle w:val="hyperlinkChar"/>
          <w:rFonts w:ascii="Corbel" w:hAnsi="Corbel"/>
        </w:rPr>
        <w:fldChar w:fldCharType="separate"/>
      </w:r>
      <w:r w:rsidR="00E64DBE" w:rsidRPr="00CE2C16">
        <w:rPr>
          <w:rStyle w:val="hyperlinkChar"/>
          <w:rFonts w:ascii="Corbel" w:hAnsi="Corbel"/>
        </w:rPr>
        <w:t>4.2.5 Bronnen en citaten</w:t>
      </w:r>
      <w:r w:rsidR="00457832" w:rsidRPr="00371F52">
        <w:rPr>
          <w:rStyle w:val="hyperlinkChar"/>
          <w:rFonts w:ascii="Corbel" w:hAnsi="Corbel"/>
        </w:rPr>
        <w:fldChar w:fldCharType="end"/>
      </w:r>
      <w:r w:rsidR="00457832" w:rsidRPr="00371F52">
        <w:rPr>
          <w:rFonts w:ascii="Corbel" w:hAnsi="Corbel"/>
        </w:rPr>
        <w:t>)</w:t>
      </w:r>
      <w:r w:rsidRPr="00371F52">
        <w:rPr>
          <w:rFonts w:ascii="Corbel" w:hAnsi="Corbel"/>
        </w:rPr>
        <w:t>.</w:t>
      </w:r>
      <w:r w:rsidR="00D74575" w:rsidRPr="00371F52">
        <w:rPr>
          <w:rFonts w:ascii="Corbel" w:hAnsi="Corbel"/>
        </w:rPr>
        <w:t xml:space="preserve"> De meeste tekstverwerkingsprogramma’s voorzien hier sta</w:t>
      </w:r>
      <w:r w:rsidR="00457832" w:rsidRPr="00371F52">
        <w:rPr>
          <w:rFonts w:ascii="Corbel" w:hAnsi="Corbel"/>
        </w:rPr>
        <w:t>ndaard een aantal methodes voor bijschriften en opschriften en het genereren van lijsten hiervan.</w:t>
      </w:r>
    </w:p>
    <w:p w14:paraId="775FDDCB" w14:textId="77777777" w:rsidR="00DD4500" w:rsidRPr="00371F52" w:rsidRDefault="00DD4500">
      <w:pPr>
        <w:spacing w:line="240" w:lineRule="auto"/>
        <w:rPr>
          <w:rFonts w:ascii="Corbel" w:hAnsi="Corbel"/>
        </w:rPr>
      </w:pPr>
    </w:p>
    <w:p w14:paraId="33CCB22D" w14:textId="77777777" w:rsidR="00DD4500" w:rsidRPr="00371F52" w:rsidRDefault="00CF1C70">
      <w:pPr>
        <w:pStyle w:val="Heading4"/>
        <w:ind w:left="0" w:firstLine="0"/>
        <w:rPr>
          <w:rFonts w:ascii="Corbel" w:hAnsi="Corbel"/>
        </w:rPr>
      </w:pPr>
      <w:bookmarkStart w:id="127" w:name="h.qrw1dqrtvqoa"/>
      <w:bookmarkStart w:id="128" w:name="_Ref316720385"/>
      <w:bookmarkStart w:id="129" w:name="_Ref316720858"/>
      <w:bookmarkStart w:id="130" w:name="_Ref316746043"/>
      <w:bookmarkEnd w:id="127"/>
      <w:r w:rsidRPr="00371F52">
        <w:rPr>
          <w:rFonts w:ascii="Corbel" w:hAnsi="Corbel"/>
        </w:rPr>
        <w:t>4</w:t>
      </w:r>
      <w:r w:rsidR="009A313C" w:rsidRPr="00371F52">
        <w:rPr>
          <w:rFonts w:ascii="Corbel" w:hAnsi="Corbel"/>
        </w:rPr>
        <w:t>.</w:t>
      </w:r>
      <w:r w:rsidR="00DD4500" w:rsidRPr="00371F52">
        <w:rPr>
          <w:rFonts w:ascii="Corbel" w:hAnsi="Corbel"/>
        </w:rPr>
        <w:t>2.5 Bronnen en citaten</w:t>
      </w:r>
      <w:bookmarkEnd w:id="128"/>
      <w:bookmarkEnd w:id="129"/>
      <w:bookmarkEnd w:id="130"/>
    </w:p>
    <w:p w14:paraId="4EDC44E2" w14:textId="77777777" w:rsidR="00DD4500" w:rsidRPr="00371F52" w:rsidRDefault="00DD4500">
      <w:pPr>
        <w:spacing w:line="240" w:lineRule="auto"/>
        <w:rPr>
          <w:rFonts w:ascii="Corbel" w:hAnsi="Corbel"/>
        </w:rPr>
      </w:pPr>
      <w:r w:rsidRPr="00371F52">
        <w:rPr>
          <w:rFonts w:ascii="Corbel" w:hAnsi="Corbel"/>
        </w:rPr>
        <w:t xml:space="preserve"> </w:t>
      </w:r>
    </w:p>
    <w:p w14:paraId="734B7873" w14:textId="2765C371" w:rsidR="00DD4500" w:rsidRPr="00371F52" w:rsidRDefault="00DD4500">
      <w:pPr>
        <w:spacing w:line="240" w:lineRule="auto"/>
        <w:rPr>
          <w:rFonts w:ascii="Corbel" w:hAnsi="Corbel"/>
        </w:rPr>
      </w:pPr>
      <w:r w:rsidRPr="00371F52">
        <w:rPr>
          <w:rFonts w:ascii="Corbel" w:hAnsi="Corbel"/>
        </w:rPr>
        <w:t xml:space="preserve">Zoals vermeld bij </w:t>
      </w:r>
      <w:r w:rsidR="00457832" w:rsidRPr="00371F52">
        <w:rPr>
          <w:rStyle w:val="hyperlinkChar"/>
          <w:rFonts w:ascii="Corbel" w:hAnsi="Corbel"/>
        </w:rPr>
        <w:fldChar w:fldCharType="begin"/>
      </w:r>
      <w:r w:rsidR="00457832" w:rsidRPr="00371F52">
        <w:rPr>
          <w:rStyle w:val="hyperlinkChar"/>
          <w:rFonts w:ascii="Corbel" w:hAnsi="Corbel"/>
        </w:rPr>
        <w:instrText xml:space="preserve"> REF _Ref316746114 \h  \* MERGEFORMAT </w:instrText>
      </w:r>
      <w:r w:rsidR="00457832" w:rsidRPr="00371F52">
        <w:rPr>
          <w:rStyle w:val="hyperlinkChar"/>
          <w:rFonts w:ascii="Corbel" w:hAnsi="Corbel"/>
        </w:rPr>
      </w:r>
      <w:r w:rsidR="00457832" w:rsidRPr="00371F52">
        <w:rPr>
          <w:rStyle w:val="hyperlinkChar"/>
          <w:rFonts w:ascii="Corbel" w:hAnsi="Corbel"/>
        </w:rPr>
        <w:fldChar w:fldCharType="separate"/>
      </w:r>
      <w:r w:rsidR="00E64DBE" w:rsidRPr="00CE2C16">
        <w:rPr>
          <w:rStyle w:val="hyperlinkChar"/>
          <w:rFonts w:ascii="Corbel" w:hAnsi="Corbel"/>
        </w:rPr>
        <w:t>4.1.4 Bronvermelding en plagiaat?</w:t>
      </w:r>
      <w:r w:rsidR="00457832" w:rsidRPr="00371F52">
        <w:rPr>
          <w:rStyle w:val="hyperlinkChar"/>
          <w:rFonts w:ascii="Corbel" w:hAnsi="Corbel"/>
        </w:rPr>
        <w:fldChar w:fldCharType="end"/>
      </w:r>
      <w:r w:rsidR="00457832" w:rsidRPr="00371F52">
        <w:rPr>
          <w:rFonts w:ascii="Corbel" w:hAnsi="Corbel"/>
        </w:rPr>
        <w:t xml:space="preserve"> </w:t>
      </w:r>
      <w:r w:rsidRPr="00371F52">
        <w:rPr>
          <w:rFonts w:ascii="Corbel" w:hAnsi="Corbel"/>
        </w:rPr>
        <w:t>is het vermelden van bronnen inclusief waar en wanneer je het gevonden hebt (weblink</w:t>
      </w:r>
      <w:r w:rsidR="00457832" w:rsidRPr="00371F52">
        <w:rPr>
          <w:rFonts w:ascii="Corbel" w:hAnsi="Corbel"/>
        </w:rPr>
        <w:t xml:space="preserve">, datum, titel, </w:t>
      </w:r>
      <w:r w:rsidRPr="00371F52">
        <w:rPr>
          <w:rFonts w:ascii="Corbel" w:hAnsi="Corbel"/>
        </w:rPr>
        <w:t>uitgeverij</w:t>
      </w:r>
      <w:r w:rsidR="00457832" w:rsidRPr="00371F52">
        <w:rPr>
          <w:rFonts w:ascii="Corbel" w:hAnsi="Corbel"/>
        </w:rPr>
        <w:t xml:space="preserve">, </w:t>
      </w:r>
      <w:r w:rsidRPr="00371F52">
        <w:rPr>
          <w:rFonts w:ascii="Corbel" w:hAnsi="Corbel"/>
        </w:rPr>
        <w:t>auteur</w:t>
      </w:r>
      <w:r w:rsidR="00457832" w:rsidRPr="00371F52">
        <w:rPr>
          <w:rFonts w:ascii="Corbel" w:hAnsi="Corbel"/>
        </w:rPr>
        <w:t xml:space="preserve">, </w:t>
      </w:r>
      <w:r w:rsidRPr="00371F52">
        <w:rPr>
          <w:rFonts w:ascii="Corbel" w:hAnsi="Corbel"/>
        </w:rPr>
        <w:t>pagina</w:t>
      </w:r>
      <w:r w:rsidR="00457832" w:rsidRPr="00371F52">
        <w:rPr>
          <w:rFonts w:ascii="Corbel" w:hAnsi="Corbel"/>
        </w:rPr>
        <w:t xml:space="preserve">, </w:t>
      </w:r>
      <w:r w:rsidRPr="00371F52">
        <w:rPr>
          <w:rFonts w:ascii="Corbel" w:hAnsi="Corbel"/>
        </w:rPr>
        <w:t xml:space="preserve">uitgavedatum) heel belangrijk. </w:t>
      </w:r>
    </w:p>
    <w:p w14:paraId="3158D8A0" w14:textId="77777777" w:rsidR="00DD4500" w:rsidRPr="00371F52" w:rsidRDefault="00DD4500">
      <w:pPr>
        <w:spacing w:line="240" w:lineRule="auto"/>
        <w:rPr>
          <w:rFonts w:ascii="Corbel" w:hAnsi="Corbel"/>
        </w:rPr>
      </w:pPr>
    </w:p>
    <w:p w14:paraId="387B4DEA" w14:textId="06079149" w:rsidR="00457832" w:rsidRPr="00371F52" w:rsidRDefault="00DD4500">
      <w:pPr>
        <w:spacing w:line="240" w:lineRule="auto"/>
        <w:rPr>
          <w:rFonts w:ascii="Corbel" w:hAnsi="Corbel"/>
        </w:rPr>
      </w:pPr>
      <w:r w:rsidRPr="00371F52">
        <w:rPr>
          <w:rFonts w:ascii="Corbel" w:hAnsi="Corbel"/>
        </w:rPr>
        <w:t xml:space="preserve">Voor het integreren van je bronvermeldingen en citaten verwijzen we je graag naar het </w:t>
      </w:r>
      <w:r w:rsidR="00603F9E" w:rsidRPr="00371F52">
        <w:rPr>
          <w:rFonts w:ascii="Corbel" w:hAnsi="Corbel"/>
        </w:rPr>
        <w:t>IEEE</w:t>
      </w:r>
      <w:r w:rsidRPr="00371F52">
        <w:rPr>
          <w:rFonts w:ascii="Corbel" w:hAnsi="Corbel"/>
        </w:rPr>
        <w:t xml:space="preserve">-systeem. Dit betekent dat je enerzijds in de tekst zelf een vermelding maakt van de bron </w:t>
      </w:r>
      <w:r w:rsidR="00457832" w:rsidRPr="00371F52">
        <w:rPr>
          <w:rFonts w:ascii="Corbel" w:hAnsi="Corbel"/>
        </w:rPr>
        <w:t xml:space="preserve">a.d.h.v. een cijfer tussen </w:t>
      </w:r>
      <w:r w:rsidR="00FE49AE" w:rsidRPr="00371F52">
        <w:rPr>
          <w:rFonts w:ascii="Corbel" w:hAnsi="Corbel"/>
        </w:rPr>
        <w:t xml:space="preserve">vierkante </w:t>
      </w:r>
      <w:r w:rsidR="00457832" w:rsidRPr="00371F52">
        <w:rPr>
          <w:rFonts w:ascii="Corbel" w:hAnsi="Corbel"/>
        </w:rPr>
        <w:t xml:space="preserve">haken </w:t>
      </w:r>
      <w:r w:rsidRPr="00371F52">
        <w:rPr>
          <w:rFonts w:ascii="Corbel" w:hAnsi="Corbel"/>
        </w:rPr>
        <w:t xml:space="preserve">en anderzijds ook achteraan je </w:t>
      </w:r>
      <w:r w:rsidR="00C40A12">
        <w:rPr>
          <w:rFonts w:ascii="Corbel" w:hAnsi="Corbel"/>
        </w:rPr>
        <w:t>bachelorproef</w:t>
      </w:r>
      <w:r w:rsidR="00C40A12" w:rsidRPr="00371F52">
        <w:rPr>
          <w:rFonts w:ascii="Corbel" w:hAnsi="Corbel"/>
        </w:rPr>
        <w:t xml:space="preserve"> </w:t>
      </w:r>
      <w:r w:rsidRPr="00371F52">
        <w:rPr>
          <w:rFonts w:ascii="Corbel" w:hAnsi="Corbel"/>
        </w:rPr>
        <w:t xml:space="preserve">een lijst van je gebruikte referenties weergeeft. </w:t>
      </w:r>
    </w:p>
    <w:p w14:paraId="6D68D10A" w14:textId="77777777" w:rsidR="00457832" w:rsidRPr="00371F52" w:rsidRDefault="00457832">
      <w:pPr>
        <w:spacing w:line="240" w:lineRule="auto"/>
        <w:rPr>
          <w:rFonts w:ascii="Corbel" w:hAnsi="Corbel"/>
        </w:rPr>
      </w:pPr>
    </w:p>
    <w:p w14:paraId="69284DF6" w14:textId="6B5D4438" w:rsidR="0085560D" w:rsidRPr="00371F52" w:rsidRDefault="00457832">
      <w:pPr>
        <w:spacing w:line="240" w:lineRule="auto"/>
        <w:rPr>
          <w:rFonts w:ascii="Corbel" w:hAnsi="Corbel"/>
        </w:rPr>
      </w:pPr>
      <w:r w:rsidRPr="00371F52">
        <w:rPr>
          <w:rFonts w:ascii="Corbel" w:hAnsi="Corbel"/>
        </w:rPr>
        <w:t xml:space="preserve">We maken een onderscheid tussen enerzijds bronnen die je effectief in je </w:t>
      </w:r>
      <w:r w:rsidR="00C40A12">
        <w:rPr>
          <w:rFonts w:ascii="Corbel" w:hAnsi="Corbel"/>
        </w:rPr>
        <w:t>bachelorproef</w:t>
      </w:r>
      <w:r w:rsidR="00C40A12" w:rsidRPr="00371F52">
        <w:rPr>
          <w:rFonts w:ascii="Corbel" w:hAnsi="Corbel"/>
        </w:rPr>
        <w:t xml:space="preserve"> </w:t>
      </w:r>
      <w:r w:rsidRPr="00371F52">
        <w:rPr>
          <w:rFonts w:ascii="Corbel" w:hAnsi="Corbel"/>
        </w:rPr>
        <w:t>letterlijk gebruikt hebt (citaten) en anderzijds bronnen die je nodig had</w:t>
      </w:r>
      <w:r w:rsidR="0085560D" w:rsidRPr="00371F52">
        <w:rPr>
          <w:rFonts w:ascii="Corbel" w:hAnsi="Corbel"/>
        </w:rPr>
        <w:t xml:space="preserve"> of</w:t>
      </w:r>
      <w:r w:rsidRPr="00371F52">
        <w:rPr>
          <w:rFonts w:ascii="Corbel" w:hAnsi="Corbel"/>
        </w:rPr>
        <w:t xml:space="preserve"> geraadpleegd hebt om </w:t>
      </w:r>
      <w:r w:rsidR="0085560D" w:rsidRPr="00371F52">
        <w:rPr>
          <w:rFonts w:ascii="Corbel" w:hAnsi="Corbel"/>
        </w:rPr>
        <w:t>inzicht te krijgen in de achtergrond van je opdracht</w:t>
      </w:r>
      <w:r w:rsidRPr="00371F52">
        <w:rPr>
          <w:rFonts w:ascii="Corbel" w:hAnsi="Corbel"/>
        </w:rPr>
        <w:t xml:space="preserve"> en </w:t>
      </w:r>
      <w:r w:rsidR="0085560D" w:rsidRPr="00371F52">
        <w:rPr>
          <w:rFonts w:ascii="Corbel" w:hAnsi="Corbel"/>
        </w:rPr>
        <w:t xml:space="preserve">om </w:t>
      </w:r>
      <w:r w:rsidRPr="00371F52">
        <w:rPr>
          <w:rFonts w:ascii="Corbel" w:hAnsi="Corbel"/>
        </w:rPr>
        <w:t xml:space="preserve">de </w:t>
      </w:r>
      <w:r w:rsidR="0085560D" w:rsidRPr="00371F52">
        <w:rPr>
          <w:rFonts w:ascii="Corbel" w:hAnsi="Corbel"/>
        </w:rPr>
        <w:t>uitwerking</w:t>
      </w:r>
      <w:r w:rsidRPr="00371F52">
        <w:rPr>
          <w:rFonts w:ascii="Corbel" w:hAnsi="Corbel"/>
        </w:rPr>
        <w:t xml:space="preserve"> ervan te realiseren. </w:t>
      </w:r>
    </w:p>
    <w:p w14:paraId="4A43D4C5" w14:textId="740EFE5B" w:rsidR="0085560D" w:rsidRPr="00371F52" w:rsidRDefault="00457832" w:rsidP="0085560D">
      <w:pPr>
        <w:pStyle w:val="ListParagraph"/>
        <w:numPr>
          <w:ilvl w:val="0"/>
          <w:numId w:val="35"/>
        </w:numPr>
        <w:spacing w:line="240" w:lineRule="auto"/>
        <w:rPr>
          <w:rFonts w:ascii="Corbel" w:hAnsi="Corbel"/>
        </w:rPr>
      </w:pPr>
      <w:r w:rsidRPr="00371F52">
        <w:rPr>
          <w:rFonts w:ascii="Corbel" w:hAnsi="Corbel"/>
        </w:rPr>
        <w:t xml:space="preserve">De gebruikte citaten worden achteraan je </w:t>
      </w:r>
      <w:r w:rsidR="00C40A12">
        <w:rPr>
          <w:rFonts w:ascii="Corbel" w:hAnsi="Corbel"/>
        </w:rPr>
        <w:t>bachelorproef</w:t>
      </w:r>
      <w:r w:rsidR="00C40A12" w:rsidRPr="00371F52">
        <w:rPr>
          <w:rFonts w:ascii="Corbel" w:hAnsi="Corbel"/>
        </w:rPr>
        <w:t xml:space="preserve"> </w:t>
      </w:r>
      <w:r w:rsidRPr="00371F52">
        <w:rPr>
          <w:rFonts w:ascii="Corbel" w:hAnsi="Corbel"/>
        </w:rPr>
        <w:t xml:space="preserve">samengenomen in een </w:t>
      </w:r>
      <w:r w:rsidRPr="00371F52">
        <w:rPr>
          <w:rFonts w:ascii="Corbel" w:hAnsi="Corbel"/>
          <w:b/>
        </w:rPr>
        <w:t>literatuurlijst</w:t>
      </w:r>
      <w:r w:rsidRPr="00371F52">
        <w:rPr>
          <w:rFonts w:ascii="Corbel" w:hAnsi="Corbel"/>
        </w:rPr>
        <w:t xml:space="preserve">. </w:t>
      </w:r>
    </w:p>
    <w:p w14:paraId="274673D1" w14:textId="77777777" w:rsidR="00457832" w:rsidRPr="00371F52" w:rsidRDefault="00914106" w:rsidP="0085560D">
      <w:pPr>
        <w:pStyle w:val="ListParagraph"/>
        <w:numPr>
          <w:ilvl w:val="0"/>
          <w:numId w:val="35"/>
        </w:numPr>
        <w:spacing w:line="240" w:lineRule="auto"/>
        <w:rPr>
          <w:rFonts w:ascii="Corbel" w:hAnsi="Corbel"/>
        </w:rPr>
      </w:pPr>
      <w:r w:rsidRPr="00371F52">
        <w:rPr>
          <w:rFonts w:ascii="Corbel" w:hAnsi="Corbel"/>
        </w:rPr>
        <w:t xml:space="preserve">De lijst van je geraadpleegde bronnen wordt samengenomen in een </w:t>
      </w:r>
      <w:r w:rsidRPr="00371F52">
        <w:rPr>
          <w:rFonts w:ascii="Corbel" w:hAnsi="Corbel"/>
          <w:b/>
        </w:rPr>
        <w:t>bibliografie</w:t>
      </w:r>
      <w:r w:rsidRPr="00371F52">
        <w:rPr>
          <w:rFonts w:ascii="Corbel" w:hAnsi="Corbel"/>
        </w:rPr>
        <w:t>.</w:t>
      </w:r>
    </w:p>
    <w:p w14:paraId="54D5E221" w14:textId="77777777" w:rsidR="00457832" w:rsidRPr="00371F52" w:rsidRDefault="00457832">
      <w:pPr>
        <w:spacing w:line="240" w:lineRule="auto"/>
        <w:rPr>
          <w:rFonts w:ascii="Corbel" w:hAnsi="Corbel"/>
        </w:rPr>
      </w:pPr>
    </w:p>
    <w:p w14:paraId="2C50F796" w14:textId="009169CA" w:rsidR="00DD4500" w:rsidRPr="00371F52" w:rsidRDefault="00DD4500">
      <w:pPr>
        <w:spacing w:line="240" w:lineRule="auto"/>
        <w:rPr>
          <w:rFonts w:ascii="Corbel" w:hAnsi="Corbel"/>
        </w:rPr>
      </w:pPr>
      <w:r w:rsidRPr="00371F52">
        <w:rPr>
          <w:rFonts w:ascii="Corbel" w:hAnsi="Corbel"/>
        </w:rPr>
        <w:t>Vele tekstverwerkingsprogramma’s zoals LaTeX</w:t>
      </w:r>
      <w:r w:rsidR="003E3ED8">
        <w:rPr>
          <w:rFonts w:ascii="Corbel" w:hAnsi="Corbel"/>
        </w:rPr>
        <w:t xml:space="preserve"> (</w:t>
      </w:r>
      <w:hyperlink w:history="1">
        <w:r w:rsidR="003E3ED8" w:rsidRPr="00A02AD1">
          <w:rPr>
            <w:rFonts w:ascii="Corbel" w:hAnsi="Corbel"/>
            <w:color w:val="1155CC"/>
            <w:u w:val="single"/>
          </w:rPr>
          <w:t>http</w:t>
        </w:r>
      </w:hyperlink>
      <w:hyperlink w:history="1">
        <w:r w:rsidR="003E3ED8" w:rsidRPr="00A02AD1">
          <w:rPr>
            <w:rFonts w:ascii="Corbel" w:hAnsi="Corbel"/>
            <w:color w:val="1155CC"/>
            <w:u w:val="single"/>
          </w:rPr>
          <w:t>://</w:t>
        </w:r>
      </w:hyperlink>
      <w:hyperlink w:history="1">
        <w:r w:rsidR="003E3ED8" w:rsidRPr="00A02AD1">
          <w:rPr>
            <w:rFonts w:ascii="Corbel" w:hAnsi="Corbel"/>
            <w:color w:val="1155CC"/>
            <w:u w:val="single"/>
          </w:rPr>
          <w:t>goo</w:t>
        </w:r>
      </w:hyperlink>
      <w:hyperlink w:history="1">
        <w:r w:rsidR="003E3ED8" w:rsidRPr="00A02AD1">
          <w:rPr>
            <w:rFonts w:ascii="Corbel" w:hAnsi="Corbel"/>
            <w:color w:val="1155CC"/>
            <w:u w:val="single"/>
          </w:rPr>
          <w:t>.</w:t>
        </w:r>
      </w:hyperlink>
      <w:hyperlink w:history="1">
        <w:r w:rsidR="003E3ED8" w:rsidRPr="00A02AD1">
          <w:rPr>
            <w:rFonts w:ascii="Corbel" w:hAnsi="Corbel"/>
            <w:color w:val="1155CC"/>
            <w:u w:val="single"/>
          </w:rPr>
          <w:t>gl</w:t>
        </w:r>
      </w:hyperlink>
      <w:hyperlink w:history="1">
        <w:r w:rsidR="003E3ED8" w:rsidRPr="00A02AD1">
          <w:rPr>
            <w:rFonts w:ascii="Corbel" w:hAnsi="Corbel"/>
            <w:color w:val="1155CC"/>
            <w:u w:val="single"/>
          </w:rPr>
          <w:t>/</w:t>
        </w:r>
      </w:hyperlink>
      <w:hyperlink w:history="1">
        <w:r w:rsidR="003E3ED8" w:rsidRPr="00A02AD1">
          <w:rPr>
            <w:rFonts w:ascii="Corbel" w:hAnsi="Corbel"/>
            <w:color w:val="1155CC"/>
            <w:u w:val="single"/>
          </w:rPr>
          <w:t>Rdm</w:t>
        </w:r>
      </w:hyperlink>
      <w:hyperlink w:history="1">
        <w:r w:rsidR="003E3ED8" w:rsidRPr="00A02AD1">
          <w:rPr>
            <w:rFonts w:ascii="Corbel" w:hAnsi="Corbel"/>
            <w:color w:val="1155CC"/>
            <w:u w:val="single"/>
          </w:rPr>
          <w:t>19</w:t>
        </w:r>
      </w:hyperlink>
      <w:r w:rsidR="003E3ED8">
        <w:rPr>
          <w:rFonts w:ascii="Corbel" w:hAnsi="Corbel"/>
        </w:rPr>
        <w:t xml:space="preserve">) </w:t>
      </w:r>
      <w:r w:rsidRPr="00371F52">
        <w:rPr>
          <w:rFonts w:ascii="Corbel" w:hAnsi="Corbel"/>
        </w:rPr>
        <w:t xml:space="preserve">en MS Office Word bieden deze functionaliteit aan. Voor MS Office Word </w:t>
      </w:r>
      <w:r w:rsidR="008A4387" w:rsidRPr="00371F52">
        <w:rPr>
          <w:rFonts w:ascii="Corbel" w:hAnsi="Corbel"/>
        </w:rPr>
        <w:t>201</w:t>
      </w:r>
      <w:r w:rsidR="008A4387">
        <w:rPr>
          <w:rFonts w:ascii="Corbel" w:hAnsi="Corbel"/>
        </w:rPr>
        <w:t>3</w:t>
      </w:r>
      <w:r w:rsidR="008A4387" w:rsidRPr="00371F52">
        <w:rPr>
          <w:rFonts w:ascii="Corbel" w:hAnsi="Corbel"/>
        </w:rPr>
        <w:t xml:space="preserve"> </w:t>
      </w:r>
      <w:r w:rsidRPr="00371F52">
        <w:rPr>
          <w:rFonts w:ascii="Corbel" w:hAnsi="Corbel"/>
        </w:rPr>
        <w:t xml:space="preserve">vind je hierover een korte handleiding op de website van Microsoft </w:t>
      </w:r>
      <w:sdt>
        <w:sdtPr>
          <w:rPr>
            <w:rFonts w:ascii="Corbel" w:hAnsi="Corbel"/>
          </w:rPr>
          <w:id w:val="-465279409"/>
          <w:citation/>
        </w:sdtPr>
        <w:sdtContent>
          <w:r w:rsidR="00BB226E" w:rsidRPr="00371F52">
            <w:rPr>
              <w:rFonts w:ascii="Corbel" w:hAnsi="Corbel"/>
            </w:rPr>
            <w:fldChar w:fldCharType="begin"/>
          </w:r>
          <w:r w:rsidR="00BB226E" w:rsidRPr="00371F52">
            <w:rPr>
              <w:rFonts w:ascii="Corbel" w:hAnsi="Corbel"/>
            </w:rPr>
            <w:instrText xml:space="preserve"> CITATION TijdelijkeAanduiding1 \l 2067 </w:instrText>
          </w:r>
          <w:r w:rsidR="00BB226E" w:rsidRPr="00371F52">
            <w:rPr>
              <w:rFonts w:ascii="Corbel" w:hAnsi="Corbel"/>
            </w:rPr>
            <w:fldChar w:fldCharType="separate"/>
          </w:r>
          <w:r w:rsidR="00125639" w:rsidRPr="00125639">
            <w:rPr>
              <w:rFonts w:ascii="Corbel" w:hAnsi="Corbel"/>
              <w:noProof/>
            </w:rPr>
            <w:t>[5]</w:t>
          </w:r>
          <w:r w:rsidR="00BB226E" w:rsidRPr="00371F52">
            <w:rPr>
              <w:rFonts w:ascii="Corbel" w:hAnsi="Corbel"/>
            </w:rPr>
            <w:fldChar w:fldCharType="end"/>
          </w:r>
        </w:sdtContent>
      </w:sdt>
      <w:r w:rsidR="00BB226E" w:rsidRPr="00371F52">
        <w:rPr>
          <w:rFonts w:ascii="Corbel" w:hAnsi="Corbel"/>
        </w:rPr>
        <w:t xml:space="preserve"> </w:t>
      </w:r>
      <w:r w:rsidRPr="00371F52">
        <w:rPr>
          <w:rFonts w:ascii="Corbel" w:hAnsi="Corbel"/>
        </w:rPr>
        <w:t>(</w:t>
      </w:r>
      <w:hyperlink r:id="rId32" w:history="1">
        <w:r w:rsidR="008A4387" w:rsidRPr="00D72925">
          <w:rPr>
            <w:rStyle w:val="Hyperlink"/>
            <w:rFonts w:ascii="Corbel" w:hAnsi="Corbel"/>
          </w:rPr>
          <w:t>http://goo.gl/PU4WUM</w:t>
        </w:r>
      </w:hyperlink>
      <w:r w:rsidR="008A4387">
        <w:rPr>
          <w:rFonts w:ascii="Corbel" w:hAnsi="Corbel"/>
        </w:rPr>
        <w:t xml:space="preserve"> </w:t>
      </w:r>
      <w:r w:rsidRPr="00371F52">
        <w:rPr>
          <w:rFonts w:ascii="Corbel" w:hAnsi="Corbel"/>
        </w:rPr>
        <w:t xml:space="preserve">). </w:t>
      </w:r>
    </w:p>
    <w:p w14:paraId="3937090A" w14:textId="77777777" w:rsidR="00FE49AE" w:rsidRPr="00371F52" w:rsidRDefault="00FE49AE">
      <w:pPr>
        <w:spacing w:line="240" w:lineRule="auto"/>
        <w:rPr>
          <w:rFonts w:ascii="Corbel" w:hAnsi="Corbel"/>
        </w:rPr>
      </w:pPr>
      <w:r w:rsidRPr="00371F52">
        <w:rPr>
          <w:rFonts w:ascii="Corbel" w:hAnsi="Corbel"/>
        </w:rPr>
        <w:t>Je gebruikt voor de referenties in de tekst vierkante haakjes</w:t>
      </w:r>
      <w:r w:rsidR="00CE52FF" w:rsidRPr="00371F52">
        <w:rPr>
          <w:rFonts w:ascii="Corbel" w:hAnsi="Corbel"/>
        </w:rPr>
        <w:t xml:space="preserve"> in de </w:t>
      </w:r>
      <w:r w:rsidR="00603F9E" w:rsidRPr="00371F52">
        <w:rPr>
          <w:rFonts w:ascii="Corbel" w:hAnsi="Corbel"/>
        </w:rPr>
        <w:t>IEEE</w:t>
      </w:r>
      <w:r w:rsidR="00CE52FF" w:rsidRPr="00371F52">
        <w:rPr>
          <w:rFonts w:ascii="Corbel" w:hAnsi="Corbel"/>
        </w:rPr>
        <w:t>-stijl</w:t>
      </w:r>
      <w:r w:rsidRPr="00371F52">
        <w:rPr>
          <w:rFonts w:ascii="Corbel" w:hAnsi="Corbel"/>
        </w:rPr>
        <w:t>. Word</w:t>
      </w:r>
      <w:r w:rsidR="00CE52FF" w:rsidRPr="00371F52">
        <w:rPr>
          <w:rFonts w:ascii="Corbel" w:hAnsi="Corbel"/>
        </w:rPr>
        <w:t xml:space="preserve"> 2010 pre-SP1</w:t>
      </w:r>
      <w:r w:rsidRPr="00371F52">
        <w:rPr>
          <w:rFonts w:ascii="Corbel" w:hAnsi="Corbel"/>
        </w:rPr>
        <w:t xml:space="preserve"> heeft dit standaard niet ingebouwd maar een stijlsjabloon</w:t>
      </w:r>
      <w:r w:rsidR="00BB226E" w:rsidRPr="00371F52">
        <w:rPr>
          <w:rFonts w:ascii="Corbel" w:hAnsi="Corbel"/>
        </w:rPr>
        <w:t xml:space="preserve"> daarvoor, genaamd “</w:t>
      </w:r>
      <w:r w:rsidR="00BB226E" w:rsidRPr="00371F52">
        <w:rPr>
          <w:rFonts w:ascii="Corbel" w:hAnsi="Corbel"/>
          <w:i/>
        </w:rPr>
        <w:t>IEEE - Reference Order</w:t>
      </w:r>
      <w:r w:rsidR="00BB226E" w:rsidRPr="00371F52">
        <w:rPr>
          <w:rFonts w:ascii="Corbel" w:hAnsi="Corbel"/>
        </w:rPr>
        <w:t>”,</w:t>
      </w:r>
      <w:r w:rsidRPr="00371F52">
        <w:rPr>
          <w:rFonts w:ascii="Corbel" w:hAnsi="Corbel"/>
        </w:rPr>
        <w:t xml:space="preserve"> kan je downloaden van  </w:t>
      </w:r>
      <w:hyperlink r:id="rId33" w:history="1">
        <w:r w:rsidR="00603F9E" w:rsidRPr="00371F52">
          <w:rPr>
            <w:rStyle w:val="Hyperlink"/>
            <w:rFonts w:ascii="Corbel" w:hAnsi="Corbel"/>
          </w:rPr>
          <w:t>http://bibword.codeplex.com/releases/view/19764</w:t>
        </w:r>
      </w:hyperlink>
      <w:r w:rsidRPr="00371F52">
        <w:rPr>
          <w:rFonts w:ascii="Corbel" w:hAnsi="Corbel"/>
        </w:rPr>
        <w:t xml:space="preserve"> en (in de meeste gevallen) </w:t>
      </w:r>
      <w:r w:rsidR="00CE52FF" w:rsidRPr="00371F52">
        <w:rPr>
          <w:rFonts w:ascii="Corbel" w:hAnsi="Corbel"/>
        </w:rPr>
        <w:t>kopiëren</w:t>
      </w:r>
      <w:r w:rsidRPr="00371F52">
        <w:rPr>
          <w:rFonts w:ascii="Corbel" w:hAnsi="Corbel"/>
        </w:rPr>
        <w:t xml:space="preserve"> naar “</w:t>
      </w:r>
      <w:r w:rsidRPr="00371F52">
        <w:rPr>
          <w:rFonts w:ascii="Corbel" w:hAnsi="Corbel"/>
          <w:i/>
        </w:rPr>
        <w:t>C:\Program Files\Microsoft Office\Office12\Bibliography\Style</w:t>
      </w:r>
      <w:r w:rsidRPr="00371F52">
        <w:rPr>
          <w:rFonts w:ascii="Corbel" w:hAnsi="Corbel"/>
        </w:rPr>
        <w:t>”</w:t>
      </w:r>
      <w:r w:rsidR="00052F74" w:rsidRPr="00371F52">
        <w:rPr>
          <w:rFonts w:ascii="Corbel" w:hAnsi="Corbel"/>
        </w:rPr>
        <w:t>. Word 2010 SP1 en hoger heeft dit standaard wel ingebouwd.</w:t>
      </w:r>
    </w:p>
    <w:p w14:paraId="0F628C6B" w14:textId="77777777" w:rsidR="00CF1C70" w:rsidRPr="00371F52" w:rsidRDefault="00CF1C70" w:rsidP="00BD60B5">
      <w:pPr>
        <w:spacing w:line="240" w:lineRule="auto"/>
        <w:rPr>
          <w:rFonts w:ascii="Corbel" w:hAnsi="Corbel"/>
          <w:b/>
          <w:bCs/>
          <w:sz w:val="24"/>
          <w:szCs w:val="24"/>
        </w:rPr>
      </w:pPr>
    </w:p>
    <w:p w14:paraId="52B198CC" w14:textId="77777777" w:rsidR="00DD4500" w:rsidRPr="00371F52" w:rsidRDefault="00CF1C70">
      <w:pPr>
        <w:pStyle w:val="Heading4"/>
        <w:ind w:left="0" w:firstLine="0"/>
        <w:rPr>
          <w:rFonts w:ascii="Corbel" w:hAnsi="Corbel"/>
        </w:rPr>
      </w:pPr>
      <w:bookmarkStart w:id="131" w:name="_Ref316716889"/>
      <w:r w:rsidRPr="00371F52">
        <w:rPr>
          <w:rFonts w:ascii="Corbel" w:hAnsi="Corbel"/>
        </w:rPr>
        <w:t>4</w:t>
      </w:r>
      <w:r w:rsidR="009A313C" w:rsidRPr="00371F52">
        <w:rPr>
          <w:rFonts w:ascii="Corbel" w:hAnsi="Corbel"/>
        </w:rPr>
        <w:t>.</w:t>
      </w:r>
      <w:r w:rsidR="00DD4500" w:rsidRPr="00371F52">
        <w:rPr>
          <w:rFonts w:ascii="Corbel" w:hAnsi="Corbel"/>
        </w:rPr>
        <w:t>2.6 CD of DVD</w:t>
      </w:r>
      <w:bookmarkEnd w:id="131"/>
    </w:p>
    <w:p w14:paraId="023F9F3B" w14:textId="0C6B4A9F" w:rsidR="00DD4500" w:rsidRPr="00371F52" w:rsidRDefault="00DD4500">
      <w:pPr>
        <w:spacing w:line="240" w:lineRule="auto"/>
        <w:rPr>
          <w:rFonts w:ascii="Corbel" w:hAnsi="Corbel"/>
        </w:rPr>
      </w:pPr>
      <w:r w:rsidRPr="00371F52">
        <w:rPr>
          <w:rFonts w:ascii="Corbel" w:hAnsi="Corbel"/>
        </w:rPr>
        <w:t xml:space="preserve">Als je een CD of DVD bij het </w:t>
      </w:r>
      <w:r w:rsidR="00C40A12">
        <w:rPr>
          <w:rFonts w:ascii="Corbel" w:hAnsi="Corbel"/>
        </w:rPr>
        <w:t>bachelorproef</w:t>
      </w:r>
      <w:r w:rsidR="00C40A12" w:rsidRPr="00371F52">
        <w:rPr>
          <w:rFonts w:ascii="Corbel" w:hAnsi="Corbel"/>
        </w:rPr>
        <w:t xml:space="preserve"> </w:t>
      </w:r>
      <w:r w:rsidRPr="00371F52">
        <w:rPr>
          <w:rFonts w:ascii="Corbel" w:hAnsi="Corbel"/>
        </w:rPr>
        <w:t xml:space="preserve">voegt, zorg er dan voor dat die d.m.v. een papieren houder vast zit in </w:t>
      </w:r>
      <w:r w:rsidR="00582169" w:rsidRPr="00371F52">
        <w:rPr>
          <w:rFonts w:ascii="Corbel" w:hAnsi="Corbel"/>
        </w:rPr>
        <w:t>je boek</w:t>
      </w:r>
      <w:r w:rsidRPr="00371F52">
        <w:rPr>
          <w:rFonts w:ascii="Corbel" w:hAnsi="Corbel"/>
        </w:rPr>
        <w:t xml:space="preserve">. Kleef er een netjes afgewerkt label op met alle nodige informatie: naam van de student, bedrijf en titel van het </w:t>
      </w:r>
      <w:r w:rsidR="00C40A12">
        <w:rPr>
          <w:rFonts w:ascii="Corbel" w:hAnsi="Corbel"/>
        </w:rPr>
        <w:t>bachelorproef</w:t>
      </w:r>
      <w:r w:rsidR="00C40A12" w:rsidRPr="00371F52">
        <w:rPr>
          <w:rFonts w:ascii="Corbel" w:hAnsi="Corbel"/>
        </w:rPr>
        <w:t xml:space="preserve"> </w:t>
      </w:r>
      <w:r w:rsidRPr="00371F52">
        <w:rPr>
          <w:rFonts w:ascii="Corbel" w:hAnsi="Corbel"/>
        </w:rPr>
        <w:t>, jaartal,...</w:t>
      </w:r>
    </w:p>
    <w:p w14:paraId="5DCC5B18" w14:textId="77777777" w:rsidR="00B11ABE" w:rsidRPr="00371F52" w:rsidRDefault="00B11ABE">
      <w:pPr>
        <w:spacing w:line="240" w:lineRule="auto"/>
        <w:rPr>
          <w:rFonts w:ascii="Corbel" w:hAnsi="Corbel"/>
          <w:b/>
          <w:bCs/>
          <w:sz w:val="28"/>
          <w:szCs w:val="28"/>
        </w:rPr>
      </w:pPr>
      <w:bookmarkStart w:id="132" w:name="h.kzhppe7c5jkg"/>
      <w:bookmarkEnd w:id="132"/>
      <w:r w:rsidRPr="00371F52">
        <w:rPr>
          <w:rFonts w:ascii="Corbel" w:hAnsi="Corbel"/>
        </w:rPr>
        <w:br w:type="page"/>
      </w:r>
    </w:p>
    <w:p w14:paraId="03CF9E90" w14:textId="77777777" w:rsidR="00DD4500" w:rsidRPr="00371F52" w:rsidRDefault="00CF1C70">
      <w:pPr>
        <w:pStyle w:val="Heading3"/>
        <w:ind w:left="0" w:firstLine="0"/>
        <w:rPr>
          <w:rFonts w:ascii="Corbel" w:hAnsi="Corbel"/>
        </w:rPr>
      </w:pPr>
      <w:bookmarkStart w:id="133" w:name="_Toc404193793"/>
      <w:r w:rsidRPr="00371F52">
        <w:rPr>
          <w:rFonts w:ascii="Corbel" w:hAnsi="Corbel"/>
        </w:rPr>
        <w:lastRenderedPageBreak/>
        <w:t>4</w:t>
      </w:r>
      <w:r w:rsidR="009A313C" w:rsidRPr="00371F52">
        <w:rPr>
          <w:rFonts w:ascii="Corbel" w:hAnsi="Corbel"/>
        </w:rPr>
        <w:t>.</w:t>
      </w:r>
      <w:r w:rsidR="00DD4500" w:rsidRPr="00371F52">
        <w:rPr>
          <w:rFonts w:ascii="Corbel" w:hAnsi="Corbel"/>
        </w:rPr>
        <w:t xml:space="preserve">3 </w:t>
      </w:r>
      <w:r w:rsidR="009F4624" w:rsidRPr="00371F52">
        <w:rPr>
          <w:rFonts w:ascii="Corbel" w:hAnsi="Corbel"/>
        </w:rPr>
        <w:t xml:space="preserve">Delen </w:t>
      </w:r>
      <w:r w:rsidR="003B28C1" w:rsidRPr="00371F52">
        <w:rPr>
          <w:rFonts w:ascii="Corbel" w:hAnsi="Corbel"/>
        </w:rPr>
        <w:t xml:space="preserve">van </w:t>
      </w:r>
      <w:r w:rsidR="00C72304" w:rsidRPr="00371F52">
        <w:rPr>
          <w:rFonts w:ascii="Corbel" w:hAnsi="Corbel"/>
        </w:rPr>
        <w:t>de bachelorproef</w:t>
      </w:r>
      <w:bookmarkEnd w:id="133"/>
    </w:p>
    <w:p w14:paraId="4F02A193" w14:textId="77777777" w:rsidR="00DD4500" w:rsidRPr="00371F52" w:rsidRDefault="00CF1C70">
      <w:pPr>
        <w:pStyle w:val="Heading4"/>
        <w:ind w:left="0" w:firstLine="0"/>
        <w:rPr>
          <w:rFonts w:ascii="Corbel" w:hAnsi="Corbel"/>
        </w:rPr>
      </w:pPr>
      <w:bookmarkStart w:id="134" w:name="h.n9rnx11nuwqz"/>
      <w:bookmarkEnd w:id="134"/>
      <w:r w:rsidRPr="00371F52">
        <w:rPr>
          <w:rFonts w:ascii="Corbel" w:hAnsi="Corbel"/>
        </w:rPr>
        <w:t>4</w:t>
      </w:r>
      <w:r w:rsidR="009A313C" w:rsidRPr="00371F52">
        <w:rPr>
          <w:rFonts w:ascii="Corbel" w:hAnsi="Corbel"/>
        </w:rPr>
        <w:t>.</w:t>
      </w:r>
      <w:r w:rsidR="00DD4500" w:rsidRPr="00371F52">
        <w:rPr>
          <w:rFonts w:ascii="Corbel" w:hAnsi="Corbel"/>
        </w:rPr>
        <w:t>3.1 Gekleurde kaft</w:t>
      </w:r>
    </w:p>
    <w:p w14:paraId="32FD6523" w14:textId="77777777" w:rsidR="00DD4500" w:rsidRPr="00371F52" w:rsidRDefault="00DD4500">
      <w:pPr>
        <w:spacing w:line="240" w:lineRule="auto"/>
        <w:rPr>
          <w:rFonts w:ascii="Corbel" w:hAnsi="Corbel"/>
        </w:rPr>
      </w:pPr>
      <w:r w:rsidRPr="00371F52">
        <w:rPr>
          <w:rFonts w:ascii="Corbel" w:hAnsi="Corbel"/>
        </w:rPr>
        <w:t>De opmaak van de kaft is uniform voor alle opleidingen en wordt verzorgd door de</w:t>
      </w:r>
    </w:p>
    <w:p w14:paraId="3E1DB64C" w14:textId="77777777" w:rsidR="00C72304" w:rsidRPr="00371F52" w:rsidRDefault="00C72304" w:rsidP="00C72304">
      <w:pPr>
        <w:rPr>
          <w:rFonts w:ascii="Corbel" w:hAnsi="Corbel"/>
        </w:rPr>
      </w:pPr>
      <w:r w:rsidRPr="00371F52">
        <w:rPr>
          <w:rFonts w:ascii="Corbel" w:hAnsi="Corbel"/>
        </w:rPr>
        <w:t>H</w:t>
      </w:r>
      <w:r w:rsidR="00DD4500" w:rsidRPr="00371F52">
        <w:rPr>
          <w:rFonts w:ascii="Corbel" w:hAnsi="Corbel"/>
        </w:rPr>
        <w:t>ogeschool</w:t>
      </w:r>
      <w:r w:rsidRPr="00371F52">
        <w:rPr>
          <w:rFonts w:ascii="Corbel" w:hAnsi="Corbel"/>
        </w:rPr>
        <w:t xml:space="preserve">. </w:t>
      </w:r>
    </w:p>
    <w:p w14:paraId="14E75F7F" w14:textId="77777777" w:rsidR="00C72304" w:rsidRPr="00371F52" w:rsidRDefault="00C72304" w:rsidP="00C72304">
      <w:pPr>
        <w:rPr>
          <w:rFonts w:ascii="Corbel" w:hAnsi="Corbel"/>
        </w:rPr>
      </w:pPr>
    </w:p>
    <w:p w14:paraId="0B475578" w14:textId="77777777" w:rsidR="00DD4500" w:rsidRPr="00371F52" w:rsidRDefault="00DD4500" w:rsidP="00C72304">
      <w:pPr>
        <w:rPr>
          <w:rFonts w:ascii="Corbel" w:hAnsi="Corbel"/>
        </w:rPr>
      </w:pPr>
      <w:r w:rsidRPr="00371F52">
        <w:rPr>
          <w:rFonts w:ascii="Corbel" w:hAnsi="Corbel"/>
        </w:rPr>
        <w:t>Volgende gegevens komen daarop voor:</w:t>
      </w:r>
    </w:p>
    <w:p w14:paraId="4AA69743" w14:textId="77777777" w:rsidR="00DD4500" w:rsidRPr="00371F52" w:rsidRDefault="00DD4500" w:rsidP="00B11ABE">
      <w:pPr>
        <w:spacing w:line="240" w:lineRule="auto"/>
        <w:rPr>
          <w:rFonts w:ascii="Corbel" w:hAnsi="Corbel"/>
        </w:rPr>
      </w:pPr>
      <w:r w:rsidRPr="00371F52">
        <w:rPr>
          <w:rFonts w:ascii="Corbel" w:hAnsi="Corbel"/>
        </w:rPr>
        <w:t xml:space="preserve"> </w:t>
      </w:r>
    </w:p>
    <w:p w14:paraId="7405C7CB"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de gegevens van de hogeschool</w:t>
      </w:r>
    </w:p>
    <w:p w14:paraId="1CCEAA83"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de benaming van de opleiding en optie</w:t>
      </w:r>
    </w:p>
    <w:p w14:paraId="3F702F7E"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 xml:space="preserve">de titel van </w:t>
      </w:r>
      <w:r w:rsidR="00C72304" w:rsidRPr="00371F52">
        <w:rPr>
          <w:rFonts w:ascii="Corbel" w:hAnsi="Corbel"/>
        </w:rPr>
        <w:t>de bachelorproef</w:t>
      </w:r>
    </w:p>
    <w:p w14:paraId="4DDACEB0"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het academiejaar</w:t>
      </w:r>
    </w:p>
    <w:p w14:paraId="5E380E93" w14:textId="77777777" w:rsidR="00DD4500" w:rsidRPr="00371F52" w:rsidRDefault="00DD4500">
      <w:pPr>
        <w:ind w:left="180" w:hanging="160"/>
        <w:rPr>
          <w:rFonts w:ascii="Corbel" w:hAnsi="Corbel"/>
        </w:rPr>
      </w:pPr>
      <w:r w:rsidRPr="00371F52">
        <w:rPr>
          <w:rFonts w:ascii="Corbel" w:hAnsi="Corbel"/>
        </w:rPr>
        <w:t xml:space="preserve">·  </w:t>
      </w:r>
      <w:r w:rsidRPr="00371F52">
        <w:rPr>
          <w:rFonts w:ascii="Corbel" w:hAnsi="Corbel"/>
        </w:rPr>
        <w:tab/>
        <w:t>de naam van de auteur/student.</w:t>
      </w:r>
    </w:p>
    <w:p w14:paraId="27941909" w14:textId="77777777" w:rsidR="00DD4500" w:rsidRPr="00371F52" w:rsidRDefault="00CF1C70">
      <w:pPr>
        <w:pStyle w:val="Heading4"/>
        <w:rPr>
          <w:rFonts w:ascii="Corbel" w:hAnsi="Corbel"/>
        </w:rPr>
      </w:pPr>
      <w:bookmarkStart w:id="135" w:name="h.uzayb6qoky33"/>
      <w:bookmarkEnd w:id="135"/>
      <w:r w:rsidRPr="00371F52">
        <w:rPr>
          <w:rFonts w:ascii="Corbel" w:hAnsi="Corbel"/>
        </w:rPr>
        <w:t>4</w:t>
      </w:r>
      <w:r w:rsidR="009A313C" w:rsidRPr="00371F52">
        <w:rPr>
          <w:rFonts w:ascii="Corbel" w:hAnsi="Corbel"/>
        </w:rPr>
        <w:t>.</w:t>
      </w:r>
      <w:r w:rsidR="00DD4500" w:rsidRPr="00371F52">
        <w:rPr>
          <w:rFonts w:ascii="Corbel" w:hAnsi="Corbel"/>
        </w:rPr>
        <w:t>3.2 Titelblad</w:t>
      </w:r>
    </w:p>
    <w:p w14:paraId="77913CDE" w14:textId="77777777" w:rsidR="00DD4500" w:rsidRPr="00371F52" w:rsidRDefault="00DD4500">
      <w:pPr>
        <w:spacing w:line="240" w:lineRule="auto"/>
        <w:rPr>
          <w:rFonts w:ascii="Corbel" w:hAnsi="Corbel"/>
        </w:rPr>
      </w:pPr>
      <w:r w:rsidRPr="00371F52">
        <w:rPr>
          <w:rFonts w:ascii="Corbel" w:hAnsi="Corbel"/>
        </w:rPr>
        <w:t>Dit blad is een kopie van de kaft.</w:t>
      </w:r>
    </w:p>
    <w:p w14:paraId="19D8FF3F" w14:textId="77777777" w:rsidR="00DD4500" w:rsidRPr="00371F52" w:rsidRDefault="00CF1C70">
      <w:pPr>
        <w:pStyle w:val="Heading4"/>
        <w:ind w:left="0" w:firstLine="0"/>
        <w:rPr>
          <w:rFonts w:ascii="Corbel" w:hAnsi="Corbel"/>
        </w:rPr>
      </w:pPr>
      <w:bookmarkStart w:id="136" w:name="h.dba3mfiq2fv5"/>
      <w:bookmarkEnd w:id="136"/>
      <w:r w:rsidRPr="00371F52">
        <w:rPr>
          <w:rFonts w:ascii="Corbel" w:hAnsi="Corbel"/>
        </w:rPr>
        <w:t>4</w:t>
      </w:r>
      <w:r w:rsidR="009A313C" w:rsidRPr="00371F52">
        <w:rPr>
          <w:rFonts w:ascii="Corbel" w:hAnsi="Corbel"/>
        </w:rPr>
        <w:t>.</w:t>
      </w:r>
      <w:r w:rsidR="00DD4500" w:rsidRPr="00371F52">
        <w:rPr>
          <w:rFonts w:ascii="Corbel" w:hAnsi="Corbel"/>
        </w:rPr>
        <w:t>3.3 Tussenblad met gegevens over de stage</w:t>
      </w:r>
    </w:p>
    <w:p w14:paraId="34C4CB42" w14:textId="77777777" w:rsidR="00DD4500" w:rsidRPr="00371F52" w:rsidRDefault="00DD4500">
      <w:pPr>
        <w:spacing w:line="240" w:lineRule="auto"/>
        <w:rPr>
          <w:rFonts w:ascii="Corbel" w:hAnsi="Corbel"/>
        </w:rPr>
      </w:pPr>
      <w:r w:rsidRPr="00371F52">
        <w:rPr>
          <w:rFonts w:ascii="Corbel" w:hAnsi="Corbel"/>
        </w:rPr>
        <w:t xml:space="preserve">Ook dit blad wordt door de hogeschool verzorgd. Je vindt er naam, adres, telefoonnummer en emailadres van het bedrijf terug, evenals de naam van de </w:t>
      </w:r>
      <w:r w:rsidR="00F33165" w:rsidRPr="00371F52">
        <w:rPr>
          <w:rFonts w:ascii="Corbel" w:hAnsi="Corbel"/>
        </w:rPr>
        <w:t>stagementor</w:t>
      </w:r>
      <w:r w:rsidRPr="00371F52">
        <w:rPr>
          <w:rFonts w:ascii="Corbel" w:hAnsi="Corbel"/>
        </w:rPr>
        <w:t xml:space="preserve"> en de stageperiode.</w:t>
      </w:r>
    </w:p>
    <w:p w14:paraId="7CB685BB" w14:textId="77777777" w:rsidR="00DD4500" w:rsidRPr="00371F52" w:rsidRDefault="00CF1C70">
      <w:pPr>
        <w:pStyle w:val="Heading4"/>
        <w:ind w:left="0" w:firstLine="0"/>
        <w:rPr>
          <w:rFonts w:ascii="Corbel" w:hAnsi="Corbel"/>
        </w:rPr>
      </w:pPr>
      <w:bookmarkStart w:id="137" w:name="h.ekpu2axbm7kg"/>
      <w:bookmarkEnd w:id="137"/>
      <w:r w:rsidRPr="00371F52">
        <w:rPr>
          <w:rFonts w:ascii="Corbel" w:hAnsi="Corbel"/>
        </w:rPr>
        <w:t>4</w:t>
      </w:r>
      <w:r w:rsidR="009A313C" w:rsidRPr="00371F52">
        <w:rPr>
          <w:rFonts w:ascii="Corbel" w:hAnsi="Corbel"/>
        </w:rPr>
        <w:t>.</w:t>
      </w:r>
      <w:r w:rsidR="00DD4500" w:rsidRPr="00371F52">
        <w:rPr>
          <w:rFonts w:ascii="Corbel" w:hAnsi="Corbel"/>
        </w:rPr>
        <w:t>3.4 Samenvatting</w:t>
      </w:r>
    </w:p>
    <w:p w14:paraId="01354036" w14:textId="68B0B4C9" w:rsidR="00DD4500" w:rsidRPr="00371F52" w:rsidRDefault="00DD4500">
      <w:pPr>
        <w:spacing w:line="240" w:lineRule="auto"/>
        <w:rPr>
          <w:rFonts w:ascii="Corbel" w:hAnsi="Corbel"/>
        </w:rPr>
      </w:pPr>
      <w:r w:rsidRPr="00371F52">
        <w:rPr>
          <w:rFonts w:ascii="Corbel" w:hAnsi="Corbel"/>
        </w:rPr>
        <w:t xml:space="preserve">Maak een samenvatting van de </w:t>
      </w:r>
      <w:r w:rsidR="00582169" w:rsidRPr="00371F52">
        <w:rPr>
          <w:rFonts w:ascii="Corbel" w:hAnsi="Corbel"/>
        </w:rPr>
        <w:t>bachelorproef</w:t>
      </w:r>
      <w:r w:rsidRPr="00371F52">
        <w:rPr>
          <w:rFonts w:ascii="Corbel" w:hAnsi="Corbel"/>
        </w:rPr>
        <w:t xml:space="preserve">, voorstudie, praktische uitwerking en algemeen besluit. Hier komen zeker geen details aan bod. Wik en weeg jouw woorden heel goed, schrijf en herschrijf ze want het is voor de lezer de eerste, belangrijkste kennismaking met jouw stage. Bovendien zal de hogeschool alle samenvattingen per afdeling bundelen in “abstracts”, wat een extra bron van informatie biedt voor latere eindejaarsstudenten. Om deze reden moet de samenvatting gelijkvormig zijn. Zoals eerder beschreven in </w:t>
      </w:r>
      <w:r w:rsidR="00993BB4" w:rsidRPr="00371F52">
        <w:rPr>
          <w:rStyle w:val="hyperlinkChar"/>
          <w:rFonts w:ascii="Corbel" w:hAnsi="Corbel"/>
        </w:rPr>
        <w:fldChar w:fldCharType="begin"/>
      </w:r>
      <w:r w:rsidR="00993BB4" w:rsidRPr="00371F52">
        <w:rPr>
          <w:rStyle w:val="hyperlinkChar"/>
          <w:rFonts w:ascii="Corbel" w:hAnsi="Corbel"/>
        </w:rPr>
        <w:instrText xml:space="preserve"> REF _Ref316755354 \h  \* MERGEFORMAT </w:instrText>
      </w:r>
      <w:r w:rsidR="00993BB4" w:rsidRPr="00371F52">
        <w:rPr>
          <w:rStyle w:val="hyperlinkChar"/>
          <w:rFonts w:ascii="Corbel" w:hAnsi="Corbel"/>
        </w:rPr>
      </w:r>
      <w:r w:rsidR="00993BB4" w:rsidRPr="00371F52">
        <w:rPr>
          <w:rStyle w:val="hyperlinkChar"/>
          <w:rFonts w:ascii="Corbel" w:hAnsi="Corbel"/>
        </w:rPr>
        <w:fldChar w:fldCharType="separate"/>
      </w:r>
      <w:r w:rsidR="00E64DBE" w:rsidRPr="00CE2C16">
        <w:rPr>
          <w:rStyle w:val="hyperlinkChar"/>
          <w:rFonts w:ascii="Corbel" w:hAnsi="Corbel"/>
        </w:rPr>
        <w:t>2.4.3.8 Samenvatting</w:t>
      </w:r>
      <w:r w:rsidR="00993BB4" w:rsidRPr="00371F52">
        <w:rPr>
          <w:rStyle w:val="hyperlinkChar"/>
          <w:rFonts w:ascii="Corbel" w:hAnsi="Corbel"/>
        </w:rPr>
        <w:fldChar w:fldCharType="end"/>
      </w:r>
      <w:r w:rsidRPr="00371F52">
        <w:rPr>
          <w:rFonts w:ascii="Corbel" w:hAnsi="Corbel"/>
        </w:rPr>
        <w:t xml:space="preserve"> maak je gebruik van het sjabloon, te vinden op Toledo.</w:t>
      </w:r>
    </w:p>
    <w:p w14:paraId="72ED1308" w14:textId="77777777" w:rsidR="00DD4500" w:rsidRPr="00371F52" w:rsidRDefault="00DD4500">
      <w:pPr>
        <w:ind w:left="180" w:hanging="160"/>
        <w:rPr>
          <w:rFonts w:ascii="Corbel" w:hAnsi="Corbel"/>
        </w:rPr>
      </w:pPr>
      <w:r w:rsidRPr="00371F52">
        <w:rPr>
          <w:rFonts w:ascii="Corbel" w:hAnsi="Corbel"/>
        </w:rPr>
        <w:t xml:space="preserve"> </w:t>
      </w:r>
    </w:p>
    <w:p w14:paraId="0C001BB0" w14:textId="610D5DD2" w:rsidR="00DD4500" w:rsidRPr="00371F52" w:rsidRDefault="00DD4500">
      <w:pPr>
        <w:ind w:left="180" w:hanging="160"/>
        <w:rPr>
          <w:rFonts w:ascii="Corbel" w:hAnsi="Corbel"/>
        </w:rPr>
      </w:pPr>
      <w:r w:rsidRPr="00371F52">
        <w:rPr>
          <w:rFonts w:ascii="Corbel" w:hAnsi="Corbel"/>
        </w:rPr>
        <w:t>Een samenvatting bestaat typisch uit drie delen:</w:t>
      </w:r>
    </w:p>
    <w:p w14:paraId="7B32DEAA" w14:textId="77777777" w:rsidR="00DD4500" w:rsidRPr="00371F52" w:rsidRDefault="00DD4500">
      <w:pPr>
        <w:ind w:left="180" w:hanging="160"/>
        <w:rPr>
          <w:rFonts w:ascii="Corbel" w:hAnsi="Corbel"/>
        </w:rPr>
      </w:pPr>
    </w:p>
    <w:p w14:paraId="699514A5" w14:textId="77777777" w:rsidR="00DD4500" w:rsidRPr="00371F52" w:rsidRDefault="00DD4500">
      <w:pPr>
        <w:numPr>
          <w:ilvl w:val="0"/>
          <w:numId w:val="16"/>
        </w:numPr>
        <w:tabs>
          <w:tab w:val="num" w:pos="720"/>
        </w:tabs>
        <w:rPr>
          <w:rFonts w:ascii="Corbel" w:hAnsi="Corbel"/>
        </w:rPr>
      </w:pPr>
      <w:r w:rsidRPr="00371F52">
        <w:rPr>
          <w:rFonts w:ascii="Corbel" w:hAnsi="Corbel"/>
        </w:rPr>
        <w:t>Een inleidend deel dat de probleemstelling van de opdracht schetst</w:t>
      </w:r>
    </w:p>
    <w:p w14:paraId="1745E592" w14:textId="77777777" w:rsidR="00DD4500" w:rsidRPr="00371F52" w:rsidRDefault="00DD4500">
      <w:pPr>
        <w:numPr>
          <w:ilvl w:val="0"/>
          <w:numId w:val="16"/>
        </w:numPr>
        <w:tabs>
          <w:tab w:val="num" w:pos="720"/>
        </w:tabs>
        <w:rPr>
          <w:rFonts w:ascii="Corbel" w:hAnsi="Corbel"/>
        </w:rPr>
      </w:pPr>
      <w:r w:rsidRPr="00371F52">
        <w:rPr>
          <w:rFonts w:ascii="Corbel" w:hAnsi="Corbel"/>
        </w:rPr>
        <w:t xml:space="preserve">Een tweede deel dat in het kort de oplossingen, resultaten en gebruikte methodieken beschrijft. </w:t>
      </w:r>
    </w:p>
    <w:p w14:paraId="6F84CD88" w14:textId="5E148279" w:rsidR="00DD4500" w:rsidRPr="00371F52" w:rsidRDefault="00DD4500">
      <w:pPr>
        <w:numPr>
          <w:ilvl w:val="0"/>
          <w:numId w:val="16"/>
        </w:numPr>
        <w:tabs>
          <w:tab w:val="num" w:pos="720"/>
        </w:tabs>
        <w:rPr>
          <w:rFonts w:ascii="Corbel" w:hAnsi="Corbel"/>
        </w:rPr>
      </w:pPr>
      <w:r w:rsidRPr="00371F52">
        <w:rPr>
          <w:rFonts w:ascii="Corbel" w:hAnsi="Corbel"/>
        </w:rPr>
        <w:t xml:space="preserve">In een derde deel haal je kort je conclusies aan van je geleverde werk voor deze </w:t>
      </w:r>
      <w:r w:rsidR="00A34E64">
        <w:rPr>
          <w:rFonts w:ascii="Corbel" w:hAnsi="Corbel"/>
        </w:rPr>
        <w:t>bachelorproef</w:t>
      </w:r>
    </w:p>
    <w:p w14:paraId="54CDBCC9" w14:textId="77777777" w:rsidR="00DD4500" w:rsidRPr="00371F52" w:rsidRDefault="00DD4500">
      <w:pPr>
        <w:rPr>
          <w:rFonts w:ascii="Corbel" w:hAnsi="Corbel"/>
        </w:rPr>
      </w:pPr>
    </w:p>
    <w:p w14:paraId="73D057E3" w14:textId="77777777" w:rsidR="00DD4500" w:rsidRPr="00371F52" w:rsidRDefault="00DD4500">
      <w:pPr>
        <w:rPr>
          <w:rFonts w:ascii="Corbel" w:hAnsi="Corbel"/>
        </w:rPr>
      </w:pPr>
      <w:r w:rsidRPr="00371F52">
        <w:rPr>
          <w:rFonts w:ascii="Corbel" w:hAnsi="Corbel"/>
        </w:rPr>
        <w:t>Nog enkele richtlijnen voor het opstellen van de samenvatting:</w:t>
      </w:r>
    </w:p>
    <w:p w14:paraId="1AC89CBF" w14:textId="77777777" w:rsidR="00DD4500" w:rsidRPr="00371F52" w:rsidRDefault="00DD4500">
      <w:pPr>
        <w:rPr>
          <w:rFonts w:ascii="Corbel" w:hAnsi="Corbel"/>
        </w:rPr>
      </w:pPr>
    </w:p>
    <w:p w14:paraId="1D3219D7" w14:textId="77777777" w:rsidR="00DD4500" w:rsidRPr="00371F52" w:rsidRDefault="00DD4500">
      <w:pPr>
        <w:numPr>
          <w:ilvl w:val="0"/>
          <w:numId w:val="17"/>
        </w:numPr>
        <w:tabs>
          <w:tab w:val="num" w:pos="720"/>
        </w:tabs>
        <w:rPr>
          <w:rFonts w:ascii="Corbel" w:hAnsi="Corbel"/>
        </w:rPr>
      </w:pPr>
      <w:r w:rsidRPr="00371F52">
        <w:rPr>
          <w:rFonts w:ascii="Corbel" w:hAnsi="Corbel"/>
        </w:rPr>
        <w:t>Schrijf de titel in hoofdletters.</w:t>
      </w:r>
    </w:p>
    <w:p w14:paraId="26160767" w14:textId="77777777" w:rsidR="00DD4500" w:rsidRPr="00371F52" w:rsidRDefault="00DD4500">
      <w:pPr>
        <w:numPr>
          <w:ilvl w:val="0"/>
          <w:numId w:val="17"/>
        </w:numPr>
        <w:tabs>
          <w:tab w:val="num" w:pos="720"/>
        </w:tabs>
        <w:rPr>
          <w:rFonts w:ascii="Corbel" w:hAnsi="Corbel"/>
        </w:rPr>
      </w:pPr>
      <w:r w:rsidRPr="00371F52">
        <w:rPr>
          <w:rFonts w:ascii="Corbel" w:hAnsi="Corbel"/>
        </w:rPr>
        <w:t>Som daaronder enkele trefwoorden op die representatief zijn voor de inhoud van de stage (mik op een tiental).</w:t>
      </w:r>
    </w:p>
    <w:p w14:paraId="3626BA08" w14:textId="77777777" w:rsidR="00DD4500" w:rsidRPr="00371F52" w:rsidRDefault="00DD4500">
      <w:pPr>
        <w:numPr>
          <w:ilvl w:val="0"/>
          <w:numId w:val="17"/>
        </w:numPr>
        <w:tabs>
          <w:tab w:val="num" w:pos="720"/>
        </w:tabs>
        <w:rPr>
          <w:rFonts w:ascii="Corbel" w:hAnsi="Corbel"/>
        </w:rPr>
      </w:pPr>
      <w:r w:rsidRPr="00371F52">
        <w:rPr>
          <w:rFonts w:ascii="Corbel" w:hAnsi="Corbel"/>
        </w:rPr>
        <w:t>Gebruik géén vet, cursief of onderlijning.</w:t>
      </w:r>
    </w:p>
    <w:p w14:paraId="06BBA6EB" w14:textId="77777777" w:rsidR="00DD4500" w:rsidRPr="00371F52" w:rsidRDefault="00DD4500">
      <w:pPr>
        <w:numPr>
          <w:ilvl w:val="0"/>
          <w:numId w:val="17"/>
        </w:numPr>
        <w:tabs>
          <w:tab w:val="num" w:pos="720"/>
        </w:tabs>
        <w:rPr>
          <w:rFonts w:ascii="Corbel" w:hAnsi="Corbel"/>
        </w:rPr>
      </w:pPr>
      <w:r w:rsidRPr="00371F52">
        <w:rPr>
          <w:rFonts w:ascii="Corbel" w:hAnsi="Corbel"/>
        </w:rPr>
        <w:t>Gebruik enkel een figuur, tekening of blokschema als dit een duidelijke meerwaarde geeft.</w:t>
      </w:r>
    </w:p>
    <w:p w14:paraId="67FF28F6" w14:textId="77777777" w:rsidR="00DD4500" w:rsidRPr="00371F52" w:rsidRDefault="00DD4500">
      <w:pPr>
        <w:numPr>
          <w:ilvl w:val="0"/>
          <w:numId w:val="17"/>
        </w:numPr>
        <w:tabs>
          <w:tab w:val="num" w:pos="720"/>
        </w:tabs>
        <w:rPr>
          <w:rFonts w:ascii="Corbel" w:hAnsi="Corbel"/>
        </w:rPr>
      </w:pPr>
      <w:r w:rsidRPr="00371F52">
        <w:rPr>
          <w:rFonts w:ascii="Corbel" w:hAnsi="Corbel"/>
        </w:rPr>
        <w:t>Beperk tekst en figuren tot maximum één blad.</w:t>
      </w:r>
    </w:p>
    <w:p w14:paraId="42D349EC" w14:textId="77777777" w:rsidR="00DD4500" w:rsidRPr="00371F52" w:rsidRDefault="00DD4500">
      <w:pPr>
        <w:numPr>
          <w:ilvl w:val="0"/>
          <w:numId w:val="17"/>
        </w:numPr>
        <w:tabs>
          <w:tab w:val="num" w:pos="720"/>
        </w:tabs>
        <w:rPr>
          <w:rFonts w:ascii="Corbel" w:hAnsi="Corbel"/>
        </w:rPr>
      </w:pPr>
      <w:r w:rsidRPr="00371F52">
        <w:rPr>
          <w:rFonts w:ascii="Corbel" w:hAnsi="Corbel"/>
        </w:rPr>
        <w:t>Schrijf de samenvatting pas op het einde van de stage.</w:t>
      </w:r>
    </w:p>
    <w:p w14:paraId="3EC7B36F" w14:textId="77777777" w:rsidR="00DD4500" w:rsidRPr="00371F52" w:rsidRDefault="00CF1C70" w:rsidP="00993BB4">
      <w:pPr>
        <w:pStyle w:val="Heading4"/>
        <w:keepNext/>
        <w:ind w:left="0" w:firstLine="0"/>
        <w:rPr>
          <w:rFonts w:ascii="Corbel" w:hAnsi="Corbel"/>
        </w:rPr>
      </w:pPr>
      <w:bookmarkStart w:id="138" w:name="h.i9rohxn1vg5j"/>
      <w:bookmarkEnd w:id="138"/>
      <w:r w:rsidRPr="00371F52">
        <w:rPr>
          <w:rFonts w:ascii="Corbel" w:hAnsi="Corbel"/>
        </w:rPr>
        <w:lastRenderedPageBreak/>
        <w:t>4</w:t>
      </w:r>
      <w:r w:rsidR="009A313C" w:rsidRPr="00371F52">
        <w:rPr>
          <w:rFonts w:ascii="Corbel" w:hAnsi="Corbel"/>
        </w:rPr>
        <w:t>.</w:t>
      </w:r>
      <w:r w:rsidR="00DD4500" w:rsidRPr="00371F52">
        <w:rPr>
          <w:rFonts w:ascii="Corbel" w:hAnsi="Corbel"/>
        </w:rPr>
        <w:t>3.5 Woord vooraf</w:t>
      </w:r>
    </w:p>
    <w:p w14:paraId="0E3B74DB" w14:textId="77777777" w:rsidR="00DD4500" w:rsidRPr="00371F52" w:rsidRDefault="00DD4500">
      <w:pPr>
        <w:spacing w:line="240" w:lineRule="auto"/>
        <w:rPr>
          <w:rFonts w:ascii="Corbel" w:hAnsi="Corbel"/>
        </w:rPr>
      </w:pPr>
      <w:r w:rsidRPr="00371F52">
        <w:rPr>
          <w:rFonts w:ascii="Corbel" w:hAnsi="Corbel"/>
        </w:rPr>
        <w:t>Hier druk je op een persoonlijke manier jouw waardering en dank uit, waarbij je alle vermelde personen met hun juiste titel en functie noteert. Gebruik het “woord vooraf’ niet om kritische bemerkingen of persoonlijke irritaties aangaande personen op de stageplaats of in de hogeschool uit te drukken. Dit is hoogst ongepast!</w:t>
      </w:r>
    </w:p>
    <w:p w14:paraId="19FEACA2" w14:textId="77777777" w:rsidR="00DD4500" w:rsidRPr="00371F52" w:rsidRDefault="00CF1C70">
      <w:pPr>
        <w:pStyle w:val="Heading4"/>
        <w:ind w:left="0" w:firstLine="0"/>
        <w:rPr>
          <w:rFonts w:ascii="Corbel" w:hAnsi="Corbel"/>
        </w:rPr>
      </w:pPr>
      <w:bookmarkStart w:id="139" w:name="h.741g945rdic0"/>
      <w:bookmarkEnd w:id="139"/>
      <w:r w:rsidRPr="00371F52">
        <w:rPr>
          <w:rFonts w:ascii="Corbel" w:hAnsi="Corbel"/>
        </w:rPr>
        <w:t>4</w:t>
      </w:r>
      <w:r w:rsidR="009A313C" w:rsidRPr="00371F52">
        <w:rPr>
          <w:rFonts w:ascii="Corbel" w:hAnsi="Corbel"/>
        </w:rPr>
        <w:t>.</w:t>
      </w:r>
      <w:r w:rsidR="00DD4500" w:rsidRPr="00371F52">
        <w:rPr>
          <w:rFonts w:ascii="Corbel" w:hAnsi="Corbel"/>
        </w:rPr>
        <w:t>3.6 Inhoudstafel</w:t>
      </w:r>
    </w:p>
    <w:p w14:paraId="5A3189BC" w14:textId="77777777" w:rsidR="00DD4500" w:rsidRPr="00371F52" w:rsidRDefault="00DD4500" w:rsidP="00993BB4">
      <w:pPr>
        <w:spacing w:line="240" w:lineRule="auto"/>
        <w:rPr>
          <w:rFonts w:ascii="Corbel" w:hAnsi="Corbel"/>
        </w:rPr>
      </w:pPr>
      <w:r w:rsidRPr="00371F52">
        <w:rPr>
          <w:rFonts w:ascii="Corbel" w:hAnsi="Corbel"/>
        </w:rPr>
        <w:t>Het onderdeel “inhoudstafel” bevat d</w:t>
      </w:r>
      <w:r w:rsidR="00152CE1" w:rsidRPr="00371F52">
        <w:rPr>
          <w:rFonts w:ascii="Corbel" w:hAnsi="Corbel"/>
        </w:rPr>
        <w:t>e lijst van alle titels van de bachelorproef</w:t>
      </w:r>
      <w:r w:rsidRPr="00371F52">
        <w:rPr>
          <w:rFonts w:ascii="Corbel" w:hAnsi="Corbel"/>
        </w:rPr>
        <w:t>, samen met een</w:t>
      </w:r>
      <w:r w:rsidR="00993BB4" w:rsidRPr="00371F52">
        <w:rPr>
          <w:rFonts w:ascii="Corbel" w:hAnsi="Corbel"/>
        </w:rPr>
        <w:t xml:space="preserve"> </w:t>
      </w:r>
      <w:r w:rsidRPr="00371F52">
        <w:rPr>
          <w:rFonts w:ascii="Corbel" w:hAnsi="Corbel"/>
        </w:rPr>
        <w:t>verwijzing naar de bladzijde.</w:t>
      </w:r>
    </w:p>
    <w:p w14:paraId="397DC4B1" w14:textId="77777777" w:rsidR="00DD4500" w:rsidRPr="00371F52" w:rsidRDefault="00DD4500">
      <w:pPr>
        <w:ind w:left="180" w:hanging="160"/>
        <w:rPr>
          <w:rFonts w:ascii="Corbel" w:hAnsi="Corbel"/>
        </w:rPr>
      </w:pPr>
    </w:p>
    <w:p w14:paraId="28EF9A83" w14:textId="77777777" w:rsidR="00DD4500" w:rsidRPr="00371F52" w:rsidRDefault="00DD4500">
      <w:pPr>
        <w:ind w:left="180" w:hanging="160"/>
        <w:rPr>
          <w:rFonts w:ascii="Corbel" w:hAnsi="Corbel"/>
        </w:rPr>
      </w:pPr>
      <w:r w:rsidRPr="00371F52">
        <w:rPr>
          <w:rFonts w:ascii="Corbel" w:hAnsi="Corbel"/>
        </w:rPr>
        <w:t>Merk op:</w:t>
      </w:r>
    </w:p>
    <w:p w14:paraId="0B074FC3" w14:textId="77777777" w:rsidR="00490A1D" w:rsidRPr="00371F52" w:rsidRDefault="00490A1D" w:rsidP="00490A1D">
      <w:pPr>
        <w:pStyle w:val="ListParagraph"/>
        <w:numPr>
          <w:ilvl w:val="0"/>
          <w:numId w:val="18"/>
        </w:numPr>
        <w:rPr>
          <w:rFonts w:ascii="Corbel" w:hAnsi="Corbel"/>
        </w:rPr>
      </w:pPr>
      <w:r w:rsidRPr="00371F52">
        <w:rPr>
          <w:rFonts w:ascii="Corbel" w:hAnsi="Corbel"/>
        </w:rPr>
        <w:t xml:space="preserve">De samenvatting, het woord vooraf, de inhoudstafel, de lijst met afkortingen, het besluit, bibliografie en de literatuurlijst </w:t>
      </w:r>
      <w:r w:rsidRPr="00371F52">
        <w:rPr>
          <w:rFonts w:ascii="Corbel" w:hAnsi="Corbel"/>
          <w:u w:val="single"/>
        </w:rPr>
        <w:t>krijgen geen nummer</w:t>
      </w:r>
      <w:r w:rsidRPr="00371F52">
        <w:rPr>
          <w:rFonts w:ascii="Corbel" w:hAnsi="Corbel"/>
        </w:rPr>
        <w:t xml:space="preserve"> toegekend maar worden wel opgenomen in de inhoudstafel.</w:t>
      </w:r>
    </w:p>
    <w:p w14:paraId="328B99D9" w14:textId="53DE34AC" w:rsidR="00DD4500" w:rsidRPr="00371F52" w:rsidRDefault="00DD4500">
      <w:pPr>
        <w:numPr>
          <w:ilvl w:val="0"/>
          <w:numId w:val="18"/>
        </w:numPr>
        <w:tabs>
          <w:tab w:val="num" w:pos="720"/>
        </w:tabs>
        <w:rPr>
          <w:rFonts w:ascii="Corbel" w:hAnsi="Corbel"/>
        </w:rPr>
      </w:pPr>
      <w:r w:rsidRPr="00371F52">
        <w:rPr>
          <w:rFonts w:ascii="Corbel" w:hAnsi="Corbel"/>
        </w:rPr>
        <w:t xml:space="preserve">Zorg dat alle titels woordelijk identiek zijn aan deze in het </w:t>
      </w:r>
      <w:r w:rsidR="00C40A12">
        <w:rPr>
          <w:rFonts w:ascii="Corbel" w:hAnsi="Corbel"/>
        </w:rPr>
        <w:t>bachelorproef</w:t>
      </w:r>
      <w:r w:rsidR="00C40A12" w:rsidRPr="00371F52">
        <w:rPr>
          <w:rFonts w:ascii="Corbel" w:hAnsi="Corbel"/>
        </w:rPr>
        <w:t xml:space="preserve"> </w:t>
      </w:r>
      <w:r w:rsidRPr="00371F52">
        <w:rPr>
          <w:rFonts w:ascii="Corbel" w:hAnsi="Corbel"/>
        </w:rPr>
        <w:t>.</w:t>
      </w:r>
    </w:p>
    <w:p w14:paraId="3099E18A" w14:textId="77777777" w:rsidR="00DD4500" w:rsidRPr="00371F52" w:rsidRDefault="00CF1C70">
      <w:pPr>
        <w:pStyle w:val="Heading4"/>
        <w:ind w:left="0" w:firstLine="0"/>
        <w:rPr>
          <w:rFonts w:ascii="Corbel" w:hAnsi="Corbel"/>
        </w:rPr>
      </w:pPr>
      <w:bookmarkStart w:id="140" w:name="h.hu9xsxiztpsl"/>
      <w:bookmarkEnd w:id="140"/>
      <w:r w:rsidRPr="00371F52">
        <w:rPr>
          <w:rFonts w:ascii="Corbel" w:hAnsi="Corbel"/>
        </w:rPr>
        <w:t>4</w:t>
      </w:r>
      <w:r w:rsidR="009A313C" w:rsidRPr="00371F52">
        <w:rPr>
          <w:rFonts w:ascii="Corbel" w:hAnsi="Corbel"/>
        </w:rPr>
        <w:t>.</w:t>
      </w:r>
      <w:r w:rsidR="00DD4500" w:rsidRPr="00371F52">
        <w:rPr>
          <w:rFonts w:ascii="Corbel" w:hAnsi="Corbel"/>
        </w:rPr>
        <w:t>3.7 Lijst met gebruikte symbolen en afkortingen</w:t>
      </w:r>
    </w:p>
    <w:p w14:paraId="1A6E3E75" w14:textId="77777777" w:rsidR="00DD4500" w:rsidRPr="00371F52" w:rsidRDefault="00DD4500">
      <w:pPr>
        <w:spacing w:line="240" w:lineRule="auto"/>
        <w:rPr>
          <w:rFonts w:ascii="Corbel" w:hAnsi="Corbel"/>
        </w:rPr>
      </w:pPr>
      <w:r w:rsidRPr="00371F52">
        <w:rPr>
          <w:rFonts w:ascii="Corbel" w:hAnsi="Corbel"/>
        </w:rPr>
        <w:t xml:space="preserve">Deze lijst is facultatief en is interessant als je </w:t>
      </w:r>
      <w:r w:rsidR="00152CE1" w:rsidRPr="00371F52">
        <w:rPr>
          <w:rFonts w:ascii="Corbel" w:hAnsi="Corbel"/>
        </w:rPr>
        <w:t>bachelorproef</w:t>
      </w:r>
      <w:r w:rsidRPr="00371F52">
        <w:rPr>
          <w:rFonts w:ascii="Corbel" w:hAnsi="Corbel"/>
        </w:rPr>
        <w:t xml:space="preserve"> heel veel afkortingen bevat.</w:t>
      </w:r>
    </w:p>
    <w:p w14:paraId="125EC162" w14:textId="77777777" w:rsidR="00DD4500" w:rsidRPr="00371F52" w:rsidRDefault="00DD4500">
      <w:pPr>
        <w:spacing w:line="240" w:lineRule="auto"/>
        <w:rPr>
          <w:rFonts w:ascii="Corbel" w:hAnsi="Corbel"/>
        </w:rPr>
      </w:pPr>
      <w:r w:rsidRPr="00371F52">
        <w:rPr>
          <w:rFonts w:ascii="Corbel" w:hAnsi="Corbel"/>
        </w:rPr>
        <w:t>Symbolen en afkortingen, die eigen zijn aan het vak of de opdracht, worden met hun juiste betekenis alfabetisch opgenomen.</w:t>
      </w:r>
    </w:p>
    <w:p w14:paraId="582D8CE4" w14:textId="77777777" w:rsidR="00DD4500" w:rsidRPr="00371F52" w:rsidRDefault="00DD4500">
      <w:pPr>
        <w:spacing w:line="240" w:lineRule="auto"/>
        <w:rPr>
          <w:rFonts w:ascii="Corbel" w:hAnsi="Corbel"/>
        </w:rPr>
      </w:pPr>
    </w:p>
    <w:p w14:paraId="6682DAD2" w14:textId="77777777" w:rsidR="00DD4500" w:rsidRPr="00371F52" w:rsidRDefault="00DD4500">
      <w:pPr>
        <w:spacing w:line="240" w:lineRule="auto"/>
        <w:rPr>
          <w:rFonts w:ascii="Corbel" w:hAnsi="Corbel"/>
        </w:rPr>
      </w:pPr>
      <w:r w:rsidRPr="00371F52">
        <w:rPr>
          <w:rFonts w:ascii="Corbel" w:hAnsi="Corbel"/>
        </w:rPr>
        <w:t>Vergeet zeker niet om in de tekst zelf de afkortingen de eerste keer ook voluit te schrijven.</w:t>
      </w:r>
    </w:p>
    <w:p w14:paraId="45119BE1" w14:textId="77777777" w:rsidR="00DD4500" w:rsidRPr="00371F52" w:rsidRDefault="00CF1C70">
      <w:pPr>
        <w:pStyle w:val="Heading4"/>
        <w:ind w:left="0" w:firstLine="0"/>
        <w:rPr>
          <w:rFonts w:ascii="Corbel" w:hAnsi="Corbel"/>
        </w:rPr>
      </w:pPr>
      <w:bookmarkStart w:id="141" w:name="h.44p7vapt1ert"/>
      <w:bookmarkEnd w:id="141"/>
      <w:r w:rsidRPr="00371F52">
        <w:rPr>
          <w:rFonts w:ascii="Corbel" w:hAnsi="Corbel"/>
        </w:rPr>
        <w:t>4</w:t>
      </w:r>
      <w:r w:rsidR="009A313C" w:rsidRPr="00371F52">
        <w:rPr>
          <w:rFonts w:ascii="Corbel" w:hAnsi="Corbel"/>
        </w:rPr>
        <w:t>.</w:t>
      </w:r>
      <w:r w:rsidR="00DD4500" w:rsidRPr="00371F52">
        <w:rPr>
          <w:rFonts w:ascii="Corbel" w:hAnsi="Corbel"/>
        </w:rPr>
        <w:t>3.8 Voorstelling van het bedrijf</w:t>
      </w:r>
    </w:p>
    <w:p w14:paraId="4F95EEAA" w14:textId="77777777" w:rsidR="00DD4500" w:rsidRPr="00371F52" w:rsidRDefault="00DD4500">
      <w:pPr>
        <w:spacing w:line="240" w:lineRule="auto"/>
        <w:rPr>
          <w:rFonts w:ascii="Corbel" w:hAnsi="Corbel"/>
        </w:rPr>
      </w:pPr>
      <w:r w:rsidRPr="00371F52">
        <w:rPr>
          <w:rFonts w:ascii="Corbel" w:hAnsi="Corbel"/>
        </w:rPr>
        <w:t>Deze omvat een algemene beschrijving van het bedrijf: welke producten of diensten leveren ze, aantal werknemers, economische aspecten. Daarnaast kan je een beknopte en overzichtelijke bedrijfsstructuur schetsen, samen met een bespreking van de dienst waarin je werkzaam was. Dit deel is twee tot maximum vijf bladzijden.</w:t>
      </w:r>
    </w:p>
    <w:p w14:paraId="45F1C720" w14:textId="77777777" w:rsidR="00DD4500" w:rsidRPr="00371F52" w:rsidRDefault="00CF1C70">
      <w:pPr>
        <w:pStyle w:val="Heading4"/>
        <w:ind w:left="0" w:firstLine="0"/>
        <w:rPr>
          <w:rFonts w:ascii="Corbel" w:hAnsi="Corbel"/>
        </w:rPr>
      </w:pPr>
      <w:bookmarkStart w:id="142" w:name="h.rywhe46dduww"/>
      <w:bookmarkEnd w:id="142"/>
      <w:r w:rsidRPr="00371F52">
        <w:rPr>
          <w:rFonts w:ascii="Corbel" w:hAnsi="Corbel"/>
        </w:rPr>
        <w:t>4</w:t>
      </w:r>
      <w:r w:rsidR="009A313C" w:rsidRPr="00371F52">
        <w:rPr>
          <w:rFonts w:ascii="Corbel" w:hAnsi="Corbel"/>
        </w:rPr>
        <w:t>.</w:t>
      </w:r>
      <w:r w:rsidR="00DD4500" w:rsidRPr="00371F52">
        <w:rPr>
          <w:rFonts w:ascii="Corbel" w:hAnsi="Corbel"/>
        </w:rPr>
        <w:t>3.9 Stageopdracht</w:t>
      </w:r>
      <w:r w:rsidR="00152CE1" w:rsidRPr="00371F52">
        <w:rPr>
          <w:rFonts w:ascii="Corbel" w:hAnsi="Corbel"/>
        </w:rPr>
        <w:t xml:space="preserve"> en bachelorproef</w:t>
      </w:r>
    </w:p>
    <w:p w14:paraId="6770E885" w14:textId="77777777" w:rsidR="00DD4500" w:rsidRPr="00371F52" w:rsidRDefault="00DD4500">
      <w:pPr>
        <w:spacing w:line="240" w:lineRule="auto"/>
        <w:rPr>
          <w:rFonts w:ascii="Corbel" w:hAnsi="Corbel"/>
        </w:rPr>
      </w:pPr>
      <w:r w:rsidRPr="00371F52">
        <w:rPr>
          <w:rFonts w:ascii="Corbel" w:hAnsi="Corbel"/>
        </w:rPr>
        <w:t>In maximum één bladzijde omschrijf je duidelijk het doel van de opdracht</w:t>
      </w:r>
      <w:r w:rsidR="00152CE1" w:rsidRPr="00371F52">
        <w:rPr>
          <w:rFonts w:ascii="Corbel" w:hAnsi="Corbel"/>
        </w:rPr>
        <w:t>(en)</w:t>
      </w:r>
      <w:r w:rsidRPr="00371F52">
        <w:rPr>
          <w:rFonts w:ascii="Corbel" w:hAnsi="Corbel"/>
        </w:rPr>
        <w:t>. Situeer eveneens de achtergronden en baken het werkterrein af. Hier horen geen gedetailleerde beschrijvingen thuis. Het gebruik van een blokschema, flowchart of tekening geeft in vele gevallen een meerwaarde.</w:t>
      </w:r>
    </w:p>
    <w:p w14:paraId="7195249C" w14:textId="77777777" w:rsidR="00DD4500" w:rsidRPr="00371F52" w:rsidRDefault="00CF1C70">
      <w:pPr>
        <w:pStyle w:val="Heading4"/>
        <w:ind w:left="0" w:firstLine="0"/>
        <w:rPr>
          <w:rFonts w:ascii="Corbel" w:hAnsi="Corbel"/>
        </w:rPr>
      </w:pPr>
      <w:bookmarkStart w:id="143" w:name="h.sigz2zcjkd7a"/>
      <w:bookmarkEnd w:id="143"/>
      <w:r w:rsidRPr="00371F52">
        <w:rPr>
          <w:rFonts w:ascii="Corbel" w:hAnsi="Corbel"/>
        </w:rPr>
        <w:t>4</w:t>
      </w:r>
      <w:r w:rsidR="009A313C" w:rsidRPr="00371F52">
        <w:rPr>
          <w:rFonts w:ascii="Corbel" w:hAnsi="Corbel"/>
        </w:rPr>
        <w:t>.</w:t>
      </w:r>
      <w:r w:rsidR="00DD4500" w:rsidRPr="00371F52">
        <w:rPr>
          <w:rFonts w:ascii="Corbel" w:hAnsi="Corbel"/>
        </w:rPr>
        <w:t>3.10 Actieplan</w:t>
      </w:r>
    </w:p>
    <w:p w14:paraId="01AA5CE7" w14:textId="4936F58B" w:rsidR="00DD4500" w:rsidRPr="00371F52" w:rsidRDefault="00DD4500">
      <w:pPr>
        <w:spacing w:line="240" w:lineRule="auto"/>
        <w:rPr>
          <w:rFonts w:ascii="Corbel" w:hAnsi="Corbel"/>
        </w:rPr>
      </w:pPr>
      <w:r w:rsidRPr="00371F52">
        <w:rPr>
          <w:rFonts w:ascii="Corbel" w:hAnsi="Corbel"/>
        </w:rPr>
        <w:t xml:space="preserve">Zoals beschreven in </w:t>
      </w:r>
      <w:r w:rsidR="00490A1D" w:rsidRPr="00371F52">
        <w:rPr>
          <w:rStyle w:val="hyperlinkChar"/>
          <w:rFonts w:ascii="Corbel" w:hAnsi="Corbel"/>
        </w:rPr>
        <w:fldChar w:fldCharType="begin"/>
      </w:r>
      <w:r w:rsidR="00490A1D" w:rsidRPr="00371F52">
        <w:rPr>
          <w:rStyle w:val="hyperlinkChar"/>
          <w:rFonts w:ascii="Corbel" w:hAnsi="Corbel"/>
        </w:rPr>
        <w:instrText xml:space="preserve"> REF _Ref316676973 \h  \* MERGEFORMAT </w:instrText>
      </w:r>
      <w:r w:rsidR="00490A1D" w:rsidRPr="00371F52">
        <w:rPr>
          <w:rStyle w:val="hyperlinkChar"/>
          <w:rFonts w:ascii="Corbel" w:hAnsi="Corbel"/>
        </w:rPr>
      </w:r>
      <w:r w:rsidR="00490A1D" w:rsidRPr="00371F52">
        <w:rPr>
          <w:rStyle w:val="hyperlinkChar"/>
          <w:rFonts w:ascii="Corbel" w:hAnsi="Corbel"/>
        </w:rPr>
        <w:fldChar w:fldCharType="separate"/>
      </w:r>
      <w:r w:rsidR="00E64DBE" w:rsidRPr="00CE2C16">
        <w:rPr>
          <w:rStyle w:val="hyperlinkChar"/>
          <w:rFonts w:ascii="Corbel" w:hAnsi="Corbel"/>
        </w:rPr>
        <w:t>2.4.3.1 Opstellen actieplan</w:t>
      </w:r>
      <w:r w:rsidR="00490A1D" w:rsidRPr="00371F52">
        <w:rPr>
          <w:rStyle w:val="hyperlinkChar"/>
          <w:rFonts w:ascii="Corbel" w:hAnsi="Corbel"/>
        </w:rPr>
        <w:fldChar w:fldCharType="end"/>
      </w:r>
      <w:r w:rsidR="00490A1D" w:rsidRPr="00371F52">
        <w:rPr>
          <w:rFonts w:ascii="Corbel" w:hAnsi="Corbel"/>
        </w:rPr>
        <w:t xml:space="preserve"> </w:t>
      </w:r>
      <w:r w:rsidRPr="00371F52">
        <w:rPr>
          <w:rFonts w:ascii="Corbel" w:hAnsi="Corbel"/>
        </w:rPr>
        <w:t xml:space="preserve">werd je gevraagd een actieplan op te stellen. Het actieplan wordt uiteraard aangevuld met de werkelijke data waarop een bepaalde deelopdracht werd uitgevoerd. Op </w:t>
      </w:r>
      <w:r w:rsidR="00490A1D" w:rsidRPr="00371F52">
        <w:rPr>
          <w:rFonts w:ascii="Corbel" w:hAnsi="Corbel"/>
        </w:rPr>
        <w:t>Toledo</w:t>
      </w:r>
      <w:r w:rsidRPr="00371F52">
        <w:rPr>
          <w:rFonts w:ascii="Corbel" w:hAnsi="Corbel"/>
        </w:rPr>
        <w:t xml:space="preserve"> vind je hiervoor voorbeelddocument.</w:t>
      </w:r>
      <w:r w:rsidR="00234DAA">
        <w:rPr>
          <w:rFonts w:ascii="Corbel" w:hAnsi="Corbel"/>
        </w:rPr>
        <w:t xml:space="preserve"> Vergeet zeker je Gantt visualisatie niet toe te voegen.</w:t>
      </w:r>
    </w:p>
    <w:p w14:paraId="7FBAB081" w14:textId="77777777" w:rsidR="00DD4500" w:rsidRPr="00371F52" w:rsidRDefault="00CF1C70">
      <w:pPr>
        <w:pStyle w:val="Heading4"/>
        <w:ind w:left="0" w:firstLine="0"/>
        <w:rPr>
          <w:rFonts w:ascii="Corbel" w:hAnsi="Corbel"/>
        </w:rPr>
      </w:pPr>
      <w:bookmarkStart w:id="144" w:name="h.2xw4mztqtt5m"/>
      <w:bookmarkEnd w:id="144"/>
      <w:r w:rsidRPr="00371F52">
        <w:rPr>
          <w:rFonts w:ascii="Corbel" w:hAnsi="Corbel"/>
        </w:rPr>
        <w:t>4</w:t>
      </w:r>
      <w:r w:rsidR="009A313C" w:rsidRPr="00371F52">
        <w:rPr>
          <w:rFonts w:ascii="Corbel" w:hAnsi="Corbel"/>
        </w:rPr>
        <w:t>.</w:t>
      </w:r>
      <w:r w:rsidR="00DD4500" w:rsidRPr="00371F52">
        <w:rPr>
          <w:rFonts w:ascii="Corbel" w:hAnsi="Corbel"/>
        </w:rPr>
        <w:t>3.11 Voorstudie</w:t>
      </w:r>
    </w:p>
    <w:p w14:paraId="3812339C" w14:textId="77777777" w:rsidR="00DD4500" w:rsidRPr="00371F52" w:rsidRDefault="00DD4500">
      <w:pPr>
        <w:spacing w:line="240" w:lineRule="auto"/>
        <w:rPr>
          <w:rFonts w:ascii="Corbel" w:hAnsi="Corbel"/>
        </w:rPr>
      </w:pPr>
      <w:r w:rsidRPr="00371F52">
        <w:rPr>
          <w:rFonts w:ascii="Corbel" w:hAnsi="Corbel"/>
        </w:rPr>
        <w:t xml:space="preserve">In de voorstudie bepreek je de technologieën/methodologieën die nodig zijn om het gestelde probleem aan te pakken. Dit doe je door boeken, websites, artikels te raadplegen en die samengevat en op een eigen manier weer te geven in je tekst. De bedoeling is dat je voldoende achtergrondinformatie geeft zodat de lezer van je boek de rest van je verhaal kan volgen. </w:t>
      </w:r>
      <w:r w:rsidRPr="00371F52">
        <w:rPr>
          <w:rFonts w:ascii="Corbel" w:hAnsi="Corbel"/>
          <w:u w:val="single"/>
        </w:rPr>
        <w:t>Je mag er van uit gaan dat alles wat je gezien hebt tijdens je opleiding gekend is bij de lezer.</w:t>
      </w:r>
      <w:r w:rsidRPr="00371F52">
        <w:rPr>
          <w:rFonts w:ascii="Corbel" w:hAnsi="Corbel"/>
        </w:rPr>
        <w:t xml:space="preserve"> Nieuwe technologieën/methodologieën die je nodig hebt om je stageopdracht uit te voeren, worden uiteraard wel in de voorstudie opgenomen en uitgewerkt. </w:t>
      </w:r>
    </w:p>
    <w:p w14:paraId="2D52B885" w14:textId="77777777" w:rsidR="00DD4500" w:rsidRPr="00371F52" w:rsidRDefault="00DD4500">
      <w:pPr>
        <w:spacing w:line="240" w:lineRule="auto"/>
        <w:rPr>
          <w:rFonts w:ascii="Corbel" w:hAnsi="Corbel"/>
        </w:rPr>
      </w:pPr>
    </w:p>
    <w:p w14:paraId="597D9FC8" w14:textId="77777777" w:rsidR="00490A1D" w:rsidRPr="00371F52" w:rsidRDefault="00490A1D">
      <w:pPr>
        <w:spacing w:line="240" w:lineRule="auto"/>
        <w:rPr>
          <w:rFonts w:ascii="Corbel" w:hAnsi="Corbel"/>
        </w:rPr>
      </w:pPr>
      <w:r w:rsidRPr="00371F52">
        <w:rPr>
          <w:rFonts w:ascii="Corbel" w:hAnsi="Corbel"/>
        </w:rPr>
        <w:br w:type="page"/>
      </w:r>
    </w:p>
    <w:p w14:paraId="436790DA" w14:textId="77777777" w:rsidR="00DD4500" w:rsidRPr="00371F52" w:rsidRDefault="00DD4500">
      <w:pPr>
        <w:spacing w:line="240" w:lineRule="auto"/>
        <w:rPr>
          <w:rFonts w:ascii="Corbel" w:hAnsi="Corbel"/>
        </w:rPr>
      </w:pPr>
      <w:r w:rsidRPr="00371F52">
        <w:rPr>
          <w:rFonts w:ascii="Corbel" w:hAnsi="Corbel"/>
        </w:rPr>
        <w:lastRenderedPageBreak/>
        <w:t>Van alle verzamelde informatie, behoud je enkel de relevante. De voorstudie kan volgende</w:t>
      </w:r>
    </w:p>
    <w:p w14:paraId="772CC2D3" w14:textId="77777777" w:rsidR="00DD4500" w:rsidRPr="00371F52" w:rsidRDefault="00DD4500">
      <w:pPr>
        <w:ind w:left="180" w:hanging="160"/>
        <w:rPr>
          <w:rFonts w:ascii="Corbel" w:hAnsi="Corbel"/>
        </w:rPr>
      </w:pPr>
      <w:r w:rsidRPr="00371F52">
        <w:rPr>
          <w:rFonts w:ascii="Corbel" w:hAnsi="Corbel"/>
        </w:rPr>
        <w:t>zaken omvatten:</w:t>
      </w:r>
    </w:p>
    <w:p w14:paraId="0B3B0B5F" w14:textId="77777777" w:rsidR="00DD4500" w:rsidRPr="00371F52" w:rsidRDefault="00DD4500">
      <w:pPr>
        <w:ind w:left="180" w:hanging="160"/>
        <w:rPr>
          <w:rFonts w:ascii="Corbel" w:hAnsi="Corbel"/>
        </w:rPr>
      </w:pPr>
      <w:r w:rsidRPr="00371F52">
        <w:rPr>
          <w:rFonts w:ascii="Corbel" w:hAnsi="Corbel"/>
        </w:rPr>
        <w:t xml:space="preserve"> </w:t>
      </w:r>
    </w:p>
    <w:p w14:paraId="732FF295" w14:textId="77777777" w:rsidR="00DD4500" w:rsidRPr="00371F52" w:rsidRDefault="00DD4500">
      <w:pPr>
        <w:numPr>
          <w:ilvl w:val="0"/>
          <w:numId w:val="19"/>
        </w:numPr>
        <w:tabs>
          <w:tab w:val="num" w:pos="720"/>
        </w:tabs>
        <w:rPr>
          <w:rFonts w:ascii="Corbel" w:hAnsi="Corbel"/>
        </w:rPr>
      </w:pPr>
      <w:r w:rsidRPr="00371F52">
        <w:rPr>
          <w:rFonts w:ascii="Corbel" w:hAnsi="Corbel"/>
        </w:rPr>
        <w:t>studie van normen en protocollen</w:t>
      </w:r>
    </w:p>
    <w:p w14:paraId="117A2B61" w14:textId="77777777" w:rsidR="00DD4500" w:rsidRPr="00371F52" w:rsidRDefault="00DD4500">
      <w:pPr>
        <w:numPr>
          <w:ilvl w:val="0"/>
          <w:numId w:val="19"/>
        </w:numPr>
        <w:tabs>
          <w:tab w:val="num" w:pos="720"/>
        </w:tabs>
        <w:rPr>
          <w:rFonts w:ascii="Corbel" w:hAnsi="Corbel"/>
        </w:rPr>
      </w:pPr>
      <w:r w:rsidRPr="00371F52">
        <w:rPr>
          <w:rFonts w:ascii="Corbel" w:hAnsi="Corbel"/>
        </w:rPr>
        <w:t>studie van de werking en/of bediening van een machine of meettoestel</w:t>
      </w:r>
    </w:p>
    <w:p w14:paraId="16DED56C" w14:textId="77777777" w:rsidR="00DD4500" w:rsidRPr="00371F52" w:rsidRDefault="00DD4500">
      <w:pPr>
        <w:numPr>
          <w:ilvl w:val="0"/>
          <w:numId w:val="19"/>
        </w:numPr>
        <w:tabs>
          <w:tab w:val="num" w:pos="720"/>
        </w:tabs>
        <w:rPr>
          <w:rFonts w:ascii="Corbel" w:hAnsi="Corbel"/>
        </w:rPr>
      </w:pPr>
      <w:r w:rsidRPr="00371F52">
        <w:rPr>
          <w:rFonts w:ascii="Corbel" w:hAnsi="Corbel"/>
        </w:rPr>
        <w:t>studie van een bestaand stappenplan (vb. bij onderhoud)</w:t>
      </w:r>
    </w:p>
    <w:p w14:paraId="7DAE5803" w14:textId="77777777" w:rsidR="00DD4500" w:rsidRPr="00371F52" w:rsidRDefault="00DD4500">
      <w:pPr>
        <w:numPr>
          <w:ilvl w:val="0"/>
          <w:numId w:val="19"/>
        </w:numPr>
        <w:tabs>
          <w:tab w:val="num" w:pos="720"/>
        </w:tabs>
        <w:rPr>
          <w:rFonts w:ascii="Corbel" w:hAnsi="Corbel"/>
        </w:rPr>
      </w:pPr>
      <w:r w:rsidRPr="00371F52">
        <w:rPr>
          <w:rFonts w:ascii="Corbel" w:hAnsi="Corbel"/>
        </w:rPr>
        <w:t>studie van een bestaande proefopzet of meetopstelling</w:t>
      </w:r>
    </w:p>
    <w:p w14:paraId="24736BBE" w14:textId="77777777" w:rsidR="00DD4500" w:rsidRPr="00371F52" w:rsidRDefault="00DD4500">
      <w:pPr>
        <w:numPr>
          <w:ilvl w:val="0"/>
          <w:numId w:val="19"/>
        </w:numPr>
        <w:tabs>
          <w:tab w:val="num" w:pos="720"/>
        </w:tabs>
        <w:rPr>
          <w:rFonts w:ascii="Corbel" w:hAnsi="Corbel"/>
        </w:rPr>
      </w:pPr>
      <w:r w:rsidRPr="00371F52">
        <w:rPr>
          <w:rFonts w:ascii="Corbel" w:hAnsi="Corbel"/>
        </w:rPr>
        <w:t>studie en keuze van de juiste elektronische componenten</w:t>
      </w:r>
    </w:p>
    <w:p w14:paraId="7AF92D37" w14:textId="77777777" w:rsidR="00DD4500" w:rsidRPr="00371F52" w:rsidRDefault="00DD4500">
      <w:pPr>
        <w:numPr>
          <w:ilvl w:val="0"/>
          <w:numId w:val="19"/>
        </w:numPr>
        <w:tabs>
          <w:tab w:val="num" w:pos="720"/>
        </w:tabs>
        <w:rPr>
          <w:rFonts w:ascii="Corbel" w:hAnsi="Corbel"/>
        </w:rPr>
      </w:pPr>
      <w:r w:rsidRPr="00371F52">
        <w:rPr>
          <w:rFonts w:ascii="Corbel" w:hAnsi="Corbel"/>
        </w:rPr>
        <w:t>studie van de huidige situatie van een computernetwerk</w:t>
      </w:r>
    </w:p>
    <w:p w14:paraId="444884FA" w14:textId="77777777" w:rsidR="00DD4500" w:rsidRPr="00371F52" w:rsidRDefault="00DD4500">
      <w:pPr>
        <w:numPr>
          <w:ilvl w:val="0"/>
          <w:numId w:val="19"/>
        </w:numPr>
        <w:tabs>
          <w:tab w:val="num" w:pos="720"/>
        </w:tabs>
        <w:rPr>
          <w:rFonts w:ascii="Corbel" w:hAnsi="Corbel"/>
        </w:rPr>
      </w:pPr>
      <w:r w:rsidRPr="00371F52">
        <w:rPr>
          <w:rFonts w:ascii="Corbel" w:hAnsi="Corbel"/>
        </w:rPr>
        <w:t>functioneel ontwerp (eventueel met screenshots) van de gebruikersinterface van een</w:t>
      </w:r>
    </w:p>
    <w:p w14:paraId="2D22372C" w14:textId="77777777" w:rsidR="00DD4500" w:rsidRPr="00371F52" w:rsidRDefault="00DD4500">
      <w:pPr>
        <w:numPr>
          <w:ilvl w:val="0"/>
          <w:numId w:val="19"/>
        </w:numPr>
        <w:tabs>
          <w:tab w:val="num" w:pos="720"/>
        </w:tabs>
        <w:rPr>
          <w:rFonts w:ascii="Corbel" w:hAnsi="Corbel"/>
        </w:rPr>
      </w:pPr>
      <w:r w:rsidRPr="00371F52">
        <w:rPr>
          <w:rFonts w:ascii="Corbel" w:hAnsi="Corbel"/>
        </w:rPr>
        <w:t>programma of website</w:t>
      </w:r>
    </w:p>
    <w:p w14:paraId="14AB7059" w14:textId="77777777" w:rsidR="00DD4500" w:rsidRPr="00371F52" w:rsidRDefault="00DD4500">
      <w:pPr>
        <w:numPr>
          <w:ilvl w:val="0"/>
          <w:numId w:val="19"/>
        </w:numPr>
        <w:tabs>
          <w:tab w:val="num" w:pos="720"/>
        </w:tabs>
        <w:rPr>
          <w:rFonts w:ascii="Corbel" w:hAnsi="Corbel"/>
        </w:rPr>
      </w:pPr>
      <w:r w:rsidRPr="00371F52">
        <w:rPr>
          <w:rFonts w:ascii="Corbel" w:hAnsi="Corbel"/>
        </w:rPr>
        <w:t>studie en keuze van het besturingssysteem</w:t>
      </w:r>
    </w:p>
    <w:p w14:paraId="1001C640" w14:textId="77777777" w:rsidR="00DD4500" w:rsidRPr="00371F52" w:rsidRDefault="00DD4500">
      <w:pPr>
        <w:numPr>
          <w:ilvl w:val="0"/>
          <w:numId w:val="19"/>
        </w:numPr>
        <w:tabs>
          <w:tab w:val="num" w:pos="720"/>
        </w:tabs>
        <w:rPr>
          <w:rFonts w:ascii="Corbel" w:hAnsi="Corbel"/>
        </w:rPr>
      </w:pPr>
      <w:r w:rsidRPr="00371F52">
        <w:rPr>
          <w:rFonts w:ascii="Corbel" w:hAnsi="Corbel"/>
        </w:rPr>
        <w:t>studie en keuze van softwarepakketten</w:t>
      </w:r>
    </w:p>
    <w:p w14:paraId="2F1F3668" w14:textId="77777777" w:rsidR="00DD4500" w:rsidRPr="00371F52" w:rsidRDefault="00DD4500">
      <w:pPr>
        <w:numPr>
          <w:ilvl w:val="0"/>
          <w:numId w:val="19"/>
        </w:numPr>
        <w:tabs>
          <w:tab w:val="num" w:pos="720"/>
        </w:tabs>
        <w:rPr>
          <w:rFonts w:ascii="Corbel" w:hAnsi="Corbel"/>
        </w:rPr>
      </w:pPr>
      <w:r w:rsidRPr="00371F52">
        <w:rPr>
          <w:rFonts w:ascii="Corbel" w:hAnsi="Corbel"/>
        </w:rPr>
        <w:t>studie van het gekozen softwarepakket.</w:t>
      </w:r>
    </w:p>
    <w:p w14:paraId="5B76ED40" w14:textId="77777777" w:rsidR="00DD4500" w:rsidRPr="00371F52" w:rsidRDefault="00DD4500">
      <w:pPr>
        <w:rPr>
          <w:rFonts w:ascii="Corbel" w:hAnsi="Corbel"/>
        </w:rPr>
      </w:pPr>
    </w:p>
    <w:p w14:paraId="7C78964D" w14:textId="77777777" w:rsidR="00DD4500" w:rsidRPr="00371F52" w:rsidRDefault="00DD4500">
      <w:pPr>
        <w:rPr>
          <w:rFonts w:ascii="Corbel" w:hAnsi="Corbel"/>
        </w:rPr>
      </w:pPr>
      <w:r w:rsidRPr="00371F52">
        <w:rPr>
          <w:rFonts w:ascii="Corbel" w:hAnsi="Corbel"/>
        </w:rPr>
        <w:t>Merk op: je hebt ongetwijfeld heel wat voor- en nadelen tegenover elkaar moeten afwegen om de juiste keuzes te maken. Dit is héél interessant om te vermelden!</w:t>
      </w:r>
    </w:p>
    <w:p w14:paraId="392AF0F3" w14:textId="77777777" w:rsidR="00DD4500" w:rsidRPr="00371F52" w:rsidRDefault="00CF1C70">
      <w:pPr>
        <w:pStyle w:val="Heading4"/>
        <w:ind w:left="0" w:firstLine="0"/>
        <w:rPr>
          <w:rFonts w:ascii="Corbel" w:hAnsi="Corbel"/>
        </w:rPr>
      </w:pPr>
      <w:bookmarkStart w:id="145" w:name="h.95903s7jasav"/>
      <w:bookmarkEnd w:id="145"/>
      <w:r w:rsidRPr="00371F52">
        <w:rPr>
          <w:rFonts w:ascii="Corbel" w:hAnsi="Corbel"/>
        </w:rPr>
        <w:t>4</w:t>
      </w:r>
      <w:r w:rsidR="009A313C" w:rsidRPr="00371F52">
        <w:rPr>
          <w:rFonts w:ascii="Corbel" w:hAnsi="Corbel"/>
        </w:rPr>
        <w:t>.</w:t>
      </w:r>
      <w:r w:rsidR="00DD4500" w:rsidRPr="00371F52">
        <w:rPr>
          <w:rFonts w:ascii="Corbel" w:hAnsi="Corbel"/>
        </w:rPr>
        <w:t>3.12 Praktische uitwerking</w:t>
      </w:r>
    </w:p>
    <w:p w14:paraId="3F6A6030" w14:textId="77777777" w:rsidR="00DD4500" w:rsidRPr="00371F52" w:rsidRDefault="00DD4500">
      <w:pPr>
        <w:spacing w:line="240" w:lineRule="auto"/>
        <w:rPr>
          <w:rFonts w:ascii="Corbel" w:hAnsi="Corbel"/>
        </w:rPr>
      </w:pPr>
      <w:r w:rsidRPr="00371F52">
        <w:rPr>
          <w:rFonts w:ascii="Corbel" w:hAnsi="Corbel"/>
        </w:rPr>
        <w:t>Steunend op de voorstudie bespreek je wat je zelf gerealiseerd hebt. Geef eerst een globaal overzicht van wat je gedaan hebt, om daarna in detail bepaalde zaken toe te lichten. Een grondige uitleg waarom je bepaalde stappen op die manier aanpakt is essentieel. Minstens even belangrijk is een kritische interpretatie van de resultaten die elke stap oplevert. De praktische uitwerking kan omvatten:</w:t>
      </w:r>
    </w:p>
    <w:p w14:paraId="6EF8D6F8" w14:textId="77777777" w:rsidR="00DD4500" w:rsidRPr="00371F52" w:rsidRDefault="00DD4500">
      <w:pPr>
        <w:ind w:left="180" w:hanging="160"/>
        <w:rPr>
          <w:rFonts w:ascii="Corbel" w:hAnsi="Corbel"/>
        </w:rPr>
      </w:pPr>
      <w:r w:rsidRPr="00371F52">
        <w:rPr>
          <w:rFonts w:ascii="Corbel" w:hAnsi="Corbel"/>
        </w:rPr>
        <w:t xml:space="preserve"> </w:t>
      </w:r>
    </w:p>
    <w:p w14:paraId="5B5BD783" w14:textId="77777777" w:rsidR="00DD4500" w:rsidRPr="00371F52" w:rsidRDefault="00DD4500">
      <w:pPr>
        <w:numPr>
          <w:ilvl w:val="0"/>
          <w:numId w:val="20"/>
        </w:numPr>
        <w:tabs>
          <w:tab w:val="num" w:pos="720"/>
        </w:tabs>
        <w:rPr>
          <w:rFonts w:ascii="Corbel" w:hAnsi="Corbel"/>
        </w:rPr>
      </w:pPr>
      <w:r w:rsidRPr="00371F52">
        <w:rPr>
          <w:rFonts w:ascii="Corbel" w:hAnsi="Corbel"/>
        </w:rPr>
        <w:t>uitleg van de werking van een programma of website, en enkele essentiële stukken van de ontwikkeling het programma (leg dit vooral uit a.d.h.v. flowcharts, beperk de bespreking van zuivere programmacode tot een minimum of tot relevante of vernieuwende delen)</w:t>
      </w:r>
    </w:p>
    <w:p w14:paraId="6D679A53" w14:textId="77777777" w:rsidR="00DD4500" w:rsidRPr="00371F52" w:rsidRDefault="00DD4500">
      <w:pPr>
        <w:numPr>
          <w:ilvl w:val="0"/>
          <w:numId w:val="20"/>
        </w:numPr>
        <w:tabs>
          <w:tab w:val="num" w:pos="720"/>
        </w:tabs>
        <w:rPr>
          <w:rFonts w:ascii="Corbel" w:hAnsi="Corbel"/>
        </w:rPr>
      </w:pPr>
      <w:r w:rsidRPr="00371F52">
        <w:rPr>
          <w:rFonts w:ascii="Corbel" w:hAnsi="Corbel"/>
        </w:rPr>
        <w:t>bespreking van meet- of testopstellingen en enkele essentiële uitgevoerde metingen</w:t>
      </w:r>
    </w:p>
    <w:p w14:paraId="3A9844E9" w14:textId="77777777" w:rsidR="00DD4500" w:rsidRPr="00371F52" w:rsidRDefault="00DD4500">
      <w:pPr>
        <w:numPr>
          <w:ilvl w:val="0"/>
          <w:numId w:val="20"/>
        </w:numPr>
        <w:tabs>
          <w:tab w:val="num" w:pos="720"/>
        </w:tabs>
        <w:rPr>
          <w:rFonts w:ascii="Corbel" w:hAnsi="Corbel"/>
        </w:rPr>
      </w:pPr>
      <w:r w:rsidRPr="00371F52">
        <w:rPr>
          <w:rFonts w:ascii="Corbel" w:hAnsi="Corbel"/>
        </w:rPr>
        <w:t>bespreking van een zelf opgesteld en uitgevoerd stappenplan voor onderhoud of installatie.</w:t>
      </w:r>
    </w:p>
    <w:p w14:paraId="7E9861B4" w14:textId="77777777" w:rsidR="00DD4500" w:rsidRPr="00371F52" w:rsidRDefault="00DD4500">
      <w:pPr>
        <w:numPr>
          <w:ilvl w:val="0"/>
          <w:numId w:val="20"/>
        </w:numPr>
        <w:tabs>
          <w:tab w:val="num" w:pos="720"/>
        </w:tabs>
        <w:rPr>
          <w:rFonts w:ascii="Corbel" w:hAnsi="Corbel"/>
        </w:rPr>
      </w:pPr>
      <w:r w:rsidRPr="00371F52">
        <w:rPr>
          <w:rFonts w:ascii="Corbel" w:hAnsi="Corbel"/>
        </w:rPr>
        <w:t>voorontwerp en ontwerp van een elektronische schakeling (splits dit zeker op!)</w:t>
      </w:r>
      <w:r w:rsidRPr="00371F52">
        <w:rPr>
          <w:rFonts w:ascii="Corbel" w:hAnsi="Corbel"/>
        </w:rPr>
        <w:tab/>
      </w:r>
    </w:p>
    <w:p w14:paraId="36E92609" w14:textId="77777777" w:rsidR="00DD4500" w:rsidRPr="00371F52" w:rsidRDefault="00DD4500">
      <w:pPr>
        <w:ind w:left="180" w:hanging="160"/>
        <w:rPr>
          <w:rFonts w:ascii="Corbel" w:hAnsi="Corbel"/>
        </w:rPr>
      </w:pPr>
      <w:r w:rsidRPr="00371F52">
        <w:rPr>
          <w:rFonts w:ascii="Corbel" w:hAnsi="Corbel"/>
        </w:rPr>
        <w:t xml:space="preserve"> </w:t>
      </w:r>
    </w:p>
    <w:p w14:paraId="2964F3A0" w14:textId="77777777" w:rsidR="00DD4500" w:rsidRPr="00371F52" w:rsidRDefault="00DD4500">
      <w:pPr>
        <w:ind w:left="180" w:hanging="160"/>
        <w:rPr>
          <w:rFonts w:ascii="Corbel" w:hAnsi="Corbel"/>
        </w:rPr>
      </w:pPr>
      <w:r w:rsidRPr="00371F52">
        <w:rPr>
          <w:rFonts w:ascii="Corbel" w:hAnsi="Corbel"/>
        </w:rPr>
        <w:t>Merk op:</w:t>
      </w:r>
    </w:p>
    <w:p w14:paraId="20E2F820" w14:textId="77777777" w:rsidR="00DD4500" w:rsidRPr="00371F52" w:rsidRDefault="00DD4500">
      <w:pPr>
        <w:ind w:left="180" w:hanging="160"/>
        <w:rPr>
          <w:rFonts w:ascii="Corbel" w:hAnsi="Corbel"/>
        </w:rPr>
      </w:pPr>
      <w:r w:rsidRPr="00371F52">
        <w:rPr>
          <w:rFonts w:ascii="Corbel" w:hAnsi="Corbel"/>
        </w:rPr>
        <w:t xml:space="preserve"> </w:t>
      </w:r>
    </w:p>
    <w:p w14:paraId="3E55A38A" w14:textId="77777777" w:rsidR="00DD4500" w:rsidRPr="00371F52" w:rsidRDefault="00DD4500">
      <w:pPr>
        <w:numPr>
          <w:ilvl w:val="0"/>
          <w:numId w:val="21"/>
        </w:numPr>
        <w:tabs>
          <w:tab w:val="num" w:pos="720"/>
        </w:tabs>
        <w:rPr>
          <w:rFonts w:ascii="Corbel" w:hAnsi="Corbel"/>
        </w:rPr>
      </w:pPr>
      <w:r w:rsidRPr="00371F52">
        <w:rPr>
          <w:rFonts w:ascii="Corbel" w:hAnsi="Corbel"/>
        </w:rPr>
        <w:t>Het is belangrijk de opgetreden problemen en daarbij horende oplossingen te vermelden.</w:t>
      </w:r>
    </w:p>
    <w:p w14:paraId="766FBCA5" w14:textId="77777777" w:rsidR="00DD4500" w:rsidRPr="00371F52" w:rsidRDefault="00DD4500">
      <w:pPr>
        <w:numPr>
          <w:ilvl w:val="0"/>
          <w:numId w:val="21"/>
        </w:numPr>
        <w:tabs>
          <w:tab w:val="num" w:pos="720"/>
        </w:tabs>
        <w:rPr>
          <w:rFonts w:ascii="Corbel" w:hAnsi="Corbel"/>
        </w:rPr>
      </w:pPr>
      <w:r w:rsidRPr="00371F52">
        <w:rPr>
          <w:rFonts w:ascii="Corbel" w:hAnsi="Corbel"/>
        </w:rPr>
        <w:t>Verwerk waar nodig het cijfermateriaal statistisch en/of breng het passend in beeld.</w:t>
      </w:r>
    </w:p>
    <w:p w14:paraId="37A50C24" w14:textId="77777777" w:rsidR="00DD4500" w:rsidRPr="00371F52" w:rsidRDefault="00DD4500">
      <w:pPr>
        <w:numPr>
          <w:ilvl w:val="0"/>
          <w:numId w:val="21"/>
        </w:numPr>
        <w:tabs>
          <w:tab w:val="num" w:pos="720"/>
        </w:tabs>
        <w:rPr>
          <w:rFonts w:ascii="Corbel" w:hAnsi="Corbel"/>
        </w:rPr>
      </w:pPr>
      <w:r w:rsidRPr="00371F52">
        <w:rPr>
          <w:rFonts w:ascii="Corbel" w:hAnsi="Corbel"/>
        </w:rPr>
        <w:t>De opsplitsing naar voorstudie en praktische uitwerking kun je eventueel per deelopdracht behandelen.</w:t>
      </w:r>
    </w:p>
    <w:p w14:paraId="51CF80D7" w14:textId="77777777" w:rsidR="00490A1D" w:rsidRPr="00371F52" w:rsidRDefault="00490A1D">
      <w:pPr>
        <w:spacing w:line="240" w:lineRule="auto"/>
        <w:rPr>
          <w:rFonts w:ascii="Corbel" w:hAnsi="Corbel"/>
          <w:b/>
          <w:bCs/>
          <w:sz w:val="24"/>
          <w:szCs w:val="24"/>
        </w:rPr>
      </w:pPr>
      <w:bookmarkStart w:id="146" w:name="h.oq0i7fwhdks4"/>
      <w:bookmarkEnd w:id="146"/>
      <w:r w:rsidRPr="00371F52">
        <w:rPr>
          <w:rFonts w:ascii="Corbel" w:hAnsi="Corbel"/>
        </w:rPr>
        <w:br w:type="page"/>
      </w:r>
    </w:p>
    <w:p w14:paraId="208EA80D" w14:textId="77777777" w:rsidR="00DD4500" w:rsidRPr="00371F52" w:rsidRDefault="00CF1C70">
      <w:pPr>
        <w:pStyle w:val="Heading4"/>
        <w:ind w:left="0" w:firstLine="0"/>
        <w:rPr>
          <w:rFonts w:ascii="Corbel" w:hAnsi="Corbel"/>
        </w:rPr>
      </w:pPr>
      <w:r w:rsidRPr="00371F52">
        <w:rPr>
          <w:rFonts w:ascii="Corbel" w:hAnsi="Corbel"/>
        </w:rPr>
        <w:lastRenderedPageBreak/>
        <w:t>4</w:t>
      </w:r>
      <w:r w:rsidR="009A313C" w:rsidRPr="00371F52">
        <w:rPr>
          <w:rFonts w:ascii="Corbel" w:hAnsi="Corbel"/>
        </w:rPr>
        <w:t>.</w:t>
      </w:r>
      <w:r w:rsidR="00DD4500" w:rsidRPr="00371F52">
        <w:rPr>
          <w:rFonts w:ascii="Corbel" w:hAnsi="Corbel"/>
        </w:rPr>
        <w:t>3.13 Algemeen besluit</w:t>
      </w:r>
    </w:p>
    <w:p w14:paraId="1BD1BC70" w14:textId="79D9694A" w:rsidR="00DD4500" w:rsidRPr="00371F52" w:rsidRDefault="00DD4500">
      <w:pPr>
        <w:spacing w:line="240" w:lineRule="auto"/>
        <w:rPr>
          <w:rFonts w:ascii="Corbel" w:hAnsi="Corbel"/>
        </w:rPr>
      </w:pPr>
      <w:r w:rsidRPr="00371F52">
        <w:rPr>
          <w:rFonts w:ascii="Corbel" w:hAnsi="Corbel"/>
        </w:rPr>
        <w:t xml:space="preserve">Hierin ga je na welke technische doelstellingen bereikt zijn en hoe je op persoonlijk, niet-technisch gebied functioneerde. Vertrekkende van de </w:t>
      </w:r>
      <w:r w:rsidR="00152CE1" w:rsidRPr="00371F52">
        <w:rPr>
          <w:rFonts w:ascii="Corbel" w:hAnsi="Corbel"/>
        </w:rPr>
        <w:t>bachelorproef</w:t>
      </w:r>
      <w:r w:rsidR="00063554">
        <w:rPr>
          <w:rFonts w:ascii="Corbel" w:hAnsi="Corbel"/>
        </w:rPr>
        <w:t>opdracht</w:t>
      </w:r>
      <w:r w:rsidRPr="00371F52">
        <w:rPr>
          <w:rFonts w:ascii="Corbel" w:hAnsi="Corbel"/>
        </w:rPr>
        <w:t xml:space="preserve"> en het actieplan ga je na welke technische doelstellingen al dan niet bereikt zijn. Probeer de waarde van je </w:t>
      </w:r>
      <w:r w:rsidR="00152CE1" w:rsidRPr="00371F52">
        <w:rPr>
          <w:rFonts w:ascii="Corbel" w:hAnsi="Corbel"/>
        </w:rPr>
        <w:t>bachelorproef</w:t>
      </w:r>
      <w:r w:rsidRPr="00371F52">
        <w:rPr>
          <w:rFonts w:ascii="Corbel" w:hAnsi="Corbel"/>
        </w:rPr>
        <w:t xml:space="preserve"> in te schatten. Volgende vragen kunnen hierbij helpen:</w:t>
      </w:r>
    </w:p>
    <w:p w14:paraId="5836D3A0" w14:textId="77777777" w:rsidR="00DD4500" w:rsidRPr="00371F52" w:rsidRDefault="00DD4500">
      <w:pPr>
        <w:ind w:left="180" w:hanging="160"/>
        <w:rPr>
          <w:rFonts w:ascii="Corbel" w:hAnsi="Corbel"/>
        </w:rPr>
      </w:pPr>
      <w:r w:rsidRPr="00371F52">
        <w:rPr>
          <w:rFonts w:ascii="Corbel" w:hAnsi="Corbel"/>
        </w:rPr>
        <w:t xml:space="preserve"> </w:t>
      </w:r>
    </w:p>
    <w:p w14:paraId="4A619124" w14:textId="77777777" w:rsidR="00DD4500" w:rsidRPr="00371F52" w:rsidRDefault="00DD4500">
      <w:pPr>
        <w:numPr>
          <w:ilvl w:val="0"/>
          <w:numId w:val="22"/>
        </w:numPr>
        <w:tabs>
          <w:tab w:val="num" w:pos="720"/>
        </w:tabs>
        <w:rPr>
          <w:rFonts w:ascii="Corbel" w:hAnsi="Corbel"/>
        </w:rPr>
      </w:pPr>
      <w:r w:rsidRPr="00371F52">
        <w:rPr>
          <w:rFonts w:ascii="Corbel" w:hAnsi="Corbel"/>
        </w:rPr>
        <w:t>Welke doelstellingen zijn bereikt?</w:t>
      </w:r>
    </w:p>
    <w:p w14:paraId="1C0A0120" w14:textId="77777777" w:rsidR="00DD4500" w:rsidRPr="00371F52" w:rsidRDefault="00DD4500">
      <w:pPr>
        <w:numPr>
          <w:ilvl w:val="0"/>
          <w:numId w:val="22"/>
        </w:numPr>
        <w:tabs>
          <w:tab w:val="num" w:pos="720"/>
        </w:tabs>
        <w:rPr>
          <w:rFonts w:ascii="Corbel" w:hAnsi="Corbel"/>
        </w:rPr>
      </w:pPr>
      <w:r w:rsidRPr="00371F52">
        <w:rPr>
          <w:rFonts w:ascii="Corbel" w:hAnsi="Corbel"/>
        </w:rPr>
        <w:t>Heb je een persoonlijke noot aan de opdracht gegeven? Zo ja, welke?</w:t>
      </w:r>
    </w:p>
    <w:p w14:paraId="46D9E372" w14:textId="77777777" w:rsidR="00DD4500" w:rsidRPr="00371F52" w:rsidRDefault="00DD4500">
      <w:pPr>
        <w:numPr>
          <w:ilvl w:val="0"/>
          <w:numId w:val="22"/>
        </w:numPr>
        <w:tabs>
          <w:tab w:val="num" w:pos="720"/>
        </w:tabs>
        <w:rPr>
          <w:rFonts w:ascii="Corbel" w:hAnsi="Corbel"/>
        </w:rPr>
      </w:pPr>
      <w:r w:rsidRPr="00371F52">
        <w:rPr>
          <w:rFonts w:ascii="Corbel" w:hAnsi="Corbel"/>
        </w:rPr>
        <w:t>Als er bepaalde doelstellingen niet bereikt zijn, wat zijn de redenen hiervoor? Hoe kon dit voorkomen worden?</w:t>
      </w:r>
    </w:p>
    <w:p w14:paraId="2FF75672" w14:textId="77777777" w:rsidR="00DD4500" w:rsidRPr="00371F52" w:rsidRDefault="00DD4500">
      <w:pPr>
        <w:numPr>
          <w:ilvl w:val="0"/>
          <w:numId w:val="22"/>
        </w:numPr>
        <w:tabs>
          <w:tab w:val="num" w:pos="720"/>
        </w:tabs>
        <w:rPr>
          <w:rFonts w:ascii="Corbel" w:hAnsi="Corbel"/>
        </w:rPr>
      </w:pPr>
      <w:r w:rsidRPr="00371F52">
        <w:rPr>
          <w:rFonts w:ascii="Corbel" w:hAnsi="Corbel"/>
        </w:rPr>
        <w:t>Gaan jouw bereikte resultaten in de toekomst toegepast worden? Heb je daar stappen voor ondernomen?</w:t>
      </w:r>
    </w:p>
    <w:p w14:paraId="3EBC1893" w14:textId="77777777" w:rsidR="00DD4500" w:rsidRPr="00371F52" w:rsidRDefault="00DD4500">
      <w:pPr>
        <w:numPr>
          <w:ilvl w:val="0"/>
          <w:numId w:val="22"/>
        </w:numPr>
        <w:tabs>
          <w:tab w:val="num" w:pos="720"/>
        </w:tabs>
        <w:rPr>
          <w:rFonts w:ascii="Corbel" w:hAnsi="Corbel"/>
        </w:rPr>
      </w:pPr>
      <w:r w:rsidRPr="00371F52">
        <w:rPr>
          <w:rFonts w:ascii="Corbel" w:hAnsi="Corbel"/>
        </w:rPr>
        <w:t>Hoe kunnen je resultaten in de toekomst nog verbeterd worden?</w:t>
      </w:r>
    </w:p>
    <w:p w14:paraId="51078BFA" w14:textId="77777777" w:rsidR="00DD4500" w:rsidRPr="00371F52" w:rsidRDefault="00DD4500" w:rsidP="002B78D9">
      <w:pPr>
        <w:numPr>
          <w:ilvl w:val="0"/>
          <w:numId w:val="22"/>
        </w:numPr>
        <w:tabs>
          <w:tab w:val="num" w:pos="720"/>
        </w:tabs>
        <w:rPr>
          <w:rFonts w:ascii="Corbel" w:hAnsi="Corbel"/>
        </w:rPr>
      </w:pPr>
      <w:r w:rsidRPr="00371F52">
        <w:rPr>
          <w:rFonts w:ascii="Corbel" w:hAnsi="Corbel"/>
        </w:rPr>
        <w:t>Misschien heb je ervaren dat bepaalde werksituaties minder efficiënt aangepakt worden. Heb jij tips om deze op te lossen?</w:t>
      </w:r>
    </w:p>
    <w:p w14:paraId="2991E816" w14:textId="77777777" w:rsidR="002B78D9" w:rsidRPr="00371F52" w:rsidRDefault="002B78D9" w:rsidP="002B78D9">
      <w:pPr>
        <w:tabs>
          <w:tab w:val="num" w:pos="720"/>
        </w:tabs>
        <w:rPr>
          <w:rFonts w:ascii="Corbel" w:hAnsi="Corbel"/>
        </w:rPr>
      </w:pPr>
    </w:p>
    <w:p w14:paraId="5D816DE8" w14:textId="77777777" w:rsidR="00DD4500" w:rsidRPr="00371F52" w:rsidRDefault="00DD4500">
      <w:pPr>
        <w:rPr>
          <w:rFonts w:ascii="Corbel" w:hAnsi="Corbel"/>
        </w:rPr>
      </w:pPr>
      <w:r w:rsidRPr="00371F52">
        <w:rPr>
          <w:rFonts w:ascii="Corbel" w:hAnsi="Corbel"/>
        </w:rPr>
        <w:t>In verband met jouw persoonlijke functioneren in het bedrijf ga je na welke van je kwaliteiten volgens jou geholpen hebben in het aanpakken en uitvoeren van de opdracht. Je hebt ongetwijfeld ook ervaren welke minpunten je af en toe parten speelden of welke pluspunten juist een troef waren. Volgende vragen kunnen je op weg helpen:</w:t>
      </w:r>
    </w:p>
    <w:p w14:paraId="496235EC" w14:textId="77777777" w:rsidR="00DD4500" w:rsidRPr="00371F52" w:rsidRDefault="00DD4500">
      <w:pPr>
        <w:ind w:left="180" w:hanging="160"/>
        <w:rPr>
          <w:rFonts w:ascii="Corbel" w:hAnsi="Corbel"/>
        </w:rPr>
      </w:pPr>
      <w:r w:rsidRPr="00371F52">
        <w:rPr>
          <w:rFonts w:ascii="Corbel" w:hAnsi="Corbel"/>
        </w:rPr>
        <w:t xml:space="preserve"> </w:t>
      </w:r>
    </w:p>
    <w:p w14:paraId="57BB7400" w14:textId="77777777" w:rsidR="00DD4500" w:rsidRPr="00371F52" w:rsidRDefault="00DD4500">
      <w:pPr>
        <w:numPr>
          <w:ilvl w:val="0"/>
          <w:numId w:val="23"/>
        </w:numPr>
        <w:tabs>
          <w:tab w:val="num" w:pos="720"/>
        </w:tabs>
        <w:rPr>
          <w:rFonts w:ascii="Corbel" w:hAnsi="Corbel"/>
        </w:rPr>
      </w:pPr>
      <w:r w:rsidRPr="00371F52">
        <w:rPr>
          <w:rFonts w:ascii="Corbel" w:hAnsi="Corbel"/>
        </w:rPr>
        <w:t>Hoe verliep de samenwerking met de collega’s?</w:t>
      </w:r>
    </w:p>
    <w:p w14:paraId="4D5E18F6" w14:textId="77777777" w:rsidR="00DD4500" w:rsidRPr="00371F52" w:rsidRDefault="00DD4500">
      <w:pPr>
        <w:numPr>
          <w:ilvl w:val="0"/>
          <w:numId w:val="23"/>
        </w:numPr>
        <w:tabs>
          <w:tab w:val="num" w:pos="720"/>
        </w:tabs>
        <w:rPr>
          <w:rFonts w:ascii="Corbel" w:hAnsi="Corbel"/>
        </w:rPr>
      </w:pPr>
      <w:r w:rsidRPr="00371F52">
        <w:rPr>
          <w:rFonts w:ascii="Corbel" w:hAnsi="Corbel"/>
        </w:rPr>
        <w:t>Hoe verliep het rapporteren naar collega’s en verantwoordelijken?</w:t>
      </w:r>
    </w:p>
    <w:p w14:paraId="2DF083F6" w14:textId="77777777" w:rsidR="00DD4500" w:rsidRPr="00371F52" w:rsidRDefault="00DD4500">
      <w:pPr>
        <w:numPr>
          <w:ilvl w:val="0"/>
          <w:numId w:val="23"/>
        </w:numPr>
        <w:tabs>
          <w:tab w:val="num" w:pos="720"/>
        </w:tabs>
        <w:rPr>
          <w:rFonts w:ascii="Corbel" w:hAnsi="Corbel"/>
        </w:rPr>
      </w:pPr>
      <w:r w:rsidRPr="00371F52">
        <w:rPr>
          <w:rFonts w:ascii="Corbel" w:hAnsi="Corbel"/>
        </w:rPr>
        <w:t>In welke mate kon je een probleem zelfstandig aanpakken?</w:t>
      </w:r>
    </w:p>
    <w:p w14:paraId="7F035219" w14:textId="77777777" w:rsidR="00DD4500" w:rsidRPr="00371F52" w:rsidRDefault="00DD4500">
      <w:pPr>
        <w:numPr>
          <w:ilvl w:val="0"/>
          <w:numId w:val="23"/>
        </w:numPr>
        <w:tabs>
          <w:tab w:val="num" w:pos="720"/>
        </w:tabs>
        <w:rPr>
          <w:rFonts w:ascii="Corbel" w:hAnsi="Corbel"/>
        </w:rPr>
      </w:pPr>
      <w:r w:rsidRPr="00371F52">
        <w:rPr>
          <w:rFonts w:ascii="Corbel" w:hAnsi="Corbel"/>
        </w:rPr>
        <w:t>Zie je jezelf passen in de cultuur van het bedrijf?</w:t>
      </w:r>
    </w:p>
    <w:p w14:paraId="3D719234" w14:textId="77777777" w:rsidR="00DD4500" w:rsidRPr="00371F52" w:rsidRDefault="00DD4500">
      <w:pPr>
        <w:numPr>
          <w:ilvl w:val="0"/>
          <w:numId w:val="23"/>
        </w:numPr>
        <w:tabs>
          <w:tab w:val="num" w:pos="720"/>
        </w:tabs>
        <w:rPr>
          <w:rFonts w:ascii="Corbel" w:hAnsi="Corbel"/>
        </w:rPr>
      </w:pPr>
      <w:r w:rsidRPr="00371F52">
        <w:rPr>
          <w:rFonts w:ascii="Corbel" w:hAnsi="Corbel"/>
        </w:rPr>
        <w:t>Wat heb je bijgeleerd inzake bedrijfseigen afspraken i.v.m. veiligheid, milieu, kwaliteit,…?</w:t>
      </w:r>
    </w:p>
    <w:p w14:paraId="490297F4" w14:textId="77777777" w:rsidR="00DD4500" w:rsidRPr="00371F52" w:rsidRDefault="00DD4500">
      <w:pPr>
        <w:numPr>
          <w:ilvl w:val="0"/>
          <w:numId w:val="23"/>
        </w:numPr>
        <w:tabs>
          <w:tab w:val="num" w:pos="720"/>
        </w:tabs>
        <w:rPr>
          <w:rFonts w:ascii="Corbel" w:hAnsi="Corbel"/>
        </w:rPr>
      </w:pPr>
      <w:r w:rsidRPr="00371F52">
        <w:rPr>
          <w:rFonts w:ascii="Corbel" w:hAnsi="Corbel"/>
        </w:rPr>
        <w:t>Op welke manier heb je het eigen werk geëvalueerd en in welke mate deed je dat systematisch?</w:t>
      </w:r>
    </w:p>
    <w:p w14:paraId="038C34ED" w14:textId="77777777" w:rsidR="00DD4500" w:rsidRPr="00371F52" w:rsidRDefault="00CF1C70">
      <w:pPr>
        <w:pStyle w:val="Heading4"/>
        <w:ind w:left="0" w:firstLine="0"/>
        <w:rPr>
          <w:rFonts w:ascii="Corbel" w:hAnsi="Corbel"/>
        </w:rPr>
      </w:pPr>
      <w:bookmarkStart w:id="147" w:name="h.erijqfdqrzt0"/>
      <w:bookmarkEnd w:id="147"/>
      <w:r w:rsidRPr="00371F52">
        <w:rPr>
          <w:rFonts w:ascii="Corbel" w:hAnsi="Corbel"/>
        </w:rPr>
        <w:t>4</w:t>
      </w:r>
      <w:r w:rsidR="009A313C" w:rsidRPr="00371F52">
        <w:rPr>
          <w:rFonts w:ascii="Corbel" w:hAnsi="Corbel"/>
        </w:rPr>
        <w:t>.</w:t>
      </w:r>
      <w:r w:rsidR="00DD4500" w:rsidRPr="00371F52">
        <w:rPr>
          <w:rFonts w:ascii="Corbel" w:hAnsi="Corbel"/>
        </w:rPr>
        <w:t>3.14 Literatuurlijst</w:t>
      </w:r>
    </w:p>
    <w:p w14:paraId="34D70DF0" w14:textId="4AD09424" w:rsidR="00DD4500" w:rsidRPr="00371F52" w:rsidRDefault="00DD4500">
      <w:pPr>
        <w:spacing w:line="240" w:lineRule="auto"/>
        <w:rPr>
          <w:rFonts w:ascii="Corbel" w:hAnsi="Corbel"/>
        </w:rPr>
      </w:pPr>
      <w:r w:rsidRPr="00371F52">
        <w:rPr>
          <w:rFonts w:ascii="Corbel" w:hAnsi="Corbel"/>
        </w:rPr>
        <w:t xml:space="preserve">Neem in deze lijst </w:t>
      </w:r>
      <w:r w:rsidR="00BD60B5" w:rsidRPr="00371F52">
        <w:rPr>
          <w:rFonts w:ascii="Corbel" w:hAnsi="Corbel"/>
        </w:rPr>
        <w:t>de referenties op van</w:t>
      </w:r>
      <w:r w:rsidRPr="00371F52">
        <w:rPr>
          <w:rFonts w:ascii="Corbel" w:hAnsi="Corbel"/>
        </w:rPr>
        <w:t xml:space="preserve"> citaten (boeken, tijdschriften, cur</w:t>
      </w:r>
      <w:r w:rsidR="00BD60B5" w:rsidRPr="00371F52">
        <w:rPr>
          <w:rFonts w:ascii="Corbel" w:hAnsi="Corbel"/>
        </w:rPr>
        <w:t xml:space="preserve">sussen, normen, websites, …) </w:t>
      </w:r>
      <w:r w:rsidRPr="00371F52">
        <w:rPr>
          <w:rFonts w:ascii="Corbel" w:hAnsi="Corbel"/>
        </w:rPr>
        <w:t xml:space="preserve">die </w:t>
      </w:r>
      <w:r w:rsidR="00BD60B5" w:rsidRPr="00371F52">
        <w:rPr>
          <w:rFonts w:ascii="Corbel" w:hAnsi="Corbel"/>
        </w:rPr>
        <w:t xml:space="preserve">in je </w:t>
      </w:r>
      <w:r w:rsidR="00152CE1" w:rsidRPr="00371F52">
        <w:rPr>
          <w:rFonts w:ascii="Corbel" w:hAnsi="Corbel"/>
        </w:rPr>
        <w:t>bachelorproef</w:t>
      </w:r>
      <w:r w:rsidR="00BD60B5" w:rsidRPr="00371F52">
        <w:rPr>
          <w:rFonts w:ascii="Corbel" w:hAnsi="Corbel"/>
        </w:rPr>
        <w:t xml:space="preserve"> opgenomen werden</w:t>
      </w:r>
      <w:r w:rsidRPr="00371F52">
        <w:rPr>
          <w:rFonts w:ascii="Corbel" w:hAnsi="Corbel"/>
        </w:rPr>
        <w:t xml:space="preserve">. Er werd hier al uitvoerig op ingegaan in de hoofdstukken </w:t>
      </w:r>
      <w:r w:rsidR="00BD60B5" w:rsidRPr="00371F52">
        <w:rPr>
          <w:rStyle w:val="hyperlinkChar"/>
          <w:rFonts w:ascii="Corbel" w:hAnsi="Corbel"/>
        </w:rPr>
        <w:fldChar w:fldCharType="begin"/>
      </w:r>
      <w:r w:rsidR="00BD60B5" w:rsidRPr="00371F52">
        <w:rPr>
          <w:rStyle w:val="hyperlinkChar"/>
          <w:rFonts w:ascii="Corbel" w:hAnsi="Corbel"/>
        </w:rPr>
        <w:instrText xml:space="preserve"> REF _Ref316746114 \h  \* MERGEFORMAT </w:instrText>
      </w:r>
      <w:r w:rsidR="00BD60B5" w:rsidRPr="00371F52">
        <w:rPr>
          <w:rStyle w:val="hyperlinkChar"/>
          <w:rFonts w:ascii="Corbel" w:hAnsi="Corbel"/>
        </w:rPr>
      </w:r>
      <w:r w:rsidR="00BD60B5" w:rsidRPr="00371F52">
        <w:rPr>
          <w:rStyle w:val="hyperlinkChar"/>
          <w:rFonts w:ascii="Corbel" w:hAnsi="Corbel"/>
        </w:rPr>
        <w:fldChar w:fldCharType="separate"/>
      </w:r>
      <w:r w:rsidR="00E64DBE" w:rsidRPr="00CE2C16">
        <w:rPr>
          <w:rStyle w:val="hyperlinkChar"/>
          <w:rFonts w:ascii="Corbel" w:hAnsi="Corbel"/>
        </w:rPr>
        <w:t>4.1.4 Bronvermelding en plagiaat?</w:t>
      </w:r>
      <w:r w:rsidR="00BD60B5" w:rsidRPr="00371F52">
        <w:rPr>
          <w:rStyle w:val="hyperlinkChar"/>
          <w:rFonts w:ascii="Corbel" w:hAnsi="Corbel"/>
        </w:rPr>
        <w:fldChar w:fldCharType="end"/>
      </w:r>
      <w:r w:rsidRPr="00371F52">
        <w:rPr>
          <w:rFonts w:ascii="Corbel" w:hAnsi="Corbel"/>
        </w:rPr>
        <w:t xml:space="preserve"> en </w:t>
      </w:r>
      <w:r w:rsidR="00BD60B5" w:rsidRPr="00371F52">
        <w:rPr>
          <w:rStyle w:val="hyperlinkChar"/>
          <w:rFonts w:ascii="Corbel" w:hAnsi="Corbel"/>
        </w:rPr>
        <w:fldChar w:fldCharType="begin"/>
      </w:r>
      <w:r w:rsidR="00BD60B5" w:rsidRPr="00371F52">
        <w:rPr>
          <w:rStyle w:val="hyperlinkChar"/>
          <w:rFonts w:ascii="Corbel" w:hAnsi="Corbel"/>
        </w:rPr>
        <w:instrText xml:space="preserve"> REF _Ref316720385 \h  \* MERGEFORMAT </w:instrText>
      </w:r>
      <w:r w:rsidR="00BD60B5" w:rsidRPr="00371F52">
        <w:rPr>
          <w:rStyle w:val="hyperlinkChar"/>
          <w:rFonts w:ascii="Corbel" w:hAnsi="Corbel"/>
        </w:rPr>
      </w:r>
      <w:r w:rsidR="00BD60B5" w:rsidRPr="00371F52">
        <w:rPr>
          <w:rStyle w:val="hyperlinkChar"/>
          <w:rFonts w:ascii="Corbel" w:hAnsi="Corbel"/>
        </w:rPr>
        <w:fldChar w:fldCharType="separate"/>
      </w:r>
      <w:r w:rsidR="00E64DBE" w:rsidRPr="00CE2C16">
        <w:rPr>
          <w:rStyle w:val="hyperlinkChar"/>
          <w:rFonts w:ascii="Corbel" w:hAnsi="Corbel"/>
        </w:rPr>
        <w:t>4.2.5 Bronnen en citaten</w:t>
      </w:r>
      <w:r w:rsidR="00BD60B5" w:rsidRPr="00371F52">
        <w:rPr>
          <w:rStyle w:val="hyperlinkChar"/>
          <w:rFonts w:ascii="Corbel" w:hAnsi="Corbel"/>
        </w:rPr>
        <w:fldChar w:fldCharType="end"/>
      </w:r>
      <w:r w:rsidR="00BD60B5" w:rsidRPr="00371F52">
        <w:rPr>
          <w:rFonts w:ascii="Corbel" w:hAnsi="Corbel"/>
        </w:rPr>
        <w:t xml:space="preserve">. </w:t>
      </w:r>
      <w:r w:rsidRPr="00371F52">
        <w:rPr>
          <w:rFonts w:ascii="Corbel" w:hAnsi="Corbel"/>
        </w:rPr>
        <w:t>Zorg er voor dat je zeker de vereisten, die daar gespecifieerd werden, opvolgt.</w:t>
      </w:r>
    </w:p>
    <w:p w14:paraId="393E7F9D" w14:textId="77777777" w:rsidR="00BD60B5" w:rsidRPr="00371F52" w:rsidRDefault="00BD60B5">
      <w:pPr>
        <w:spacing w:line="240" w:lineRule="auto"/>
        <w:rPr>
          <w:rFonts w:ascii="Corbel" w:hAnsi="Corbel"/>
        </w:rPr>
      </w:pPr>
    </w:p>
    <w:p w14:paraId="2DB27231" w14:textId="77777777" w:rsidR="00BD60B5" w:rsidRPr="00371F52" w:rsidRDefault="00BD60B5" w:rsidP="00BD60B5">
      <w:pPr>
        <w:spacing w:line="240" w:lineRule="auto"/>
        <w:rPr>
          <w:rFonts w:ascii="Corbel" w:hAnsi="Corbel"/>
        </w:rPr>
      </w:pPr>
      <w:r w:rsidRPr="00371F52">
        <w:rPr>
          <w:rFonts w:ascii="Corbel" w:hAnsi="Corbel"/>
        </w:rPr>
        <w:t>Een voorbeeld zoals de referenties</w:t>
      </w:r>
      <w:r w:rsidR="00F60BEE" w:rsidRPr="00371F52">
        <w:rPr>
          <w:rFonts w:ascii="Corbel" w:hAnsi="Corbel"/>
        </w:rPr>
        <w:t xml:space="preserve"> er ku</w:t>
      </w:r>
      <w:r w:rsidRPr="00371F52">
        <w:rPr>
          <w:rFonts w:ascii="Corbel" w:hAnsi="Corbel"/>
        </w:rPr>
        <w:t>n</w:t>
      </w:r>
      <w:r w:rsidR="00F60BEE" w:rsidRPr="00371F52">
        <w:rPr>
          <w:rFonts w:ascii="Corbel" w:hAnsi="Corbel"/>
        </w:rPr>
        <w:t>nen</w:t>
      </w:r>
      <w:r w:rsidRPr="00371F52">
        <w:rPr>
          <w:rFonts w:ascii="Corbel" w:hAnsi="Corbel"/>
        </w:rPr>
        <w:t xml:space="preserve"> uitzien in de literatuurlijst:</w:t>
      </w:r>
    </w:p>
    <w:p w14:paraId="6B3FE6AB" w14:textId="77777777" w:rsidR="00125639" w:rsidRDefault="00BB226E" w:rsidP="00CE2C16">
      <w:pPr>
        <w:pStyle w:val="Heading4"/>
        <w:ind w:left="0" w:firstLine="0"/>
        <w:rPr>
          <w:rFonts w:ascii="Times New Roman" w:eastAsia="Times New Roman" w:hAnsi="Times New Roman" w:cs="Times New Roman"/>
          <w:b w:val="0"/>
          <w:bCs w:val="0"/>
          <w:noProof/>
          <w:color w:val="auto"/>
          <w:sz w:val="20"/>
          <w:szCs w:val="20"/>
        </w:rPr>
      </w:pPr>
      <w:r w:rsidRPr="00371F52">
        <w:rPr>
          <w:rFonts w:ascii="Corbel" w:hAnsi="Corbel"/>
        </w:rPr>
        <w:fldChar w:fldCharType="begin"/>
      </w:r>
      <w:r w:rsidRPr="00371F52">
        <w:rPr>
          <w:rFonts w:ascii="Corbel" w:hAnsi="Corbel"/>
        </w:rPr>
        <w:instrText xml:space="preserve"> BIBLIOGRAPHY  \l 2067 </w:instrText>
      </w:r>
      <w:r w:rsidRPr="00371F52">
        <w:rPr>
          <w:rFonts w:ascii="Corbel" w:hAnsi="Corbe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8862"/>
      </w:tblGrid>
      <w:tr w:rsidR="00125639" w:rsidRPr="00125639" w14:paraId="7D310C64" w14:textId="77777777">
        <w:trPr>
          <w:divId w:val="1883975582"/>
          <w:tblCellSpacing w:w="15" w:type="dxa"/>
        </w:trPr>
        <w:tc>
          <w:tcPr>
            <w:tcW w:w="50" w:type="pct"/>
            <w:hideMark/>
          </w:tcPr>
          <w:p w14:paraId="4F570A06" w14:textId="7C4E848C" w:rsidR="00125639" w:rsidRPr="00CE2C16" w:rsidRDefault="00125639">
            <w:pPr>
              <w:pStyle w:val="Bibliography"/>
              <w:rPr>
                <w:rFonts w:ascii="Corbel" w:hAnsi="Corbel"/>
                <w:noProof/>
                <w:sz w:val="24"/>
                <w:szCs w:val="24"/>
              </w:rPr>
            </w:pPr>
            <w:r w:rsidRPr="00CE2C16">
              <w:rPr>
                <w:rFonts w:ascii="Corbel" w:hAnsi="Corbel"/>
                <w:noProof/>
              </w:rPr>
              <w:t xml:space="preserve">[1] </w:t>
            </w:r>
          </w:p>
        </w:tc>
        <w:tc>
          <w:tcPr>
            <w:tcW w:w="0" w:type="auto"/>
            <w:hideMark/>
          </w:tcPr>
          <w:p w14:paraId="5928617E" w14:textId="77777777" w:rsidR="00125639" w:rsidRPr="00CE2C16" w:rsidRDefault="00125639">
            <w:pPr>
              <w:pStyle w:val="Bibliography"/>
              <w:rPr>
                <w:rFonts w:ascii="Corbel" w:hAnsi="Corbel"/>
                <w:noProof/>
              </w:rPr>
            </w:pPr>
            <w:r w:rsidRPr="00CE2C16">
              <w:rPr>
                <w:rFonts w:ascii="Corbel" w:hAnsi="Corbel"/>
                <w:noProof/>
              </w:rPr>
              <w:t xml:space="preserve">P. Leen, Schrijven: van verslag tot eindwerk - do's en don'ts, Academia Press, 2011. </w:t>
            </w:r>
          </w:p>
        </w:tc>
      </w:tr>
      <w:tr w:rsidR="00125639" w:rsidRPr="00125639" w14:paraId="367C33F0" w14:textId="77777777">
        <w:trPr>
          <w:divId w:val="1883975582"/>
          <w:tblCellSpacing w:w="15" w:type="dxa"/>
        </w:trPr>
        <w:tc>
          <w:tcPr>
            <w:tcW w:w="50" w:type="pct"/>
            <w:hideMark/>
          </w:tcPr>
          <w:p w14:paraId="5DB54E90" w14:textId="77777777" w:rsidR="00125639" w:rsidRPr="00CE2C16" w:rsidRDefault="00125639">
            <w:pPr>
              <w:pStyle w:val="Bibliography"/>
              <w:rPr>
                <w:rFonts w:ascii="Corbel" w:hAnsi="Corbel"/>
                <w:noProof/>
              </w:rPr>
            </w:pPr>
            <w:r w:rsidRPr="00CE2C16">
              <w:rPr>
                <w:rFonts w:ascii="Corbel" w:hAnsi="Corbel"/>
                <w:noProof/>
              </w:rPr>
              <w:t xml:space="preserve">[2] </w:t>
            </w:r>
          </w:p>
        </w:tc>
        <w:tc>
          <w:tcPr>
            <w:tcW w:w="0" w:type="auto"/>
            <w:hideMark/>
          </w:tcPr>
          <w:p w14:paraId="0F93DC6E" w14:textId="77777777" w:rsidR="00125639" w:rsidRPr="00CE2C16" w:rsidRDefault="00125639">
            <w:pPr>
              <w:pStyle w:val="Bibliography"/>
              <w:rPr>
                <w:rFonts w:ascii="Corbel" w:hAnsi="Corbel"/>
                <w:noProof/>
              </w:rPr>
            </w:pPr>
            <w:r w:rsidRPr="00CE2C16">
              <w:rPr>
                <w:rFonts w:ascii="Corbel" w:hAnsi="Corbel"/>
                <w:noProof/>
              </w:rPr>
              <w:t xml:space="preserve">S. Martens, Rapporteren voor technici, Acco. </w:t>
            </w:r>
          </w:p>
        </w:tc>
      </w:tr>
      <w:tr w:rsidR="00125639" w:rsidRPr="004D048C" w14:paraId="6FD3B717" w14:textId="77777777">
        <w:trPr>
          <w:divId w:val="1883975582"/>
          <w:tblCellSpacing w:w="15" w:type="dxa"/>
        </w:trPr>
        <w:tc>
          <w:tcPr>
            <w:tcW w:w="50" w:type="pct"/>
            <w:hideMark/>
          </w:tcPr>
          <w:p w14:paraId="55E15F12" w14:textId="77777777" w:rsidR="00125639" w:rsidRPr="00CE2C16" w:rsidRDefault="00125639">
            <w:pPr>
              <w:pStyle w:val="Bibliography"/>
              <w:rPr>
                <w:rFonts w:ascii="Corbel" w:hAnsi="Corbel"/>
                <w:noProof/>
              </w:rPr>
            </w:pPr>
            <w:r w:rsidRPr="00CE2C16">
              <w:rPr>
                <w:rFonts w:ascii="Corbel" w:hAnsi="Corbel"/>
                <w:noProof/>
              </w:rPr>
              <w:t xml:space="preserve">[3] </w:t>
            </w:r>
          </w:p>
        </w:tc>
        <w:tc>
          <w:tcPr>
            <w:tcW w:w="0" w:type="auto"/>
            <w:hideMark/>
          </w:tcPr>
          <w:p w14:paraId="42090A0F" w14:textId="77777777" w:rsidR="00125639" w:rsidRPr="00CE2C16" w:rsidRDefault="00125639">
            <w:pPr>
              <w:pStyle w:val="Bibliography"/>
              <w:rPr>
                <w:rFonts w:ascii="Corbel" w:hAnsi="Corbel"/>
                <w:noProof/>
                <w:lang w:val="en-GB"/>
              </w:rPr>
            </w:pPr>
            <w:r w:rsidRPr="00CE2C16">
              <w:rPr>
                <w:rFonts w:ascii="Corbel" w:hAnsi="Corbel"/>
                <w:noProof/>
                <w:lang w:val="en-GB"/>
              </w:rPr>
              <w:t>N. H. Packer en J. Timpane, „Writing Worth Reading: A Practical Guide,” Palgrave Macmillan, 1993, pp. 353-357.</w:t>
            </w:r>
          </w:p>
        </w:tc>
      </w:tr>
      <w:tr w:rsidR="00125639" w:rsidRPr="004D048C" w14:paraId="0CF3E86F" w14:textId="77777777">
        <w:trPr>
          <w:divId w:val="1883975582"/>
          <w:tblCellSpacing w:w="15" w:type="dxa"/>
        </w:trPr>
        <w:tc>
          <w:tcPr>
            <w:tcW w:w="50" w:type="pct"/>
            <w:hideMark/>
          </w:tcPr>
          <w:p w14:paraId="2823DECC" w14:textId="77777777" w:rsidR="00125639" w:rsidRPr="00CE2C16" w:rsidRDefault="00125639">
            <w:pPr>
              <w:pStyle w:val="Bibliography"/>
              <w:rPr>
                <w:rFonts w:ascii="Corbel" w:hAnsi="Corbel"/>
                <w:noProof/>
              </w:rPr>
            </w:pPr>
            <w:r w:rsidRPr="00CE2C16">
              <w:rPr>
                <w:rFonts w:ascii="Corbel" w:hAnsi="Corbel"/>
                <w:noProof/>
              </w:rPr>
              <w:t xml:space="preserve">[4] </w:t>
            </w:r>
          </w:p>
        </w:tc>
        <w:tc>
          <w:tcPr>
            <w:tcW w:w="0" w:type="auto"/>
            <w:hideMark/>
          </w:tcPr>
          <w:p w14:paraId="03271241" w14:textId="77777777" w:rsidR="00125639" w:rsidRPr="00CE2C16" w:rsidRDefault="00125639">
            <w:pPr>
              <w:pStyle w:val="Bibliography"/>
              <w:rPr>
                <w:rFonts w:ascii="Corbel" w:hAnsi="Corbel"/>
                <w:noProof/>
                <w:lang w:val="en-US"/>
              </w:rPr>
            </w:pPr>
            <w:r w:rsidRPr="00CE2C16">
              <w:rPr>
                <w:rFonts w:ascii="Corbel" w:hAnsi="Corbel"/>
                <w:noProof/>
              </w:rPr>
              <w:t xml:space="preserve">Microsoft, „ADO.NET Architecture,” [Online]. </w:t>
            </w:r>
            <w:r w:rsidRPr="00CE2C16">
              <w:rPr>
                <w:rFonts w:ascii="Corbel" w:hAnsi="Corbel"/>
                <w:noProof/>
                <w:lang w:val="en-US"/>
              </w:rPr>
              <w:t>Available: http://msdn.microsoft.com/en-us/library/27y4ybxw.aspx. [Geopend 20 januari 2012].</w:t>
            </w:r>
          </w:p>
        </w:tc>
      </w:tr>
      <w:tr w:rsidR="00125639" w:rsidRPr="004D048C" w14:paraId="094834E1" w14:textId="77777777">
        <w:trPr>
          <w:divId w:val="1883975582"/>
          <w:tblCellSpacing w:w="15" w:type="dxa"/>
        </w:trPr>
        <w:tc>
          <w:tcPr>
            <w:tcW w:w="50" w:type="pct"/>
            <w:hideMark/>
          </w:tcPr>
          <w:p w14:paraId="0428B33C" w14:textId="77777777" w:rsidR="00125639" w:rsidRPr="00CE2C16" w:rsidRDefault="00125639">
            <w:pPr>
              <w:pStyle w:val="Bibliography"/>
              <w:rPr>
                <w:rFonts w:ascii="Corbel" w:hAnsi="Corbel"/>
                <w:noProof/>
              </w:rPr>
            </w:pPr>
            <w:r w:rsidRPr="00CE2C16">
              <w:rPr>
                <w:rFonts w:ascii="Corbel" w:hAnsi="Corbel"/>
                <w:noProof/>
              </w:rPr>
              <w:lastRenderedPageBreak/>
              <w:t xml:space="preserve">[5] </w:t>
            </w:r>
          </w:p>
        </w:tc>
        <w:tc>
          <w:tcPr>
            <w:tcW w:w="0" w:type="auto"/>
            <w:hideMark/>
          </w:tcPr>
          <w:p w14:paraId="2870C527" w14:textId="77777777" w:rsidR="00125639" w:rsidRPr="00CE2C16" w:rsidRDefault="00125639">
            <w:pPr>
              <w:pStyle w:val="Bibliography"/>
              <w:rPr>
                <w:rFonts w:ascii="Corbel" w:hAnsi="Corbel"/>
                <w:noProof/>
                <w:lang w:val="en-GB"/>
              </w:rPr>
            </w:pPr>
            <w:r w:rsidRPr="00CE2C16">
              <w:rPr>
                <w:rFonts w:ascii="Corbel" w:hAnsi="Corbel"/>
                <w:noProof/>
              </w:rPr>
              <w:t xml:space="preserve">Microsoft, „Een bibliografie maken,” [Online]. </w:t>
            </w:r>
            <w:r w:rsidRPr="00CE2C16">
              <w:rPr>
                <w:rFonts w:ascii="Corbel" w:hAnsi="Corbel"/>
                <w:noProof/>
                <w:lang w:val="en-GB"/>
              </w:rPr>
              <w:t>Available: http://office.microsoft.com/nl-be/word-help/een-bibliografie-maken-HA010067492.aspx. [Geopend 8 februari 2012].</w:t>
            </w:r>
          </w:p>
        </w:tc>
      </w:tr>
      <w:tr w:rsidR="00125639" w:rsidRPr="00125639" w14:paraId="5B444FA1" w14:textId="77777777">
        <w:trPr>
          <w:divId w:val="1883975582"/>
          <w:tblCellSpacing w:w="15" w:type="dxa"/>
        </w:trPr>
        <w:tc>
          <w:tcPr>
            <w:tcW w:w="50" w:type="pct"/>
            <w:hideMark/>
          </w:tcPr>
          <w:p w14:paraId="322141CE" w14:textId="77777777" w:rsidR="00125639" w:rsidRPr="00CE2C16" w:rsidRDefault="00125639">
            <w:pPr>
              <w:pStyle w:val="Bibliography"/>
              <w:rPr>
                <w:rFonts w:ascii="Corbel" w:hAnsi="Corbel"/>
                <w:noProof/>
              </w:rPr>
            </w:pPr>
            <w:r w:rsidRPr="00CE2C16">
              <w:rPr>
                <w:rFonts w:ascii="Corbel" w:hAnsi="Corbel"/>
                <w:noProof/>
              </w:rPr>
              <w:t xml:space="preserve">[6] </w:t>
            </w:r>
          </w:p>
        </w:tc>
        <w:tc>
          <w:tcPr>
            <w:tcW w:w="0" w:type="auto"/>
            <w:hideMark/>
          </w:tcPr>
          <w:p w14:paraId="40E639CD" w14:textId="77777777" w:rsidR="00125639" w:rsidRPr="00CE2C16" w:rsidRDefault="00125639">
            <w:pPr>
              <w:pStyle w:val="Bibliography"/>
              <w:rPr>
                <w:rFonts w:ascii="Corbel" w:hAnsi="Corbel"/>
                <w:noProof/>
              </w:rPr>
            </w:pPr>
            <w:r w:rsidRPr="00CE2C16">
              <w:rPr>
                <w:rFonts w:ascii="Corbel" w:hAnsi="Corbel"/>
                <w:noProof/>
              </w:rPr>
              <w:t xml:space="preserve">T. Gevers, Praktisch projectmanagement 1, BIM Media BV, 13/01/2014. </w:t>
            </w:r>
          </w:p>
        </w:tc>
      </w:tr>
    </w:tbl>
    <w:p w14:paraId="66AFAB61" w14:textId="77777777" w:rsidR="00125639" w:rsidRDefault="00125639">
      <w:pPr>
        <w:divId w:val="1883975582"/>
        <w:rPr>
          <w:rFonts w:eastAsia="Times New Roman"/>
          <w:noProof/>
        </w:rPr>
      </w:pPr>
    </w:p>
    <w:p w14:paraId="4D40DC8B" w14:textId="77777777" w:rsidR="00BD60B5" w:rsidRPr="00371F52" w:rsidRDefault="00BB226E" w:rsidP="00125639">
      <w:pPr>
        <w:pStyle w:val="Heading4"/>
        <w:rPr>
          <w:rFonts w:ascii="Corbel" w:hAnsi="Corbel"/>
        </w:rPr>
      </w:pPr>
      <w:r w:rsidRPr="00371F52">
        <w:rPr>
          <w:rFonts w:ascii="Corbel" w:hAnsi="Corbel"/>
        </w:rPr>
        <w:fldChar w:fldCharType="end"/>
      </w:r>
      <w:r w:rsidR="00BD60B5" w:rsidRPr="00371F52">
        <w:rPr>
          <w:rFonts w:ascii="Corbel" w:hAnsi="Corbel"/>
        </w:rPr>
        <w:t>4.3.15 Bibliografie</w:t>
      </w:r>
    </w:p>
    <w:p w14:paraId="4C59B0F7" w14:textId="1F32CE01" w:rsidR="00BD60B5" w:rsidRPr="00371F52" w:rsidRDefault="00BD60B5" w:rsidP="00BD60B5">
      <w:pPr>
        <w:spacing w:line="240" w:lineRule="auto"/>
        <w:rPr>
          <w:rFonts w:ascii="Corbel" w:hAnsi="Corbel"/>
        </w:rPr>
      </w:pPr>
      <w:r w:rsidRPr="00371F52">
        <w:rPr>
          <w:rFonts w:ascii="Corbel" w:hAnsi="Corbel"/>
        </w:rPr>
        <w:t xml:space="preserve">Neem in deze lijst de referenties op van boeken, tijdschriften, cursussen, normen, websites, … die je nodig had of geraadpleegd hebt om inzicht te krijgen in de achtergrond van je opdracht en om de uitwerking ervan te realiseren. Er werd hier al uitvoerig op ingegaan in de hoofdstukken </w:t>
      </w:r>
      <w:r w:rsidRPr="00371F52">
        <w:rPr>
          <w:rStyle w:val="hyperlinkChar"/>
          <w:rFonts w:ascii="Corbel" w:hAnsi="Corbel"/>
        </w:rPr>
        <w:fldChar w:fldCharType="begin"/>
      </w:r>
      <w:r w:rsidRPr="00371F52">
        <w:rPr>
          <w:rStyle w:val="hyperlinkChar"/>
          <w:rFonts w:ascii="Corbel" w:hAnsi="Corbel"/>
        </w:rPr>
        <w:instrText xml:space="preserve"> REF _Ref316746114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4.1.4 Bronvermelding en plagiaat?</w:t>
      </w:r>
      <w:r w:rsidRPr="00371F52">
        <w:rPr>
          <w:rStyle w:val="hyperlinkChar"/>
          <w:rFonts w:ascii="Corbel" w:hAnsi="Corbel"/>
        </w:rPr>
        <w:fldChar w:fldCharType="end"/>
      </w:r>
      <w:r w:rsidRPr="00371F52">
        <w:rPr>
          <w:rFonts w:ascii="Corbel" w:hAnsi="Corbel"/>
        </w:rPr>
        <w:t xml:space="preserve"> en </w:t>
      </w:r>
      <w:r w:rsidRPr="00371F52">
        <w:rPr>
          <w:rStyle w:val="hyperlinkChar"/>
          <w:rFonts w:ascii="Corbel" w:hAnsi="Corbel"/>
        </w:rPr>
        <w:fldChar w:fldCharType="begin"/>
      </w:r>
      <w:r w:rsidRPr="00371F52">
        <w:rPr>
          <w:rStyle w:val="hyperlinkChar"/>
          <w:rFonts w:ascii="Corbel" w:hAnsi="Corbel"/>
        </w:rPr>
        <w:instrText xml:space="preserve"> REF _Ref316720385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4.2.5 Bronnen en citaten</w:t>
      </w:r>
      <w:r w:rsidRPr="00371F52">
        <w:rPr>
          <w:rStyle w:val="hyperlinkChar"/>
          <w:rFonts w:ascii="Corbel" w:hAnsi="Corbel"/>
        </w:rPr>
        <w:fldChar w:fldCharType="end"/>
      </w:r>
      <w:r w:rsidRPr="00371F52">
        <w:rPr>
          <w:rFonts w:ascii="Corbel" w:hAnsi="Corbel"/>
        </w:rPr>
        <w:t>. Zorg er voor dat je zeker de vereisten, die daar gespecifieerd werden, opvolgt.</w:t>
      </w:r>
    </w:p>
    <w:p w14:paraId="27E6BFDC" w14:textId="77777777" w:rsidR="00BD60B5" w:rsidRPr="00371F52" w:rsidRDefault="00BD60B5" w:rsidP="00BD60B5">
      <w:pPr>
        <w:spacing w:line="240" w:lineRule="auto"/>
        <w:rPr>
          <w:rFonts w:ascii="Corbel" w:hAnsi="Corbel"/>
        </w:rPr>
      </w:pPr>
    </w:p>
    <w:p w14:paraId="5A5B2360" w14:textId="77777777" w:rsidR="00BD60B5" w:rsidRPr="00371F52" w:rsidRDefault="00BD60B5" w:rsidP="00BD60B5">
      <w:pPr>
        <w:spacing w:line="240" w:lineRule="auto"/>
        <w:rPr>
          <w:rFonts w:ascii="Corbel" w:hAnsi="Corbel"/>
        </w:rPr>
      </w:pPr>
      <w:r w:rsidRPr="00371F52">
        <w:rPr>
          <w:rFonts w:ascii="Corbel" w:hAnsi="Corbel"/>
        </w:rPr>
        <w:t>Het resultaat van een bibliografie ziet er gelijkaardig uit als een literatuurlijst.</w:t>
      </w:r>
    </w:p>
    <w:p w14:paraId="75690C83" w14:textId="77777777" w:rsidR="00DD4500" w:rsidRPr="00371F52" w:rsidRDefault="00CF1C70">
      <w:pPr>
        <w:pStyle w:val="Heading4"/>
        <w:ind w:left="0" w:firstLine="0"/>
        <w:rPr>
          <w:rFonts w:ascii="Corbel" w:hAnsi="Corbel"/>
        </w:rPr>
      </w:pPr>
      <w:bookmarkStart w:id="148" w:name="h.cr9rt4qht2ib"/>
      <w:bookmarkStart w:id="149" w:name="_Ref316716808"/>
      <w:bookmarkEnd w:id="148"/>
      <w:r w:rsidRPr="00371F52">
        <w:rPr>
          <w:rFonts w:ascii="Corbel" w:hAnsi="Corbel"/>
        </w:rPr>
        <w:t>4</w:t>
      </w:r>
      <w:r w:rsidR="009A313C" w:rsidRPr="00371F52">
        <w:rPr>
          <w:rFonts w:ascii="Corbel" w:hAnsi="Corbel"/>
        </w:rPr>
        <w:t>.</w:t>
      </w:r>
      <w:r w:rsidR="00DD4500" w:rsidRPr="00371F52">
        <w:rPr>
          <w:rFonts w:ascii="Corbel" w:hAnsi="Corbel"/>
        </w:rPr>
        <w:t>3.1</w:t>
      </w:r>
      <w:r w:rsidR="00BD60B5" w:rsidRPr="00371F52">
        <w:rPr>
          <w:rFonts w:ascii="Corbel" w:hAnsi="Corbel"/>
        </w:rPr>
        <w:t>6</w:t>
      </w:r>
      <w:r w:rsidR="00DD4500" w:rsidRPr="00371F52">
        <w:rPr>
          <w:rFonts w:ascii="Corbel" w:hAnsi="Corbel"/>
        </w:rPr>
        <w:t xml:space="preserve"> Bijlagen</w:t>
      </w:r>
      <w:bookmarkEnd w:id="149"/>
    </w:p>
    <w:p w14:paraId="5A11FA58" w14:textId="77777777" w:rsidR="00DD4500" w:rsidRPr="00371F52" w:rsidRDefault="00DD4500">
      <w:pPr>
        <w:spacing w:line="240" w:lineRule="auto"/>
        <w:rPr>
          <w:rFonts w:ascii="Corbel" w:hAnsi="Corbel"/>
        </w:rPr>
      </w:pPr>
      <w:r w:rsidRPr="00371F52">
        <w:rPr>
          <w:rFonts w:ascii="Corbel" w:hAnsi="Corbel"/>
        </w:rPr>
        <w:t xml:space="preserve">Bundel de gegevens die je nodig had om de stageopdracht te kunnen uitwerken of bespreken en die niet in je </w:t>
      </w:r>
      <w:r w:rsidR="00152CE1" w:rsidRPr="00371F52">
        <w:rPr>
          <w:rFonts w:ascii="Corbel" w:hAnsi="Corbel"/>
        </w:rPr>
        <w:t>bachelorproef</w:t>
      </w:r>
      <w:r w:rsidRPr="00371F52">
        <w:rPr>
          <w:rFonts w:ascii="Corbel" w:hAnsi="Corbel"/>
        </w:rPr>
        <w:t xml:space="preserve"> zelf thuishoren in een sectie “bijlagen” (vb. documentatie,</w:t>
      </w:r>
      <w:r w:rsidR="00E55F38" w:rsidRPr="00371F52">
        <w:rPr>
          <w:rFonts w:ascii="Corbel" w:hAnsi="Corbel"/>
        </w:rPr>
        <w:t xml:space="preserve"> zelfgeschreven handleidingen,</w:t>
      </w:r>
      <w:r w:rsidRPr="00371F52">
        <w:rPr>
          <w:rFonts w:ascii="Corbel" w:hAnsi="Corbel"/>
        </w:rPr>
        <w:t xml:space="preserve"> </w:t>
      </w:r>
      <w:r w:rsidR="00E55F38" w:rsidRPr="00371F52">
        <w:rPr>
          <w:rFonts w:ascii="Corbel" w:hAnsi="Corbel"/>
        </w:rPr>
        <w:t xml:space="preserve">noodzakelijke </w:t>
      </w:r>
      <w:r w:rsidRPr="00371F52">
        <w:rPr>
          <w:rFonts w:ascii="Corbel" w:hAnsi="Corbel"/>
        </w:rPr>
        <w:t xml:space="preserve">datasheets, print-outs van programma’s). Als er vrij veel bijlagen zijn, kan je overwegen om hiervan een apart ingebonden bundel te maken. </w:t>
      </w:r>
    </w:p>
    <w:p w14:paraId="7EBDEC70" w14:textId="77777777" w:rsidR="00152CE1" w:rsidRPr="00371F52" w:rsidRDefault="00152CE1">
      <w:pPr>
        <w:spacing w:line="240" w:lineRule="auto"/>
        <w:rPr>
          <w:rFonts w:ascii="Corbel" w:hAnsi="Corbel"/>
        </w:rPr>
      </w:pPr>
    </w:p>
    <w:p w14:paraId="57248929" w14:textId="77777777" w:rsidR="00DD4500" w:rsidRPr="00371F52" w:rsidRDefault="00DD4500">
      <w:pPr>
        <w:spacing w:line="240" w:lineRule="auto"/>
        <w:rPr>
          <w:rFonts w:ascii="Corbel" w:hAnsi="Corbel"/>
        </w:rPr>
      </w:pPr>
      <w:r w:rsidRPr="00371F52">
        <w:rPr>
          <w:rFonts w:ascii="Corbel" w:hAnsi="Corbel"/>
        </w:rPr>
        <w:t>Opmerkingen:</w:t>
      </w:r>
    </w:p>
    <w:p w14:paraId="2FAEC921" w14:textId="77777777" w:rsidR="00DD4500" w:rsidRPr="00371F52" w:rsidRDefault="00DD4500">
      <w:pPr>
        <w:ind w:left="180" w:hanging="160"/>
        <w:rPr>
          <w:rFonts w:ascii="Corbel" w:hAnsi="Corbel"/>
        </w:rPr>
      </w:pPr>
      <w:r w:rsidRPr="00371F52">
        <w:rPr>
          <w:rFonts w:ascii="Corbel" w:hAnsi="Corbel"/>
        </w:rPr>
        <w:t xml:space="preserve"> </w:t>
      </w:r>
    </w:p>
    <w:p w14:paraId="5F66CBA8" w14:textId="77777777" w:rsidR="00DD4500" w:rsidRPr="00371F52" w:rsidRDefault="00DD4500">
      <w:pPr>
        <w:numPr>
          <w:ilvl w:val="0"/>
          <w:numId w:val="24"/>
        </w:numPr>
        <w:tabs>
          <w:tab w:val="num" w:pos="720"/>
        </w:tabs>
        <w:rPr>
          <w:rFonts w:ascii="Corbel" w:hAnsi="Corbel"/>
        </w:rPr>
      </w:pPr>
      <w:r w:rsidRPr="00371F52">
        <w:rPr>
          <w:rFonts w:ascii="Corbel" w:hAnsi="Corbel"/>
        </w:rPr>
        <w:t>Nummer de bijlagen.</w:t>
      </w:r>
    </w:p>
    <w:p w14:paraId="059FCF9D" w14:textId="77777777" w:rsidR="00DD4500" w:rsidRPr="00371F52" w:rsidRDefault="00DD4500">
      <w:pPr>
        <w:numPr>
          <w:ilvl w:val="0"/>
          <w:numId w:val="24"/>
        </w:numPr>
        <w:tabs>
          <w:tab w:val="num" w:pos="720"/>
        </w:tabs>
        <w:rPr>
          <w:rFonts w:ascii="Corbel" w:hAnsi="Corbel"/>
        </w:rPr>
      </w:pPr>
      <w:r w:rsidRPr="00371F52">
        <w:rPr>
          <w:rFonts w:ascii="Corbel" w:hAnsi="Corbel"/>
        </w:rPr>
        <w:t>Maak enkel gebruik van bijlagen als je er vanuit de tekst naar verwijst a.d.h.v. de nummeringen</w:t>
      </w:r>
      <w:r w:rsidR="00F60BEE" w:rsidRPr="00371F52">
        <w:rPr>
          <w:rFonts w:ascii="Corbel" w:hAnsi="Corbel"/>
        </w:rPr>
        <w:t xml:space="preserve">. </w:t>
      </w:r>
    </w:p>
    <w:p w14:paraId="5EEC7CDF" w14:textId="77777777" w:rsidR="00DD4500" w:rsidRPr="00371F52" w:rsidRDefault="00DD4500">
      <w:pPr>
        <w:numPr>
          <w:ilvl w:val="0"/>
          <w:numId w:val="24"/>
        </w:numPr>
        <w:tabs>
          <w:tab w:val="num" w:pos="720"/>
        </w:tabs>
        <w:rPr>
          <w:rFonts w:ascii="Corbel" w:hAnsi="Corbel"/>
        </w:rPr>
      </w:pPr>
      <w:r w:rsidRPr="00371F52">
        <w:rPr>
          <w:rFonts w:ascii="Corbel" w:hAnsi="Corbel"/>
        </w:rPr>
        <w:t>Enkel de bijlagen mogen kopieën van teksten,</w:t>
      </w:r>
      <w:r w:rsidR="00E55F38" w:rsidRPr="00371F52">
        <w:rPr>
          <w:rFonts w:ascii="Corbel" w:hAnsi="Corbel"/>
        </w:rPr>
        <w:t xml:space="preserve"> zelfgeschreven handleidingen,</w:t>
      </w:r>
      <w:r w:rsidRPr="00371F52">
        <w:rPr>
          <w:rFonts w:ascii="Corbel" w:hAnsi="Corbel"/>
        </w:rPr>
        <w:t xml:space="preserve"> datasheets of programma’s bevatten.</w:t>
      </w:r>
    </w:p>
    <w:p w14:paraId="317F51C0" w14:textId="77777777" w:rsidR="00DD4500" w:rsidRPr="00371F52" w:rsidRDefault="00DD4500">
      <w:pPr>
        <w:ind w:left="180" w:hanging="160"/>
        <w:rPr>
          <w:rFonts w:ascii="Corbel" w:hAnsi="Corbel"/>
        </w:rPr>
      </w:pPr>
      <w:r w:rsidRPr="00371F52">
        <w:rPr>
          <w:rFonts w:ascii="Corbel" w:hAnsi="Corbel"/>
        </w:rPr>
        <w:t xml:space="preserve"> </w:t>
      </w:r>
    </w:p>
    <w:p w14:paraId="7C700B50" w14:textId="77777777" w:rsidR="00DD4500" w:rsidRPr="00371F52" w:rsidRDefault="00DD4500">
      <w:pPr>
        <w:ind w:left="180" w:hanging="160"/>
        <w:rPr>
          <w:rFonts w:ascii="Corbel" w:hAnsi="Corbel"/>
        </w:rPr>
      </w:pPr>
    </w:p>
    <w:p w14:paraId="716EF0B9" w14:textId="77777777" w:rsidR="00DD4500" w:rsidRPr="00371F52" w:rsidRDefault="00DD4500">
      <w:pPr>
        <w:rPr>
          <w:rFonts w:ascii="Corbel" w:hAnsi="Corbel"/>
        </w:rPr>
      </w:pPr>
    </w:p>
    <w:p w14:paraId="4815E25E" w14:textId="77777777" w:rsidR="00DD4500" w:rsidRPr="00371F52" w:rsidRDefault="00DD4500">
      <w:pPr>
        <w:spacing w:line="240" w:lineRule="auto"/>
        <w:rPr>
          <w:rFonts w:ascii="Corbel" w:hAnsi="Corbel"/>
        </w:rPr>
      </w:pPr>
    </w:p>
    <w:p w14:paraId="0A99FF0D" w14:textId="77777777" w:rsidR="00DD4500" w:rsidRPr="00371F52" w:rsidRDefault="00DD4500">
      <w:pPr>
        <w:spacing w:line="240" w:lineRule="auto"/>
        <w:rPr>
          <w:rFonts w:ascii="Corbel" w:hAnsi="Corbel"/>
        </w:rPr>
      </w:pPr>
    </w:p>
    <w:p w14:paraId="50DA5376" w14:textId="77777777" w:rsidR="00DD4500" w:rsidRPr="00371F52" w:rsidRDefault="00DD4500">
      <w:pPr>
        <w:spacing w:line="240" w:lineRule="auto"/>
        <w:rPr>
          <w:rFonts w:ascii="Corbel" w:hAnsi="Corbel"/>
        </w:rPr>
      </w:pPr>
    </w:p>
    <w:p w14:paraId="62C0C97B" w14:textId="77777777" w:rsidR="00E55F38" w:rsidRPr="00371F52" w:rsidRDefault="00E55F38">
      <w:pPr>
        <w:spacing w:line="240" w:lineRule="auto"/>
        <w:rPr>
          <w:rFonts w:ascii="Corbel" w:hAnsi="Corbel"/>
          <w:b/>
          <w:bCs/>
          <w:sz w:val="48"/>
          <w:szCs w:val="48"/>
        </w:rPr>
      </w:pPr>
      <w:bookmarkStart w:id="150" w:name="h.dr5xgkg67mg6"/>
      <w:bookmarkStart w:id="151" w:name="_Ref316717760"/>
      <w:bookmarkStart w:id="152" w:name="_Ref316718439"/>
      <w:bookmarkEnd w:id="150"/>
      <w:r w:rsidRPr="00371F52">
        <w:rPr>
          <w:rFonts w:ascii="Corbel" w:hAnsi="Corbel"/>
        </w:rPr>
        <w:br w:type="page"/>
      </w:r>
    </w:p>
    <w:p w14:paraId="18FE57F1" w14:textId="77777777" w:rsidR="00DD4500" w:rsidRPr="00371F52" w:rsidRDefault="00CF1C70" w:rsidP="009F4624">
      <w:pPr>
        <w:pStyle w:val="Heading1"/>
        <w:ind w:left="0" w:right="-188" w:firstLine="0"/>
        <w:rPr>
          <w:rFonts w:ascii="Corbel" w:hAnsi="Corbel"/>
        </w:rPr>
      </w:pPr>
      <w:bookmarkStart w:id="153" w:name="_Ref316807583"/>
      <w:bookmarkStart w:id="154" w:name="_Ref316807677"/>
      <w:bookmarkStart w:id="155" w:name="_Toc404193794"/>
      <w:r w:rsidRPr="00371F52">
        <w:rPr>
          <w:rFonts w:ascii="Corbel" w:hAnsi="Corbel"/>
        </w:rPr>
        <w:lastRenderedPageBreak/>
        <w:t>5</w:t>
      </w:r>
      <w:r w:rsidR="00DD4500" w:rsidRPr="00371F52">
        <w:rPr>
          <w:rFonts w:ascii="Corbel" w:hAnsi="Corbel"/>
        </w:rPr>
        <w:t xml:space="preserve"> </w:t>
      </w:r>
      <w:r w:rsidR="009F4624" w:rsidRPr="00371F52">
        <w:rPr>
          <w:rFonts w:ascii="Corbel" w:hAnsi="Corbel"/>
        </w:rPr>
        <w:t>Richtlijnen presentatie en verdediging</w:t>
      </w:r>
      <w:bookmarkEnd w:id="151"/>
      <w:bookmarkEnd w:id="152"/>
      <w:bookmarkEnd w:id="153"/>
      <w:bookmarkEnd w:id="154"/>
      <w:bookmarkEnd w:id="155"/>
    </w:p>
    <w:p w14:paraId="70806D5F" w14:textId="77777777" w:rsidR="00FC3B5E" w:rsidRPr="00371F52" w:rsidRDefault="00FC3B5E">
      <w:pPr>
        <w:spacing w:line="240" w:lineRule="auto"/>
        <w:rPr>
          <w:rFonts w:ascii="Corbel" w:hAnsi="Corbel"/>
          <w:b/>
          <w:bCs/>
        </w:rPr>
      </w:pPr>
    </w:p>
    <w:p w14:paraId="09F0D7E4" w14:textId="7C334527" w:rsidR="00DD4500" w:rsidRPr="00371F52" w:rsidRDefault="00FC3B5E" w:rsidP="00FC3B5E">
      <w:pPr>
        <w:rPr>
          <w:rFonts w:ascii="Corbel" w:hAnsi="Corbel"/>
        </w:rPr>
      </w:pPr>
      <w:r w:rsidRPr="00371F52">
        <w:rPr>
          <w:rFonts w:ascii="Corbel" w:hAnsi="Corbel"/>
        </w:rPr>
        <w:t xml:space="preserve">In een eerder deel van </w:t>
      </w:r>
      <w:r w:rsidR="003C388E" w:rsidRPr="00371F52">
        <w:rPr>
          <w:rFonts w:ascii="Corbel" w:hAnsi="Corbel"/>
        </w:rPr>
        <w:t>dit vademecum</w:t>
      </w:r>
      <w:r w:rsidRPr="00371F52">
        <w:rPr>
          <w:rFonts w:ascii="Corbel" w:hAnsi="Corbel"/>
        </w:rPr>
        <w:t xml:space="preserve"> werden reeds enkele richtlijnen en tips meegegeven (</w:t>
      </w:r>
      <w:r w:rsidRPr="00371F52">
        <w:rPr>
          <w:rStyle w:val="hyperlinkChar"/>
          <w:rFonts w:ascii="Corbel" w:hAnsi="Corbel"/>
        </w:rPr>
        <w:fldChar w:fldCharType="begin"/>
      </w:r>
      <w:r w:rsidRPr="00371F52">
        <w:rPr>
          <w:rStyle w:val="hyperlinkChar"/>
          <w:rFonts w:ascii="Corbel" w:hAnsi="Corbel"/>
        </w:rPr>
        <w:instrText xml:space="preserve"> REF _Ref333570248 \h  \* MERGEFORMAT </w:instrText>
      </w:r>
      <w:r w:rsidRPr="00371F52">
        <w:rPr>
          <w:rStyle w:val="hyperlinkChar"/>
          <w:rFonts w:ascii="Corbel" w:hAnsi="Corbel"/>
        </w:rPr>
      </w:r>
      <w:r w:rsidRPr="00371F52">
        <w:rPr>
          <w:rStyle w:val="hyperlinkChar"/>
          <w:rFonts w:ascii="Corbel" w:hAnsi="Corbel"/>
        </w:rPr>
        <w:fldChar w:fldCharType="separate"/>
      </w:r>
      <w:r w:rsidR="00E64DBE" w:rsidRPr="00CE2C16">
        <w:rPr>
          <w:rStyle w:val="hyperlinkChar"/>
          <w:rFonts w:ascii="Corbel" w:hAnsi="Corbel"/>
        </w:rPr>
        <w:t>2.5.3 Presentatie &amp; Verdediging</w:t>
      </w:r>
      <w:r w:rsidRPr="00371F52">
        <w:rPr>
          <w:rStyle w:val="hyperlinkChar"/>
          <w:rFonts w:ascii="Corbel" w:hAnsi="Corbel"/>
        </w:rPr>
        <w:fldChar w:fldCharType="end"/>
      </w:r>
      <w:r w:rsidRPr="00371F52">
        <w:rPr>
          <w:rFonts w:ascii="Corbel" w:hAnsi="Corbel"/>
        </w:rPr>
        <w:t>). Bekijk zeker in die paragraaf nog eens de timing en de aanpak. Hieronder vind je informatie hoe je inhoudelijk je presentatie en verdediging het beste aanpakt.</w:t>
      </w:r>
    </w:p>
    <w:p w14:paraId="7796FB66" w14:textId="77777777" w:rsidR="00DD4500" w:rsidRPr="00371F52" w:rsidRDefault="00CF1C70">
      <w:pPr>
        <w:pStyle w:val="Heading2"/>
        <w:ind w:left="0" w:firstLine="0"/>
        <w:rPr>
          <w:rFonts w:ascii="Corbel" w:hAnsi="Corbel"/>
        </w:rPr>
      </w:pPr>
      <w:bookmarkStart w:id="156" w:name="h.aptfuvibjwtc"/>
      <w:bookmarkStart w:id="157" w:name="_Toc404193795"/>
      <w:bookmarkEnd w:id="156"/>
      <w:r w:rsidRPr="00371F52">
        <w:rPr>
          <w:rFonts w:ascii="Corbel" w:hAnsi="Corbel"/>
        </w:rPr>
        <w:t>5</w:t>
      </w:r>
      <w:r w:rsidR="00DD4500" w:rsidRPr="00371F52">
        <w:rPr>
          <w:rFonts w:ascii="Corbel" w:hAnsi="Corbel"/>
        </w:rPr>
        <w:t xml:space="preserve">.1 </w:t>
      </w:r>
      <w:r w:rsidR="009F4624" w:rsidRPr="00371F52">
        <w:rPr>
          <w:rFonts w:ascii="Corbel" w:hAnsi="Corbel"/>
        </w:rPr>
        <w:t>Vooraf</w:t>
      </w:r>
      <w:bookmarkEnd w:id="157"/>
    </w:p>
    <w:p w14:paraId="76377362" w14:textId="77777777" w:rsidR="00DD4500" w:rsidRPr="00371F52" w:rsidRDefault="00DD4500">
      <w:pPr>
        <w:rPr>
          <w:rFonts w:ascii="Corbel" w:hAnsi="Corbel"/>
        </w:rPr>
      </w:pPr>
      <w:r w:rsidRPr="00371F52">
        <w:rPr>
          <w:rFonts w:ascii="Corbel" w:hAnsi="Corbel"/>
        </w:rPr>
        <w:t xml:space="preserve">De datum en de concrete uurregeling voor je presentatie en verdediging zal op </w:t>
      </w:r>
      <w:r w:rsidR="00E55F38" w:rsidRPr="00371F52">
        <w:rPr>
          <w:rFonts w:ascii="Corbel" w:hAnsi="Corbel"/>
        </w:rPr>
        <w:t>Toledo</w:t>
      </w:r>
      <w:r w:rsidRPr="00371F52">
        <w:rPr>
          <w:rFonts w:ascii="Corbel" w:hAnsi="Corbel"/>
        </w:rPr>
        <w:t xml:space="preserve"> meegedeeld worden. Op de dag zelf zorg  dat je minimum een halfuur op voorhand aanwezig bent. Dat kan helpen om eventuele stress (vb. fileprobleem) te voorkomen, en het kan zijn dat de presentaties wat voor lopen op schema. Het geeft je bovendien de mogelijkheid om de uiteenzetting nog eens door te nemen.</w:t>
      </w:r>
    </w:p>
    <w:p w14:paraId="48527634" w14:textId="77777777" w:rsidR="00DD4500" w:rsidRPr="00371F52" w:rsidRDefault="00DD4500">
      <w:pPr>
        <w:spacing w:line="240" w:lineRule="auto"/>
        <w:rPr>
          <w:rFonts w:ascii="Corbel" w:hAnsi="Corbel"/>
        </w:rPr>
      </w:pPr>
      <w:r w:rsidRPr="00371F52">
        <w:rPr>
          <w:rFonts w:ascii="Corbel" w:hAnsi="Corbel"/>
        </w:rPr>
        <w:t xml:space="preserve"> </w:t>
      </w:r>
    </w:p>
    <w:p w14:paraId="1E8D8F9F" w14:textId="77777777" w:rsidR="00DD4500" w:rsidRPr="00371F52" w:rsidRDefault="00DD4500">
      <w:pPr>
        <w:numPr>
          <w:ilvl w:val="0"/>
          <w:numId w:val="25"/>
        </w:numPr>
        <w:tabs>
          <w:tab w:val="num" w:pos="720"/>
        </w:tabs>
        <w:rPr>
          <w:rFonts w:ascii="Corbel" w:hAnsi="Corbel"/>
        </w:rPr>
      </w:pPr>
      <w:r w:rsidRPr="00371F52">
        <w:rPr>
          <w:rFonts w:ascii="Corbel" w:hAnsi="Corbel"/>
        </w:rPr>
        <w:t xml:space="preserve">Kom verzorgd naar de presentatie. Als je je niet comfortabel in pak en das voelt, draag dan iets waar je jezelf goed in voelt, maar dat deftig is. </w:t>
      </w:r>
    </w:p>
    <w:p w14:paraId="37CB7B5D" w14:textId="77777777" w:rsidR="00DD4500" w:rsidRPr="00371F52" w:rsidRDefault="00DD4500">
      <w:pPr>
        <w:numPr>
          <w:ilvl w:val="0"/>
          <w:numId w:val="25"/>
        </w:numPr>
        <w:tabs>
          <w:tab w:val="num" w:pos="720"/>
        </w:tabs>
        <w:rPr>
          <w:rFonts w:ascii="Corbel" w:hAnsi="Corbel"/>
        </w:rPr>
      </w:pPr>
      <w:r w:rsidRPr="00371F52">
        <w:rPr>
          <w:rFonts w:ascii="Corbel" w:hAnsi="Corbel"/>
        </w:rPr>
        <w:t>Breng het presentatie-bestand (powerpoint of andere) mee op minstens twee verschillende dragers (USB-stick, CD of DVD) en controleer eerst of alles naar behoren werkt vooraleer van start te gaan. De voorzitter zal je helpen met het klaar zetten van het materiaal.</w:t>
      </w:r>
    </w:p>
    <w:p w14:paraId="144865E5" w14:textId="77777777" w:rsidR="00DD4500" w:rsidRPr="00371F52" w:rsidRDefault="00CF1C70">
      <w:pPr>
        <w:pStyle w:val="Heading2"/>
        <w:ind w:left="0" w:firstLine="0"/>
        <w:rPr>
          <w:rFonts w:ascii="Corbel" w:hAnsi="Corbel"/>
        </w:rPr>
      </w:pPr>
      <w:bookmarkStart w:id="158" w:name="h.oi9cm05jnjoe"/>
      <w:bookmarkStart w:id="159" w:name="_Toc404193796"/>
      <w:bookmarkEnd w:id="158"/>
      <w:r w:rsidRPr="00371F52">
        <w:rPr>
          <w:rFonts w:ascii="Corbel" w:hAnsi="Corbel"/>
        </w:rPr>
        <w:t>5</w:t>
      </w:r>
      <w:r w:rsidR="00DD4500" w:rsidRPr="00371F52">
        <w:rPr>
          <w:rFonts w:ascii="Corbel" w:hAnsi="Corbel"/>
        </w:rPr>
        <w:t xml:space="preserve">.2 </w:t>
      </w:r>
      <w:r w:rsidR="009F4624" w:rsidRPr="00371F52">
        <w:rPr>
          <w:rFonts w:ascii="Corbel" w:hAnsi="Corbel"/>
        </w:rPr>
        <w:t>Presentatie</w:t>
      </w:r>
      <w:bookmarkEnd w:id="159"/>
    </w:p>
    <w:p w14:paraId="3879C421" w14:textId="77777777" w:rsidR="00DD4500" w:rsidRPr="00371F52" w:rsidRDefault="00CF1C70">
      <w:pPr>
        <w:pStyle w:val="Heading3"/>
        <w:ind w:left="0" w:firstLine="0"/>
        <w:rPr>
          <w:rFonts w:ascii="Corbel" w:hAnsi="Corbel"/>
        </w:rPr>
      </w:pPr>
      <w:bookmarkStart w:id="160" w:name="h.tn5z9gi70p3"/>
      <w:bookmarkStart w:id="161" w:name="_Toc404193797"/>
      <w:bookmarkEnd w:id="160"/>
      <w:r w:rsidRPr="00371F52">
        <w:rPr>
          <w:rFonts w:ascii="Corbel" w:hAnsi="Corbel"/>
        </w:rPr>
        <w:t>5</w:t>
      </w:r>
      <w:r w:rsidR="00DD4500" w:rsidRPr="00371F52">
        <w:rPr>
          <w:rFonts w:ascii="Corbel" w:hAnsi="Corbel"/>
        </w:rPr>
        <w:t>.2.1 Structuur van het geheel</w:t>
      </w:r>
      <w:bookmarkEnd w:id="161"/>
    </w:p>
    <w:p w14:paraId="3265F9D6" w14:textId="77777777" w:rsidR="00DD4500" w:rsidRPr="00371F52" w:rsidRDefault="00DD4500">
      <w:pPr>
        <w:spacing w:line="240" w:lineRule="auto"/>
        <w:rPr>
          <w:rFonts w:ascii="Corbel" w:hAnsi="Corbel"/>
        </w:rPr>
      </w:pPr>
      <w:r w:rsidRPr="00371F52">
        <w:rPr>
          <w:rFonts w:ascii="Corbel" w:hAnsi="Corbel"/>
        </w:rPr>
        <w:t xml:space="preserve"> </w:t>
      </w:r>
    </w:p>
    <w:p w14:paraId="0D2E4409"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Je presentatie mag maximaal 15 minuten in beslag nemen</w:t>
      </w:r>
      <w:r w:rsidR="00E55F38" w:rsidRPr="00371F52">
        <w:rPr>
          <w:rFonts w:ascii="Corbel" w:hAnsi="Corbel"/>
        </w:rPr>
        <w:t xml:space="preserve"> (min 10min)</w:t>
      </w:r>
      <w:r w:rsidRPr="00371F52">
        <w:rPr>
          <w:rFonts w:ascii="Corbel" w:hAnsi="Corbel"/>
        </w:rPr>
        <w:t>.</w:t>
      </w:r>
      <w:r w:rsidR="00FE49AE" w:rsidRPr="00371F52">
        <w:rPr>
          <w:rFonts w:ascii="Corbel" w:hAnsi="Corbel"/>
        </w:rPr>
        <w:t xml:space="preserve"> Dit is exclusief eventuele korte demo.</w:t>
      </w:r>
    </w:p>
    <w:p w14:paraId="42F4D713"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 xml:space="preserve">Begin met je voor te stellen aan de jury: naam, stageplaats, naam van de stageleid(st)er en </w:t>
      </w:r>
      <w:r w:rsidR="0044249B" w:rsidRPr="00371F52">
        <w:rPr>
          <w:rFonts w:ascii="Corbel" w:hAnsi="Corbel"/>
        </w:rPr>
        <w:t>stagebegeleider</w:t>
      </w:r>
      <w:r w:rsidRPr="00371F52">
        <w:rPr>
          <w:rFonts w:ascii="Corbel" w:hAnsi="Corbel"/>
        </w:rPr>
        <w:t>.</w:t>
      </w:r>
    </w:p>
    <w:p w14:paraId="45EBCA85"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Projecteer een bondig schema of verloop van jouw presentatie alvorens de verschillende punten te behandelen.</w:t>
      </w:r>
    </w:p>
    <w:p w14:paraId="01C52943" w14:textId="13027832"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 xml:space="preserve">Schets kort </w:t>
      </w:r>
      <w:r w:rsidR="00063554">
        <w:rPr>
          <w:rFonts w:ascii="Corbel" w:hAnsi="Corbel"/>
        </w:rPr>
        <w:t xml:space="preserve">maar duidelijk </w:t>
      </w:r>
      <w:r w:rsidRPr="00371F52">
        <w:rPr>
          <w:rFonts w:ascii="Corbel" w:hAnsi="Corbel"/>
        </w:rPr>
        <w:t xml:space="preserve">de </w:t>
      </w:r>
      <w:r w:rsidR="00063554">
        <w:rPr>
          <w:rFonts w:ascii="Corbel" w:hAnsi="Corbel"/>
        </w:rPr>
        <w:t>bachelorproef</w:t>
      </w:r>
      <w:r w:rsidRPr="00371F52">
        <w:rPr>
          <w:rFonts w:ascii="Corbel" w:hAnsi="Corbel"/>
        </w:rPr>
        <w:t>opdracht. Zorg ervoor dat bij het begin van je presentatie duidelijk is wat het doel van je stage was.</w:t>
      </w:r>
    </w:p>
    <w:p w14:paraId="03CC93C2" w14:textId="77777777" w:rsidR="00E55F38" w:rsidRPr="00371F52" w:rsidRDefault="00E55F38">
      <w:pPr>
        <w:numPr>
          <w:ilvl w:val="0"/>
          <w:numId w:val="26"/>
        </w:numPr>
        <w:tabs>
          <w:tab w:val="num" w:pos="720"/>
        </w:tabs>
        <w:spacing w:line="240" w:lineRule="auto"/>
        <w:rPr>
          <w:rFonts w:ascii="Corbel" w:hAnsi="Corbel"/>
        </w:rPr>
      </w:pPr>
      <w:r w:rsidRPr="00371F52">
        <w:rPr>
          <w:rFonts w:ascii="Corbel" w:hAnsi="Corbel"/>
        </w:rPr>
        <w:t xml:space="preserve">Leg geen triviale, evidente zaken uit in je presentatie. Ga uit van een technisch onderlegde jury op het niveau van de opleiding die je volgde. </w:t>
      </w:r>
    </w:p>
    <w:p w14:paraId="5A4D3798" w14:textId="38188C73"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 xml:space="preserve">Leg eventueel uit dat je deze presentatie beperkt tot enkel een deel van je </w:t>
      </w:r>
      <w:r w:rsidR="00063554">
        <w:rPr>
          <w:rFonts w:ascii="Corbel" w:hAnsi="Corbel"/>
        </w:rPr>
        <w:t>bachelorproef</w:t>
      </w:r>
      <w:r w:rsidRPr="00371F52">
        <w:rPr>
          <w:rFonts w:ascii="Corbel" w:hAnsi="Corbel"/>
        </w:rPr>
        <w:t>. De rest kan uiteraard later in de vragenronde ook aan bod komen</w:t>
      </w:r>
    </w:p>
    <w:p w14:paraId="5F5AA2F1" w14:textId="77777777" w:rsidR="00DD4500" w:rsidRPr="00371F52" w:rsidRDefault="00DD4500">
      <w:pPr>
        <w:numPr>
          <w:ilvl w:val="0"/>
          <w:numId w:val="26"/>
        </w:numPr>
        <w:tabs>
          <w:tab w:val="num" w:pos="720"/>
        </w:tabs>
        <w:rPr>
          <w:rFonts w:ascii="Corbel" w:hAnsi="Corbel"/>
        </w:rPr>
      </w:pPr>
      <w:r w:rsidRPr="00371F52">
        <w:rPr>
          <w:rFonts w:ascii="Corbel" w:hAnsi="Corbel"/>
        </w:rPr>
        <w:t>Bespreek van de voorstudie en praktische uitwerking enkel de belangrijkste items. Let op met overdreven gebruik van code, formules, UML schema’s e.d. Je verliest hiermee snel de aandacht van je toehoorders (enkel als het relevant is).</w:t>
      </w:r>
    </w:p>
    <w:p w14:paraId="3329D536"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Sta voldoende stil bij het algemeen besluit.</w:t>
      </w:r>
    </w:p>
    <w:p w14:paraId="66E55467" w14:textId="77777777" w:rsidR="00DD4500" w:rsidRPr="00371F52" w:rsidRDefault="00DD4500">
      <w:pPr>
        <w:numPr>
          <w:ilvl w:val="0"/>
          <w:numId w:val="26"/>
        </w:numPr>
        <w:tabs>
          <w:tab w:val="num" w:pos="720"/>
        </w:tabs>
        <w:spacing w:line="240" w:lineRule="auto"/>
        <w:rPr>
          <w:rFonts w:ascii="Corbel" w:hAnsi="Corbel"/>
        </w:rPr>
      </w:pPr>
      <w:r w:rsidRPr="00371F52">
        <w:rPr>
          <w:rFonts w:ascii="Corbel" w:hAnsi="Corbel"/>
        </w:rPr>
        <w:t>Vergeet niet de jury en het publiek te bedanken.</w:t>
      </w:r>
    </w:p>
    <w:p w14:paraId="06E3E0D1" w14:textId="77777777" w:rsidR="00DD4500" w:rsidRPr="00371F52" w:rsidRDefault="00DD4500">
      <w:pPr>
        <w:spacing w:line="240" w:lineRule="auto"/>
        <w:rPr>
          <w:rFonts w:ascii="Corbel" w:hAnsi="Corbel"/>
        </w:rPr>
      </w:pPr>
      <w:r w:rsidRPr="00371F52">
        <w:rPr>
          <w:rFonts w:ascii="Corbel" w:hAnsi="Corbel"/>
        </w:rPr>
        <w:t xml:space="preserve"> </w:t>
      </w:r>
    </w:p>
    <w:p w14:paraId="6F346CE4" w14:textId="77777777" w:rsidR="00DD4500" w:rsidRPr="00371F52" w:rsidRDefault="00DD4500" w:rsidP="00E55F38">
      <w:pPr>
        <w:keepNext/>
        <w:spacing w:line="240" w:lineRule="auto"/>
        <w:rPr>
          <w:rFonts w:ascii="Corbel" w:hAnsi="Corbel"/>
        </w:rPr>
      </w:pPr>
      <w:r w:rsidRPr="00371F52">
        <w:rPr>
          <w:rFonts w:ascii="Corbel" w:hAnsi="Corbel"/>
        </w:rPr>
        <w:lastRenderedPageBreak/>
        <w:t>Merk op:</w:t>
      </w:r>
    </w:p>
    <w:p w14:paraId="49426528" w14:textId="77777777" w:rsidR="00DD4500" w:rsidRPr="00371F52" w:rsidRDefault="00DD4500" w:rsidP="00E55F38">
      <w:pPr>
        <w:keepNext/>
        <w:spacing w:line="240" w:lineRule="auto"/>
        <w:rPr>
          <w:rFonts w:ascii="Corbel" w:hAnsi="Corbel"/>
        </w:rPr>
      </w:pPr>
    </w:p>
    <w:p w14:paraId="132F92F7" w14:textId="77777777" w:rsidR="00DD4500" w:rsidRPr="00371F52" w:rsidRDefault="00DD4500" w:rsidP="00E55F38">
      <w:pPr>
        <w:keepNext/>
        <w:numPr>
          <w:ilvl w:val="0"/>
          <w:numId w:val="27"/>
        </w:numPr>
        <w:tabs>
          <w:tab w:val="num" w:pos="720"/>
        </w:tabs>
        <w:spacing w:line="240" w:lineRule="auto"/>
        <w:ind w:left="714" w:hanging="357"/>
        <w:rPr>
          <w:rFonts w:ascii="Corbel" w:hAnsi="Corbel"/>
        </w:rPr>
      </w:pPr>
      <w:r w:rsidRPr="00371F52">
        <w:rPr>
          <w:rFonts w:ascii="Corbel" w:hAnsi="Corbel"/>
        </w:rPr>
        <w:t>Ga je over de beschikbare tijd, dan is de kans groot dat de voorzitter de boeiende uitleg zal onderbreken en je voortijdig laat afronden. Bij het niet volledig benutten van de tijdspanne is het reëel dat de jury op zijn honger blijft zitten…</w:t>
      </w:r>
    </w:p>
    <w:p w14:paraId="2325C2A2" w14:textId="77777777" w:rsidR="00DD4500" w:rsidRPr="00371F52" w:rsidRDefault="00DD4500">
      <w:pPr>
        <w:numPr>
          <w:ilvl w:val="0"/>
          <w:numId w:val="27"/>
        </w:numPr>
        <w:tabs>
          <w:tab w:val="num" w:pos="720"/>
        </w:tabs>
        <w:spacing w:line="240" w:lineRule="auto"/>
        <w:rPr>
          <w:rFonts w:ascii="Corbel" w:hAnsi="Corbel"/>
        </w:rPr>
      </w:pPr>
      <w:r w:rsidRPr="00371F52">
        <w:rPr>
          <w:rFonts w:ascii="Corbel" w:hAnsi="Corbel"/>
        </w:rPr>
        <w:t>Besteed voldoende aandacht aan de onderwerpen die je als hete hangijzers ervaren hebt tijdens de stage en verlies geen tijd door stil te staan bij oninteressante details.</w:t>
      </w:r>
    </w:p>
    <w:p w14:paraId="7AA87D77" w14:textId="77777777" w:rsidR="00DD4500" w:rsidRPr="00371F52" w:rsidRDefault="00CF1C70">
      <w:pPr>
        <w:pStyle w:val="Heading3"/>
        <w:ind w:left="0" w:firstLine="0"/>
        <w:rPr>
          <w:rFonts w:ascii="Corbel" w:hAnsi="Corbel"/>
        </w:rPr>
      </w:pPr>
      <w:bookmarkStart w:id="162" w:name="h.z5wakqe4c2s"/>
      <w:bookmarkStart w:id="163" w:name="_Toc404193798"/>
      <w:bookmarkEnd w:id="162"/>
      <w:r w:rsidRPr="00371F52">
        <w:rPr>
          <w:rFonts w:ascii="Corbel" w:hAnsi="Corbel"/>
        </w:rPr>
        <w:t xml:space="preserve">5.2.2 </w:t>
      </w:r>
      <w:r w:rsidR="00DD4500" w:rsidRPr="00371F52">
        <w:rPr>
          <w:rFonts w:ascii="Corbel" w:hAnsi="Corbel"/>
        </w:rPr>
        <w:t>Houding en taal</w:t>
      </w:r>
      <w:bookmarkEnd w:id="163"/>
    </w:p>
    <w:p w14:paraId="2CE23C69" w14:textId="77777777" w:rsidR="00DD4500" w:rsidRPr="00371F52" w:rsidRDefault="00DD4500">
      <w:pPr>
        <w:spacing w:line="240" w:lineRule="auto"/>
        <w:rPr>
          <w:rFonts w:ascii="Corbel" w:hAnsi="Corbel"/>
        </w:rPr>
      </w:pPr>
      <w:r w:rsidRPr="00371F52">
        <w:rPr>
          <w:rFonts w:ascii="Corbel" w:hAnsi="Corbel"/>
        </w:rPr>
        <w:t xml:space="preserve"> </w:t>
      </w:r>
    </w:p>
    <w:p w14:paraId="7E345D7C"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Je komt zelfzeker over als je luid en voldoende enthousiast spreekt.</w:t>
      </w:r>
    </w:p>
    <w:p w14:paraId="39F359FB"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Als je erg zenuwachtig bent, k</w:t>
      </w:r>
      <w:r w:rsidR="00E55F38" w:rsidRPr="00371F52">
        <w:rPr>
          <w:rFonts w:ascii="Corbel" w:hAnsi="Corbel"/>
        </w:rPr>
        <w:t>a</w:t>
      </w:r>
      <w:r w:rsidRPr="00371F52">
        <w:rPr>
          <w:rFonts w:ascii="Corbel" w:hAnsi="Corbel"/>
        </w:rPr>
        <w:t>n je kalmeren door trager te spreken.</w:t>
      </w:r>
    </w:p>
    <w:p w14:paraId="47CFB671"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Spreek naar de jury toe en bewaar oogcontact. Wanneer je merkt dat de toehoorders de uitleg niet begrepen hebben, kun je bepaalde stappen herhalen.</w:t>
      </w:r>
    </w:p>
    <w:p w14:paraId="0696F91A"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Vermijd dialectisch taalgebruik.</w:t>
      </w:r>
    </w:p>
    <w:p w14:paraId="68DF0B12" w14:textId="20D0EA80"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 xml:space="preserve">Verwijs eventueel naar pagina’s in </w:t>
      </w:r>
      <w:r w:rsidR="00063554">
        <w:rPr>
          <w:rFonts w:ascii="Corbel" w:hAnsi="Corbel"/>
        </w:rPr>
        <w:t>je boek</w:t>
      </w:r>
      <w:r w:rsidRPr="00371F52">
        <w:rPr>
          <w:rFonts w:ascii="Corbel" w:hAnsi="Corbel"/>
        </w:rPr>
        <w:t xml:space="preserve"> (bijvoorbeeld bij verwijzing naar een schema).</w:t>
      </w:r>
    </w:p>
    <w:p w14:paraId="4FB8AD52"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Hang niet de flauwe plezante uit.</w:t>
      </w:r>
    </w:p>
    <w:p w14:paraId="7ADDFF52" w14:textId="77777777" w:rsidR="00DD4500" w:rsidRPr="00371F52" w:rsidRDefault="00DD4500">
      <w:pPr>
        <w:numPr>
          <w:ilvl w:val="0"/>
          <w:numId w:val="28"/>
        </w:numPr>
        <w:tabs>
          <w:tab w:val="num" w:pos="720"/>
        </w:tabs>
        <w:spacing w:line="240" w:lineRule="auto"/>
        <w:rPr>
          <w:rFonts w:ascii="Corbel" w:hAnsi="Corbel"/>
        </w:rPr>
      </w:pPr>
      <w:r w:rsidRPr="00371F52">
        <w:rPr>
          <w:rFonts w:ascii="Corbel" w:hAnsi="Corbel"/>
        </w:rPr>
        <w:t>Probeer los te komen van het projectiescherm of van het scherm van je laptop. Het is veel boeiender voor de toehoorders om een eigen versie van de inhoud te vertellen ipv de slides af te lezen.</w:t>
      </w:r>
    </w:p>
    <w:p w14:paraId="3198F981" w14:textId="77777777" w:rsidR="00DD4500" w:rsidRPr="00371F52" w:rsidRDefault="00DD4500">
      <w:pPr>
        <w:pStyle w:val="Heading3"/>
        <w:ind w:left="0" w:firstLine="0"/>
        <w:rPr>
          <w:rFonts w:ascii="Corbel" w:hAnsi="Corbel"/>
        </w:rPr>
      </w:pPr>
      <w:bookmarkStart w:id="164" w:name="h.irktqzrff9pa"/>
      <w:bookmarkStart w:id="165" w:name="_Toc404193799"/>
      <w:bookmarkEnd w:id="164"/>
      <w:r w:rsidRPr="00371F52">
        <w:rPr>
          <w:rFonts w:ascii="Corbel" w:hAnsi="Corbel"/>
        </w:rPr>
        <w:t>5.2.3 Gebruik van didactische middelen</w:t>
      </w:r>
      <w:bookmarkEnd w:id="165"/>
    </w:p>
    <w:p w14:paraId="54A8A87F" w14:textId="77777777" w:rsidR="00DD4500" w:rsidRPr="00371F52" w:rsidRDefault="00DD4500">
      <w:pPr>
        <w:spacing w:line="240" w:lineRule="auto"/>
        <w:rPr>
          <w:rFonts w:ascii="Corbel" w:hAnsi="Corbel"/>
        </w:rPr>
      </w:pPr>
      <w:r w:rsidRPr="00371F52">
        <w:rPr>
          <w:rFonts w:ascii="Corbel" w:hAnsi="Corbel"/>
        </w:rPr>
        <w:t>Het tonen van toestellen en producten heeft een aantal nadelen. Dit geldt ook voor het demonstreren van vb. een programma. Wat als het dan net niet werkt of je hebt een parameter verkeerd ingesteld? Het is efficiënter foto’s van het didactisch materiaal en screenshots van het programma in de presentatie te verwerken. Een animatie of filmpje kan ook een goede oplossing zijn om je resultaat op een aanschouwelijke manier aan de jury te tonen.</w:t>
      </w:r>
    </w:p>
    <w:p w14:paraId="6554F9C9" w14:textId="77777777" w:rsidR="00DD4500" w:rsidRPr="00371F52" w:rsidRDefault="00DD4500">
      <w:pPr>
        <w:spacing w:line="240" w:lineRule="auto"/>
        <w:rPr>
          <w:rFonts w:ascii="Corbel" w:hAnsi="Corbel"/>
        </w:rPr>
      </w:pPr>
      <w:r w:rsidRPr="00371F52">
        <w:rPr>
          <w:rFonts w:ascii="Corbel" w:hAnsi="Corbel"/>
        </w:rPr>
        <w:t xml:space="preserve"> </w:t>
      </w:r>
    </w:p>
    <w:p w14:paraId="07FF7235" w14:textId="77777777" w:rsidR="00DD4500" w:rsidRPr="00371F52" w:rsidRDefault="00DD4500">
      <w:pPr>
        <w:spacing w:line="240" w:lineRule="auto"/>
        <w:rPr>
          <w:rFonts w:ascii="Corbel" w:hAnsi="Corbel"/>
        </w:rPr>
      </w:pPr>
      <w:r w:rsidRPr="00371F52">
        <w:rPr>
          <w:rFonts w:ascii="Corbel" w:hAnsi="Corbel"/>
        </w:rPr>
        <w:t>Merk op:</w:t>
      </w:r>
    </w:p>
    <w:p w14:paraId="6DCD1B17" w14:textId="77777777" w:rsidR="00DD4500" w:rsidRPr="00371F52" w:rsidRDefault="00DD4500">
      <w:pPr>
        <w:spacing w:line="240" w:lineRule="auto"/>
        <w:rPr>
          <w:rFonts w:ascii="Corbel" w:hAnsi="Corbel"/>
        </w:rPr>
      </w:pPr>
      <w:r w:rsidRPr="00371F52">
        <w:rPr>
          <w:rFonts w:ascii="Corbel" w:hAnsi="Corbel"/>
        </w:rPr>
        <w:t xml:space="preserve"> </w:t>
      </w:r>
    </w:p>
    <w:p w14:paraId="70953844" w14:textId="77777777" w:rsidR="00DD4500" w:rsidRPr="00371F52" w:rsidRDefault="00DD4500">
      <w:pPr>
        <w:numPr>
          <w:ilvl w:val="0"/>
          <w:numId w:val="29"/>
        </w:numPr>
        <w:tabs>
          <w:tab w:val="num" w:pos="720"/>
        </w:tabs>
        <w:spacing w:line="240" w:lineRule="auto"/>
        <w:rPr>
          <w:rFonts w:ascii="Corbel" w:hAnsi="Corbel"/>
        </w:rPr>
      </w:pPr>
      <w:r w:rsidRPr="00371F52">
        <w:rPr>
          <w:rFonts w:ascii="Corbel" w:hAnsi="Corbel"/>
        </w:rPr>
        <w:t>Voorzie voor de veiligheid een alternatief voor een live demonstratie (b.v. demofilmpje, foto’s of screenshots), want er kan altijd iets misgaan; Ga er bijvoorbeeld niet van uit dat er internetverbinding aanwezig is.</w:t>
      </w:r>
    </w:p>
    <w:p w14:paraId="279C6CBC" w14:textId="77777777" w:rsidR="00DD4500" w:rsidRPr="00371F52" w:rsidRDefault="00DD4500">
      <w:pPr>
        <w:numPr>
          <w:ilvl w:val="0"/>
          <w:numId w:val="29"/>
        </w:numPr>
        <w:tabs>
          <w:tab w:val="num" w:pos="720"/>
        </w:tabs>
        <w:spacing w:line="240" w:lineRule="auto"/>
        <w:rPr>
          <w:rFonts w:ascii="Corbel" w:hAnsi="Corbel"/>
        </w:rPr>
      </w:pPr>
      <w:r w:rsidRPr="00371F52">
        <w:rPr>
          <w:rFonts w:ascii="Corbel" w:hAnsi="Corbel"/>
        </w:rPr>
        <w:t>Sla niet in paniek als er iets fout gaat.</w:t>
      </w:r>
    </w:p>
    <w:p w14:paraId="37042EA8" w14:textId="77777777" w:rsidR="00DD4500" w:rsidRPr="00371F52" w:rsidRDefault="00DD4500">
      <w:pPr>
        <w:numPr>
          <w:ilvl w:val="0"/>
          <w:numId w:val="29"/>
        </w:numPr>
        <w:tabs>
          <w:tab w:val="num" w:pos="720"/>
        </w:tabs>
        <w:spacing w:line="240" w:lineRule="auto"/>
        <w:rPr>
          <w:rFonts w:ascii="Corbel" w:hAnsi="Corbel"/>
        </w:rPr>
      </w:pPr>
      <w:r w:rsidRPr="00371F52">
        <w:rPr>
          <w:rFonts w:ascii="Corbel" w:hAnsi="Corbel"/>
        </w:rPr>
        <w:t>Zorg dat ook de details op een afstand van vier meter duidelijk te zien zijn.</w:t>
      </w:r>
    </w:p>
    <w:p w14:paraId="367EAC03" w14:textId="77777777" w:rsidR="00DD4500" w:rsidRPr="00371F52" w:rsidRDefault="00DD4500">
      <w:pPr>
        <w:numPr>
          <w:ilvl w:val="0"/>
          <w:numId w:val="30"/>
        </w:numPr>
        <w:tabs>
          <w:tab w:val="num" w:pos="720"/>
        </w:tabs>
        <w:spacing w:line="240" w:lineRule="auto"/>
        <w:rPr>
          <w:rFonts w:ascii="Corbel" w:hAnsi="Corbel"/>
        </w:rPr>
      </w:pPr>
      <w:r w:rsidRPr="00371F52">
        <w:rPr>
          <w:rFonts w:ascii="Corbel" w:hAnsi="Corbel"/>
        </w:rPr>
        <w:t xml:space="preserve">Als je er voor opteert om een live demonstratie te geven, hou er dan rekening mee dat het opstellen van je apparatuur een zekere tijd in beslag kan nemen. Indien het heel lang duurt om alles op te stellen, doe dit dan ruim op voorhand (bijv. de dag voorafgaand aan je presentatie) en bespreek dit met je </w:t>
      </w:r>
      <w:r w:rsidR="0044249B" w:rsidRPr="00371F52">
        <w:rPr>
          <w:rFonts w:ascii="Corbel" w:hAnsi="Corbel"/>
        </w:rPr>
        <w:t>stagebegeleider</w:t>
      </w:r>
      <w:r w:rsidRPr="00371F52">
        <w:rPr>
          <w:rFonts w:ascii="Corbel" w:hAnsi="Corbel"/>
        </w:rPr>
        <w:t>.</w:t>
      </w:r>
    </w:p>
    <w:p w14:paraId="3499C5C8" w14:textId="77777777" w:rsidR="00DD4500" w:rsidRPr="00371F52" w:rsidRDefault="00DD4500">
      <w:pPr>
        <w:numPr>
          <w:ilvl w:val="0"/>
          <w:numId w:val="30"/>
        </w:numPr>
        <w:tabs>
          <w:tab w:val="num" w:pos="720"/>
        </w:tabs>
        <w:spacing w:line="240" w:lineRule="auto"/>
        <w:rPr>
          <w:rFonts w:ascii="Corbel" w:hAnsi="Corbel"/>
        </w:rPr>
      </w:pPr>
      <w:r w:rsidRPr="00371F52">
        <w:rPr>
          <w:rFonts w:ascii="Corbel" w:hAnsi="Corbel"/>
        </w:rPr>
        <w:t>Indien je een demofilmpje toont, zorg dan voor de nodige commentaar tijdens het filmpje. Niets breekt zo erg de sfeer van je presentatie als een vijf minuten durend filmpje zonder enige uitleg tonen.</w:t>
      </w:r>
    </w:p>
    <w:p w14:paraId="0A456991" w14:textId="77777777" w:rsidR="00E55F38" w:rsidRPr="00371F52" w:rsidRDefault="00E55F38">
      <w:pPr>
        <w:spacing w:line="240" w:lineRule="auto"/>
        <w:rPr>
          <w:rFonts w:ascii="Corbel" w:hAnsi="Corbel"/>
          <w:b/>
          <w:bCs/>
          <w:sz w:val="36"/>
          <w:szCs w:val="36"/>
        </w:rPr>
      </w:pPr>
      <w:bookmarkStart w:id="166" w:name="h.xuzorzcetbx"/>
      <w:bookmarkEnd w:id="166"/>
      <w:r w:rsidRPr="00371F52">
        <w:rPr>
          <w:rFonts w:ascii="Corbel" w:hAnsi="Corbel"/>
        </w:rPr>
        <w:br w:type="page"/>
      </w:r>
    </w:p>
    <w:p w14:paraId="23EFA656" w14:textId="77777777" w:rsidR="00DD4500" w:rsidRPr="00371F52" w:rsidRDefault="006C2370">
      <w:pPr>
        <w:pStyle w:val="Heading2"/>
        <w:ind w:left="0" w:firstLine="0"/>
        <w:rPr>
          <w:rFonts w:ascii="Corbel" w:hAnsi="Corbel"/>
        </w:rPr>
      </w:pPr>
      <w:bookmarkStart w:id="167" w:name="_Toc404193800"/>
      <w:r w:rsidRPr="00371F52">
        <w:rPr>
          <w:rFonts w:ascii="Corbel" w:hAnsi="Corbel"/>
        </w:rPr>
        <w:lastRenderedPageBreak/>
        <w:t>5</w:t>
      </w:r>
      <w:r w:rsidR="00DD4500" w:rsidRPr="00371F52">
        <w:rPr>
          <w:rFonts w:ascii="Corbel" w:hAnsi="Corbel"/>
        </w:rPr>
        <w:t xml:space="preserve">.3 </w:t>
      </w:r>
      <w:r w:rsidR="009F4624" w:rsidRPr="00371F52">
        <w:rPr>
          <w:rFonts w:ascii="Corbel" w:hAnsi="Corbel"/>
        </w:rPr>
        <w:t>Verdediging</w:t>
      </w:r>
      <w:bookmarkEnd w:id="167"/>
    </w:p>
    <w:p w14:paraId="3BCCEFBC" w14:textId="09C0F85C" w:rsidR="00DD4500" w:rsidRPr="00371F52" w:rsidRDefault="00DD4500">
      <w:pPr>
        <w:spacing w:line="240" w:lineRule="auto"/>
        <w:rPr>
          <w:rFonts w:ascii="Corbel" w:hAnsi="Corbel"/>
        </w:rPr>
      </w:pPr>
      <w:r w:rsidRPr="00371F52">
        <w:rPr>
          <w:rFonts w:ascii="Corbel" w:hAnsi="Corbel"/>
        </w:rPr>
        <w:t xml:space="preserve">Na je presentatie kan het publiek en vooral de jury vragen stellen over je presentatie én je </w:t>
      </w:r>
      <w:r w:rsidR="00C40A12">
        <w:rPr>
          <w:rFonts w:ascii="Corbel" w:hAnsi="Corbel"/>
        </w:rPr>
        <w:t>bachelorproef</w:t>
      </w:r>
      <w:r w:rsidRPr="00371F52">
        <w:rPr>
          <w:rFonts w:ascii="Corbel" w:hAnsi="Corbel"/>
        </w:rPr>
        <w:t>.</w:t>
      </w:r>
    </w:p>
    <w:p w14:paraId="4015C581" w14:textId="77777777" w:rsidR="00DD4500" w:rsidRPr="00371F52" w:rsidRDefault="00DD4500">
      <w:pPr>
        <w:spacing w:line="240" w:lineRule="auto"/>
        <w:rPr>
          <w:rFonts w:ascii="Corbel" w:hAnsi="Corbel"/>
        </w:rPr>
      </w:pPr>
    </w:p>
    <w:p w14:paraId="1E46C746" w14:textId="77777777" w:rsidR="00DD4500" w:rsidRPr="00371F52" w:rsidRDefault="00DD4500">
      <w:pPr>
        <w:numPr>
          <w:ilvl w:val="0"/>
          <w:numId w:val="31"/>
        </w:numPr>
        <w:tabs>
          <w:tab w:val="num" w:pos="720"/>
        </w:tabs>
        <w:spacing w:line="240" w:lineRule="auto"/>
        <w:rPr>
          <w:rFonts w:ascii="Corbel" w:hAnsi="Corbel"/>
        </w:rPr>
      </w:pPr>
      <w:r w:rsidRPr="00371F52">
        <w:rPr>
          <w:rFonts w:ascii="Corbel" w:hAnsi="Corbel"/>
        </w:rPr>
        <w:t>Alvorens vragen te beantwoorden, mag je gerust even nadenken.</w:t>
      </w:r>
    </w:p>
    <w:p w14:paraId="1C578101" w14:textId="77777777" w:rsidR="00DD4500" w:rsidRPr="00371F52" w:rsidRDefault="00DD4500">
      <w:pPr>
        <w:numPr>
          <w:ilvl w:val="0"/>
          <w:numId w:val="31"/>
        </w:numPr>
        <w:tabs>
          <w:tab w:val="num" w:pos="720"/>
        </w:tabs>
        <w:spacing w:line="240" w:lineRule="auto"/>
        <w:rPr>
          <w:rFonts w:ascii="Corbel" w:hAnsi="Corbel"/>
        </w:rPr>
      </w:pPr>
      <w:r w:rsidRPr="00371F52">
        <w:rPr>
          <w:rFonts w:ascii="Corbel" w:hAnsi="Corbel"/>
        </w:rPr>
        <w:t>Als je de vraag niet goed begrepen hebt, mag je gerust vragen om deze nog eens te herhalen.</w:t>
      </w:r>
    </w:p>
    <w:p w14:paraId="63FCBC28" w14:textId="77777777" w:rsidR="00DD4500" w:rsidRPr="00371F52" w:rsidRDefault="00DD4500">
      <w:pPr>
        <w:numPr>
          <w:ilvl w:val="0"/>
          <w:numId w:val="31"/>
        </w:numPr>
        <w:tabs>
          <w:tab w:val="num" w:pos="720"/>
        </w:tabs>
        <w:spacing w:line="240" w:lineRule="auto"/>
        <w:rPr>
          <w:rFonts w:ascii="Corbel" w:hAnsi="Corbel"/>
        </w:rPr>
      </w:pPr>
      <w:r w:rsidRPr="00371F52">
        <w:rPr>
          <w:rFonts w:ascii="Corbel" w:hAnsi="Corbel"/>
        </w:rPr>
        <w:t>Als je geen zinvol antwoord kunt geven, geef je dat best toe.</w:t>
      </w:r>
    </w:p>
    <w:p w14:paraId="71CB3E98" w14:textId="77777777" w:rsidR="00DD4500" w:rsidRPr="00371F52" w:rsidRDefault="00DD4500">
      <w:pPr>
        <w:numPr>
          <w:ilvl w:val="0"/>
          <w:numId w:val="31"/>
        </w:numPr>
        <w:tabs>
          <w:tab w:val="num" w:pos="720"/>
        </w:tabs>
        <w:rPr>
          <w:rFonts w:ascii="Corbel" w:hAnsi="Corbel"/>
        </w:rPr>
      </w:pPr>
      <w:r w:rsidRPr="00371F52">
        <w:rPr>
          <w:rFonts w:ascii="Corbel" w:hAnsi="Corbel"/>
        </w:rPr>
        <w:t xml:space="preserve">Blijf altijd rustig en beleefd, ook als je het niet eens bent of de vraag niet relevant vindt. Een goed argument blijft altijd het beste wapen in een mondelinge verdediging. </w:t>
      </w:r>
    </w:p>
    <w:p w14:paraId="1D2D34EC" w14:textId="77777777" w:rsidR="00DD4500" w:rsidRPr="00371F52" w:rsidRDefault="00DD4500">
      <w:pPr>
        <w:numPr>
          <w:ilvl w:val="0"/>
          <w:numId w:val="31"/>
        </w:numPr>
        <w:tabs>
          <w:tab w:val="num" w:pos="720"/>
        </w:tabs>
        <w:rPr>
          <w:rFonts w:ascii="Corbel" w:hAnsi="Corbel"/>
        </w:rPr>
      </w:pPr>
      <w:r w:rsidRPr="00371F52">
        <w:rPr>
          <w:rFonts w:ascii="Corbel" w:hAnsi="Corbel"/>
        </w:rPr>
        <w:t xml:space="preserve">Trek zelf nog geen conclusies na je verdediging. Je antwoorden op moeilijke vragen kunnen soms povertjes overkomen maar zijn dikwijls gewoon extra vragen om je diepgang over de stof verder te testen. </w:t>
      </w:r>
    </w:p>
    <w:p w14:paraId="6A540432" w14:textId="77777777" w:rsidR="00E55F38" w:rsidRPr="00371F52" w:rsidRDefault="00E55F38" w:rsidP="00E55F38">
      <w:pPr>
        <w:tabs>
          <w:tab w:val="num" w:pos="720"/>
        </w:tabs>
        <w:rPr>
          <w:rFonts w:ascii="Corbel" w:hAnsi="Corbel"/>
        </w:rPr>
      </w:pPr>
    </w:p>
    <w:p w14:paraId="3431D06D" w14:textId="77777777" w:rsidR="00294903" w:rsidRPr="00371F52" w:rsidRDefault="00294903">
      <w:pPr>
        <w:spacing w:line="240" w:lineRule="auto"/>
        <w:rPr>
          <w:rFonts w:ascii="Corbel" w:hAnsi="Corbel"/>
        </w:rPr>
      </w:pPr>
      <w:r w:rsidRPr="00371F52">
        <w:rPr>
          <w:rFonts w:ascii="Corbel" w:hAnsi="Corbel"/>
        </w:rPr>
        <w:br w:type="page"/>
      </w:r>
    </w:p>
    <w:p w14:paraId="7615AC67" w14:textId="77777777" w:rsidR="00E55F38" w:rsidRPr="00371F52" w:rsidRDefault="00E55F38" w:rsidP="00E55F38">
      <w:pPr>
        <w:pStyle w:val="Heading1"/>
        <w:rPr>
          <w:rFonts w:ascii="Corbel" w:hAnsi="Corbel"/>
        </w:rPr>
      </w:pPr>
      <w:bookmarkStart w:id="168" w:name="_Toc404193801"/>
      <w:r w:rsidRPr="00371F52">
        <w:rPr>
          <w:rFonts w:ascii="Corbel" w:hAnsi="Corbel"/>
        </w:rPr>
        <w:lastRenderedPageBreak/>
        <w:t>Literatuurlijst</w:t>
      </w:r>
      <w:bookmarkEnd w:id="168"/>
    </w:p>
    <w:p w14:paraId="3883DE35" w14:textId="77777777" w:rsidR="00E55F38" w:rsidRPr="00371F52" w:rsidRDefault="00E55F38" w:rsidP="00E55F38">
      <w:pPr>
        <w:rPr>
          <w:rFonts w:ascii="Corbel" w:hAnsi="Corbel"/>
        </w:rPr>
      </w:pPr>
    </w:p>
    <w:p w14:paraId="537F2A32" w14:textId="77777777" w:rsidR="00125639" w:rsidRDefault="00857BFD" w:rsidP="00125639">
      <w:pPr>
        <w:rPr>
          <w:rFonts w:ascii="Times New Roman" w:eastAsia="Times New Roman" w:hAnsi="Times New Roman" w:cs="Times New Roman"/>
          <w:noProof/>
          <w:color w:val="auto"/>
          <w:sz w:val="20"/>
          <w:szCs w:val="20"/>
        </w:rPr>
      </w:pPr>
      <w:r w:rsidRPr="00371F52">
        <w:rPr>
          <w:rFonts w:ascii="Corbel" w:hAnsi="Corbel"/>
        </w:rPr>
        <w:fldChar w:fldCharType="begin"/>
      </w:r>
      <w:r w:rsidRPr="00371F52">
        <w:rPr>
          <w:rFonts w:ascii="Corbel" w:hAnsi="Corbel"/>
        </w:rPr>
        <w:instrText xml:space="preserve"> BIBLIOGRAPHY  \l 2067 </w:instrText>
      </w:r>
      <w:r w:rsidRPr="00371F52">
        <w:rPr>
          <w:rFonts w:ascii="Corbel" w:hAnsi="Corbe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
        <w:gridCol w:w="8862"/>
      </w:tblGrid>
      <w:tr w:rsidR="00125639" w:rsidRPr="00125639" w14:paraId="709FFEB3" w14:textId="77777777">
        <w:trPr>
          <w:divId w:val="796411974"/>
          <w:tblCellSpacing w:w="15" w:type="dxa"/>
        </w:trPr>
        <w:tc>
          <w:tcPr>
            <w:tcW w:w="50" w:type="pct"/>
            <w:hideMark/>
          </w:tcPr>
          <w:p w14:paraId="54926E01" w14:textId="161C3738" w:rsidR="00125639" w:rsidRPr="00CE2C16" w:rsidRDefault="00125639">
            <w:pPr>
              <w:pStyle w:val="Bibliography"/>
              <w:rPr>
                <w:rFonts w:ascii="Corbel" w:hAnsi="Corbel"/>
                <w:noProof/>
                <w:sz w:val="24"/>
                <w:szCs w:val="24"/>
              </w:rPr>
            </w:pPr>
            <w:r w:rsidRPr="00CE2C16">
              <w:rPr>
                <w:rFonts w:ascii="Corbel" w:hAnsi="Corbel"/>
                <w:noProof/>
              </w:rPr>
              <w:t xml:space="preserve">[1] </w:t>
            </w:r>
          </w:p>
        </w:tc>
        <w:tc>
          <w:tcPr>
            <w:tcW w:w="0" w:type="auto"/>
            <w:hideMark/>
          </w:tcPr>
          <w:p w14:paraId="1092F3CF" w14:textId="77777777" w:rsidR="00125639" w:rsidRPr="00CE2C16" w:rsidRDefault="00125639">
            <w:pPr>
              <w:pStyle w:val="Bibliography"/>
              <w:rPr>
                <w:rFonts w:ascii="Corbel" w:hAnsi="Corbel"/>
                <w:noProof/>
              </w:rPr>
            </w:pPr>
            <w:r w:rsidRPr="00CE2C16">
              <w:rPr>
                <w:rFonts w:ascii="Corbel" w:hAnsi="Corbel"/>
                <w:noProof/>
              </w:rPr>
              <w:t xml:space="preserve">P. Leen, Schrijven: van verslag tot eindwerk - do's en don'ts, Academia Press, 2011. </w:t>
            </w:r>
          </w:p>
        </w:tc>
      </w:tr>
      <w:tr w:rsidR="00125639" w:rsidRPr="00125639" w14:paraId="35C62F37" w14:textId="77777777">
        <w:trPr>
          <w:divId w:val="796411974"/>
          <w:tblCellSpacing w:w="15" w:type="dxa"/>
        </w:trPr>
        <w:tc>
          <w:tcPr>
            <w:tcW w:w="50" w:type="pct"/>
            <w:hideMark/>
          </w:tcPr>
          <w:p w14:paraId="44FB0333" w14:textId="77777777" w:rsidR="00125639" w:rsidRPr="00CE2C16" w:rsidRDefault="00125639">
            <w:pPr>
              <w:pStyle w:val="Bibliography"/>
              <w:rPr>
                <w:rFonts w:ascii="Corbel" w:hAnsi="Corbel"/>
                <w:noProof/>
              </w:rPr>
            </w:pPr>
            <w:r w:rsidRPr="00CE2C16">
              <w:rPr>
                <w:rFonts w:ascii="Corbel" w:hAnsi="Corbel"/>
                <w:noProof/>
              </w:rPr>
              <w:t xml:space="preserve">[2] </w:t>
            </w:r>
          </w:p>
        </w:tc>
        <w:tc>
          <w:tcPr>
            <w:tcW w:w="0" w:type="auto"/>
            <w:hideMark/>
          </w:tcPr>
          <w:p w14:paraId="6CB6A433" w14:textId="77777777" w:rsidR="00125639" w:rsidRPr="00CE2C16" w:rsidRDefault="00125639">
            <w:pPr>
              <w:pStyle w:val="Bibliography"/>
              <w:rPr>
                <w:rFonts w:ascii="Corbel" w:hAnsi="Corbel"/>
                <w:noProof/>
              </w:rPr>
            </w:pPr>
            <w:r w:rsidRPr="00CE2C16">
              <w:rPr>
                <w:rFonts w:ascii="Corbel" w:hAnsi="Corbel"/>
                <w:noProof/>
              </w:rPr>
              <w:t xml:space="preserve">S. Martens, Rapporteren voor technici, Acco. </w:t>
            </w:r>
          </w:p>
        </w:tc>
      </w:tr>
      <w:tr w:rsidR="00125639" w:rsidRPr="004D048C" w14:paraId="22A3A581" w14:textId="77777777">
        <w:trPr>
          <w:divId w:val="796411974"/>
          <w:tblCellSpacing w:w="15" w:type="dxa"/>
        </w:trPr>
        <w:tc>
          <w:tcPr>
            <w:tcW w:w="50" w:type="pct"/>
            <w:hideMark/>
          </w:tcPr>
          <w:p w14:paraId="0F0E2008" w14:textId="77777777" w:rsidR="00125639" w:rsidRPr="00CE2C16" w:rsidRDefault="00125639">
            <w:pPr>
              <w:pStyle w:val="Bibliography"/>
              <w:rPr>
                <w:rFonts w:ascii="Corbel" w:hAnsi="Corbel"/>
                <w:noProof/>
              </w:rPr>
            </w:pPr>
            <w:r w:rsidRPr="00CE2C16">
              <w:rPr>
                <w:rFonts w:ascii="Corbel" w:hAnsi="Corbel"/>
                <w:noProof/>
              </w:rPr>
              <w:t xml:space="preserve">[3] </w:t>
            </w:r>
          </w:p>
        </w:tc>
        <w:tc>
          <w:tcPr>
            <w:tcW w:w="0" w:type="auto"/>
            <w:hideMark/>
          </w:tcPr>
          <w:p w14:paraId="2BEF9E96" w14:textId="77777777" w:rsidR="00125639" w:rsidRPr="00CE2C16" w:rsidRDefault="00125639">
            <w:pPr>
              <w:pStyle w:val="Bibliography"/>
              <w:rPr>
                <w:rFonts w:ascii="Corbel" w:hAnsi="Corbel"/>
                <w:noProof/>
                <w:lang w:val="en-GB"/>
              </w:rPr>
            </w:pPr>
            <w:r w:rsidRPr="00CE2C16">
              <w:rPr>
                <w:rFonts w:ascii="Corbel" w:hAnsi="Corbel"/>
                <w:noProof/>
                <w:lang w:val="en-GB"/>
              </w:rPr>
              <w:t>N. H. Packer en J. Timpane, „Writing Worth Reading: A Practical Guide,” Palgrave Macmillan, 1993, pp. 353-357.</w:t>
            </w:r>
          </w:p>
        </w:tc>
      </w:tr>
      <w:tr w:rsidR="00125639" w:rsidRPr="004D048C" w14:paraId="68222EF7" w14:textId="77777777">
        <w:trPr>
          <w:divId w:val="796411974"/>
          <w:tblCellSpacing w:w="15" w:type="dxa"/>
        </w:trPr>
        <w:tc>
          <w:tcPr>
            <w:tcW w:w="50" w:type="pct"/>
            <w:hideMark/>
          </w:tcPr>
          <w:p w14:paraId="7B110480" w14:textId="77777777" w:rsidR="00125639" w:rsidRPr="00CE2C16" w:rsidRDefault="00125639">
            <w:pPr>
              <w:pStyle w:val="Bibliography"/>
              <w:rPr>
                <w:rFonts w:ascii="Corbel" w:hAnsi="Corbel"/>
                <w:noProof/>
              </w:rPr>
            </w:pPr>
            <w:r w:rsidRPr="00CE2C16">
              <w:rPr>
                <w:rFonts w:ascii="Corbel" w:hAnsi="Corbel"/>
                <w:noProof/>
              </w:rPr>
              <w:t xml:space="preserve">[4] </w:t>
            </w:r>
          </w:p>
        </w:tc>
        <w:tc>
          <w:tcPr>
            <w:tcW w:w="0" w:type="auto"/>
            <w:hideMark/>
          </w:tcPr>
          <w:p w14:paraId="56E69D02" w14:textId="77777777" w:rsidR="00125639" w:rsidRPr="00CE2C16" w:rsidRDefault="00125639">
            <w:pPr>
              <w:pStyle w:val="Bibliography"/>
              <w:rPr>
                <w:rFonts w:ascii="Corbel" w:hAnsi="Corbel"/>
                <w:noProof/>
                <w:lang w:val="en-US"/>
              </w:rPr>
            </w:pPr>
            <w:r w:rsidRPr="00CE2C16">
              <w:rPr>
                <w:rFonts w:ascii="Corbel" w:hAnsi="Corbel"/>
                <w:noProof/>
              </w:rPr>
              <w:t xml:space="preserve">Microsoft, „ADO.NET Architecture,” [Online]. </w:t>
            </w:r>
            <w:r w:rsidRPr="00CE2C16">
              <w:rPr>
                <w:rFonts w:ascii="Corbel" w:hAnsi="Corbel"/>
                <w:noProof/>
                <w:lang w:val="en-US"/>
              </w:rPr>
              <w:t>Available: http://msdn.microsoft.com/en-us/library/27y4ybxw.aspx. [Geopend 20 januari 2012].</w:t>
            </w:r>
          </w:p>
        </w:tc>
      </w:tr>
      <w:tr w:rsidR="00125639" w:rsidRPr="004D048C" w14:paraId="7A21EFCF" w14:textId="77777777">
        <w:trPr>
          <w:divId w:val="796411974"/>
          <w:tblCellSpacing w:w="15" w:type="dxa"/>
        </w:trPr>
        <w:tc>
          <w:tcPr>
            <w:tcW w:w="50" w:type="pct"/>
            <w:hideMark/>
          </w:tcPr>
          <w:p w14:paraId="0270A063" w14:textId="77777777" w:rsidR="00125639" w:rsidRPr="00CE2C16" w:rsidRDefault="00125639">
            <w:pPr>
              <w:pStyle w:val="Bibliography"/>
              <w:rPr>
                <w:rFonts w:ascii="Corbel" w:hAnsi="Corbel"/>
                <w:noProof/>
              </w:rPr>
            </w:pPr>
            <w:r w:rsidRPr="00CE2C16">
              <w:rPr>
                <w:rFonts w:ascii="Corbel" w:hAnsi="Corbel"/>
                <w:noProof/>
              </w:rPr>
              <w:t xml:space="preserve">[5] </w:t>
            </w:r>
          </w:p>
        </w:tc>
        <w:tc>
          <w:tcPr>
            <w:tcW w:w="0" w:type="auto"/>
            <w:hideMark/>
          </w:tcPr>
          <w:p w14:paraId="35C5A399" w14:textId="77777777" w:rsidR="00125639" w:rsidRPr="00CE2C16" w:rsidRDefault="00125639">
            <w:pPr>
              <w:pStyle w:val="Bibliography"/>
              <w:rPr>
                <w:rFonts w:ascii="Corbel" w:hAnsi="Corbel"/>
                <w:noProof/>
                <w:lang w:val="en-GB"/>
              </w:rPr>
            </w:pPr>
            <w:r w:rsidRPr="00CE2C16">
              <w:rPr>
                <w:rFonts w:ascii="Corbel" w:hAnsi="Corbel"/>
                <w:noProof/>
              </w:rPr>
              <w:t xml:space="preserve">Microsoft, „Een bibliografie maken,” [Online]. </w:t>
            </w:r>
            <w:r w:rsidRPr="00CE2C16">
              <w:rPr>
                <w:rFonts w:ascii="Corbel" w:hAnsi="Corbel"/>
                <w:noProof/>
                <w:lang w:val="en-GB"/>
              </w:rPr>
              <w:t>Available: http://office.microsoft.com/nl-be/word-help/een-bibliografie-maken-HA010067492.aspx. [Geopend 8 februari 2012].</w:t>
            </w:r>
          </w:p>
        </w:tc>
      </w:tr>
      <w:tr w:rsidR="00125639" w:rsidRPr="00125639" w14:paraId="45F53859" w14:textId="77777777">
        <w:trPr>
          <w:divId w:val="796411974"/>
          <w:tblCellSpacing w:w="15" w:type="dxa"/>
        </w:trPr>
        <w:tc>
          <w:tcPr>
            <w:tcW w:w="50" w:type="pct"/>
            <w:hideMark/>
          </w:tcPr>
          <w:p w14:paraId="02F9D722" w14:textId="77777777" w:rsidR="00125639" w:rsidRPr="00CE2C16" w:rsidRDefault="00125639">
            <w:pPr>
              <w:pStyle w:val="Bibliography"/>
              <w:rPr>
                <w:rFonts w:ascii="Corbel" w:hAnsi="Corbel"/>
                <w:noProof/>
              </w:rPr>
            </w:pPr>
            <w:r w:rsidRPr="00CE2C16">
              <w:rPr>
                <w:rFonts w:ascii="Corbel" w:hAnsi="Corbel"/>
                <w:noProof/>
              </w:rPr>
              <w:t xml:space="preserve">[6] </w:t>
            </w:r>
          </w:p>
        </w:tc>
        <w:tc>
          <w:tcPr>
            <w:tcW w:w="0" w:type="auto"/>
            <w:hideMark/>
          </w:tcPr>
          <w:p w14:paraId="45BEDB70" w14:textId="77777777" w:rsidR="00125639" w:rsidRPr="00CE2C16" w:rsidRDefault="00125639">
            <w:pPr>
              <w:pStyle w:val="Bibliography"/>
              <w:rPr>
                <w:rFonts w:ascii="Corbel" w:hAnsi="Corbel"/>
                <w:noProof/>
              </w:rPr>
            </w:pPr>
            <w:r w:rsidRPr="00CE2C16">
              <w:rPr>
                <w:rFonts w:ascii="Corbel" w:hAnsi="Corbel"/>
                <w:noProof/>
              </w:rPr>
              <w:t xml:space="preserve">T. Gevers, Praktisch projectmanagement 1, BIM Media BV, 13/01/2014. </w:t>
            </w:r>
          </w:p>
        </w:tc>
      </w:tr>
    </w:tbl>
    <w:p w14:paraId="6B7F84F2" w14:textId="77777777" w:rsidR="00125639" w:rsidRDefault="00125639">
      <w:pPr>
        <w:divId w:val="796411974"/>
        <w:rPr>
          <w:rFonts w:eastAsia="Times New Roman"/>
          <w:noProof/>
        </w:rPr>
      </w:pPr>
    </w:p>
    <w:p w14:paraId="2FB95211" w14:textId="77777777" w:rsidR="00E55F38" w:rsidRPr="00371F52" w:rsidRDefault="00857BFD" w:rsidP="00125639">
      <w:pPr>
        <w:rPr>
          <w:rFonts w:ascii="Corbel" w:hAnsi="Corbel"/>
        </w:rPr>
      </w:pPr>
      <w:r w:rsidRPr="00371F52">
        <w:rPr>
          <w:rFonts w:ascii="Corbel" w:hAnsi="Corbel"/>
        </w:rPr>
        <w:fldChar w:fldCharType="end"/>
      </w:r>
    </w:p>
    <w:p w14:paraId="738E2705" w14:textId="77777777" w:rsidR="00B737DA" w:rsidRPr="00371F52" w:rsidRDefault="00B737DA" w:rsidP="00BB226E">
      <w:pPr>
        <w:rPr>
          <w:rFonts w:ascii="Corbel" w:hAnsi="Corbel"/>
        </w:rPr>
      </w:pPr>
    </w:p>
    <w:p w14:paraId="2F7BEAA5" w14:textId="77777777" w:rsidR="00B737DA" w:rsidRPr="00371F52" w:rsidRDefault="002D545B" w:rsidP="002D545B">
      <w:pPr>
        <w:pStyle w:val="Heading1"/>
        <w:rPr>
          <w:rFonts w:ascii="Corbel" w:hAnsi="Corbel"/>
        </w:rPr>
      </w:pPr>
      <w:bookmarkStart w:id="169" w:name="_Toc404193802"/>
      <w:r w:rsidRPr="00371F52">
        <w:rPr>
          <w:rFonts w:ascii="Corbel" w:hAnsi="Corbel"/>
        </w:rPr>
        <w:t>Lijst van bijlagen</w:t>
      </w:r>
      <w:bookmarkEnd w:id="169"/>
    </w:p>
    <w:p w14:paraId="3FE59149" w14:textId="77777777" w:rsidR="002D545B" w:rsidRPr="00371F52" w:rsidRDefault="002D545B" w:rsidP="00BB226E">
      <w:pPr>
        <w:rPr>
          <w:rFonts w:ascii="Corbel" w:hAnsi="Corbel"/>
        </w:rPr>
      </w:pPr>
    </w:p>
    <w:p w14:paraId="65037316" w14:textId="47D8BD4F" w:rsidR="002D545B" w:rsidRPr="00371F52" w:rsidRDefault="000A4C49" w:rsidP="002D545B">
      <w:pPr>
        <w:pStyle w:val="ListParagraph"/>
        <w:numPr>
          <w:ilvl w:val="0"/>
          <w:numId w:val="36"/>
        </w:numPr>
        <w:rPr>
          <w:rFonts w:ascii="Corbel" w:hAnsi="Corbel"/>
        </w:rPr>
      </w:pPr>
      <w:r w:rsidRPr="00371F52">
        <w:rPr>
          <w:rFonts w:ascii="Corbel" w:hAnsi="Corbel"/>
          <w:i/>
        </w:rPr>
        <w:t xml:space="preserve">B-1 </w:t>
      </w:r>
      <w:r w:rsidR="005640B0">
        <w:rPr>
          <w:rFonts w:ascii="Corbel" w:hAnsi="Corbel"/>
          <w:i/>
        </w:rPr>
        <w:t>ELO</w:t>
      </w:r>
      <w:r w:rsidRPr="00371F52">
        <w:rPr>
          <w:rFonts w:ascii="Corbel" w:hAnsi="Corbel"/>
          <w:i/>
        </w:rPr>
        <w:t>ICT Stagevoorstel Formulier B</w:t>
      </w:r>
    </w:p>
    <w:p w14:paraId="5062FD77" w14:textId="77777777" w:rsidR="000A4C49" w:rsidRPr="00371F52" w:rsidRDefault="000A4C49" w:rsidP="002D545B">
      <w:pPr>
        <w:pStyle w:val="ListParagraph"/>
        <w:numPr>
          <w:ilvl w:val="0"/>
          <w:numId w:val="36"/>
        </w:numPr>
        <w:rPr>
          <w:rFonts w:ascii="Corbel" w:hAnsi="Corbel"/>
        </w:rPr>
      </w:pPr>
      <w:r w:rsidRPr="00371F52">
        <w:rPr>
          <w:rFonts w:ascii="Corbel" w:hAnsi="Corbel"/>
          <w:i/>
        </w:rPr>
        <w:t>B-2 Risicoanalyse</w:t>
      </w:r>
    </w:p>
    <w:p w14:paraId="00A29C58" w14:textId="77777777" w:rsidR="000A4C49" w:rsidRPr="00371F52" w:rsidRDefault="000A4C49" w:rsidP="002D545B">
      <w:pPr>
        <w:pStyle w:val="ListParagraph"/>
        <w:numPr>
          <w:ilvl w:val="0"/>
          <w:numId w:val="36"/>
        </w:numPr>
        <w:rPr>
          <w:rFonts w:ascii="Corbel" w:hAnsi="Corbel"/>
        </w:rPr>
      </w:pPr>
      <w:r w:rsidRPr="00371F52">
        <w:rPr>
          <w:rFonts w:ascii="Corbel" w:hAnsi="Corbel"/>
          <w:i/>
        </w:rPr>
        <w:t>B-3 Werkpostfiche</w:t>
      </w:r>
    </w:p>
    <w:p w14:paraId="795494D6" w14:textId="77777777" w:rsidR="000A4C49" w:rsidRPr="00371F52" w:rsidRDefault="000A4C49" w:rsidP="002D545B">
      <w:pPr>
        <w:pStyle w:val="ListParagraph"/>
        <w:numPr>
          <w:ilvl w:val="0"/>
          <w:numId w:val="36"/>
        </w:numPr>
        <w:rPr>
          <w:rFonts w:ascii="Corbel" w:hAnsi="Corbel"/>
        </w:rPr>
      </w:pPr>
      <w:r w:rsidRPr="00371F52">
        <w:rPr>
          <w:rFonts w:ascii="Corbel" w:hAnsi="Corbel"/>
          <w:i/>
        </w:rPr>
        <w:t>B-4 Verzekeringsattest stage</w:t>
      </w:r>
    </w:p>
    <w:p w14:paraId="3CDED0C7" w14:textId="77777777" w:rsidR="000A4C49" w:rsidRPr="00371F52" w:rsidRDefault="000A4C49" w:rsidP="002D545B">
      <w:pPr>
        <w:pStyle w:val="ListParagraph"/>
        <w:numPr>
          <w:ilvl w:val="0"/>
          <w:numId w:val="36"/>
        </w:numPr>
        <w:rPr>
          <w:rFonts w:ascii="Corbel" w:hAnsi="Corbel"/>
        </w:rPr>
      </w:pPr>
      <w:r w:rsidRPr="00371F52">
        <w:rPr>
          <w:rFonts w:ascii="Corbel" w:hAnsi="Corbel"/>
          <w:i/>
        </w:rPr>
        <w:t>B-5 Actieplan sjabloon</w:t>
      </w:r>
    </w:p>
    <w:p w14:paraId="4AFC2B0C" w14:textId="77777777" w:rsidR="006F7757" w:rsidRPr="00371F52" w:rsidRDefault="006F7757" w:rsidP="002D545B">
      <w:pPr>
        <w:pStyle w:val="ListParagraph"/>
        <w:numPr>
          <w:ilvl w:val="0"/>
          <w:numId w:val="36"/>
        </w:numPr>
        <w:rPr>
          <w:rFonts w:ascii="Corbel" w:hAnsi="Corbel"/>
        </w:rPr>
      </w:pPr>
      <w:r w:rsidRPr="00371F52">
        <w:rPr>
          <w:rFonts w:ascii="Corbel" w:hAnsi="Corbel"/>
          <w:i/>
        </w:rPr>
        <w:t>B-6 Tussentijdse evaluatie van de student door de stagementor</w:t>
      </w:r>
    </w:p>
    <w:p w14:paraId="470C5382" w14:textId="77777777" w:rsidR="006F7757" w:rsidRPr="00371F52" w:rsidRDefault="006F7757" w:rsidP="002D545B">
      <w:pPr>
        <w:pStyle w:val="ListParagraph"/>
        <w:numPr>
          <w:ilvl w:val="0"/>
          <w:numId w:val="36"/>
        </w:numPr>
        <w:rPr>
          <w:rFonts w:ascii="Corbel" w:hAnsi="Corbel"/>
        </w:rPr>
      </w:pPr>
      <w:r w:rsidRPr="00371F52">
        <w:rPr>
          <w:rFonts w:ascii="Corbel" w:hAnsi="Corbel"/>
          <w:i/>
        </w:rPr>
        <w:t xml:space="preserve">B-7 Samenvatting </w:t>
      </w:r>
      <w:r w:rsidR="003C388E" w:rsidRPr="00371F52">
        <w:rPr>
          <w:rFonts w:ascii="Corbel" w:hAnsi="Corbel"/>
          <w:i/>
        </w:rPr>
        <w:t>bachelorproef</w:t>
      </w:r>
      <w:r w:rsidRPr="00371F52">
        <w:rPr>
          <w:rFonts w:ascii="Corbel" w:hAnsi="Corbel"/>
          <w:i/>
        </w:rPr>
        <w:t xml:space="preserve"> sjabloon</w:t>
      </w:r>
    </w:p>
    <w:p w14:paraId="3EEC8E80" w14:textId="77777777" w:rsidR="006F7757" w:rsidRPr="00371F52" w:rsidRDefault="006F7757" w:rsidP="002D545B">
      <w:pPr>
        <w:pStyle w:val="ListParagraph"/>
        <w:numPr>
          <w:ilvl w:val="0"/>
          <w:numId w:val="36"/>
        </w:numPr>
        <w:rPr>
          <w:rFonts w:ascii="Corbel" w:hAnsi="Corbel"/>
        </w:rPr>
      </w:pPr>
      <w:r w:rsidRPr="00371F52">
        <w:rPr>
          <w:rFonts w:ascii="Corbel" w:hAnsi="Corbel"/>
          <w:i/>
        </w:rPr>
        <w:t>B-9 Eindevaluatie van de student door de stagementor</w:t>
      </w:r>
    </w:p>
    <w:p w14:paraId="14238A09" w14:textId="77777777" w:rsidR="006F7757" w:rsidRPr="00371F52" w:rsidRDefault="006F7757" w:rsidP="002D545B">
      <w:pPr>
        <w:pStyle w:val="ListParagraph"/>
        <w:numPr>
          <w:ilvl w:val="0"/>
          <w:numId w:val="36"/>
        </w:numPr>
        <w:rPr>
          <w:rFonts w:ascii="Corbel" w:hAnsi="Corbel"/>
        </w:rPr>
      </w:pPr>
      <w:r w:rsidRPr="00371F52">
        <w:rPr>
          <w:rFonts w:ascii="Corbel" w:hAnsi="Corbel"/>
          <w:i/>
        </w:rPr>
        <w:t>B-10 Evaluatie van student door stagebegeleider</w:t>
      </w:r>
    </w:p>
    <w:p w14:paraId="32734453" w14:textId="77777777" w:rsidR="006F7757" w:rsidRPr="00371F52" w:rsidRDefault="006F7757" w:rsidP="002D545B">
      <w:pPr>
        <w:pStyle w:val="ListParagraph"/>
        <w:numPr>
          <w:ilvl w:val="0"/>
          <w:numId w:val="36"/>
        </w:numPr>
        <w:rPr>
          <w:rFonts w:ascii="Corbel" w:hAnsi="Corbel"/>
          <w:i/>
        </w:rPr>
      </w:pPr>
      <w:r w:rsidRPr="00371F52">
        <w:rPr>
          <w:rFonts w:ascii="Corbel" w:hAnsi="Corbel"/>
          <w:i/>
        </w:rPr>
        <w:t xml:space="preserve">B-11 Evaluatie </w:t>
      </w:r>
      <w:r w:rsidR="003C388E" w:rsidRPr="00371F52">
        <w:rPr>
          <w:rFonts w:ascii="Corbel" w:hAnsi="Corbel"/>
          <w:i/>
        </w:rPr>
        <w:t>bachelorproef</w:t>
      </w:r>
    </w:p>
    <w:p w14:paraId="0B1101D1" w14:textId="77777777" w:rsidR="006F7757" w:rsidRPr="00371F52" w:rsidRDefault="006F7757" w:rsidP="002D545B">
      <w:pPr>
        <w:pStyle w:val="ListParagraph"/>
        <w:numPr>
          <w:ilvl w:val="0"/>
          <w:numId w:val="36"/>
        </w:numPr>
        <w:rPr>
          <w:rFonts w:ascii="Corbel" w:hAnsi="Corbel"/>
          <w:i/>
        </w:rPr>
      </w:pPr>
      <w:r w:rsidRPr="00371F52">
        <w:rPr>
          <w:rFonts w:ascii="Corbel" w:hAnsi="Corbel"/>
          <w:i/>
        </w:rPr>
        <w:t>B-12 Evaluatie presentatie en verdediging</w:t>
      </w:r>
    </w:p>
    <w:p w14:paraId="267F645A" w14:textId="77777777" w:rsidR="000A4C49" w:rsidRPr="00371F52" w:rsidRDefault="000A4C49" w:rsidP="006F7757">
      <w:pPr>
        <w:rPr>
          <w:rFonts w:ascii="Corbel" w:hAnsi="Corbel"/>
        </w:rPr>
      </w:pPr>
    </w:p>
    <w:sectPr w:rsidR="000A4C49" w:rsidRPr="00371F52" w:rsidSect="00603F9E">
      <w:headerReference w:type="default" r:id="rId34"/>
      <w:footerReference w:type="default" r:id="rId35"/>
      <w:headerReference w:type="first" r:id="rId36"/>
      <w:footerReference w:type="first" r:id="rId37"/>
      <w:pgSz w:w="11906" w:h="16838"/>
      <w:pgMar w:top="1440" w:right="1274" w:bottom="1440" w:left="1440" w:header="708" w:footer="53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Sylvie D.M." w:date="2014-09-05T21:15:00Z" w:initials="S">
    <w:p w14:paraId="77B8DEE6" w14:textId="77777777" w:rsidR="006F172F" w:rsidRDefault="006F172F" w:rsidP="00FB394C">
      <w:pPr>
        <w:pStyle w:val="CommentText"/>
      </w:pPr>
      <w:r>
        <w:rPr>
          <w:rStyle w:val="CommentReference"/>
        </w:rPr>
        <w:annotationRef/>
      </w:r>
      <w:r>
        <w:rPr>
          <w:rStyle w:val="CommentReference"/>
        </w:rPr>
        <w:t>Is dit nog de juiste benaming? Promotor?</w:t>
      </w:r>
    </w:p>
  </w:comment>
  <w:comment w:id="76" w:author="Sylvie D.M." w:date="2014-09-05T21:15:00Z" w:initials="S">
    <w:p w14:paraId="0A4C10F3" w14:textId="77777777" w:rsidR="006F172F" w:rsidRDefault="006F172F" w:rsidP="00FB394C">
      <w:pPr>
        <w:pStyle w:val="CommentText"/>
      </w:pPr>
      <w:r>
        <w:rPr>
          <w:rStyle w:val="CommentReference"/>
        </w:rPr>
        <w:annotationRef/>
      </w:r>
      <w:r>
        <w:t xml:space="preserve">Idem dito?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8DEE6" w15:done="0"/>
  <w15:commentEx w15:paraId="0A4C10F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1FBCB" w14:textId="77777777" w:rsidR="0098145D" w:rsidRDefault="0098145D" w:rsidP="00136A2E">
      <w:pPr>
        <w:spacing w:line="240" w:lineRule="auto"/>
      </w:pPr>
      <w:r>
        <w:separator/>
      </w:r>
    </w:p>
  </w:endnote>
  <w:endnote w:type="continuationSeparator" w:id="0">
    <w:p w14:paraId="51B4AA28" w14:textId="77777777" w:rsidR="0098145D" w:rsidRDefault="0098145D" w:rsidP="00136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A2010" w14:textId="297BCBBC" w:rsidR="006F172F" w:rsidRPr="00342920" w:rsidRDefault="006F172F" w:rsidP="00293162">
    <w:pPr>
      <w:widowControl w:val="0"/>
      <w:tabs>
        <w:tab w:val="left" w:pos="709"/>
        <w:tab w:val="right" w:pos="8931"/>
      </w:tabs>
      <w:autoSpaceDE w:val="0"/>
      <w:autoSpaceDN w:val="0"/>
      <w:adjustRightInd w:val="0"/>
      <w:spacing w:before="36" w:line="312" w:lineRule="auto"/>
      <w:ind w:right="144" w:firstLine="709"/>
      <w:rPr>
        <w:rFonts w:ascii="Verdana" w:hAnsi="Verdana" w:cs="Times New Roman"/>
        <w:color w:val="767578"/>
        <w:sz w:val="14"/>
        <w:szCs w:val="14"/>
      </w:rPr>
    </w:pPr>
    <w:r w:rsidRPr="00371F52">
      <w:rPr>
        <w:noProof/>
        <w:sz w:val="28"/>
        <w:szCs w:val="21"/>
      </w:rPr>
      <w:drawing>
        <wp:anchor distT="0" distB="0" distL="114300" distR="114300" simplePos="0" relativeHeight="251657728" behindDoc="1" locked="0" layoutInCell="1" allowOverlap="1" wp14:anchorId="57174754" wp14:editId="2137B629">
          <wp:simplePos x="0" y="0"/>
          <wp:positionH relativeFrom="page">
            <wp:posOffset>957532</wp:posOffset>
          </wp:positionH>
          <wp:positionV relativeFrom="page">
            <wp:posOffset>9918952</wp:posOffset>
          </wp:positionV>
          <wp:extent cx="1643380" cy="708660"/>
          <wp:effectExtent l="0" t="0" r="7620" b="2540"/>
          <wp:wrapNone/>
          <wp:docPr id="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t.wmf"/>
                  <pic:cNvPicPr/>
                </pic:nvPicPr>
                <pic:blipFill>
                  <a:blip r:embed="rId1">
                    <a:extLst>
                      <a:ext uri="{28A0092B-C50C-407E-A947-70E740481C1C}">
                        <a14:useLocalDpi xmlns:a14="http://schemas.microsoft.com/office/drawing/2010/main" val="0"/>
                      </a:ext>
                    </a:extLst>
                  </a:blip>
                  <a:stretch>
                    <a:fillRect/>
                  </a:stretch>
                </pic:blipFill>
                <pic:spPr>
                  <a:xfrm>
                    <a:off x="0" y="0"/>
                    <a:ext cx="1643380" cy="7086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5CD277" w14:textId="77777777" w:rsidR="006F172F" w:rsidRDefault="006F1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5EE2C" w14:textId="0E94BC7D" w:rsidR="006F172F" w:rsidRDefault="006F172F" w:rsidP="0010662C">
    <w:pPr>
      <w:pStyle w:val="Footer"/>
      <w:tabs>
        <w:tab w:val="clear" w:pos="9072"/>
        <w:tab w:val="right" w:pos="8931"/>
      </w:tabs>
      <w:ind w:right="95"/>
      <w:jc w:val="right"/>
    </w:pPr>
    <w:r w:rsidRPr="00371F52">
      <w:rPr>
        <w:noProof/>
        <w:sz w:val="28"/>
        <w:szCs w:val="21"/>
      </w:rPr>
      <w:drawing>
        <wp:anchor distT="0" distB="0" distL="114300" distR="114300" simplePos="0" relativeHeight="251656704" behindDoc="1" locked="0" layoutInCell="1" allowOverlap="1" wp14:anchorId="2C0D97A6" wp14:editId="35B9743E">
          <wp:simplePos x="0" y="0"/>
          <wp:positionH relativeFrom="page">
            <wp:posOffset>914400</wp:posOffset>
          </wp:positionH>
          <wp:positionV relativeFrom="page">
            <wp:posOffset>9844051</wp:posOffset>
          </wp:positionV>
          <wp:extent cx="1643380" cy="708660"/>
          <wp:effectExtent l="0" t="0" r="7620" b="2540"/>
          <wp:wrapNone/>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t.wmf"/>
                  <pic:cNvPicPr/>
                </pic:nvPicPr>
                <pic:blipFill>
                  <a:blip r:embed="rId1">
                    <a:extLst>
                      <a:ext uri="{28A0092B-C50C-407E-A947-70E740481C1C}">
                        <a14:useLocalDpi xmlns:a14="http://schemas.microsoft.com/office/drawing/2010/main" val="0"/>
                      </a:ext>
                    </a:extLst>
                  </a:blip>
                  <a:stretch>
                    <a:fillRect/>
                  </a:stretch>
                </pic:blipFill>
                <pic:spPr>
                  <a:xfrm>
                    <a:off x="0" y="0"/>
                    <a:ext cx="1643380" cy="7086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65D49" w14:textId="77777777" w:rsidR="0098145D" w:rsidRDefault="0098145D" w:rsidP="00136A2E">
      <w:pPr>
        <w:spacing w:line="240" w:lineRule="auto"/>
      </w:pPr>
      <w:r>
        <w:separator/>
      </w:r>
    </w:p>
  </w:footnote>
  <w:footnote w:type="continuationSeparator" w:id="0">
    <w:p w14:paraId="7B60C3F5" w14:textId="77777777" w:rsidR="0098145D" w:rsidRDefault="0098145D" w:rsidP="00136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D51B" w14:textId="096C36B2" w:rsidR="006F172F" w:rsidRDefault="006F172F" w:rsidP="00F7692D">
    <w:pPr>
      <w:pStyle w:val="Header"/>
      <w:jc w:val="right"/>
    </w:pPr>
    <w:r>
      <w:rPr>
        <w:rFonts w:ascii="Verdana" w:hAnsi="Verdana" w:cs="Times New Roman"/>
        <w:color w:val="1C5393"/>
        <w:sz w:val="14"/>
        <w:szCs w:val="14"/>
      </w:rPr>
      <w:t xml:space="preserve">Pag. </w:t>
    </w:r>
    <w:r>
      <w:rPr>
        <w:rFonts w:ascii="Verdana" w:hAnsi="Verdana" w:cs="Times New Roman"/>
        <w:color w:val="1C5393"/>
        <w:sz w:val="14"/>
        <w:szCs w:val="14"/>
      </w:rPr>
      <w:fldChar w:fldCharType="begin"/>
    </w:r>
    <w:r>
      <w:rPr>
        <w:rFonts w:ascii="Verdana" w:hAnsi="Verdana" w:cs="Times New Roman"/>
        <w:color w:val="1C5393"/>
        <w:sz w:val="14"/>
        <w:szCs w:val="14"/>
      </w:rPr>
      <w:instrText xml:space="preserve"> PAGE   \* MERGEFORMAT </w:instrText>
    </w:r>
    <w:r>
      <w:rPr>
        <w:rFonts w:ascii="Verdana" w:hAnsi="Verdana" w:cs="Times New Roman"/>
        <w:color w:val="1C5393"/>
        <w:sz w:val="14"/>
        <w:szCs w:val="14"/>
      </w:rPr>
      <w:fldChar w:fldCharType="separate"/>
    </w:r>
    <w:r w:rsidRPr="00CE2C16">
      <w:rPr>
        <w:rFonts w:ascii="Verdana" w:hAnsi="Verdana"/>
        <w:noProof/>
        <w:color w:val="1C5393"/>
        <w:sz w:val="14"/>
        <w:szCs w:val="14"/>
      </w:rPr>
      <w:t>2</w:t>
    </w:r>
    <w:r>
      <w:rPr>
        <w:rFonts w:ascii="Verdana" w:hAnsi="Verdana" w:cs="Times New Roman"/>
        <w:color w:val="1C5393"/>
        <w:sz w:val="14"/>
        <w:szCs w:val="14"/>
      </w:rPr>
      <w:fldChar w:fldCharType="end"/>
    </w:r>
    <w:r>
      <w:rPr>
        <w:rFonts w:ascii="Verdana" w:hAnsi="Verdana" w:cs="Times New Roman"/>
        <w:color w:val="1C5393"/>
        <w:sz w:val="14"/>
        <w:szCs w:val="14"/>
      </w:rPr>
      <w:t>/</w:t>
    </w:r>
    <w:r>
      <w:rPr>
        <w:rFonts w:ascii="Verdana" w:hAnsi="Verdana" w:cs="Times New Roman"/>
        <w:color w:val="1C5393"/>
        <w:sz w:val="14"/>
        <w:szCs w:val="14"/>
      </w:rPr>
      <w:fldChar w:fldCharType="begin"/>
    </w:r>
    <w:r>
      <w:rPr>
        <w:rFonts w:ascii="Verdana" w:hAnsi="Verdana" w:cs="Times New Roman"/>
        <w:color w:val="1C5393"/>
        <w:sz w:val="14"/>
        <w:szCs w:val="14"/>
      </w:rPr>
      <w:instrText xml:space="preserve"> NUMPAGES   \* MERGEFORMAT </w:instrText>
    </w:r>
    <w:r>
      <w:rPr>
        <w:rFonts w:ascii="Verdana" w:hAnsi="Verdana" w:cs="Times New Roman"/>
        <w:color w:val="1C5393"/>
        <w:sz w:val="14"/>
        <w:szCs w:val="14"/>
      </w:rPr>
      <w:fldChar w:fldCharType="separate"/>
    </w:r>
    <w:r w:rsidRPr="00CE2C16">
      <w:rPr>
        <w:rFonts w:ascii="Verdana" w:hAnsi="Verdana"/>
        <w:noProof/>
        <w:color w:val="1C5393"/>
        <w:sz w:val="14"/>
        <w:szCs w:val="14"/>
      </w:rPr>
      <w:t>38</w:t>
    </w:r>
    <w:r>
      <w:rPr>
        <w:rFonts w:ascii="Verdana" w:hAnsi="Verdana" w:cs="Times New Roman"/>
        <w:color w:val="1C5393"/>
        <w:sz w:val="14"/>
        <w:szCs w:val="14"/>
      </w:rPr>
      <w:fldChar w:fldCharType="end"/>
    </w:r>
    <w:bookmarkStart w:id="170" w:name="h.cou5f4cgt43g"/>
    <w:bookmarkStart w:id="171" w:name="h.e9wrmjnlekw7"/>
    <w:bookmarkEnd w:id="170"/>
    <w:bookmarkEnd w:id="17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902760"/>
      <w:docPartObj>
        <w:docPartGallery w:val="Watermarks"/>
        <w:docPartUnique/>
      </w:docPartObj>
    </w:sdtPr>
    <w:sdtContent>
      <w:p w14:paraId="06E50BC8" w14:textId="3DF0C166" w:rsidR="006F172F" w:rsidRDefault="006F172F">
        <w:pPr>
          <w:pStyle w:val="Header"/>
        </w:pPr>
        <w:r>
          <w:pict w14:anchorId="711410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2C0AF60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F5A07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CB2505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62C015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38C77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76CB3E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E248F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722A9C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65C39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930CDDD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AA2F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880391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EC01E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C08998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97A72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FBA42F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02E52F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7FE96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8D2EC9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6BA6C1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BC4A7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D607C1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E1A249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F02B1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E5C554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722C0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37043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7AC6770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07C7A7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B82317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F269F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78ED98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DB049C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AA4A9E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C4CA0F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DF605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5"/>
    <w:multiLevelType w:val="hybridMultilevel"/>
    <w:tmpl w:val="00000005"/>
    <w:lvl w:ilvl="0" w:tplc="BE10E0E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C6C620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6249E2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0EAE04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8303E6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FE6F6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29223C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C9C19F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7406D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0F9412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C34CE6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B7052A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8F4AC1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7C8F5C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870018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69E9E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80AAEE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C9A937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0000007"/>
    <w:multiLevelType w:val="hybridMultilevel"/>
    <w:tmpl w:val="00000007"/>
    <w:lvl w:ilvl="0" w:tplc="296EAD5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F6C289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AE4918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C90C2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E2060E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4A22AE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684A6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35CB1C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93C530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0000008"/>
    <w:multiLevelType w:val="hybridMultilevel"/>
    <w:tmpl w:val="00000008"/>
    <w:lvl w:ilvl="0" w:tplc="A3B0434A">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BB02F2B0">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D2F46B54">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0894672C">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730852F6">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3CEC8ED2">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A1FCDFD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A00A19BE">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15CA41CE">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9" w15:restartNumberingAfterBreak="0">
    <w:nsid w:val="00000009"/>
    <w:multiLevelType w:val="hybridMultilevel"/>
    <w:tmpl w:val="00000009"/>
    <w:lvl w:ilvl="0" w:tplc="4D7CDFA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84CAAEF6">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ACBC5E58">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CE483600">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22A438A8">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B30ECCC">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D98084CC">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4423C74">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AF62E00E">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0" w15:restartNumberingAfterBreak="0">
    <w:nsid w:val="0000000A"/>
    <w:multiLevelType w:val="hybridMultilevel"/>
    <w:tmpl w:val="0000000A"/>
    <w:lvl w:ilvl="0" w:tplc="3F867E2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1A0BDB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5C05F2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E822C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1293D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E94B37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3387A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42AD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B12AB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15:restartNumberingAfterBreak="0">
    <w:nsid w:val="0000000B"/>
    <w:multiLevelType w:val="hybridMultilevel"/>
    <w:tmpl w:val="0000000B"/>
    <w:lvl w:ilvl="0" w:tplc="FD12565A">
      <w:start w:val="1"/>
      <w:numFmt w:val="bullet"/>
      <w:lvlText w:val="●"/>
      <w:lvlJc w:val="left"/>
      <w:pPr>
        <w:tabs>
          <w:tab w:val="num" w:pos="360"/>
        </w:tabs>
        <w:ind w:left="720" w:hanging="360"/>
      </w:pPr>
      <w:rPr>
        <w:rFonts w:ascii="Arial" w:eastAsia="Arial" w:hAnsi="Arial" w:cs="Arial"/>
        <w:b/>
        <w:bCs/>
        <w:i w:val="0"/>
        <w:iCs w:val="0"/>
        <w:strike w:val="0"/>
        <w:color w:val="000000"/>
        <w:sz w:val="24"/>
        <w:szCs w:val="24"/>
        <w:u w:val="none"/>
      </w:rPr>
    </w:lvl>
    <w:lvl w:ilvl="1" w:tplc="152A43E8">
      <w:start w:val="1"/>
      <w:numFmt w:val="bullet"/>
      <w:lvlText w:val="○"/>
      <w:lvlJc w:val="left"/>
      <w:pPr>
        <w:tabs>
          <w:tab w:val="num" w:pos="1080"/>
        </w:tabs>
        <w:ind w:left="1440" w:hanging="360"/>
      </w:pPr>
      <w:rPr>
        <w:rFonts w:ascii="Arial" w:eastAsia="Arial" w:hAnsi="Arial" w:cs="Arial"/>
        <w:b/>
        <w:bCs/>
        <w:i w:val="0"/>
        <w:iCs w:val="0"/>
        <w:strike w:val="0"/>
        <w:color w:val="000000"/>
        <w:sz w:val="24"/>
        <w:szCs w:val="24"/>
        <w:u w:val="none"/>
      </w:rPr>
    </w:lvl>
    <w:lvl w:ilvl="2" w:tplc="7F683DCA">
      <w:start w:val="1"/>
      <w:numFmt w:val="bullet"/>
      <w:lvlText w:val="■"/>
      <w:lvlJc w:val="right"/>
      <w:pPr>
        <w:tabs>
          <w:tab w:val="num" w:pos="1800"/>
        </w:tabs>
        <w:ind w:left="2160" w:hanging="180"/>
      </w:pPr>
      <w:rPr>
        <w:rFonts w:ascii="Arial" w:eastAsia="Arial" w:hAnsi="Arial" w:cs="Arial"/>
        <w:b/>
        <w:bCs/>
        <w:i w:val="0"/>
        <w:iCs w:val="0"/>
        <w:strike w:val="0"/>
        <w:color w:val="000000"/>
        <w:sz w:val="24"/>
        <w:szCs w:val="24"/>
        <w:u w:val="none"/>
      </w:rPr>
    </w:lvl>
    <w:lvl w:ilvl="3" w:tplc="F126BE96">
      <w:start w:val="1"/>
      <w:numFmt w:val="bullet"/>
      <w:lvlText w:val="●"/>
      <w:lvlJc w:val="left"/>
      <w:pPr>
        <w:tabs>
          <w:tab w:val="num" w:pos="2520"/>
        </w:tabs>
        <w:ind w:left="2880" w:hanging="360"/>
      </w:pPr>
      <w:rPr>
        <w:rFonts w:ascii="Arial" w:eastAsia="Arial" w:hAnsi="Arial" w:cs="Arial"/>
        <w:b/>
        <w:bCs/>
        <w:i w:val="0"/>
        <w:iCs w:val="0"/>
        <w:strike w:val="0"/>
        <w:color w:val="000000"/>
        <w:sz w:val="24"/>
        <w:szCs w:val="24"/>
        <w:u w:val="none"/>
      </w:rPr>
    </w:lvl>
    <w:lvl w:ilvl="4" w:tplc="2AB0FF7E">
      <w:start w:val="1"/>
      <w:numFmt w:val="bullet"/>
      <w:lvlText w:val="○"/>
      <w:lvlJc w:val="left"/>
      <w:pPr>
        <w:tabs>
          <w:tab w:val="num" w:pos="3240"/>
        </w:tabs>
        <w:ind w:left="3600" w:hanging="360"/>
      </w:pPr>
      <w:rPr>
        <w:rFonts w:ascii="Arial" w:eastAsia="Arial" w:hAnsi="Arial" w:cs="Arial"/>
        <w:b/>
        <w:bCs/>
        <w:i w:val="0"/>
        <w:iCs w:val="0"/>
        <w:strike w:val="0"/>
        <w:color w:val="000000"/>
        <w:sz w:val="24"/>
        <w:szCs w:val="24"/>
        <w:u w:val="none"/>
      </w:rPr>
    </w:lvl>
    <w:lvl w:ilvl="5" w:tplc="4F4EEF8A">
      <w:start w:val="1"/>
      <w:numFmt w:val="bullet"/>
      <w:lvlText w:val="■"/>
      <w:lvlJc w:val="right"/>
      <w:pPr>
        <w:tabs>
          <w:tab w:val="num" w:pos="3960"/>
        </w:tabs>
        <w:ind w:left="4320" w:hanging="180"/>
      </w:pPr>
      <w:rPr>
        <w:rFonts w:ascii="Arial" w:eastAsia="Arial" w:hAnsi="Arial" w:cs="Arial"/>
        <w:b/>
        <w:bCs/>
        <w:i w:val="0"/>
        <w:iCs w:val="0"/>
        <w:strike w:val="0"/>
        <w:color w:val="000000"/>
        <w:sz w:val="24"/>
        <w:szCs w:val="24"/>
        <w:u w:val="none"/>
      </w:rPr>
    </w:lvl>
    <w:lvl w:ilvl="6" w:tplc="3CCE3A36">
      <w:start w:val="1"/>
      <w:numFmt w:val="bullet"/>
      <w:lvlText w:val="●"/>
      <w:lvlJc w:val="left"/>
      <w:pPr>
        <w:tabs>
          <w:tab w:val="num" w:pos="4680"/>
        </w:tabs>
        <w:ind w:left="5040" w:hanging="360"/>
      </w:pPr>
      <w:rPr>
        <w:rFonts w:ascii="Arial" w:eastAsia="Arial" w:hAnsi="Arial" w:cs="Arial"/>
        <w:b/>
        <w:bCs/>
        <w:i w:val="0"/>
        <w:iCs w:val="0"/>
        <w:strike w:val="0"/>
        <w:color w:val="000000"/>
        <w:sz w:val="24"/>
        <w:szCs w:val="24"/>
        <w:u w:val="none"/>
      </w:rPr>
    </w:lvl>
    <w:lvl w:ilvl="7" w:tplc="90A21E94">
      <w:start w:val="1"/>
      <w:numFmt w:val="bullet"/>
      <w:lvlText w:val="○"/>
      <w:lvlJc w:val="left"/>
      <w:pPr>
        <w:tabs>
          <w:tab w:val="num" w:pos="5400"/>
        </w:tabs>
        <w:ind w:left="5760" w:hanging="360"/>
      </w:pPr>
      <w:rPr>
        <w:rFonts w:ascii="Arial" w:eastAsia="Arial" w:hAnsi="Arial" w:cs="Arial"/>
        <w:b/>
        <w:bCs/>
        <w:i w:val="0"/>
        <w:iCs w:val="0"/>
        <w:strike w:val="0"/>
        <w:color w:val="000000"/>
        <w:sz w:val="24"/>
        <w:szCs w:val="24"/>
        <w:u w:val="none"/>
      </w:rPr>
    </w:lvl>
    <w:lvl w:ilvl="8" w:tplc="6C00B6D4">
      <w:start w:val="1"/>
      <w:numFmt w:val="bullet"/>
      <w:lvlText w:val="■"/>
      <w:lvlJc w:val="right"/>
      <w:pPr>
        <w:tabs>
          <w:tab w:val="num" w:pos="6120"/>
        </w:tabs>
        <w:ind w:left="6480" w:hanging="180"/>
      </w:pPr>
      <w:rPr>
        <w:rFonts w:ascii="Arial" w:eastAsia="Arial" w:hAnsi="Arial" w:cs="Arial"/>
        <w:b/>
        <w:bCs/>
        <w:i w:val="0"/>
        <w:iCs w:val="0"/>
        <w:strike w:val="0"/>
        <w:color w:val="000000"/>
        <w:sz w:val="24"/>
        <w:szCs w:val="24"/>
        <w:u w:val="none"/>
      </w:rPr>
    </w:lvl>
  </w:abstractNum>
  <w:abstractNum w:abstractNumId="12" w15:restartNumberingAfterBreak="0">
    <w:nsid w:val="0000000C"/>
    <w:multiLevelType w:val="hybridMultilevel"/>
    <w:tmpl w:val="0000000C"/>
    <w:lvl w:ilvl="0" w:tplc="EA8C8C2E">
      <w:start w:val="1"/>
      <w:numFmt w:val="bullet"/>
      <w:lvlText w:val="●"/>
      <w:lvlJc w:val="left"/>
      <w:pPr>
        <w:tabs>
          <w:tab w:val="num" w:pos="360"/>
        </w:tabs>
        <w:ind w:left="720" w:hanging="360"/>
      </w:pPr>
      <w:rPr>
        <w:rFonts w:ascii="Arial" w:eastAsia="Arial" w:hAnsi="Arial" w:cs="Arial"/>
        <w:b/>
        <w:bCs/>
        <w:i w:val="0"/>
        <w:iCs w:val="0"/>
        <w:strike w:val="0"/>
        <w:color w:val="000000"/>
        <w:sz w:val="24"/>
        <w:szCs w:val="24"/>
        <w:u w:val="none"/>
      </w:rPr>
    </w:lvl>
    <w:lvl w:ilvl="1" w:tplc="5404ABC4">
      <w:start w:val="1"/>
      <w:numFmt w:val="bullet"/>
      <w:lvlText w:val="○"/>
      <w:lvlJc w:val="left"/>
      <w:pPr>
        <w:tabs>
          <w:tab w:val="num" w:pos="1080"/>
        </w:tabs>
        <w:ind w:left="1440" w:hanging="360"/>
      </w:pPr>
      <w:rPr>
        <w:rFonts w:ascii="Arial" w:eastAsia="Arial" w:hAnsi="Arial" w:cs="Arial"/>
        <w:b/>
        <w:bCs/>
        <w:i w:val="0"/>
        <w:iCs w:val="0"/>
        <w:strike w:val="0"/>
        <w:color w:val="000000"/>
        <w:sz w:val="24"/>
        <w:szCs w:val="24"/>
        <w:u w:val="none"/>
      </w:rPr>
    </w:lvl>
    <w:lvl w:ilvl="2" w:tplc="27B6C818">
      <w:start w:val="1"/>
      <w:numFmt w:val="bullet"/>
      <w:lvlText w:val="■"/>
      <w:lvlJc w:val="right"/>
      <w:pPr>
        <w:tabs>
          <w:tab w:val="num" w:pos="1800"/>
        </w:tabs>
        <w:ind w:left="2160" w:hanging="180"/>
      </w:pPr>
      <w:rPr>
        <w:rFonts w:ascii="Arial" w:eastAsia="Arial" w:hAnsi="Arial" w:cs="Arial"/>
        <w:b/>
        <w:bCs/>
        <w:i w:val="0"/>
        <w:iCs w:val="0"/>
        <w:strike w:val="0"/>
        <w:color w:val="000000"/>
        <w:sz w:val="24"/>
        <w:szCs w:val="24"/>
        <w:u w:val="none"/>
      </w:rPr>
    </w:lvl>
    <w:lvl w:ilvl="3" w:tplc="D472940C">
      <w:start w:val="1"/>
      <w:numFmt w:val="bullet"/>
      <w:lvlText w:val="●"/>
      <w:lvlJc w:val="left"/>
      <w:pPr>
        <w:tabs>
          <w:tab w:val="num" w:pos="2520"/>
        </w:tabs>
        <w:ind w:left="2880" w:hanging="360"/>
      </w:pPr>
      <w:rPr>
        <w:rFonts w:ascii="Arial" w:eastAsia="Arial" w:hAnsi="Arial" w:cs="Arial"/>
        <w:b/>
        <w:bCs/>
        <w:i w:val="0"/>
        <w:iCs w:val="0"/>
        <w:strike w:val="0"/>
        <w:color w:val="000000"/>
        <w:sz w:val="24"/>
        <w:szCs w:val="24"/>
        <w:u w:val="none"/>
      </w:rPr>
    </w:lvl>
    <w:lvl w:ilvl="4" w:tplc="25D811F0">
      <w:start w:val="1"/>
      <w:numFmt w:val="bullet"/>
      <w:lvlText w:val="○"/>
      <w:lvlJc w:val="left"/>
      <w:pPr>
        <w:tabs>
          <w:tab w:val="num" w:pos="3240"/>
        </w:tabs>
        <w:ind w:left="3600" w:hanging="360"/>
      </w:pPr>
      <w:rPr>
        <w:rFonts w:ascii="Arial" w:eastAsia="Arial" w:hAnsi="Arial" w:cs="Arial"/>
        <w:b/>
        <w:bCs/>
        <w:i w:val="0"/>
        <w:iCs w:val="0"/>
        <w:strike w:val="0"/>
        <w:color w:val="000000"/>
        <w:sz w:val="24"/>
        <w:szCs w:val="24"/>
        <w:u w:val="none"/>
      </w:rPr>
    </w:lvl>
    <w:lvl w:ilvl="5" w:tplc="9FEED702">
      <w:start w:val="1"/>
      <w:numFmt w:val="bullet"/>
      <w:lvlText w:val="■"/>
      <w:lvlJc w:val="right"/>
      <w:pPr>
        <w:tabs>
          <w:tab w:val="num" w:pos="3960"/>
        </w:tabs>
        <w:ind w:left="4320" w:hanging="180"/>
      </w:pPr>
      <w:rPr>
        <w:rFonts w:ascii="Arial" w:eastAsia="Arial" w:hAnsi="Arial" w:cs="Arial"/>
        <w:b/>
        <w:bCs/>
        <w:i w:val="0"/>
        <w:iCs w:val="0"/>
        <w:strike w:val="0"/>
        <w:color w:val="000000"/>
        <w:sz w:val="24"/>
        <w:szCs w:val="24"/>
        <w:u w:val="none"/>
      </w:rPr>
    </w:lvl>
    <w:lvl w:ilvl="6" w:tplc="E56CDF10">
      <w:start w:val="1"/>
      <w:numFmt w:val="bullet"/>
      <w:lvlText w:val="●"/>
      <w:lvlJc w:val="left"/>
      <w:pPr>
        <w:tabs>
          <w:tab w:val="num" w:pos="4680"/>
        </w:tabs>
        <w:ind w:left="5040" w:hanging="360"/>
      </w:pPr>
      <w:rPr>
        <w:rFonts w:ascii="Arial" w:eastAsia="Arial" w:hAnsi="Arial" w:cs="Arial"/>
        <w:b/>
        <w:bCs/>
        <w:i w:val="0"/>
        <w:iCs w:val="0"/>
        <w:strike w:val="0"/>
        <w:color w:val="000000"/>
        <w:sz w:val="24"/>
        <w:szCs w:val="24"/>
        <w:u w:val="none"/>
      </w:rPr>
    </w:lvl>
    <w:lvl w:ilvl="7" w:tplc="21CAA8B4">
      <w:start w:val="1"/>
      <w:numFmt w:val="bullet"/>
      <w:lvlText w:val="○"/>
      <w:lvlJc w:val="left"/>
      <w:pPr>
        <w:tabs>
          <w:tab w:val="num" w:pos="5400"/>
        </w:tabs>
        <w:ind w:left="5760" w:hanging="360"/>
      </w:pPr>
      <w:rPr>
        <w:rFonts w:ascii="Arial" w:eastAsia="Arial" w:hAnsi="Arial" w:cs="Arial"/>
        <w:b/>
        <w:bCs/>
        <w:i w:val="0"/>
        <w:iCs w:val="0"/>
        <w:strike w:val="0"/>
        <w:color w:val="000000"/>
        <w:sz w:val="24"/>
        <w:szCs w:val="24"/>
        <w:u w:val="none"/>
      </w:rPr>
    </w:lvl>
    <w:lvl w:ilvl="8" w:tplc="A342CB78">
      <w:start w:val="1"/>
      <w:numFmt w:val="bullet"/>
      <w:lvlText w:val="■"/>
      <w:lvlJc w:val="right"/>
      <w:pPr>
        <w:tabs>
          <w:tab w:val="num" w:pos="6120"/>
        </w:tabs>
        <w:ind w:left="6480" w:hanging="180"/>
      </w:pPr>
      <w:rPr>
        <w:rFonts w:ascii="Arial" w:eastAsia="Arial" w:hAnsi="Arial" w:cs="Arial"/>
        <w:b/>
        <w:bCs/>
        <w:i w:val="0"/>
        <w:iCs w:val="0"/>
        <w:strike w:val="0"/>
        <w:color w:val="000000"/>
        <w:sz w:val="24"/>
        <w:szCs w:val="24"/>
        <w:u w:val="none"/>
      </w:rPr>
    </w:lvl>
  </w:abstractNum>
  <w:abstractNum w:abstractNumId="13" w15:restartNumberingAfterBreak="0">
    <w:nsid w:val="0000000D"/>
    <w:multiLevelType w:val="hybridMultilevel"/>
    <w:tmpl w:val="0000000D"/>
    <w:lvl w:ilvl="0" w:tplc="D1424D3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21E544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20806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442FF1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A44771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F5E7DF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5927B4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DE890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0787B9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15:restartNumberingAfterBreak="0">
    <w:nsid w:val="0000000E"/>
    <w:multiLevelType w:val="hybridMultilevel"/>
    <w:tmpl w:val="0000000E"/>
    <w:lvl w:ilvl="0" w:tplc="B8681DA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62CDF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36C68E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A56F7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E2424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6B0A05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EC613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1D2F79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A62D95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15:restartNumberingAfterBreak="0">
    <w:nsid w:val="0000000F"/>
    <w:multiLevelType w:val="hybridMultilevel"/>
    <w:tmpl w:val="0000000F"/>
    <w:lvl w:ilvl="0" w:tplc="042C52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D1EF2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020AE9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30C4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C527F2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A581DA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11E452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9E1CC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186A41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15:restartNumberingAfterBreak="0">
    <w:nsid w:val="00000010"/>
    <w:multiLevelType w:val="hybridMultilevel"/>
    <w:tmpl w:val="00000010"/>
    <w:lvl w:ilvl="0" w:tplc="348C49F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4D066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81EBB4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4D231B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0AAFDD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8A2B97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C56CCC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5168D7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240DE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15:restartNumberingAfterBreak="0">
    <w:nsid w:val="00000011"/>
    <w:multiLevelType w:val="hybridMultilevel"/>
    <w:tmpl w:val="00000011"/>
    <w:lvl w:ilvl="0" w:tplc="0F7C731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264781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3E28E3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4C0621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BAA8CD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1D2774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376306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E7631B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146DCA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15:restartNumberingAfterBreak="0">
    <w:nsid w:val="00000012"/>
    <w:multiLevelType w:val="hybridMultilevel"/>
    <w:tmpl w:val="00000012"/>
    <w:lvl w:ilvl="0" w:tplc="660EAA3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B0014B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71229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AE6F4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A924F1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0C882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567C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4C0560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274B3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15:restartNumberingAfterBreak="0">
    <w:nsid w:val="00000013"/>
    <w:multiLevelType w:val="hybridMultilevel"/>
    <w:tmpl w:val="00000013"/>
    <w:lvl w:ilvl="0" w:tplc="9BE0541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84EBFA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B94B0E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26EF1C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820E1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1ECB0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69012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D1260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1A8BAC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0" w15:restartNumberingAfterBreak="0">
    <w:nsid w:val="00000014"/>
    <w:multiLevelType w:val="hybridMultilevel"/>
    <w:tmpl w:val="00000014"/>
    <w:lvl w:ilvl="0" w:tplc="22EE4ED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406607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6B804B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2A8E67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CA823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576635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258BA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E298A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80C968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1" w15:restartNumberingAfterBreak="0">
    <w:nsid w:val="00000015"/>
    <w:multiLevelType w:val="hybridMultilevel"/>
    <w:tmpl w:val="00000015"/>
    <w:lvl w:ilvl="0" w:tplc="7E448E3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B10F36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D3C1E5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74CDBC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2707E1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174580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13022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DCD28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0DC89E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15:restartNumberingAfterBreak="0">
    <w:nsid w:val="00000016"/>
    <w:multiLevelType w:val="hybridMultilevel"/>
    <w:tmpl w:val="00000016"/>
    <w:lvl w:ilvl="0" w:tplc="440E3B6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04A6C6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DE696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44AA19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4F6E28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2625EF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162177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68E059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22678E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00000017"/>
    <w:multiLevelType w:val="hybridMultilevel"/>
    <w:tmpl w:val="00000017"/>
    <w:lvl w:ilvl="0" w:tplc="C5C0FAE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55EF62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16761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F8083F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8EA42D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D06349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2048B2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634415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2705C8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15:restartNumberingAfterBreak="0">
    <w:nsid w:val="00000018"/>
    <w:multiLevelType w:val="hybridMultilevel"/>
    <w:tmpl w:val="00000018"/>
    <w:lvl w:ilvl="0" w:tplc="2E4EEEC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318046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25A597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BF0F46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A62445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2E71B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300D8C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6269C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B14EEF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5" w15:restartNumberingAfterBreak="0">
    <w:nsid w:val="00000019"/>
    <w:multiLevelType w:val="hybridMultilevel"/>
    <w:tmpl w:val="00000019"/>
    <w:lvl w:ilvl="0" w:tplc="F40881D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0B895E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F2A708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380F2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CDC47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7A6D4B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6D41F4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ACC347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C365D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15:restartNumberingAfterBreak="0">
    <w:nsid w:val="0000001A"/>
    <w:multiLevelType w:val="hybridMultilevel"/>
    <w:tmpl w:val="0000001A"/>
    <w:lvl w:ilvl="0" w:tplc="6CDCC5C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B2EBC1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120A3D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9F01E9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2EA078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8EEB8C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390F8C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49EABA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C0610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7" w15:restartNumberingAfterBreak="0">
    <w:nsid w:val="0000001B"/>
    <w:multiLevelType w:val="hybridMultilevel"/>
    <w:tmpl w:val="0000001B"/>
    <w:lvl w:ilvl="0" w:tplc="BF6AC51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4C8B0E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BDCC35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11A349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B421D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356939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F5638B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036BE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BF6A16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0000001C"/>
    <w:multiLevelType w:val="hybridMultilevel"/>
    <w:tmpl w:val="0000001C"/>
    <w:lvl w:ilvl="0" w:tplc="7506051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0F6B30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628C23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F624E4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C3EEE5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614E86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F9AF7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D3C098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90E2C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9" w15:restartNumberingAfterBreak="0">
    <w:nsid w:val="0000001D"/>
    <w:multiLevelType w:val="hybridMultilevel"/>
    <w:tmpl w:val="0000001D"/>
    <w:lvl w:ilvl="0" w:tplc="44ECA00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AA8F7F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262E7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B465A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20A18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AC13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642B53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7AA5D8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C5A704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0" w15:restartNumberingAfterBreak="0">
    <w:nsid w:val="0000001E"/>
    <w:multiLevelType w:val="hybridMultilevel"/>
    <w:tmpl w:val="0000001E"/>
    <w:lvl w:ilvl="0" w:tplc="D91452F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0EE431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D68564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312E3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C02A2C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00EB3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9741DF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658C5F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56CAD6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1" w15:restartNumberingAfterBreak="0">
    <w:nsid w:val="0000001F"/>
    <w:multiLevelType w:val="hybridMultilevel"/>
    <w:tmpl w:val="0000001F"/>
    <w:lvl w:ilvl="0" w:tplc="1624EBA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A8C08A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0D4113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82E774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CDEAF1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8B61A3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42670E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27CCCE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ECC8BC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2" w15:restartNumberingAfterBreak="0">
    <w:nsid w:val="12E35408"/>
    <w:multiLevelType w:val="hybridMultilevel"/>
    <w:tmpl w:val="C3485224"/>
    <w:lvl w:ilvl="0" w:tplc="95BE3850">
      <w:start w:val="30"/>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2F896446"/>
    <w:multiLevelType w:val="hybridMultilevel"/>
    <w:tmpl w:val="7BE22176"/>
    <w:lvl w:ilvl="0" w:tplc="A6FA50FE">
      <w:start w:val="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9924E44"/>
    <w:multiLevelType w:val="hybridMultilevel"/>
    <w:tmpl w:val="22CE9C82"/>
    <w:lvl w:ilvl="0" w:tplc="16E4AB04">
      <w:start w:val="30"/>
      <w:numFmt w:val="decimal"/>
      <w:lvlText w:val="%1"/>
      <w:lvlJc w:val="left"/>
      <w:pPr>
        <w:ind w:left="408" w:hanging="360"/>
      </w:pPr>
    </w:lvl>
    <w:lvl w:ilvl="1" w:tplc="08130019">
      <w:start w:val="1"/>
      <w:numFmt w:val="lowerLetter"/>
      <w:lvlText w:val="%2."/>
      <w:lvlJc w:val="left"/>
      <w:pPr>
        <w:ind w:left="1128" w:hanging="360"/>
      </w:pPr>
    </w:lvl>
    <w:lvl w:ilvl="2" w:tplc="0813001B">
      <w:start w:val="1"/>
      <w:numFmt w:val="lowerRoman"/>
      <w:lvlText w:val="%3."/>
      <w:lvlJc w:val="right"/>
      <w:pPr>
        <w:ind w:left="1848" w:hanging="180"/>
      </w:pPr>
    </w:lvl>
    <w:lvl w:ilvl="3" w:tplc="0813000F">
      <w:start w:val="1"/>
      <w:numFmt w:val="decimal"/>
      <w:lvlText w:val="%4."/>
      <w:lvlJc w:val="left"/>
      <w:pPr>
        <w:ind w:left="2568" w:hanging="360"/>
      </w:pPr>
    </w:lvl>
    <w:lvl w:ilvl="4" w:tplc="08130019">
      <w:start w:val="1"/>
      <w:numFmt w:val="lowerLetter"/>
      <w:lvlText w:val="%5."/>
      <w:lvlJc w:val="left"/>
      <w:pPr>
        <w:ind w:left="3288" w:hanging="360"/>
      </w:pPr>
    </w:lvl>
    <w:lvl w:ilvl="5" w:tplc="0813001B">
      <w:start w:val="1"/>
      <w:numFmt w:val="lowerRoman"/>
      <w:lvlText w:val="%6."/>
      <w:lvlJc w:val="right"/>
      <w:pPr>
        <w:ind w:left="4008" w:hanging="180"/>
      </w:pPr>
    </w:lvl>
    <w:lvl w:ilvl="6" w:tplc="0813000F">
      <w:start w:val="1"/>
      <w:numFmt w:val="decimal"/>
      <w:lvlText w:val="%7."/>
      <w:lvlJc w:val="left"/>
      <w:pPr>
        <w:ind w:left="4728" w:hanging="360"/>
      </w:pPr>
    </w:lvl>
    <w:lvl w:ilvl="7" w:tplc="08130019">
      <w:start w:val="1"/>
      <w:numFmt w:val="lowerLetter"/>
      <w:lvlText w:val="%8."/>
      <w:lvlJc w:val="left"/>
      <w:pPr>
        <w:ind w:left="5448" w:hanging="360"/>
      </w:pPr>
    </w:lvl>
    <w:lvl w:ilvl="8" w:tplc="0813001B">
      <w:start w:val="1"/>
      <w:numFmt w:val="lowerRoman"/>
      <w:lvlText w:val="%9."/>
      <w:lvlJc w:val="right"/>
      <w:pPr>
        <w:ind w:left="6168" w:hanging="180"/>
      </w:pPr>
    </w:lvl>
  </w:abstractNum>
  <w:abstractNum w:abstractNumId="35" w15:restartNumberingAfterBreak="0">
    <w:nsid w:val="3B93426D"/>
    <w:multiLevelType w:val="hybridMultilevel"/>
    <w:tmpl w:val="7A3CC1D0"/>
    <w:lvl w:ilvl="0" w:tplc="14A6982C">
      <w:start w:val="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3C666481"/>
    <w:multiLevelType w:val="hybridMultilevel"/>
    <w:tmpl w:val="FEB873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4198238E"/>
    <w:multiLevelType w:val="hybridMultilevel"/>
    <w:tmpl w:val="5D4E076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8" w15:restartNumberingAfterBreak="0">
    <w:nsid w:val="4D0C1B23"/>
    <w:multiLevelType w:val="hybridMultilevel"/>
    <w:tmpl w:val="8A94EC68"/>
    <w:lvl w:ilvl="0" w:tplc="8A229D9A">
      <w:start w:val="1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10F6B73"/>
    <w:multiLevelType w:val="hybridMultilevel"/>
    <w:tmpl w:val="E6CA90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5AFC375B"/>
    <w:multiLevelType w:val="hybridMultilevel"/>
    <w:tmpl w:val="6D2EEB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69D72C54"/>
    <w:multiLevelType w:val="hybridMultilevel"/>
    <w:tmpl w:val="83BC5D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6A870EE0"/>
    <w:multiLevelType w:val="hybridMultilevel"/>
    <w:tmpl w:val="A6F6CF1A"/>
    <w:lvl w:ilvl="0" w:tplc="81BEFCD8">
      <w:start w:val="16"/>
      <w:numFmt w:val="bullet"/>
      <w:lvlText w:val=""/>
      <w:lvlJc w:val="left"/>
      <w:pPr>
        <w:ind w:left="720" w:hanging="360"/>
      </w:pPr>
      <w:rPr>
        <w:rFonts w:ascii="Symbol" w:eastAsia="Arial"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6AE77092"/>
    <w:multiLevelType w:val="hybridMultilevel"/>
    <w:tmpl w:val="AC781A3C"/>
    <w:lvl w:ilvl="0" w:tplc="11CE62C6">
      <w:start w:val="16"/>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76CD5547"/>
    <w:multiLevelType w:val="hybridMultilevel"/>
    <w:tmpl w:val="6D7476D6"/>
    <w:lvl w:ilvl="0" w:tplc="50A2E136">
      <w:start w:val="4"/>
      <w:numFmt w:val="bullet"/>
      <w:lvlText w:val=""/>
      <w:lvlJc w:val="left"/>
      <w:pPr>
        <w:ind w:left="720" w:hanging="360"/>
      </w:pPr>
      <w:rPr>
        <w:rFonts w:ascii="Symbol" w:eastAsia="Arial" w:hAnsi="Symbol" w:cs="Arial" w:hint="default"/>
        <w:sz w:val="2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3">
    <w:abstractNumId w:val="44"/>
  </w:num>
  <w:num w:numId="34">
    <w:abstractNumId w:val="37"/>
  </w:num>
  <w:num w:numId="35">
    <w:abstractNumId w:val="40"/>
  </w:num>
  <w:num w:numId="36">
    <w:abstractNumId w:val="39"/>
  </w:num>
  <w:num w:numId="37">
    <w:abstractNumId w:val="41"/>
  </w:num>
  <w:num w:numId="38">
    <w:abstractNumId w:val="36"/>
  </w:num>
  <w:num w:numId="39">
    <w:abstractNumId w:val="34"/>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33"/>
  </w:num>
  <w:num w:numId="42">
    <w:abstractNumId w:val="35"/>
  </w:num>
  <w:num w:numId="43">
    <w:abstractNumId w:val="42"/>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05781"/>
    <w:rsid w:val="00005E20"/>
    <w:rsid w:val="00020FF0"/>
    <w:rsid w:val="000260CE"/>
    <w:rsid w:val="0003736D"/>
    <w:rsid w:val="00052F74"/>
    <w:rsid w:val="00054E20"/>
    <w:rsid w:val="00057C88"/>
    <w:rsid w:val="00063554"/>
    <w:rsid w:val="0006450F"/>
    <w:rsid w:val="00065A86"/>
    <w:rsid w:val="000660C4"/>
    <w:rsid w:val="00070000"/>
    <w:rsid w:val="00077629"/>
    <w:rsid w:val="000779DA"/>
    <w:rsid w:val="000A4C49"/>
    <w:rsid w:val="000A6E6C"/>
    <w:rsid w:val="000B13D7"/>
    <w:rsid w:val="000B2826"/>
    <w:rsid w:val="000C1C87"/>
    <w:rsid w:val="000C4279"/>
    <w:rsid w:val="000D1329"/>
    <w:rsid w:val="000E067A"/>
    <w:rsid w:val="000F1563"/>
    <w:rsid w:val="000F3243"/>
    <w:rsid w:val="000F370C"/>
    <w:rsid w:val="001061C5"/>
    <w:rsid w:val="0010662C"/>
    <w:rsid w:val="00115A1A"/>
    <w:rsid w:val="00125639"/>
    <w:rsid w:val="00132643"/>
    <w:rsid w:val="001330F6"/>
    <w:rsid w:val="0013364F"/>
    <w:rsid w:val="00136A2E"/>
    <w:rsid w:val="001525C6"/>
    <w:rsid w:val="00152CE1"/>
    <w:rsid w:val="00167738"/>
    <w:rsid w:val="00171B30"/>
    <w:rsid w:val="0019746A"/>
    <w:rsid w:val="001977F8"/>
    <w:rsid w:val="001A0051"/>
    <w:rsid w:val="001A42B8"/>
    <w:rsid w:val="001B25F8"/>
    <w:rsid w:val="001B281F"/>
    <w:rsid w:val="001B3FFB"/>
    <w:rsid w:val="001C663C"/>
    <w:rsid w:val="001D68FB"/>
    <w:rsid w:val="001D7060"/>
    <w:rsid w:val="001E4F8D"/>
    <w:rsid w:val="001E5EFE"/>
    <w:rsid w:val="001E75B0"/>
    <w:rsid w:val="002035D3"/>
    <w:rsid w:val="00203FEF"/>
    <w:rsid w:val="00204D5C"/>
    <w:rsid w:val="002130F6"/>
    <w:rsid w:val="00215F11"/>
    <w:rsid w:val="00234DAA"/>
    <w:rsid w:val="002424DA"/>
    <w:rsid w:val="002462E9"/>
    <w:rsid w:val="00246B05"/>
    <w:rsid w:val="00250F5B"/>
    <w:rsid w:val="0025199B"/>
    <w:rsid w:val="00262478"/>
    <w:rsid w:val="002663C7"/>
    <w:rsid w:val="00273269"/>
    <w:rsid w:val="0028034D"/>
    <w:rsid w:val="00293162"/>
    <w:rsid w:val="00294903"/>
    <w:rsid w:val="002A61C0"/>
    <w:rsid w:val="002B4ED7"/>
    <w:rsid w:val="002B78D9"/>
    <w:rsid w:val="002D545B"/>
    <w:rsid w:val="002E2611"/>
    <w:rsid w:val="002E5A75"/>
    <w:rsid w:val="002E7BD6"/>
    <w:rsid w:val="002F383A"/>
    <w:rsid w:val="002F38AA"/>
    <w:rsid w:val="002F7BE6"/>
    <w:rsid w:val="00306AE6"/>
    <w:rsid w:val="00310057"/>
    <w:rsid w:val="00317F13"/>
    <w:rsid w:val="00321A6E"/>
    <w:rsid w:val="00322879"/>
    <w:rsid w:val="003375A0"/>
    <w:rsid w:val="0034479C"/>
    <w:rsid w:val="003470FC"/>
    <w:rsid w:val="0035481B"/>
    <w:rsid w:val="003579E0"/>
    <w:rsid w:val="00371F52"/>
    <w:rsid w:val="0037483C"/>
    <w:rsid w:val="00382D1C"/>
    <w:rsid w:val="003840F7"/>
    <w:rsid w:val="0038770C"/>
    <w:rsid w:val="003B11C9"/>
    <w:rsid w:val="003B1967"/>
    <w:rsid w:val="003B2109"/>
    <w:rsid w:val="003B28C1"/>
    <w:rsid w:val="003B7BE7"/>
    <w:rsid w:val="003C13A0"/>
    <w:rsid w:val="003C388E"/>
    <w:rsid w:val="003C49EB"/>
    <w:rsid w:val="003E3ED8"/>
    <w:rsid w:val="003F1E6E"/>
    <w:rsid w:val="003F2E4E"/>
    <w:rsid w:val="003F563D"/>
    <w:rsid w:val="00403D20"/>
    <w:rsid w:val="00411145"/>
    <w:rsid w:val="0041507C"/>
    <w:rsid w:val="004164F2"/>
    <w:rsid w:val="004314E9"/>
    <w:rsid w:val="00433816"/>
    <w:rsid w:val="0044249B"/>
    <w:rsid w:val="004424AC"/>
    <w:rsid w:val="00457832"/>
    <w:rsid w:val="00460C66"/>
    <w:rsid w:val="004634B0"/>
    <w:rsid w:val="0047053C"/>
    <w:rsid w:val="00490A1D"/>
    <w:rsid w:val="00494BDC"/>
    <w:rsid w:val="004A140B"/>
    <w:rsid w:val="004A4D34"/>
    <w:rsid w:val="004A51B8"/>
    <w:rsid w:val="004B6DBF"/>
    <w:rsid w:val="004C1148"/>
    <w:rsid w:val="004D048C"/>
    <w:rsid w:val="004E495E"/>
    <w:rsid w:val="004E6C89"/>
    <w:rsid w:val="004F49AC"/>
    <w:rsid w:val="0050083D"/>
    <w:rsid w:val="0050454E"/>
    <w:rsid w:val="00513B2F"/>
    <w:rsid w:val="00517B65"/>
    <w:rsid w:val="00520282"/>
    <w:rsid w:val="00525298"/>
    <w:rsid w:val="005264A3"/>
    <w:rsid w:val="005418A3"/>
    <w:rsid w:val="005532DD"/>
    <w:rsid w:val="005572D3"/>
    <w:rsid w:val="00557957"/>
    <w:rsid w:val="00557F13"/>
    <w:rsid w:val="005640B0"/>
    <w:rsid w:val="00565E8B"/>
    <w:rsid w:val="005671EB"/>
    <w:rsid w:val="00574A9F"/>
    <w:rsid w:val="005758A5"/>
    <w:rsid w:val="00582169"/>
    <w:rsid w:val="005913FC"/>
    <w:rsid w:val="00591D41"/>
    <w:rsid w:val="0059260D"/>
    <w:rsid w:val="005935F0"/>
    <w:rsid w:val="00595A0C"/>
    <w:rsid w:val="005978BD"/>
    <w:rsid w:val="005A12CF"/>
    <w:rsid w:val="005A27F7"/>
    <w:rsid w:val="005B4772"/>
    <w:rsid w:val="005D05AC"/>
    <w:rsid w:val="005D20CE"/>
    <w:rsid w:val="005D2CB6"/>
    <w:rsid w:val="005D3544"/>
    <w:rsid w:val="005D5C9D"/>
    <w:rsid w:val="005E31B0"/>
    <w:rsid w:val="005E362A"/>
    <w:rsid w:val="005F3E1B"/>
    <w:rsid w:val="00603F9E"/>
    <w:rsid w:val="006045AC"/>
    <w:rsid w:val="00616657"/>
    <w:rsid w:val="00633700"/>
    <w:rsid w:val="006443F3"/>
    <w:rsid w:val="00653297"/>
    <w:rsid w:val="00655C35"/>
    <w:rsid w:val="00664EAA"/>
    <w:rsid w:val="00677733"/>
    <w:rsid w:val="00687B32"/>
    <w:rsid w:val="00691283"/>
    <w:rsid w:val="006A7B90"/>
    <w:rsid w:val="006B1517"/>
    <w:rsid w:val="006B3C72"/>
    <w:rsid w:val="006B73AB"/>
    <w:rsid w:val="006C2370"/>
    <w:rsid w:val="006C2A5A"/>
    <w:rsid w:val="006C3EE0"/>
    <w:rsid w:val="006C6A95"/>
    <w:rsid w:val="006D46C3"/>
    <w:rsid w:val="006D4D6C"/>
    <w:rsid w:val="006D7802"/>
    <w:rsid w:val="006F172F"/>
    <w:rsid w:val="006F28EF"/>
    <w:rsid w:val="006F423E"/>
    <w:rsid w:val="006F5FF4"/>
    <w:rsid w:val="006F7757"/>
    <w:rsid w:val="00700734"/>
    <w:rsid w:val="007121BE"/>
    <w:rsid w:val="00722826"/>
    <w:rsid w:val="00723F63"/>
    <w:rsid w:val="00725492"/>
    <w:rsid w:val="0073344E"/>
    <w:rsid w:val="00733E22"/>
    <w:rsid w:val="007401C0"/>
    <w:rsid w:val="00743C4A"/>
    <w:rsid w:val="007452BD"/>
    <w:rsid w:val="00747BCB"/>
    <w:rsid w:val="0075259D"/>
    <w:rsid w:val="0075727B"/>
    <w:rsid w:val="0075776B"/>
    <w:rsid w:val="0076051A"/>
    <w:rsid w:val="00760B8D"/>
    <w:rsid w:val="00763069"/>
    <w:rsid w:val="00764CC3"/>
    <w:rsid w:val="00771C0A"/>
    <w:rsid w:val="0077284C"/>
    <w:rsid w:val="007A37B1"/>
    <w:rsid w:val="007E3EE0"/>
    <w:rsid w:val="007F2246"/>
    <w:rsid w:val="00803B00"/>
    <w:rsid w:val="00807CD6"/>
    <w:rsid w:val="00810EF1"/>
    <w:rsid w:val="008139E5"/>
    <w:rsid w:val="00835C26"/>
    <w:rsid w:val="0085505E"/>
    <w:rsid w:val="0085560D"/>
    <w:rsid w:val="00857BFD"/>
    <w:rsid w:val="00864462"/>
    <w:rsid w:val="00865E20"/>
    <w:rsid w:val="00870A0D"/>
    <w:rsid w:val="008759F8"/>
    <w:rsid w:val="00876FE4"/>
    <w:rsid w:val="0087731E"/>
    <w:rsid w:val="00880DA3"/>
    <w:rsid w:val="00885021"/>
    <w:rsid w:val="00895C00"/>
    <w:rsid w:val="008A4387"/>
    <w:rsid w:val="008A4890"/>
    <w:rsid w:val="008A4D56"/>
    <w:rsid w:val="008A643F"/>
    <w:rsid w:val="008E6817"/>
    <w:rsid w:val="008E6A3B"/>
    <w:rsid w:val="008F3BFC"/>
    <w:rsid w:val="00914106"/>
    <w:rsid w:val="00914A52"/>
    <w:rsid w:val="00916492"/>
    <w:rsid w:val="009203ED"/>
    <w:rsid w:val="00946F72"/>
    <w:rsid w:val="0095034B"/>
    <w:rsid w:val="00955163"/>
    <w:rsid w:val="00962DE7"/>
    <w:rsid w:val="00963506"/>
    <w:rsid w:val="00966644"/>
    <w:rsid w:val="00976BC7"/>
    <w:rsid w:val="0098145D"/>
    <w:rsid w:val="0098280E"/>
    <w:rsid w:val="00982A4C"/>
    <w:rsid w:val="00983F83"/>
    <w:rsid w:val="00984705"/>
    <w:rsid w:val="00992918"/>
    <w:rsid w:val="00993BB4"/>
    <w:rsid w:val="009A23F4"/>
    <w:rsid w:val="009A2AD6"/>
    <w:rsid w:val="009A313C"/>
    <w:rsid w:val="009A634C"/>
    <w:rsid w:val="009C3F31"/>
    <w:rsid w:val="009D03A2"/>
    <w:rsid w:val="009D148C"/>
    <w:rsid w:val="009D19A4"/>
    <w:rsid w:val="009D3BDA"/>
    <w:rsid w:val="009D6E1A"/>
    <w:rsid w:val="009E7371"/>
    <w:rsid w:val="009E7C17"/>
    <w:rsid w:val="009F2EF0"/>
    <w:rsid w:val="009F4624"/>
    <w:rsid w:val="009F78D7"/>
    <w:rsid w:val="00A02B66"/>
    <w:rsid w:val="00A15C2C"/>
    <w:rsid w:val="00A25431"/>
    <w:rsid w:val="00A34E64"/>
    <w:rsid w:val="00A36FD1"/>
    <w:rsid w:val="00A65363"/>
    <w:rsid w:val="00A67190"/>
    <w:rsid w:val="00A77B3E"/>
    <w:rsid w:val="00A913A4"/>
    <w:rsid w:val="00AA0AFF"/>
    <w:rsid w:val="00AA0C88"/>
    <w:rsid w:val="00AA7D5D"/>
    <w:rsid w:val="00AB31F9"/>
    <w:rsid w:val="00AC27DB"/>
    <w:rsid w:val="00AC7EFA"/>
    <w:rsid w:val="00AD790C"/>
    <w:rsid w:val="00AE40CA"/>
    <w:rsid w:val="00AE6A97"/>
    <w:rsid w:val="00AE7BB7"/>
    <w:rsid w:val="00AF13A2"/>
    <w:rsid w:val="00AF5A31"/>
    <w:rsid w:val="00B11ABE"/>
    <w:rsid w:val="00B14E62"/>
    <w:rsid w:val="00B16C15"/>
    <w:rsid w:val="00B32CA9"/>
    <w:rsid w:val="00B51156"/>
    <w:rsid w:val="00B52BD7"/>
    <w:rsid w:val="00B52FF6"/>
    <w:rsid w:val="00B60C0F"/>
    <w:rsid w:val="00B734D8"/>
    <w:rsid w:val="00B737DA"/>
    <w:rsid w:val="00BA408B"/>
    <w:rsid w:val="00BB1395"/>
    <w:rsid w:val="00BB226E"/>
    <w:rsid w:val="00BB2888"/>
    <w:rsid w:val="00BB28A0"/>
    <w:rsid w:val="00BC0950"/>
    <w:rsid w:val="00BC312C"/>
    <w:rsid w:val="00BC7EA8"/>
    <w:rsid w:val="00BD1E91"/>
    <w:rsid w:val="00BD60B5"/>
    <w:rsid w:val="00BF2063"/>
    <w:rsid w:val="00BF5C08"/>
    <w:rsid w:val="00C05042"/>
    <w:rsid w:val="00C149AF"/>
    <w:rsid w:val="00C205B7"/>
    <w:rsid w:val="00C23DE8"/>
    <w:rsid w:val="00C40A12"/>
    <w:rsid w:val="00C55C64"/>
    <w:rsid w:val="00C67F1F"/>
    <w:rsid w:val="00C72304"/>
    <w:rsid w:val="00C77B78"/>
    <w:rsid w:val="00C84CC4"/>
    <w:rsid w:val="00C85042"/>
    <w:rsid w:val="00C85B71"/>
    <w:rsid w:val="00C96302"/>
    <w:rsid w:val="00C9669C"/>
    <w:rsid w:val="00CB7DAA"/>
    <w:rsid w:val="00CC0C5C"/>
    <w:rsid w:val="00CC66F8"/>
    <w:rsid w:val="00CE261B"/>
    <w:rsid w:val="00CE2C16"/>
    <w:rsid w:val="00CE52FF"/>
    <w:rsid w:val="00CF1C70"/>
    <w:rsid w:val="00D0384F"/>
    <w:rsid w:val="00D05D35"/>
    <w:rsid w:val="00D1110E"/>
    <w:rsid w:val="00D13E4A"/>
    <w:rsid w:val="00D13EB6"/>
    <w:rsid w:val="00D2310E"/>
    <w:rsid w:val="00D441AD"/>
    <w:rsid w:val="00D46276"/>
    <w:rsid w:val="00D533A3"/>
    <w:rsid w:val="00D64715"/>
    <w:rsid w:val="00D74575"/>
    <w:rsid w:val="00D8793A"/>
    <w:rsid w:val="00D93721"/>
    <w:rsid w:val="00D9647F"/>
    <w:rsid w:val="00DA173B"/>
    <w:rsid w:val="00DA6B74"/>
    <w:rsid w:val="00DC5F4B"/>
    <w:rsid w:val="00DD0817"/>
    <w:rsid w:val="00DD4500"/>
    <w:rsid w:val="00DF4C59"/>
    <w:rsid w:val="00DF73A0"/>
    <w:rsid w:val="00E00D52"/>
    <w:rsid w:val="00E21C52"/>
    <w:rsid w:val="00E25357"/>
    <w:rsid w:val="00E41A39"/>
    <w:rsid w:val="00E46104"/>
    <w:rsid w:val="00E51F39"/>
    <w:rsid w:val="00E55F38"/>
    <w:rsid w:val="00E6490F"/>
    <w:rsid w:val="00E64DBE"/>
    <w:rsid w:val="00E756E1"/>
    <w:rsid w:val="00E837B2"/>
    <w:rsid w:val="00E918CB"/>
    <w:rsid w:val="00EA1855"/>
    <w:rsid w:val="00EB4079"/>
    <w:rsid w:val="00EC2B6D"/>
    <w:rsid w:val="00EC7613"/>
    <w:rsid w:val="00ED19F5"/>
    <w:rsid w:val="00EE196B"/>
    <w:rsid w:val="00EE7CE7"/>
    <w:rsid w:val="00EF15F5"/>
    <w:rsid w:val="00EF241F"/>
    <w:rsid w:val="00F03955"/>
    <w:rsid w:val="00F06717"/>
    <w:rsid w:val="00F104A5"/>
    <w:rsid w:val="00F118F2"/>
    <w:rsid w:val="00F16830"/>
    <w:rsid w:val="00F31320"/>
    <w:rsid w:val="00F33165"/>
    <w:rsid w:val="00F3716C"/>
    <w:rsid w:val="00F441FA"/>
    <w:rsid w:val="00F447A7"/>
    <w:rsid w:val="00F46E95"/>
    <w:rsid w:val="00F55AF4"/>
    <w:rsid w:val="00F60746"/>
    <w:rsid w:val="00F60BEE"/>
    <w:rsid w:val="00F714B1"/>
    <w:rsid w:val="00F7692D"/>
    <w:rsid w:val="00F769B1"/>
    <w:rsid w:val="00F77976"/>
    <w:rsid w:val="00F8230D"/>
    <w:rsid w:val="00FA0AB7"/>
    <w:rsid w:val="00FA4190"/>
    <w:rsid w:val="00FA4399"/>
    <w:rsid w:val="00FA6676"/>
    <w:rsid w:val="00FA7F82"/>
    <w:rsid w:val="00FB394C"/>
    <w:rsid w:val="00FC3B5E"/>
    <w:rsid w:val="00FC6A0D"/>
    <w:rsid w:val="00FD0BF9"/>
    <w:rsid w:val="00FD4D21"/>
    <w:rsid w:val="00FE49AE"/>
    <w:rsid w:val="00FF283E"/>
    <w:rsid w:val="00FF60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781CB988"/>
  <w15:docId w15:val="{305FAE5D-7898-48E4-92AC-CC1026E9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ind w:left="432" w:hanging="432"/>
      <w:outlineLvl w:val="0"/>
    </w:pPr>
    <w:rPr>
      <w:b/>
      <w:bCs/>
      <w:sz w:val="48"/>
      <w:szCs w:val="48"/>
    </w:rPr>
  </w:style>
  <w:style w:type="paragraph" w:styleId="Heading2">
    <w:name w:val="heading 2"/>
    <w:basedOn w:val="Normal"/>
    <w:next w:val="Normal"/>
    <w:qFormat/>
    <w:rsid w:val="00EF7B96"/>
    <w:pPr>
      <w:spacing w:before="360" w:after="80" w:line="240" w:lineRule="auto"/>
      <w:ind w:left="576" w:hanging="576"/>
      <w:outlineLvl w:val="1"/>
    </w:pPr>
    <w:rPr>
      <w:b/>
      <w:bCs/>
      <w:sz w:val="36"/>
      <w:szCs w:val="36"/>
    </w:rPr>
  </w:style>
  <w:style w:type="paragraph" w:styleId="Heading3">
    <w:name w:val="heading 3"/>
    <w:basedOn w:val="Normal"/>
    <w:next w:val="Normal"/>
    <w:qFormat/>
    <w:rsid w:val="00EF7B96"/>
    <w:pPr>
      <w:spacing w:before="280" w:after="80" w:line="240" w:lineRule="auto"/>
      <w:ind w:left="720" w:hanging="720"/>
      <w:outlineLvl w:val="2"/>
    </w:pPr>
    <w:rPr>
      <w:b/>
      <w:bCs/>
      <w:sz w:val="28"/>
      <w:szCs w:val="28"/>
    </w:rPr>
  </w:style>
  <w:style w:type="paragraph" w:styleId="Heading4">
    <w:name w:val="heading 4"/>
    <w:basedOn w:val="Normal"/>
    <w:next w:val="Normal"/>
    <w:qFormat/>
    <w:rsid w:val="00EF7B96"/>
    <w:pPr>
      <w:spacing w:before="240" w:after="40" w:line="240" w:lineRule="auto"/>
      <w:ind w:left="864" w:hanging="864"/>
      <w:outlineLvl w:val="3"/>
    </w:pPr>
    <w:rPr>
      <w:b/>
      <w:bCs/>
      <w:sz w:val="24"/>
      <w:szCs w:val="24"/>
    </w:rPr>
  </w:style>
  <w:style w:type="paragraph" w:styleId="Heading5">
    <w:name w:val="heading 5"/>
    <w:basedOn w:val="Normal"/>
    <w:next w:val="Normal"/>
    <w:qFormat/>
    <w:rsid w:val="00EF7B96"/>
    <w:pPr>
      <w:spacing w:before="220" w:after="40" w:line="240" w:lineRule="auto"/>
      <w:ind w:left="1008" w:hanging="1008"/>
      <w:outlineLvl w:val="4"/>
    </w:pPr>
    <w:rPr>
      <w:b/>
      <w:bCs/>
    </w:rPr>
  </w:style>
  <w:style w:type="paragraph" w:styleId="Heading6">
    <w:name w:val="heading 6"/>
    <w:basedOn w:val="Normal"/>
    <w:next w:val="Normal"/>
    <w:qFormat/>
    <w:rsid w:val="00EF7B96"/>
    <w:pPr>
      <w:spacing w:before="200" w:after="40" w:line="240" w:lineRule="auto"/>
      <w:ind w:left="1152" w:hanging="1152"/>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F0395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03955"/>
    <w:rPr>
      <w:rFonts w:ascii="Tahoma" w:eastAsia="Arial" w:hAnsi="Tahoma" w:cs="Tahoma"/>
      <w:color w:val="000000"/>
      <w:sz w:val="16"/>
      <w:szCs w:val="16"/>
    </w:rPr>
  </w:style>
  <w:style w:type="paragraph" w:styleId="Header">
    <w:name w:val="header"/>
    <w:basedOn w:val="Normal"/>
    <w:link w:val="HeaderChar"/>
    <w:rsid w:val="00136A2E"/>
    <w:pPr>
      <w:tabs>
        <w:tab w:val="center" w:pos="4536"/>
        <w:tab w:val="right" w:pos="9072"/>
      </w:tabs>
      <w:spacing w:line="240" w:lineRule="auto"/>
    </w:pPr>
  </w:style>
  <w:style w:type="character" w:customStyle="1" w:styleId="HeaderChar">
    <w:name w:val="Header Char"/>
    <w:basedOn w:val="DefaultParagraphFont"/>
    <w:link w:val="Header"/>
    <w:rsid w:val="00136A2E"/>
    <w:rPr>
      <w:rFonts w:ascii="Arial" w:eastAsia="Arial" w:hAnsi="Arial" w:cs="Arial"/>
      <w:color w:val="000000"/>
      <w:sz w:val="22"/>
      <w:szCs w:val="22"/>
    </w:rPr>
  </w:style>
  <w:style w:type="paragraph" w:styleId="Footer">
    <w:name w:val="footer"/>
    <w:basedOn w:val="Normal"/>
    <w:link w:val="FooterChar"/>
    <w:rsid w:val="00136A2E"/>
    <w:pPr>
      <w:tabs>
        <w:tab w:val="center" w:pos="4536"/>
        <w:tab w:val="right" w:pos="9072"/>
      </w:tabs>
      <w:spacing w:line="240" w:lineRule="auto"/>
    </w:pPr>
  </w:style>
  <w:style w:type="character" w:customStyle="1" w:styleId="FooterChar">
    <w:name w:val="Footer Char"/>
    <w:basedOn w:val="DefaultParagraphFont"/>
    <w:link w:val="Footer"/>
    <w:rsid w:val="00136A2E"/>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DD4500"/>
    <w:pPr>
      <w:keepNext/>
      <w:keepLines/>
      <w:spacing w:after="0" w:line="276" w:lineRule="auto"/>
      <w:ind w:left="0" w:firstLine="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qFormat/>
    <w:rsid w:val="00A67190"/>
    <w:pPr>
      <w:tabs>
        <w:tab w:val="right" w:leader="dot" w:pos="9180"/>
      </w:tabs>
      <w:spacing w:after="100"/>
    </w:pPr>
    <w:rPr>
      <w:b/>
      <w:sz w:val="26"/>
    </w:rPr>
  </w:style>
  <w:style w:type="paragraph" w:styleId="TOC2">
    <w:name w:val="toc 2"/>
    <w:basedOn w:val="Normal"/>
    <w:next w:val="Normal"/>
    <w:autoRedefine/>
    <w:uiPriority w:val="39"/>
    <w:qFormat/>
    <w:rsid w:val="008A4890"/>
    <w:pPr>
      <w:tabs>
        <w:tab w:val="right" w:leader="dot" w:pos="9182"/>
      </w:tabs>
      <w:spacing w:after="100"/>
      <w:ind w:left="220"/>
    </w:pPr>
    <w:rPr>
      <w:b/>
    </w:rPr>
  </w:style>
  <w:style w:type="paragraph" w:styleId="TOC3">
    <w:name w:val="toc 3"/>
    <w:basedOn w:val="Normal"/>
    <w:next w:val="Normal"/>
    <w:autoRedefine/>
    <w:uiPriority w:val="39"/>
    <w:qFormat/>
    <w:rsid w:val="00DD4500"/>
    <w:pPr>
      <w:spacing w:after="100"/>
      <w:ind w:left="440"/>
    </w:pPr>
  </w:style>
  <w:style w:type="character" w:styleId="Hyperlink">
    <w:name w:val="Hyperlink"/>
    <w:basedOn w:val="DefaultParagraphFont"/>
    <w:uiPriority w:val="99"/>
    <w:unhideWhenUsed/>
    <w:rsid w:val="00DD4500"/>
    <w:rPr>
      <w:color w:val="0000FF" w:themeColor="hyperlink"/>
      <w:u w:val="single"/>
    </w:rPr>
  </w:style>
  <w:style w:type="paragraph" w:styleId="TOC4">
    <w:name w:val="toc 4"/>
    <w:basedOn w:val="Normal"/>
    <w:next w:val="Normal"/>
    <w:autoRedefine/>
    <w:uiPriority w:val="39"/>
    <w:rsid w:val="003B28C1"/>
    <w:pPr>
      <w:spacing w:after="100"/>
      <w:ind w:left="660"/>
    </w:pPr>
    <w:rPr>
      <w:sz w:val="18"/>
    </w:rPr>
  </w:style>
  <w:style w:type="paragraph" w:styleId="ListParagraph">
    <w:name w:val="List Paragraph"/>
    <w:basedOn w:val="Normal"/>
    <w:uiPriority w:val="34"/>
    <w:qFormat/>
    <w:rsid w:val="00F16830"/>
    <w:pPr>
      <w:ind w:left="720"/>
      <w:contextualSpacing/>
    </w:pPr>
  </w:style>
  <w:style w:type="paragraph" w:customStyle="1" w:styleId="Hyperlink1">
    <w:name w:val="Hyperlink1"/>
    <w:basedOn w:val="Normal"/>
    <w:link w:val="hyperlinkChar"/>
    <w:qFormat/>
    <w:rsid w:val="002B4ED7"/>
    <w:pPr>
      <w:spacing w:line="240" w:lineRule="auto"/>
    </w:pPr>
    <w:rPr>
      <w:color w:val="0070C0"/>
      <w:u w:val="single"/>
    </w:rPr>
  </w:style>
  <w:style w:type="paragraph" w:customStyle="1" w:styleId="Default">
    <w:name w:val="Default"/>
    <w:rsid w:val="00E41A39"/>
    <w:pPr>
      <w:autoSpaceDE w:val="0"/>
      <w:autoSpaceDN w:val="0"/>
      <w:adjustRightInd w:val="0"/>
    </w:pPr>
    <w:rPr>
      <w:rFonts w:ascii="Verdana" w:hAnsi="Verdana" w:cs="Verdana"/>
      <w:color w:val="000000"/>
      <w:sz w:val="24"/>
      <w:szCs w:val="24"/>
    </w:rPr>
  </w:style>
  <w:style w:type="character" w:customStyle="1" w:styleId="hyperlinkChar">
    <w:name w:val="hyperlink Char"/>
    <w:basedOn w:val="DefaultParagraphFont"/>
    <w:link w:val="Hyperlink1"/>
    <w:rsid w:val="002B4ED7"/>
    <w:rPr>
      <w:rFonts w:ascii="Arial" w:eastAsia="Arial" w:hAnsi="Arial" w:cs="Arial"/>
      <w:color w:val="0070C0"/>
      <w:sz w:val="22"/>
      <w:szCs w:val="22"/>
      <w:u w:val="single"/>
    </w:rPr>
  </w:style>
  <w:style w:type="paragraph" w:styleId="Bibliography">
    <w:name w:val="Bibliography"/>
    <w:basedOn w:val="Normal"/>
    <w:next w:val="Normal"/>
    <w:uiPriority w:val="37"/>
    <w:unhideWhenUsed/>
    <w:rsid w:val="000B13D7"/>
  </w:style>
  <w:style w:type="character" w:customStyle="1" w:styleId="Heading1Char">
    <w:name w:val="Heading 1 Char"/>
    <w:basedOn w:val="DefaultParagraphFont"/>
    <w:link w:val="Heading1"/>
    <w:uiPriority w:val="9"/>
    <w:rsid w:val="000B13D7"/>
    <w:rPr>
      <w:rFonts w:ascii="Arial" w:eastAsia="Arial" w:hAnsi="Arial" w:cs="Arial"/>
      <w:b/>
      <w:bCs/>
      <w:color w:val="000000"/>
      <w:sz w:val="48"/>
      <w:szCs w:val="48"/>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Arial" w:eastAsia="Arial" w:hAnsi="Arial" w:cs="Arial"/>
      <w:color w:val="000000"/>
    </w:rPr>
  </w:style>
  <w:style w:type="character" w:styleId="FollowedHyperlink">
    <w:name w:val="FollowedHyperlink"/>
    <w:basedOn w:val="DefaultParagraphFont"/>
    <w:rsid w:val="00BB226E"/>
    <w:rPr>
      <w:color w:val="800080" w:themeColor="followedHyperlink"/>
      <w:u w:val="single"/>
    </w:rPr>
  </w:style>
  <w:style w:type="character" w:styleId="Emphasis">
    <w:name w:val="Emphasis"/>
    <w:basedOn w:val="DefaultParagraphFont"/>
    <w:qFormat/>
    <w:rsid w:val="008A4D56"/>
    <w:rPr>
      <w:i/>
      <w:iCs/>
    </w:rPr>
  </w:style>
  <w:style w:type="paragraph" w:styleId="Revision">
    <w:name w:val="Revision"/>
    <w:hidden/>
    <w:uiPriority w:val="99"/>
    <w:semiHidden/>
    <w:rsid w:val="005532DD"/>
    <w:rPr>
      <w:rFonts w:ascii="Arial" w:eastAsia="Arial" w:hAnsi="Arial" w:cs="Arial"/>
      <w:color w:val="000000"/>
      <w:sz w:val="22"/>
      <w:szCs w:val="22"/>
    </w:rPr>
  </w:style>
  <w:style w:type="paragraph" w:styleId="CommentSubject">
    <w:name w:val="annotation subject"/>
    <w:basedOn w:val="CommentText"/>
    <w:next w:val="CommentText"/>
    <w:link w:val="CommentSubjectChar"/>
    <w:semiHidden/>
    <w:unhideWhenUsed/>
    <w:rsid w:val="005532DD"/>
    <w:rPr>
      <w:b/>
      <w:bCs/>
    </w:rPr>
  </w:style>
  <w:style w:type="character" w:customStyle="1" w:styleId="CommentSubjectChar">
    <w:name w:val="Comment Subject Char"/>
    <w:basedOn w:val="CommentTextChar"/>
    <w:link w:val="CommentSubject"/>
    <w:semiHidden/>
    <w:rsid w:val="005532DD"/>
    <w:rPr>
      <w:rFonts w:ascii="Arial" w:eastAsia="Arial" w:hAnsi="Arial"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367">
      <w:bodyDiv w:val="1"/>
      <w:marLeft w:val="0"/>
      <w:marRight w:val="0"/>
      <w:marTop w:val="0"/>
      <w:marBottom w:val="0"/>
      <w:divBdr>
        <w:top w:val="none" w:sz="0" w:space="0" w:color="auto"/>
        <w:left w:val="none" w:sz="0" w:space="0" w:color="auto"/>
        <w:bottom w:val="none" w:sz="0" w:space="0" w:color="auto"/>
        <w:right w:val="none" w:sz="0" w:space="0" w:color="auto"/>
      </w:divBdr>
    </w:div>
    <w:div w:id="56899817">
      <w:bodyDiv w:val="1"/>
      <w:marLeft w:val="0"/>
      <w:marRight w:val="0"/>
      <w:marTop w:val="0"/>
      <w:marBottom w:val="0"/>
      <w:divBdr>
        <w:top w:val="none" w:sz="0" w:space="0" w:color="auto"/>
        <w:left w:val="none" w:sz="0" w:space="0" w:color="auto"/>
        <w:bottom w:val="none" w:sz="0" w:space="0" w:color="auto"/>
        <w:right w:val="none" w:sz="0" w:space="0" w:color="auto"/>
      </w:divBdr>
    </w:div>
    <w:div w:id="90781890">
      <w:bodyDiv w:val="1"/>
      <w:marLeft w:val="0"/>
      <w:marRight w:val="0"/>
      <w:marTop w:val="0"/>
      <w:marBottom w:val="0"/>
      <w:divBdr>
        <w:top w:val="none" w:sz="0" w:space="0" w:color="auto"/>
        <w:left w:val="none" w:sz="0" w:space="0" w:color="auto"/>
        <w:bottom w:val="none" w:sz="0" w:space="0" w:color="auto"/>
        <w:right w:val="none" w:sz="0" w:space="0" w:color="auto"/>
      </w:divBdr>
    </w:div>
    <w:div w:id="144325565">
      <w:bodyDiv w:val="1"/>
      <w:marLeft w:val="0"/>
      <w:marRight w:val="0"/>
      <w:marTop w:val="0"/>
      <w:marBottom w:val="0"/>
      <w:divBdr>
        <w:top w:val="none" w:sz="0" w:space="0" w:color="auto"/>
        <w:left w:val="none" w:sz="0" w:space="0" w:color="auto"/>
        <w:bottom w:val="none" w:sz="0" w:space="0" w:color="auto"/>
        <w:right w:val="none" w:sz="0" w:space="0" w:color="auto"/>
      </w:divBdr>
    </w:div>
    <w:div w:id="155458915">
      <w:bodyDiv w:val="1"/>
      <w:marLeft w:val="0"/>
      <w:marRight w:val="0"/>
      <w:marTop w:val="0"/>
      <w:marBottom w:val="0"/>
      <w:divBdr>
        <w:top w:val="none" w:sz="0" w:space="0" w:color="auto"/>
        <w:left w:val="none" w:sz="0" w:space="0" w:color="auto"/>
        <w:bottom w:val="none" w:sz="0" w:space="0" w:color="auto"/>
        <w:right w:val="none" w:sz="0" w:space="0" w:color="auto"/>
      </w:divBdr>
    </w:div>
    <w:div w:id="212159043">
      <w:bodyDiv w:val="1"/>
      <w:marLeft w:val="0"/>
      <w:marRight w:val="0"/>
      <w:marTop w:val="0"/>
      <w:marBottom w:val="0"/>
      <w:divBdr>
        <w:top w:val="none" w:sz="0" w:space="0" w:color="auto"/>
        <w:left w:val="none" w:sz="0" w:space="0" w:color="auto"/>
        <w:bottom w:val="none" w:sz="0" w:space="0" w:color="auto"/>
        <w:right w:val="none" w:sz="0" w:space="0" w:color="auto"/>
      </w:divBdr>
    </w:div>
    <w:div w:id="244611416">
      <w:bodyDiv w:val="1"/>
      <w:marLeft w:val="0"/>
      <w:marRight w:val="0"/>
      <w:marTop w:val="0"/>
      <w:marBottom w:val="0"/>
      <w:divBdr>
        <w:top w:val="none" w:sz="0" w:space="0" w:color="auto"/>
        <w:left w:val="none" w:sz="0" w:space="0" w:color="auto"/>
        <w:bottom w:val="none" w:sz="0" w:space="0" w:color="auto"/>
        <w:right w:val="none" w:sz="0" w:space="0" w:color="auto"/>
      </w:divBdr>
    </w:div>
    <w:div w:id="287978633">
      <w:bodyDiv w:val="1"/>
      <w:marLeft w:val="0"/>
      <w:marRight w:val="0"/>
      <w:marTop w:val="0"/>
      <w:marBottom w:val="0"/>
      <w:divBdr>
        <w:top w:val="none" w:sz="0" w:space="0" w:color="auto"/>
        <w:left w:val="none" w:sz="0" w:space="0" w:color="auto"/>
        <w:bottom w:val="none" w:sz="0" w:space="0" w:color="auto"/>
        <w:right w:val="none" w:sz="0" w:space="0" w:color="auto"/>
      </w:divBdr>
    </w:div>
    <w:div w:id="334311279">
      <w:bodyDiv w:val="1"/>
      <w:marLeft w:val="0"/>
      <w:marRight w:val="0"/>
      <w:marTop w:val="0"/>
      <w:marBottom w:val="0"/>
      <w:divBdr>
        <w:top w:val="none" w:sz="0" w:space="0" w:color="auto"/>
        <w:left w:val="none" w:sz="0" w:space="0" w:color="auto"/>
        <w:bottom w:val="none" w:sz="0" w:space="0" w:color="auto"/>
        <w:right w:val="none" w:sz="0" w:space="0" w:color="auto"/>
      </w:divBdr>
    </w:div>
    <w:div w:id="354961865">
      <w:bodyDiv w:val="1"/>
      <w:marLeft w:val="0"/>
      <w:marRight w:val="0"/>
      <w:marTop w:val="0"/>
      <w:marBottom w:val="0"/>
      <w:divBdr>
        <w:top w:val="none" w:sz="0" w:space="0" w:color="auto"/>
        <w:left w:val="none" w:sz="0" w:space="0" w:color="auto"/>
        <w:bottom w:val="none" w:sz="0" w:space="0" w:color="auto"/>
        <w:right w:val="none" w:sz="0" w:space="0" w:color="auto"/>
      </w:divBdr>
    </w:div>
    <w:div w:id="367026372">
      <w:bodyDiv w:val="1"/>
      <w:marLeft w:val="0"/>
      <w:marRight w:val="0"/>
      <w:marTop w:val="0"/>
      <w:marBottom w:val="0"/>
      <w:divBdr>
        <w:top w:val="none" w:sz="0" w:space="0" w:color="auto"/>
        <w:left w:val="none" w:sz="0" w:space="0" w:color="auto"/>
        <w:bottom w:val="none" w:sz="0" w:space="0" w:color="auto"/>
        <w:right w:val="none" w:sz="0" w:space="0" w:color="auto"/>
      </w:divBdr>
    </w:div>
    <w:div w:id="410738150">
      <w:bodyDiv w:val="1"/>
      <w:marLeft w:val="0"/>
      <w:marRight w:val="0"/>
      <w:marTop w:val="0"/>
      <w:marBottom w:val="0"/>
      <w:divBdr>
        <w:top w:val="none" w:sz="0" w:space="0" w:color="auto"/>
        <w:left w:val="none" w:sz="0" w:space="0" w:color="auto"/>
        <w:bottom w:val="none" w:sz="0" w:space="0" w:color="auto"/>
        <w:right w:val="none" w:sz="0" w:space="0" w:color="auto"/>
      </w:divBdr>
    </w:div>
    <w:div w:id="526020628">
      <w:bodyDiv w:val="1"/>
      <w:marLeft w:val="0"/>
      <w:marRight w:val="0"/>
      <w:marTop w:val="0"/>
      <w:marBottom w:val="0"/>
      <w:divBdr>
        <w:top w:val="none" w:sz="0" w:space="0" w:color="auto"/>
        <w:left w:val="none" w:sz="0" w:space="0" w:color="auto"/>
        <w:bottom w:val="none" w:sz="0" w:space="0" w:color="auto"/>
        <w:right w:val="none" w:sz="0" w:space="0" w:color="auto"/>
      </w:divBdr>
    </w:div>
    <w:div w:id="604313272">
      <w:bodyDiv w:val="1"/>
      <w:marLeft w:val="0"/>
      <w:marRight w:val="0"/>
      <w:marTop w:val="0"/>
      <w:marBottom w:val="0"/>
      <w:divBdr>
        <w:top w:val="none" w:sz="0" w:space="0" w:color="auto"/>
        <w:left w:val="none" w:sz="0" w:space="0" w:color="auto"/>
        <w:bottom w:val="none" w:sz="0" w:space="0" w:color="auto"/>
        <w:right w:val="none" w:sz="0" w:space="0" w:color="auto"/>
      </w:divBdr>
    </w:div>
    <w:div w:id="632449354">
      <w:bodyDiv w:val="1"/>
      <w:marLeft w:val="0"/>
      <w:marRight w:val="0"/>
      <w:marTop w:val="0"/>
      <w:marBottom w:val="0"/>
      <w:divBdr>
        <w:top w:val="none" w:sz="0" w:space="0" w:color="auto"/>
        <w:left w:val="none" w:sz="0" w:space="0" w:color="auto"/>
        <w:bottom w:val="none" w:sz="0" w:space="0" w:color="auto"/>
        <w:right w:val="none" w:sz="0" w:space="0" w:color="auto"/>
      </w:divBdr>
    </w:div>
    <w:div w:id="675765738">
      <w:bodyDiv w:val="1"/>
      <w:marLeft w:val="0"/>
      <w:marRight w:val="0"/>
      <w:marTop w:val="0"/>
      <w:marBottom w:val="0"/>
      <w:divBdr>
        <w:top w:val="none" w:sz="0" w:space="0" w:color="auto"/>
        <w:left w:val="none" w:sz="0" w:space="0" w:color="auto"/>
        <w:bottom w:val="none" w:sz="0" w:space="0" w:color="auto"/>
        <w:right w:val="none" w:sz="0" w:space="0" w:color="auto"/>
      </w:divBdr>
    </w:div>
    <w:div w:id="679360000">
      <w:bodyDiv w:val="1"/>
      <w:marLeft w:val="0"/>
      <w:marRight w:val="0"/>
      <w:marTop w:val="0"/>
      <w:marBottom w:val="0"/>
      <w:divBdr>
        <w:top w:val="none" w:sz="0" w:space="0" w:color="auto"/>
        <w:left w:val="none" w:sz="0" w:space="0" w:color="auto"/>
        <w:bottom w:val="none" w:sz="0" w:space="0" w:color="auto"/>
        <w:right w:val="none" w:sz="0" w:space="0" w:color="auto"/>
      </w:divBdr>
    </w:div>
    <w:div w:id="714082379">
      <w:bodyDiv w:val="1"/>
      <w:marLeft w:val="0"/>
      <w:marRight w:val="0"/>
      <w:marTop w:val="0"/>
      <w:marBottom w:val="0"/>
      <w:divBdr>
        <w:top w:val="none" w:sz="0" w:space="0" w:color="auto"/>
        <w:left w:val="none" w:sz="0" w:space="0" w:color="auto"/>
        <w:bottom w:val="none" w:sz="0" w:space="0" w:color="auto"/>
        <w:right w:val="none" w:sz="0" w:space="0" w:color="auto"/>
      </w:divBdr>
    </w:div>
    <w:div w:id="726147788">
      <w:bodyDiv w:val="1"/>
      <w:marLeft w:val="0"/>
      <w:marRight w:val="0"/>
      <w:marTop w:val="0"/>
      <w:marBottom w:val="0"/>
      <w:divBdr>
        <w:top w:val="none" w:sz="0" w:space="0" w:color="auto"/>
        <w:left w:val="none" w:sz="0" w:space="0" w:color="auto"/>
        <w:bottom w:val="none" w:sz="0" w:space="0" w:color="auto"/>
        <w:right w:val="none" w:sz="0" w:space="0" w:color="auto"/>
      </w:divBdr>
    </w:div>
    <w:div w:id="796411974">
      <w:bodyDiv w:val="1"/>
      <w:marLeft w:val="0"/>
      <w:marRight w:val="0"/>
      <w:marTop w:val="0"/>
      <w:marBottom w:val="0"/>
      <w:divBdr>
        <w:top w:val="none" w:sz="0" w:space="0" w:color="auto"/>
        <w:left w:val="none" w:sz="0" w:space="0" w:color="auto"/>
        <w:bottom w:val="none" w:sz="0" w:space="0" w:color="auto"/>
        <w:right w:val="none" w:sz="0" w:space="0" w:color="auto"/>
      </w:divBdr>
    </w:div>
    <w:div w:id="928276220">
      <w:bodyDiv w:val="1"/>
      <w:marLeft w:val="0"/>
      <w:marRight w:val="0"/>
      <w:marTop w:val="0"/>
      <w:marBottom w:val="0"/>
      <w:divBdr>
        <w:top w:val="none" w:sz="0" w:space="0" w:color="auto"/>
        <w:left w:val="none" w:sz="0" w:space="0" w:color="auto"/>
        <w:bottom w:val="none" w:sz="0" w:space="0" w:color="auto"/>
        <w:right w:val="none" w:sz="0" w:space="0" w:color="auto"/>
      </w:divBdr>
    </w:div>
    <w:div w:id="929001195">
      <w:bodyDiv w:val="1"/>
      <w:marLeft w:val="0"/>
      <w:marRight w:val="0"/>
      <w:marTop w:val="0"/>
      <w:marBottom w:val="0"/>
      <w:divBdr>
        <w:top w:val="none" w:sz="0" w:space="0" w:color="auto"/>
        <w:left w:val="none" w:sz="0" w:space="0" w:color="auto"/>
        <w:bottom w:val="none" w:sz="0" w:space="0" w:color="auto"/>
        <w:right w:val="none" w:sz="0" w:space="0" w:color="auto"/>
      </w:divBdr>
    </w:div>
    <w:div w:id="962077089">
      <w:bodyDiv w:val="1"/>
      <w:marLeft w:val="0"/>
      <w:marRight w:val="0"/>
      <w:marTop w:val="0"/>
      <w:marBottom w:val="0"/>
      <w:divBdr>
        <w:top w:val="none" w:sz="0" w:space="0" w:color="auto"/>
        <w:left w:val="none" w:sz="0" w:space="0" w:color="auto"/>
        <w:bottom w:val="none" w:sz="0" w:space="0" w:color="auto"/>
        <w:right w:val="none" w:sz="0" w:space="0" w:color="auto"/>
      </w:divBdr>
    </w:div>
    <w:div w:id="1034765335">
      <w:bodyDiv w:val="1"/>
      <w:marLeft w:val="0"/>
      <w:marRight w:val="0"/>
      <w:marTop w:val="0"/>
      <w:marBottom w:val="0"/>
      <w:divBdr>
        <w:top w:val="none" w:sz="0" w:space="0" w:color="auto"/>
        <w:left w:val="none" w:sz="0" w:space="0" w:color="auto"/>
        <w:bottom w:val="none" w:sz="0" w:space="0" w:color="auto"/>
        <w:right w:val="none" w:sz="0" w:space="0" w:color="auto"/>
      </w:divBdr>
    </w:div>
    <w:div w:id="1092161083">
      <w:bodyDiv w:val="1"/>
      <w:marLeft w:val="0"/>
      <w:marRight w:val="0"/>
      <w:marTop w:val="0"/>
      <w:marBottom w:val="0"/>
      <w:divBdr>
        <w:top w:val="none" w:sz="0" w:space="0" w:color="auto"/>
        <w:left w:val="none" w:sz="0" w:space="0" w:color="auto"/>
        <w:bottom w:val="none" w:sz="0" w:space="0" w:color="auto"/>
        <w:right w:val="none" w:sz="0" w:space="0" w:color="auto"/>
      </w:divBdr>
    </w:div>
    <w:div w:id="1103258128">
      <w:bodyDiv w:val="1"/>
      <w:marLeft w:val="0"/>
      <w:marRight w:val="0"/>
      <w:marTop w:val="0"/>
      <w:marBottom w:val="0"/>
      <w:divBdr>
        <w:top w:val="none" w:sz="0" w:space="0" w:color="auto"/>
        <w:left w:val="none" w:sz="0" w:space="0" w:color="auto"/>
        <w:bottom w:val="none" w:sz="0" w:space="0" w:color="auto"/>
        <w:right w:val="none" w:sz="0" w:space="0" w:color="auto"/>
      </w:divBdr>
    </w:div>
    <w:div w:id="1131283779">
      <w:bodyDiv w:val="1"/>
      <w:marLeft w:val="0"/>
      <w:marRight w:val="0"/>
      <w:marTop w:val="0"/>
      <w:marBottom w:val="0"/>
      <w:divBdr>
        <w:top w:val="none" w:sz="0" w:space="0" w:color="auto"/>
        <w:left w:val="none" w:sz="0" w:space="0" w:color="auto"/>
        <w:bottom w:val="none" w:sz="0" w:space="0" w:color="auto"/>
        <w:right w:val="none" w:sz="0" w:space="0" w:color="auto"/>
      </w:divBdr>
    </w:div>
    <w:div w:id="1186748844">
      <w:bodyDiv w:val="1"/>
      <w:marLeft w:val="0"/>
      <w:marRight w:val="0"/>
      <w:marTop w:val="0"/>
      <w:marBottom w:val="0"/>
      <w:divBdr>
        <w:top w:val="none" w:sz="0" w:space="0" w:color="auto"/>
        <w:left w:val="none" w:sz="0" w:space="0" w:color="auto"/>
        <w:bottom w:val="none" w:sz="0" w:space="0" w:color="auto"/>
        <w:right w:val="none" w:sz="0" w:space="0" w:color="auto"/>
      </w:divBdr>
    </w:div>
    <w:div w:id="1186752554">
      <w:bodyDiv w:val="1"/>
      <w:marLeft w:val="0"/>
      <w:marRight w:val="0"/>
      <w:marTop w:val="0"/>
      <w:marBottom w:val="0"/>
      <w:divBdr>
        <w:top w:val="none" w:sz="0" w:space="0" w:color="auto"/>
        <w:left w:val="none" w:sz="0" w:space="0" w:color="auto"/>
        <w:bottom w:val="none" w:sz="0" w:space="0" w:color="auto"/>
        <w:right w:val="none" w:sz="0" w:space="0" w:color="auto"/>
      </w:divBdr>
    </w:div>
    <w:div w:id="1190608096">
      <w:bodyDiv w:val="1"/>
      <w:marLeft w:val="0"/>
      <w:marRight w:val="0"/>
      <w:marTop w:val="0"/>
      <w:marBottom w:val="0"/>
      <w:divBdr>
        <w:top w:val="none" w:sz="0" w:space="0" w:color="auto"/>
        <w:left w:val="none" w:sz="0" w:space="0" w:color="auto"/>
        <w:bottom w:val="none" w:sz="0" w:space="0" w:color="auto"/>
        <w:right w:val="none" w:sz="0" w:space="0" w:color="auto"/>
      </w:divBdr>
    </w:div>
    <w:div w:id="1212811566">
      <w:bodyDiv w:val="1"/>
      <w:marLeft w:val="0"/>
      <w:marRight w:val="0"/>
      <w:marTop w:val="0"/>
      <w:marBottom w:val="0"/>
      <w:divBdr>
        <w:top w:val="none" w:sz="0" w:space="0" w:color="auto"/>
        <w:left w:val="none" w:sz="0" w:space="0" w:color="auto"/>
        <w:bottom w:val="none" w:sz="0" w:space="0" w:color="auto"/>
        <w:right w:val="none" w:sz="0" w:space="0" w:color="auto"/>
      </w:divBdr>
    </w:div>
    <w:div w:id="1217274795">
      <w:bodyDiv w:val="1"/>
      <w:marLeft w:val="0"/>
      <w:marRight w:val="0"/>
      <w:marTop w:val="0"/>
      <w:marBottom w:val="0"/>
      <w:divBdr>
        <w:top w:val="none" w:sz="0" w:space="0" w:color="auto"/>
        <w:left w:val="none" w:sz="0" w:space="0" w:color="auto"/>
        <w:bottom w:val="none" w:sz="0" w:space="0" w:color="auto"/>
        <w:right w:val="none" w:sz="0" w:space="0" w:color="auto"/>
      </w:divBdr>
    </w:div>
    <w:div w:id="1255478495">
      <w:bodyDiv w:val="1"/>
      <w:marLeft w:val="0"/>
      <w:marRight w:val="0"/>
      <w:marTop w:val="0"/>
      <w:marBottom w:val="0"/>
      <w:divBdr>
        <w:top w:val="none" w:sz="0" w:space="0" w:color="auto"/>
        <w:left w:val="none" w:sz="0" w:space="0" w:color="auto"/>
        <w:bottom w:val="none" w:sz="0" w:space="0" w:color="auto"/>
        <w:right w:val="none" w:sz="0" w:space="0" w:color="auto"/>
      </w:divBdr>
      <w:divsChild>
        <w:div w:id="1934824223">
          <w:marLeft w:val="0"/>
          <w:marRight w:val="0"/>
          <w:marTop w:val="0"/>
          <w:marBottom w:val="0"/>
          <w:divBdr>
            <w:top w:val="none" w:sz="0" w:space="0" w:color="auto"/>
            <w:left w:val="none" w:sz="0" w:space="0" w:color="auto"/>
            <w:bottom w:val="none" w:sz="0" w:space="0" w:color="auto"/>
            <w:right w:val="none" w:sz="0" w:space="0" w:color="auto"/>
          </w:divBdr>
        </w:div>
        <w:div w:id="342556863">
          <w:marLeft w:val="0"/>
          <w:marRight w:val="0"/>
          <w:marTop w:val="0"/>
          <w:marBottom w:val="0"/>
          <w:divBdr>
            <w:top w:val="none" w:sz="0" w:space="0" w:color="auto"/>
            <w:left w:val="none" w:sz="0" w:space="0" w:color="auto"/>
            <w:bottom w:val="none" w:sz="0" w:space="0" w:color="auto"/>
            <w:right w:val="none" w:sz="0" w:space="0" w:color="auto"/>
          </w:divBdr>
        </w:div>
        <w:div w:id="1803765600">
          <w:marLeft w:val="0"/>
          <w:marRight w:val="0"/>
          <w:marTop w:val="0"/>
          <w:marBottom w:val="0"/>
          <w:divBdr>
            <w:top w:val="none" w:sz="0" w:space="0" w:color="auto"/>
            <w:left w:val="none" w:sz="0" w:space="0" w:color="auto"/>
            <w:bottom w:val="none" w:sz="0" w:space="0" w:color="auto"/>
            <w:right w:val="none" w:sz="0" w:space="0" w:color="auto"/>
          </w:divBdr>
        </w:div>
      </w:divsChild>
    </w:div>
    <w:div w:id="1261336476">
      <w:bodyDiv w:val="1"/>
      <w:marLeft w:val="0"/>
      <w:marRight w:val="0"/>
      <w:marTop w:val="0"/>
      <w:marBottom w:val="0"/>
      <w:divBdr>
        <w:top w:val="none" w:sz="0" w:space="0" w:color="auto"/>
        <w:left w:val="none" w:sz="0" w:space="0" w:color="auto"/>
        <w:bottom w:val="none" w:sz="0" w:space="0" w:color="auto"/>
        <w:right w:val="none" w:sz="0" w:space="0" w:color="auto"/>
      </w:divBdr>
    </w:div>
    <w:div w:id="1295023399">
      <w:bodyDiv w:val="1"/>
      <w:marLeft w:val="0"/>
      <w:marRight w:val="0"/>
      <w:marTop w:val="0"/>
      <w:marBottom w:val="0"/>
      <w:divBdr>
        <w:top w:val="none" w:sz="0" w:space="0" w:color="auto"/>
        <w:left w:val="none" w:sz="0" w:space="0" w:color="auto"/>
        <w:bottom w:val="none" w:sz="0" w:space="0" w:color="auto"/>
        <w:right w:val="none" w:sz="0" w:space="0" w:color="auto"/>
      </w:divBdr>
    </w:div>
    <w:div w:id="1327981399">
      <w:bodyDiv w:val="1"/>
      <w:marLeft w:val="0"/>
      <w:marRight w:val="0"/>
      <w:marTop w:val="0"/>
      <w:marBottom w:val="0"/>
      <w:divBdr>
        <w:top w:val="none" w:sz="0" w:space="0" w:color="auto"/>
        <w:left w:val="none" w:sz="0" w:space="0" w:color="auto"/>
        <w:bottom w:val="none" w:sz="0" w:space="0" w:color="auto"/>
        <w:right w:val="none" w:sz="0" w:space="0" w:color="auto"/>
      </w:divBdr>
    </w:div>
    <w:div w:id="1329286009">
      <w:bodyDiv w:val="1"/>
      <w:marLeft w:val="0"/>
      <w:marRight w:val="0"/>
      <w:marTop w:val="0"/>
      <w:marBottom w:val="0"/>
      <w:divBdr>
        <w:top w:val="none" w:sz="0" w:space="0" w:color="auto"/>
        <w:left w:val="none" w:sz="0" w:space="0" w:color="auto"/>
        <w:bottom w:val="none" w:sz="0" w:space="0" w:color="auto"/>
        <w:right w:val="none" w:sz="0" w:space="0" w:color="auto"/>
      </w:divBdr>
    </w:div>
    <w:div w:id="1401291807">
      <w:bodyDiv w:val="1"/>
      <w:marLeft w:val="0"/>
      <w:marRight w:val="0"/>
      <w:marTop w:val="0"/>
      <w:marBottom w:val="0"/>
      <w:divBdr>
        <w:top w:val="none" w:sz="0" w:space="0" w:color="auto"/>
        <w:left w:val="none" w:sz="0" w:space="0" w:color="auto"/>
        <w:bottom w:val="none" w:sz="0" w:space="0" w:color="auto"/>
        <w:right w:val="none" w:sz="0" w:space="0" w:color="auto"/>
      </w:divBdr>
    </w:div>
    <w:div w:id="1519394089">
      <w:bodyDiv w:val="1"/>
      <w:marLeft w:val="0"/>
      <w:marRight w:val="0"/>
      <w:marTop w:val="0"/>
      <w:marBottom w:val="0"/>
      <w:divBdr>
        <w:top w:val="none" w:sz="0" w:space="0" w:color="auto"/>
        <w:left w:val="none" w:sz="0" w:space="0" w:color="auto"/>
        <w:bottom w:val="none" w:sz="0" w:space="0" w:color="auto"/>
        <w:right w:val="none" w:sz="0" w:space="0" w:color="auto"/>
      </w:divBdr>
    </w:div>
    <w:div w:id="1543399917">
      <w:bodyDiv w:val="1"/>
      <w:marLeft w:val="0"/>
      <w:marRight w:val="0"/>
      <w:marTop w:val="0"/>
      <w:marBottom w:val="0"/>
      <w:divBdr>
        <w:top w:val="none" w:sz="0" w:space="0" w:color="auto"/>
        <w:left w:val="none" w:sz="0" w:space="0" w:color="auto"/>
        <w:bottom w:val="none" w:sz="0" w:space="0" w:color="auto"/>
        <w:right w:val="none" w:sz="0" w:space="0" w:color="auto"/>
      </w:divBdr>
    </w:div>
    <w:div w:id="1575313947">
      <w:bodyDiv w:val="1"/>
      <w:marLeft w:val="0"/>
      <w:marRight w:val="0"/>
      <w:marTop w:val="0"/>
      <w:marBottom w:val="0"/>
      <w:divBdr>
        <w:top w:val="none" w:sz="0" w:space="0" w:color="auto"/>
        <w:left w:val="none" w:sz="0" w:space="0" w:color="auto"/>
        <w:bottom w:val="none" w:sz="0" w:space="0" w:color="auto"/>
        <w:right w:val="none" w:sz="0" w:space="0" w:color="auto"/>
      </w:divBdr>
    </w:div>
    <w:div w:id="1675911370">
      <w:bodyDiv w:val="1"/>
      <w:marLeft w:val="0"/>
      <w:marRight w:val="0"/>
      <w:marTop w:val="0"/>
      <w:marBottom w:val="0"/>
      <w:divBdr>
        <w:top w:val="none" w:sz="0" w:space="0" w:color="auto"/>
        <w:left w:val="none" w:sz="0" w:space="0" w:color="auto"/>
        <w:bottom w:val="none" w:sz="0" w:space="0" w:color="auto"/>
        <w:right w:val="none" w:sz="0" w:space="0" w:color="auto"/>
      </w:divBdr>
    </w:div>
    <w:div w:id="1680541702">
      <w:bodyDiv w:val="1"/>
      <w:marLeft w:val="0"/>
      <w:marRight w:val="0"/>
      <w:marTop w:val="0"/>
      <w:marBottom w:val="0"/>
      <w:divBdr>
        <w:top w:val="none" w:sz="0" w:space="0" w:color="auto"/>
        <w:left w:val="none" w:sz="0" w:space="0" w:color="auto"/>
        <w:bottom w:val="none" w:sz="0" w:space="0" w:color="auto"/>
        <w:right w:val="none" w:sz="0" w:space="0" w:color="auto"/>
      </w:divBdr>
    </w:div>
    <w:div w:id="1711805977">
      <w:bodyDiv w:val="1"/>
      <w:marLeft w:val="0"/>
      <w:marRight w:val="0"/>
      <w:marTop w:val="0"/>
      <w:marBottom w:val="0"/>
      <w:divBdr>
        <w:top w:val="none" w:sz="0" w:space="0" w:color="auto"/>
        <w:left w:val="none" w:sz="0" w:space="0" w:color="auto"/>
        <w:bottom w:val="none" w:sz="0" w:space="0" w:color="auto"/>
        <w:right w:val="none" w:sz="0" w:space="0" w:color="auto"/>
      </w:divBdr>
    </w:div>
    <w:div w:id="1779255448">
      <w:bodyDiv w:val="1"/>
      <w:marLeft w:val="0"/>
      <w:marRight w:val="0"/>
      <w:marTop w:val="0"/>
      <w:marBottom w:val="0"/>
      <w:divBdr>
        <w:top w:val="none" w:sz="0" w:space="0" w:color="auto"/>
        <w:left w:val="none" w:sz="0" w:space="0" w:color="auto"/>
        <w:bottom w:val="none" w:sz="0" w:space="0" w:color="auto"/>
        <w:right w:val="none" w:sz="0" w:space="0" w:color="auto"/>
      </w:divBdr>
    </w:div>
    <w:div w:id="1806041520">
      <w:bodyDiv w:val="1"/>
      <w:marLeft w:val="0"/>
      <w:marRight w:val="0"/>
      <w:marTop w:val="0"/>
      <w:marBottom w:val="0"/>
      <w:divBdr>
        <w:top w:val="none" w:sz="0" w:space="0" w:color="auto"/>
        <w:left w:val="none" w:sz="0" w:space="0" w:color="auto"/>
        <w:bottom w:val="none" w:sz="0" w:space="0" w:color="auto"/>
        <w:right w:val="none" w:sz="0" w:space="0" w:color="auto"/>
      </w:divBdr>
    </w:div>
    <w:div w:id="1840922155">
      <w:bodyDiv w:val="1"/>
      <w:marLeft w:val="0"/>
      <w:marRight w:val="0"/>
      <w:marTop w:val="0"/>
      <w:marBottom w:val="0"/>
      <w:divBdr>
        <w:top w:val="none" w:sz="0" w:space="0" w:color="auto"/>
        <w:left w:val="none" w:sz="0" w:space="0" w:color="auto"/>
        <w:bottom w:val="none" w:sz="0" w:space="0" w:color="auto"/>
        <w:right w:val="none" w:sz="0" w:space="0" w:color="auto"/>
      </w:divBdr>
    </w:div>
    <w:div w:id="1852911846">
      <w:bodyDiv w:val="1"/>
      <w:marLeft w:val="0"/>
      <w:marRight w:val="0"/>
      <w:marTop w:val="0"/>
      <w:marBottom w:val="0"/>
      <w:divBdr>
        <w:top w:val="none" w:sz="0" w:space="0" w:color="auto"/>
        <w:left w:val="none" w:sz="0" w:space="0" w:color="auto"/>
        <w:bottom w:val="none" w:sz="0" w:space="0" w:color="auto"/>
        <w:right w:val="none" w:sz="0" w:space="0" w:color="auto"/>
      </w:divBdr>
    </w:div>
    <w:div w:id="1873179274">
      <w:bodyDiv w:val="1"/>
      <w:marLeft w:val="0"/>
      <w:marRight w:val="0"/>
      <w:marTop w:val="0"/>
      <w:marBottom w:val="0"/>
      <w:divBdr>
        <w:top w:val="none" w:sz="0" w:space="0" w:color="auto"/>
        <w:left w:val="none" w:sz="0" w:space="0" w:color="auto"/>
        <w:bottom w:val="none" w:sz="0" w:space="0" w:color="auto"/>
        <w:right w:val="none" w:sz="0" w:space="0" w:color="auto"/>
      </w:divBdr>
    </w:div>
    <w:div w:id="1883975582">
      <w:bodyDiv w:val="1"/>
      <w:marLeft w:val="0"/>
      <w:marRight w:val="0"/>
      <w:marTop w:val="0"/>
      <w:marBottom w:val="0"/>
      <w:divBdr>
        <w:top w:val="none" w:sz="0" w:space="0" w:color="auto"/>
        <w:left w:val="none" w:sz="0" w:space="0" w:color="auto"/>
        <w:bottom w:val="none" w:sz="0" w:space="0" w:color="auto"/>
        <w:right w:val="none" w:sz="0" w:space="0" w:color="auto"/>
      </w:divBdr>
    </w:div>
    <w:div w:id="1956980102">
      <w:bodyDiv w:val="1"/>
      <w:marLeft w:val="0"/>
      <w:marRight w:val="0"/>
      <w:marTop w:val="0"/>
      <w:marBottom w:val="0"/>
      <w:divBdr>
        <w:top w:val="none" w:sz="0" w:space="0" w:color="auto"/>
        <w:left w:val="none" w:sz="0" w:space="0" w:color="auto"/>
        <w:bottom w:val="none" w:sz="0" w:space="0" w:color="auto"/>
        <w:right w:val="none" w:sz="0" w:space="0" w:color="auto"/>
      </w:divBdr>
    </w:div>
    <w:div w:id="1959798769">
      <w:bodyDiv w:val="1"/>
      <w:marLeft w:val="0"/>
      <w:marRight w:val="0"/>
      <w:marTop w:val="0"/>
      <w:marBottom w:val="0"/>
      <w:divBdr>
        <w:top w:val="none" w:sz="0" w:space="0" w:color="auto"/>
        <w:left w:val="none" w:sz="0" w:space="0" w:color="auto"/>
        <w:bottom w:val="none" w:sz="0" w:space="0" w:color="auto"/>
        <w:right w:val="none" w:sz="0" w:space="0" w:color="auto"/>
      </w:divBdr>
    </w:div>
    <w:div w:id="1970092787">
      <w:bodyDiv w:val="1"/>
      <w:marLeft w:val="0"/>
      <w:marRight w:val="0"/>
      <w:marTop w:val="0"/>
      <w:marBottom w:val="0"/>
      <w:divBdr>
        <w:top w:val="none" w:sz="0" w:space="0" w:color="auto"/>
        <w:left w:val="none" w:sz="0" w:space="0" w:color="auto"/>
        <w:bottom w:val="none" w:sz="0" w:space="0" w:color="auto"/>
        <w:right w:val="none" w:sz="0" w:space="0" w:color="auto"/>
      </w:divBdr>
    </w:div>
    <w:div w:id="2057044685">
      <w:bodyDiv w:val="1"/>
      <w:marLeft w:val="0"/>
      <w:marRight w:val="0"/>
      <w:marTop w:val="0"/>
      <w:marBottom w:val="0"/>
      <w:divBdr>
        <w:top w:val="none" w:sz="0" w:space="0" w:color="auto"/>
        <w:left w:val="none" w:sz="0" w:space="0" w:color="auto"/>
        <w:bottom w:val="none" w:sz="0" w:space="0" w:color="auto"/>
        <w:right w:val="none" w:sz="0" w:space="0" w:color="auto"/>
      </w:divBdr>
    </w:div>
    <w:div w:id="2061321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prant.be/infostages" TargetMode="External"/><Relationship Id="rId18" Type="http://schemas.openxmlformats.org/officeDocument/2006/relationships/hyperlink" Target="http://www.kuleuven.be/plagiaat/definitie.html" TargetMode="External"/><Relationship Id="rId26" Type="http://schemas.openxmlformats.org/officeDocument/2006/relationships/hyperlink" Target="http://www.kuleuven.be/plagiaat/definitie.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kuleuven.be/plagiaat/definitie.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microsoft.com/office/2011/relationships/commentsExtended" Target="commentsExtended.xml"/><Relationship Id="rId25" Type="http://schemas.openxmlformats.org/officeDocument/2006/relationships/hyperlink" Target="http://www.kuleuven.be/plagiaat/definitie.html" TargetMode="External"/><Relationship Id="rId33" Type="http://schemas.openxmlformats.org/officeDocument/2006/relationships/hyperlink" Target="http://bibword.codeplex.com/releases/view/1976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kuleuven.be/plagiaat/definitie.html" TargetMode="External"/><Relationship Id="rId29" Type="http://schemas.openxmlformats.org/officeDocument/2006/relationships/hyperlink" Target="http://www.kuleuven.be/plagiaat/definiti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pp.odisee.be" TargetMode="External"/><Relationship Id="rId24" Type="http://schemas.openxmlformats.org/officeDocument/2006/relationships/hyperlink" Target="http://www.kuleuven.be/plagiaat/definitie.html" TargetMode="External"/><Relationship Id="rId32" Type="http://schemas.openxmlformats.org/officeDocument/2006/relationships/hyperlink" Target="http://goo.gl/PU4WU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artina.arys@odisee.be" TargetMode="External"/><Relationship Id="rId23" Type="http://schemas.openxmlformats.org/officeDocument/2006/relationships/hyperlink" Target="http://www.kuleuven.be/plagiaat/definitie.html" TargetMode="External"/><Relationship Id="rId28" Type="http://schemas.openxmlformats.org/officeDocument/2006/relationships/hyperlink" Target="http://www.kuleuven.be/plagiaat/definitie.html"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kuleuven.be/plagiaat/definitie.htm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onderwijsaanbod.odisee.be/opleidingen/n/" TargetMode="External"/><Relationship Id="rId14" Type="http://schemas.openxmlformats.org/officeDocument/2006/relationships/hyperlink" Target="http://www.welzijn-op-school.be/Welzijnsvelden/Gezondheidsbescherming/Stage.aspx" TargetMode="External"/><Relationship Id="rId22" Type="http://schemas.openxmlformats.org/officeDocument/2006/relationships/hyperlink" Target="http://www.kuleuven.be/plagiaat/definitie.html" TargetMode="External"/><Relationship Id="rId27" Type="http://schemas.openxmlformats.org/officeDocument/2006/relationships/hyperlink" Target="http://www.kuleuven.be/plagiaat/definitie.html" TargetMode="External"/><Relationship Id="rId30" Type="http://schemas.openxmlformats.org/officeDocument/2006/relationships/hyperlink" Target="http://www.kuleuven.be/plagiaat/definitie.html"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Pol11</b:Tag>
    <b:SourceType>Book</b:SourceType>
    <b:Guid>{CB990C10-D65A-4CF1-AD3B-0A54A77CF05D}</b:Guid>
    <b:Title>Schrijven: van verslag tot eindwerk - do's en don'ts</b:Title>
    <b:Year>2011</b:Year>
    <b:StandardNumber>9789038217710</b:StandardNumber>
    <b:Author>
      <b:Author>
        <b:NameList>
          <b:Person>
            <b:Last>Leen</b:Last>
            <b:First>Pollefliet</b:First>
          </b:Person>
        </b:NameList>
      </b:Author>
    </b:Author>
    <b:Publisher>Academia Press</b:Publisher>
    <b:RefOrder>1</b:RefOrder>
  </b:Source>
  <b:Source>
    <b:Tag>Pac93</b:Tag>
    <b:SourceType>BookSection</b:SourceType>
    <b:Guid>{D5A06BCA-91C3-477C-9EB1-1792F2BA2F24}</b:Guid>
    <b:Title>Writing Worth Reading: A Practical Guide</b:Title>
    <b:Year>1993</b:Year>
    <b:Publisher>Palgrave Macmillan</b:Publisher>
    <b:StandardNumber>0312092067</b:StandardNumber>
    <b:Pages>353-357</b:Pages>
    <b:Author>
      <b:Author>
        <b:NameList>
          <b:Person>
            <b:Last>Packer</b:Last>
            <b:Middle>Huddleston </b:Middle>
            <b:First>Nancy</b:First>
          </b:Person>
          <b:Person>
            <b:Last>Timpane</b:Last>
            <b:First>John</b:First>
          </b:Person>
        </b:NameList>
      </b:Author>
    </b:Author>
    <b:RefOrder>3</b:RefOrder>
  </b:Source>
  <b:Source>
    <b:Tag>ADO12</b:Tag>
    <b:SourceType>InternetSite</b:SourceType>
    <b:Guid>{0AF57D89-9C6B-47EC-AC94-87C72854F219}</b:Guid>
    <b:Title>ADO.NET Architecture</b:Title>
    <b:InternetSiteTitle>www.microsoft.com</b:InternetSiteTitle>
    <b:YearAccessed>2012</b:YearAccessed>
    <b:MonthAccessed>januari</b:MonthAccessed>
    <b:DayAccessed>20</b:DayAccessed>
    <b:URL>http://msdn.microsoft.com/en-us/library/27y4ybxw.aspx</b:URL>
    <b:Author>
      <b:Author>
        <b:NameList>
          <b:Person>
            <b:Last>Microsoft</b:Last>
          </b:Person>
        </b:NameList>
      </b:Author>
    </b:Author>
    <b:RefOrder>4</b:RefOrder>
  </b:Source>
  <b:Source>
    <b:Tag>TijdelijkeAanduiding1</b:Tag>
    <b:SourceType>InternetSite</b:SourceType>
    <b:Guid>{8FE15162-F4BE-4E32-8DA1-C18ADD48C950}</b:Guid>
    <b:Title>Een bibliografie maken</b:Title>
    <b:InternetSiteTitle>office.microsoft.com</b:InternetSiteTitle>
    <b:YearAccessed>2012</b:YearAccessed>
    <b:MonthAccessed>februari</b:MonthAccessed>
    <b:DayAccessed>8</b:DayAccessed>
    <b:URL>http://office.microsoft.com/nl-be/word-help/een-bibliografie-maken-HA010067492.aspx</b:URL>
    <b:Author>
      <b:Author>
        <b:NameList>
          <b:Person>
            <b:Last>Microsoft</b:Last>
          </b:Person>
        </b:NameList>
      </b:Author>
    </b:Author>
    <b:RefOrder>5</b:RefOrder>
  </b:Source>
  <b:Source>
    <b:Tag>Gevers</b:Tag>
    <b:SourceType>Book</b:SourceType>
    <b:Guid>{0B5CEA22-32F5-4824-90B2-A8B47AD3FD63}</b:Guid>
    <b:Author>
      <b:Author>
        <b:NameList>
          <b:Person>
            <b:Last>Gevers</b:Last>
            <b:First>Ten</b:First>
          </b:Person>
        </b:NameList>
      </b:Author>
    </b:Author>
    <b:Title>Praktisch projectmanagement 1</b:Title>
    <b:Year>13/01/2014</b:Year>
    <b:Publisher>BIM Media BV</b:Publisher>
    <b:RefOrder>6</b:RefOrder>
  </b:Source>
  <b:Source>
    <b:Tag>Sab</b:Tag>
    <b:SourceType>Book</b:SourceType>
    <b:Guid>{65A5CDEF-A94B-46E3-B61C-7E8D219799BD}</b:Guid>
    <b:Author>
      <b:Author>
        <b:NameList>
          <b:Person>
            <b:Last>Martens</b:Last>
            <b:First>Sabine</b:First>
          </b:Person>
        </b:NameList>
      </b:Author>
    </b:Author>
    <b:Title>Rapporteren voor technici</b:Title>
    <b:Publisher>Acco</b:Publisher>
    <b:RefOrder>2</b:RefOrder>
  </b:Source>
</b:Sources>
</file>

<file path=customXml/itemProps1.xml><?xml version="1.0" encoding="utf-8"?>
<ds:datastoreItem xmlns:ds="http://schemas.openxmlformats.org/officeDocument/2006/customXml" ds:itemID="{2D2A98BE-331A-4467-A11D-EFB5E26B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38</Pages>
  <Words>12290</Words>
  <Characters>67596</Characters>
  <Application>Microsoft Office Word</Application>
  <DocSecurity>0</DocSecurity>
  <Lines>563</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 Knockaert</dc:creator>
  <cp:lastModifiedBy>Maxim Delaet</cp:lastModifiedBy>
  <cp:revision>9</cp:revision>
  <cp:lastPrinted>2017-06-06T12:43:00Z</cp:lastPrinted>
  <dcterms:created xsi:type="dcterms:W3CDTF">2017-09-06T09:40:00Z</dcterms:created>
  <dcterms:modified xsi:type="dcterms:W3CDTF">2018-03-25T17:47:00Z</dcterms:modified>
</cp:coreProperties>
</file>